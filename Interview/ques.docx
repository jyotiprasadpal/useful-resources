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59E" w:rsidRPr="009C159E" w:rsidRDefault="009C159E" w:rsidP="00062520">
      <w:pPr>
        <w:spacing w:after="0"/>
        <w:rPr>
          <w:rFonts w:ascii="Tahoma" w:hAnsi="Tahoma" w:cs="Tahoma"/>
          <w:b/>
          <w:color w:val="000000"/>
          <w:sz w:val="24"/>
          <w:szCs w:val="24"/>
        </w:rPr>
      </w:pPr>
      <w:r w:rsidRPr="009C159E">
        <w:rPr>
          <w:rFonts w:ascii="Tahoma" w:hAnsi="Tahoma" w:cs="Tahoma"/>
          <w:b/>
          <w:color w:val="000000"/>
          <w:sz w:val="24"/>
          <w:szCs w:val="24"/>
        </w:rPr>
        <w:t>Collections</w:t>
      </w:r>
    </w:p>
    <w:p w:rsidR="009C159E" w:rsidRDefault="009C159E" w:rsidP="00062520">
      <w:pPr>
        <w:spacing w:after="0"/>
        <w:rPr>
          <w:rFonts w:ascii="Tahoma" w:hAnsi="Tahoma" w:cs="Tahoma"/>
          <w:b/>
          <w:color w:val="000000"/>
          <w:sz w:val="20"/>
          <w:szCs w:val="20"/>
        </w:rPr>
      </w:pPr>
    </w:p>
    <w:p w:rsidR="00062520" w:rsidRDefault="00062520" w:rsidP="00062520">
      <w:pPr>
        <w:spacing w:after="0"/>
        <w:rPr>
          <w:rFonts w:ascii="Tahoma" w:hAnsi="Tahoma" w:cs="Tahoma"/>
          <w:b/>
          <w:color w:val="000000"/>
          <w:sz w:val="20"/>
          <w:szCs w:val="20"/>
        </w:rPr>
      </w:pPr>
      <w:r w:rsidRPr="00A14ED4">
        <w:rPr>
          <w:rFonts w:ascii="Tahoma" w:hAnsi="Tahoma" w:cs="Tahoma"/>
          <w:b/>
          <w:color w:val="000000"/>
          <w:sz w:val="20"/>
          <w:szCs w:val="20"/>
        </w:rPr>
        <w:t xml:space="preserve">Write a method to copy items from one arraylist or array into other without using any .NET framework method </w:t>
      </w:r>
      <w:r>
        <w:rPr>
          <w:rFonts w:ascii="Tahoma" w:hAnsi="Tahoma" w:cs="Tahoma"/>
          <w:b/>
          <w:color w:val="000000"/>
          <w:sz w:val="20"/>
          <w:szCs w:val="20"/>
        </w:rPr>
        <w:t xml:space="preserve">like </w:t>
      </w:r>
      <w:proofErr w:type="gramStart"/>
      <w:r>
        <w:rPr>
          <w:rFonts w:ascii="Tahoma" w:hAnsi="Tahoma" w:cs="Tahoma"/>
          <w:b/>
          <w:color w:val="000000"/>
          <w:sz w:val="20"/>
          <w:szCs w:val="20"/>
        </w:rPr>
        <w:t>CopyTo(</w:t>
      </w:r>
      <w:proofErr w:type="gramEnd"/>
      <w:r>
        <w:rPr>
          <w:rFonts w:ascii="Tahoma" w:hAnsi="Tahoma" w:cs="Tahoma"/>
          <w:b/>
          <w:color w:val="000000"/>
          <w:sz w:val="20"/>
          <w:szCs w:val="20"/>
        </w:rPr>
        <w:t xml:space="preserve">) </w:t>
      </w:r>
      <w:r w:rsidRPr="00A14ED4">
        <w:rPr>
          <w:rFonts w:ascii="Tahoma" w:hAnsi="Tahoma" w:cs="Tahoma"/>
          <w:b/>
          <w:color w:val="000000"/>
          <w:sz w:val="20"/>
          <w:szCs w:val="20"/>
        </w:rPr>
        <w:t>and counter.</w:t>
      </w:r>
    </w:p>
    <w:p w:rsidR="00062520" w:rsidRDefault="00062520" w:rsidP="00062520">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 toList;</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 xml:space="preserve">&gt; fromList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fromList.Add(</w:t>
      </w:r>
      <w:r>
        <w:rPr>
          <w:rFonts w:ascii="Courier New" w:hAnsi="Courier New" w:cs="Courier New"/>
          <w:noProof/>
          <w:color w:val="A31515"/>
          <w:sz w:val="20"/>
          <w:szCs w:val="20"/>
        </w:rPr>
        <w:t>"One"</w:t>
      </w:r>
      <w:r>
        <w:rPr>
          <w:rFonts w:ascii="Courier New" w:hAnsi="Courier New" w:cs="Courier New"/>
          <w:noProof/>
          <w:sz w:val="20"/>
          <w:szCs w:val="20"/>
        </w:rPr>
        <w:t>);</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fromList.Add(</w:t>
      </w:r>
      <w:r>
        <w:rPr>
          <w:rFonts w:ascii="Courier New" w:hAnsi="Courier New" w:cs="Courier New"/>
          <w:noProof/>
          <w:color w:val="A31515"/>
          <w:sz w:val="20"/>
          <w:szCs w:val="20"/>
        </w:rPr>
        <w:t>"Two"</w:t>
      </w:r>
      <w:r>
        <w:rPr>
          <w:rFonts w:ascii="Courier New" w:hAnsi="Courier New" w:cs="Courier New"/>
          <w:noProof/>
          <w:sz w:val="20"/>
          <w:szCs w:val="20"/>
        </w:rPr>
        <w:t>);</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fromList.Add(</w:t>
      </w:r>
      <w:r>
        <w:rPr>
          <w:rFonts w:ascii="Courier New" w:hAnsi="Courier New" w:cs="Courier New"/>
          <w:noProof/>
          <w:color w:val="A31515"/>
          <w:sz w:val="20"/>
          <w:szCs w:val="20"/>
        </w:rPr>
        <w:t>"Three"</w:t>
      </w:r>
      <w:r>
        <w:rPr>
          <w:rFonts w:ascii="Courier New" w:hAnsi="Courier New" w:cs="Courier New"/>
          <w:noProof/>
          <w:sz w:val="20"/>
          <w:szCs w:val="20"/>
        </w:rPr>
        <w:t>);</w:t>
      </w:r>
    </w:p>
    <w:p w:rsidR="00062520" w:rsidRDefault="00062520" w:rsidP="00062520">
      <w:pPr>
        <w:autoSpaceDE w:val="0"/>
        <w:autoSpaceDN w:val="0"/>
        <w:adjustRightInd w:val="0"/>
        <w:spacing w:after="0" w:line="240" w:lineRule="auto"/>
        <w:rPr>
          <w:rFonts w:ascii="Courier New" w:hAnsi="Courier New" w:cs="Courier New"/>
          <w:noProof/>
          <w:sz w:val="20"/>
          <w:szCs w:val="20"/>
        </w:rPr>
      </w:pP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CopyTo(fromList, </w:t>
      </w:r>
      <w:r>
        <w:rPr>
          <w:rFonts w:ascii="Courier New" w:hAnsi="Courier New" w:cs="Courier New"/>
          <w:noProof/>
          <w:color w:val="0000FF"/>
          <w:sz w:val="20"/>
          <w:szCs w:val="20"/>
        </w:rPr>
        <w:t>out</w:t>
      </w:r>
      <w:r>
        <w:rPr>
          <w:rFonts w:ascii="Courier New" w:hAnsi="Courier New" w:cs="Courier New"/>
          <w:noProof/>
          <w:sz w:val="20"/>
          <w:szCs w:val="20"/>
        </w:rPr>
        <w:t xml:space="preserve"> toList);</w:t>
      </w:r>
    </w:p>
    <w:p w:rsidR="00062520" w:rsidRDefault="00062520" w:rsidP="00062520">
      <w:pPr>
        <w:autoSpaceDE w:val="0"/>
        <w:autoSpaceDN w:val="0"/>
        <w:adjustRightInd w:val="0"/>
        <w:spacing w:after="0" w:line="240" w:lineRule="auto"/>
        <w:rPr>
          <w:rFonts w:ascii="Courier New" w:hAnsi="Courier New" w:cs="Courier New"/>
          <w:noProof/>
          <w:sz w:val="20"/>
          <w:szCs w:val="20"/>
        </w:rPr>
      </w:pP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item </w:t>
      </w:r>
      <w:r>
        <w:rPr>
          <w:rFonts w:ascii="Courier New" w:hAnsi="Courier New" w:cs="Courier New"/>
          <w:noProof/>
          <w:color w:val="0000FF"/>
          <w:sz w:val="20"/>
          <w:szCs w:val="20"/>
        </w:rPr>
        <w:t>in</w:t>
      </w:r>
      <w:r>
        <w:rPr>
          <w:rFonts w:ascii="Courier New" w:hAnsi="Courier New" w:cs="Courier New"/>
          <w:noProof/>
          <w:sz w:val="20"/>
          <w:szCs w:val="20"/>
        </w:rPr>
        <w:t xml:space="preserve"> toList)</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.WriteLine(item);</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2520" w:rsidRDefault="00062520" w:rsidP="00062520">
      <w:pPr>
        <w:autoSpaceDE w:val="0"/>
        <w:autoSpaceDN w:val="0"/>
        <w:adjustRightInd w:val="0"/>
        <w:spacing w:after="0" w:line="240" w:lineRule="auto"/>
        <w:rPr>
          <w:rFonts w:ascii="Courier New" w:hAnsi="Courier New" w:cs="Courier New"/>
          <w:noProof/>
          <w:sz w:val="20"/>
          <w:szCs w:val="20"/>
        </w:rPr>
      </w:pP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2520" w:rsidRDefault="00062520" w:rsidP="00062520">
      <w:pPr>
        <w:autoSpaceDE w:val="0"/>
        <w:autoSpaceDN w:val="0"/>
        <w:adjustRightInd w:val="0"/>
        <w:spacing w:after="0" w:line="240" w:lineRule="auto"/>
        <w:rPr>
          <w:rFonts w:ascii="Courier New" w:hAnsi="Courier New" w:cs="Courier New"/>
          <w:noProof/>
          <w:sz w:val="20"/>
          <w:szCs w:val="20"/>
        </w:rPr>
      </w:pPr>
    </w:p>
    <w:p w:rsidR="00062520" w:rsidRDefault="00062520" w:rsidP="0006252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062520" w:rsidRDefault="00062520" w:rsidP="0006252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Copies the contents</w:t>
      </w:r>
    </w:p>
    <w:p w:rsidR="00062520" w:rsidRDefault="00062520" w:rsidP="0006252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062520" w:rsidRDefault="00062520" w:rsidP="0006252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name="fromList"&gt;</w:t>
      </w:r>
      <w:r>
        <w:rPr>
          <w:rFonts w:ascii="Courier New" w:hAnsi="Courier New" w:cs="Courier New"/>
          <w:noProof/>
          <w:color w:val="008000"/>
          <w:sz w:val="20"/>
          <w:szCs w:val="20"/>
        </w:rPr>
        <w:t xml:space="preserve">List from which </w:t>
      </w:r>
      <w:r>
        <w:rPr>
          <w:rFonts w:ascii="Courier New" w:hAnsi="Courier New" w:cs="Courier New"/>
          <w:noProof/>
          <w:color w:val="808080"/>
          <w:sz w:val="20"/>
          <w:szCs w:val="20"/>
        </w:rPr>
        <w:t>&lt;/param&gt;</w:t>
      </w:r>
    </w:p>
    <w:p w:rsidR="00062520" w:rsidRDefault="00062520" w:rsidP="0006252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name="toList"&gt;&lt;/param&gt;</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CopyTo(</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 xml:space="preserve">&gt; fromList,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 toList)</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toList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w:t>
      </w:r>
    </w:p>
    <w:p w:rsidR="00062520" w:rsidRDefault="00062520" w:rsidP="0006252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//Like C# provides indexers to index elements within objects, C# also provides us with Enumerators to </w:t>
      </w:r>
    </w:p>
    <w:p w:rsidR="00062520" w:rsidRDefault="00062520" w:rsidP="0006252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//allow us enumerate through the elements within the objects. We need to use an Interface IEnumerator </w:t>
      </w:r>
    </w:p>
    <w:p w:rsidR="00062520" w:rsidRDefault="00062520" w:rsidP="0006252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//to enumerate through the elements of the object. </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IEnumerator</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 enumeratorObj = fromList.GetEnumerator();</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(enumeratorObj.MoveNext())</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toList.Add(enumeratorObj.Current);</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2520" w:rsidRDefault="00062520" w:rsidP="0006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2520" w:rsidRDefault="00062520" w:rsidP="00062520">
      <w:pPr>
        <w:spacing w:after="0"/>
        <w:rPr>
          <w:rFonts w:ascii="Courier New" w:hAnsi="Courier New" w:cs="Courier New"/>
          <w:noProof/>
          <w:sz w:val="20"/>
          <w:szCs w:val="20"/>
        </w:rPr>
      </w:pPr>
      <w:r>
        <w:rPr>
          <w:rFonts w:ascii="Courier New" w:hAnsi="Courier New" w:cs="Courier New"/>
          <w:noProof/>
          <w:sz w:val="20"/>
          <w:szCs w:val="20"/>
        </w:rPr>
        <w:t xml:space="preserve">    }</w:t>
      </w:r>
    </w:p>
    <w:p w:rsidR="00062520" w:rsidRDefault="00062520" w:rsidP="00062520">
      <w:pPr>
        <w:spacing w:after="0"/>
        <w:rPr>
          <w:rFonts w:ascii="Courier New" w:hAnsi="Courier New" w:cs="Courier New"/>
          <w:noProof/>
          <w:sz w:val="20"/>
          <w:szCs w:val="20"/>
        </w:rPr>
      </w:pPr>
    </w:p>
    <w:p w:rsidR="00062520" w:rsidRPr="006E441C" w:rsidRDefault="00062520" w:rsidP="00062520">
      <w:pPr>
        <w:spacing w:after="0"/>
        <w:rPr>
          <w:rFonts w:ascii="Tahoma" w:hAnsi="Tahoma" w:cs="Tahoma"/>
          <w:b/>
          <w:color w:val="000000"/>
          <w:sz w:val="20"/>
          <w:szCs w:val="20"/>
        </w:rPr>
      </w:pPr>
      <w:r w:rsidRPr="006E441C">
        <w:rPr>
          <w:rFonts w:ascii="Tahoma" w:hAnsi="Tahoma" w:cs="Tahoma"/>
          <w:b/>
          <w:color w:val="000000"/>
          <w:sz w:val="20"/>
          <w:szCs w:val="20"/>
        </w:rPr>
        <w:t>Why Array Index starts from Zero?</w:t>
      </w:r>
    </w:p>
    <w:p w:rsidR="00062520" w:rsidRPr="006E441C" w:rsidRDefault="00062520" w:rsidP="00062520">
      <w:pPr>
        <w:spacing w:after="0"/>
        <w:rPr>
          <w:rFonts w:ascii="Tahoma" w:hAnsi="Tahoma" w:cs="Tahoma"/>
          <w:color w:val="000000"/>
          <w:sz w:val="20"/>
          <w:szCs w:val="20"/>
        </w:rPr>
      </w:pPr>
      <w:r>
        <w:rPr>
          <w:rFonts w:ascii="Tahoma" w:hAnsi="Tahoma" w:cs="Tahoma"/>
          <w:color w:val="000000"/>
          <w:sz w:val="20"/>
          <w:szCs w:val="20"/>
        </w:rPr>
        <w:t xml:space="preserve">1. </w:t>
      </w:r>
      <w:r w:rsidRPr="006E441C">
        <w:rPr>
          <w:rFonts w:ascii="Tahoma" w:hAnsi="Tahoma" w:cs="Tahoma"/>
          <w:color w:val="000000"/>
          <w:sz w:val="20"/>
          <w:szCs w:val="20"/>
        </w:rPr>
        <w:t>The index of array, which is of the form a[i], is converted by the compiler in the form [</w:t>
      </w:r>
      <w:proofErr w:type="gramStart"/>
      <w:r w:rsidRPr="006E441C">
        <w:rPr>
          <w:rFonts w:ascii="Tahoma" w:hAnsi="Tahoma" w:cs="Tahoma"/>
          <w:color w:val="000000"/>
          <w:sz w:val="20"/>
          <w:szCs w:val="20"/>
        </w:rPr>
        <w:t>a+i</w:t>
      </w:r>
      <w:proofErr w:type="gramEnd"/>
      <w:r w:rsidRPr="006E441C">
        <w:rPr>
          <w:rFonts w:ascii="Tahoma" w:hAnsi="Tahoma" w:cs="Tahoma"/>
          <w:color w:val="000000"/>
          <w:sz w:val="20"/>
          <w:szCs w:val="20"/>
        </w:rPr>
        <w:t>]. So, the index of first element is zero because [a+0] will give 'a' &amp; the first array element can be accessed. Due to this, we can also access the array elements as</w:t>
      </w:r>
      <w:r>
        <w:rPr>
          <w:rFonts w:ascii="Tahoma" w:hAnsi="Tahoma" w:cs="Tahoma"/>
          <w:color w:val="000000"/>
          <w:sz w:val="20"/>
          <w:szCs w:val="20"/>
        </w:rPr>
        <w:t xml:space="preserve"> 'i[a]' instead of 'a[i]'</w:t>
      </w:r>
      <w:r w:rsidRPr="006E441C">
        <w:rPr>
          <w:rFonts w:ascii="Tahoma" w:hAnsi="Tahoma" w:cs="Tahoma"/>
          <w:color w:val="000000"/>
          <w:sz w:val="20"/>
          <w:szCs w:val="20"/>
        </w:rPr>
        <w:t>, &amp; this will not produce an error. But its compiler specific to start an array index with 1 or zero, as in pascal the array index starts with '1'.</w:t>
      </w:r>
    </w:p>
    <w:p w:rsidR="00062520" w:rsidRPr="006E441C" w:rsidRDefault="00062520" w:rsidP="00062520">
      <w:pPr>
        <w:spacing w:after="0"/>
        <w:rPr>
          <w:rFonts w:ascii="Tahoma" w:hAnsi="Tahoma" w:cs="Tahoma"/>
          <w:color w:val="000000"/>
          <w:sz w:val="20"/>
          <w:szCs w:val="20"/>
        </w:rPr>
      </w:pPr>
    </w:p>
    <w:p w:rsidR="00062520" w:rsidRDefault="00062520" w:rsidP="00062520">
      <w:pPr>
        <w:spacing w:after="0"/>
        <w:rPr>
          <w:rFonts w:ascii="Tahoma" w:hAnsi="Tahoma" w:cs="Tahoma"/>
          <w:color w:val="000000"/>
          <w:sz w:val="20"/>
          <w:szCs w:val="20"/>
        </w:rPr>
      </w:pPr>
      <w:r>
        <w:rPr>
          <w:rFonts w:ascii="Tahoma" w:hAnsi="Tahoma" w:cs="Tahoma"/>
          <w:color w:val="000000"/>
          <w:sz w:val="20"/>
          <w:szCs w:val="20"/>
        </w:rPr>
        <w:lastRenderedPageBreak/>
        <w:t xml:space="preserve">2. </w:t>
      </w:r>
      <w:r w:rsidRPr="006E441C">
        <w:rPr>
          <w:rFonts w:ascii="Tahoma" w:hAnsi="Tahoma" w:cs="Tahoma"/>
          <w:color w:val="000000"/>
          <w:sz w:val="20"/>
          <w:szCs w:val="20"/>
        </w:rPr>
        <w:t>This boils down to the concept of Binary digits. Take an array size of 64 for example. We start from 0 and end at 63. We require 6 bits.</w:t>
      </w:r>
      <w:r>
        <w:rPr>
          <w:rFonts w:ascii="Tahoma" w:hAnsi="Tahoma" w:cs="Tahoma"/>
          <w:color w:val="000000"/>
          <w:sz w:val="20"/>
          <w:szCs w:val="20"/>
        </w:rPr>
        <w:t xml:space="preserve"> </w:t>
      </w:r>
      <w:r w:rsidRPr="006E441C">
        <w:rPr>
          <w:rFonts w:ascii="Tahoma" w:hAnsi="Tahoma" w:cs="Tahoma"/>
          <w:color w:val="000000"/>
          <w:sz w:val="20"/>
          <w:szCs w:val="20"/>
        </w:rPr>
        <w:t>But, if we were to start from 1 and end at 64, we would require 7 bits to store the same number, thus increasing the storage size.</w:t>
      </w:r>
    </w:p>
    <w:p w:rsidR="00062520" w:rsidRDefault="00062520" w:rsidP="00062520">
      <w:pPr>
        <w:spacing w:after="0"/>
        <w:rPr>
          <w:rFonts w:ascii="Tahoma" w:hAnsi="Tahoma" w:cs="Tahoma"/>
          <w:color w:val="000000"/>
          <w:sz w:val="20"/>
          <w:szCs w:val="20"/>
        </w:rPr>
      </w:pPr>
    </w:p>
    <w:p w:rsidR="00634C79" w:rsidRPr="00634C79" w:rsidRDefault="00634C79" w:rsidP="00634C79">
      <w:pPr>
        <w:spacing w:after="0"/>
        <w:rPr>
          <w:rFonts w:ascii="Tahoma" w:hAnsi="Tahoma" w:cs="Tahoma"/>
          <w:b/>
          <w:color w:val="000000"/>
          <w:sz w:val="20"/>
          <w:szCs w:val="20"/>
        </w:rPr>
      </w:pPr>
      <w:r>
        <w:rPr>
          <w:rFonts w:ascii="Tahoma" w:hAnsi="Tahoma" w:cs="Tahoma"/>
          <w:b/>
          <w:color w:val="000000"/>
          <w:sz w:val="20"/>
          <w:szCs w:val="20"/>
        </w:rPr>
        <w:t xml:space="preserve">What is the difference between </w:t>
      </w:r>
      <w:r w:rsidRPr="006E441C">
        <w:rPr>
          <w:rFonts w:ascii="Tahoma" w:hAnsi="Tahoma" w:cs="Tahoma"/>
          <w:b/>
          <w:color w:val="000000"/>
          <w:sz w:val="20"/>
          <w:szCs w:val="20"/>
        </w:rPr>
        <w:t xml:space="preserve">Array </w:t>
      </w:r>
      <w:r>
        <w:rPr>
          <w:rFonts w:ascii="Tahoma" w:hAnsi="Tahoma" w:cs="Tahoma"/>
          <w:b/>
          <w:color w:val="000000"/>
          <w:sz w:val="20"/>
          <w:szCs w:val="20"/>
        </w:rPr>
        <w:t>and ArrayList</w:t>
      </w:r>
      <w:r w:rsidRPr="006E441C">
        <w:rPr>
          <w:rFonts w:ascii="Tahoma" w:hAnsi="Tahoma" w:cs="Tahoma"/>
          <w:b/>
          <w:color w:val="000000"/>
          <w:sz w:val="20"/>
          <w:szCs w:val="20"/>
        </w:rPr>
        <w:t>?</w:t>
      </w:r>
    </w:p>
    <w:p w:rsidR="00634C79" w:rsidRPr="00634C79" w:rsidRDefault="00634C79" w:rsidP="00634C7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34C79">
        <w:rPr>
          <w:rFonts w:ascii="Times New Roman" w:eastAsia="Times New Roman" w:hAnsi="Times New Roman" w:cs="Times New Roman"/>
          <w:b/>
          <w:bCs/>
          <w:sz w:val="24"/>
          <w:szCs w:val="24"/>
          <w:lang w:eastAsia="en-IN"/>
        </w:rPr>
        <w:t>Array</w:t>
      </w:r>
      <w:r w:rsidRPr="00634C79">
        <w:rPr>
          <w:rFonts w:ascii="Times New Roman" w:eastAsia="Times New Roman" w:hAnsi="Times New Roman" w:cs="Times New Roman"/>
          <w:sz w:val="24"/>
          <w:szCs w:val="24"/>
          <w:lang w:eastAsia="en-IN"/>
        </w:rPr>
        <w:t xml:space="preserve"> is: a datatype, thatcan be used by calling indexes. </w:t>
      </w:r>
      <w:proofErr w:type="gramStart"/>
      <w:r w:rsidRPr="00634C79">
        <w:rPr>
          <w:rFonts w:ascii="Times New Roman" w:eastAsia="Times New Roman" w:hAnsi="Times New Roman" w:cs="Times New Roman"/>
          <w:sz w:val="24"/>
          <w:szCs w:val="24"/>
          <w:lang w:eastAsia="en-IN"/>
        </w:rPr>
        <w:t>during</w:t>
      </w:r>
      <w:proofErr w:type="gramEnd"/>
      <w:r w:rsidRPr="00634C79">
        <w:rPr>
          <w:rFonts w:ascii="Times New Roman" w:eastAsia="Times New Roman" w:hAnsi="Times New Roman" w:cs="Times New Roman"/>
          <w:sz w:val="24"/>
          <w:szCs w:val="24"/>
          <w:lang w:eastAsia="en-IN"/>
        </w:rPr>
        <w:t xml:space="preserve"> runtime, one cannot really change the size of the array, unless you use the method of copying the array and getting rid of the old one.</w:t>
      </w:r>
      <w:r w:rsidRPr="00634C79">
        <w:rPr>
          <w:rFonts w:ascii="Times New Roman" w:eastAsia="Times New Roman" w:hAnsi="Times New Roman" w:cs="Times New Roman"/>
          <w:sz w:val="24"/>
          <w:szCs w:val="24"/>
          <w:lang w:eastAsia="en-IN"/>
        </w:rPr>
        <w:br/>
        <w:t xml:space="preserve">In .NET, the Visual Studio makes use of a special class to store the data. Because of this, the performance is actually quite fast. This is also because in an array, you need to specify the size and thus, the data is stored one after the other. </w:t>
      </w:r>
    </w:p>
    <w:p w:rsidR="00634C79" w:rsidRPr="00634C79" w:rsidRDefault="00634C79" w:rsidP="00634C7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4C79">
        <w:rPr>
          <w:rFonts w:ascii="Times New Roman" w:eastAsia="Times New Roman" w:hAnsi="Times New Roman" w:cs="Times New Roman"/>
          <w:sz w:val="24"/>
          <w:szCs w:val="24"/>
          <w:lang w:eastAsia="en-IN"/>
        </w:rPr>
        <w:t xml:space="preserve">Examples: </w:t>
      </w:r>
    </w:p>
    <w:p w:rsidR="00634C79" w:rsidRPr="00634C79" w:rsidRDefault="00634C79" w:rsidP="00634C7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34C79">
        <w:rPr>
          <w:rFonts w:ascii="Times New Roman" w:eastAsia="Times New Roman" w:hAnsi="Times New Roman" w:cs="Times New Roman"/>
          <w:sz w:val="24"/>
          <w:szCs w:val="24"/>
          <w:lang w:eastAsia="en-IN"/>
        </w:rPr>
        <w:t xml:space="preserve">int[ ] myNumbers= new int[5]; </w:t>
      </w:r>
    </w:p>
    <w:p w:rsidR="00634C79" w:rsidRPr="00634C79" w:rsidRDefault="00634C79" w:rsidP="00634C7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34C79">
        <w:rPr>
          <w:rFonts w:ascii="Times New Roman" w:eastAsia="Times New Roman" w:hAnsi="Times New Roman" w:cs="Times New Roman"/>
          <w:sz w:val="24"/>
          <w:szCs w:val="24"/>
          <w:lang w:eastAsia="en-IN"/>
        </w:rPr>
        <w:t>myNumbers[0] = 16;</w:t>
      </w:r>
    </w:p>
    <w:p w:rsidR="00634C79" w:rsidRPr="00634C79" w:rsidRDefault="00634C79" w:rsidP="00634C7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34C79">
        <w:rPr>
          <w:rFonts w:ascii="Times New Roman" w:eastAsia="Times New Roman" w:hAnsi="Times New Roman" w:cs="Times New Roman"/>
          <w:b/>
          <w:bCs/>
          <w:sz w:val="24"/>
          <w:szCs w:val="24"/>
          <w:lang w:eastAsia="en-IN"/>
        </w:rPr>
        <w:t>ArrayList</w:t>
      </w:r>
      <w:r w:rsidRPr="00634C79">
        <w:rPr>
          <w:rFonts w:ascii="Times New Roman" w:eastAsia="Times New Roman" w:hAnsi="Times New Roman" w:cs="Times New Roman"/>
          <w:sz w:val="24"/>
          <w:szCs w:val="24"/>
          <w:lang w:eastAsia="en-IN"/>
        </w:rPr>
        <w:t xml:space="preserve"> is: a datatype collection. In order to fill an ArrayList, one can use the .Add property. ArrayLists are very dynamic in the sense that when you add and/or remove items from it, the performace stays the same. </w:t>
      </w:r>
      <w:r w:rsidRPr="00634C79">
        <w:rPr>
          <w:rFonts w:ascii="Times New Roman" w:eastAsia="Times New Roman" w:hAnsi="Times New Roman" w:cs="Times New Roman"/>
          <w:sz w:val="24"/>
          <w:szCs w:val="24"/>
          <w:lang w:eastAsia="en-IN"/>
        </w:rPr>
        <w:br/>
        <w:t xml:space="preserve">The internal structure of an ArrayList is an array. </w:t>
      </w:r>
    </w:p>
    <w:p w:rsidR="00634C79" w:rsidRPr="00634C79" w:rsidRDefault="00634C79" w:rsidP="00634C7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4C79">
        <w:rPr>
          <w:rFonts w:ascii="Times New Roman" w:eastAsia="Times New Roman" w:hAnsi="Times New Roman" w:cs="Times New Roman"/>
          <w:sz w:val="24"/>
          <w:szCs w:val="24"/>
          <w:lang w:eastAsia="en-IN"/>
        </w:rPr>
        <w:t xml:space="preserve">Examples: </w:t>
      </w:r>
    </w:p>
    <w:p w:rsidR="00634C79" w:rsidRPr="00634C79" w:rsidRDefault="00634C79" w:rsidP="00634C79">
      <w:pPr>
        <w:numPr>
          <w:ilvl w:val="1"/>
          <w:numId w:val="14"/>
        </w:numPr>
        <w:spacing w:after="0" w:line="240" w:lineRule="auto"/>
        <w:rPr>
          <w:rFonts w:ascii="Times New Roman" w:eastAsia="Times New Roman" w:hAnsi="Times New Roman" w:cs="Times New Roman"/>
          <w:sz w:val="24"/>
          <w:szCs w:val="24"/>
          <w:lang w:eastAsia="en-IN"/>
        </w:rPr>
      </w:pPr>
      <w:r w:rsidRPr="00634C79">
        <w:rPr>
          <w:rFonts w:ascii="Times New Roman" w:eastAsia="Times New Roman" w:hAnsi="Times New Roman" w:cs="Times New Roman"/>
          <w:sz w:val="24"/>
          <w:szCs w:val="24"/>
          <w:lang w:eastAsia="en-IN"/>
        </w:rPr>
        <w:t>ArrayList myArray = new ArrayList();</w:t>
      </w:r>
    </w:p>
    <w:p w:rsidR="00634C79" w:rsidRPr="00634C79" w:rsidRDefault="00634C79" w:rsidP="00634C79">
      <w:pPr>
        <w:numPr>
          <w:ilvl w:val="1"/>
          <w:numId w:val="14"/>
        </w:numPr>
        <w:spacing w:after="0" w:line="240" w:lineRule="auto"/>
        <w:rPr>
          <w:rFonts w:ascii="Times New Roman" w:eastAsia="Times New Roman" w:hAnsi="Times New Roman" w:cs="Times New Roman"/>
          <w:sz w:val="24"/>
          <w:szCs w:val="24"/>
          <w:lang w:eastAsia="en-IN"/>
        </w:rPr>
      </w:pPr>
      <w:r w:rsidRPr="00634C79">
        <w:rPr>
          <w:rFonts w:ascii="Times New Roman" w:eastAsia="Times New Roman" w:hAnsi="Times New Roman" w:cs="Times New Roman"/>
          <w:sz w:val="24"/>
          <w:szCs w:val="24"/>
          <w:lang w:eastAsia="en-IN"/>
        </w:rPr>
        <w:t>myArray .Add(“Steph”);</w:t>
      </w:r>
    </w:p>
    <w:p w:rsidR="00634C79" w:rsidRPr="00634C79" w:rsidRDefault="00634C79" w:rsidP="00634C79">
      <w:pPr>
        <w:numPr>
          <w:ilvl w:val="1"/>
          <w:numId w:val="14"/>
        </w:numPr>
        <w:spacing w:after="0" w:line="240" w:lineRule="auto"/>
        <w:rPr>
          <w:rFonts w:ascii="Times New Roman" w:eastAsia="Times New Roman" w:hAnsi="Times New Roman" w:cs="Times New Roman"/>
          <w:sz w:val="24"/>
          <w:szCs w:val="24"/>
          <w:lang w:eastAsia="en-IN"/>
        </w:rPr>
      </w:pPr>
      <w:r w:rsidRPr="00634C79">
        <w:rPr>
          <w:rFonts w:ascii="Times New Roman" w:eastAsia="Times New Roman" w:hAnsi="Times New Roman" w:cs="Times New Roman"/>
          <w:sz w:val="24"/>
          <w:szCs w:val="24"/>
          <w:lang w:eastAsia="en-IN"/>
        </w:rPr>
        <w:t>string str = myArray [0];</w:t>
      </w:r>
    </w:p>
    <w:p w:rsidR="00634C79" w:rsidRPr="00634C79" w:rsidRDefault="00634C79" w:rsidP="00634C79">
      <w:pPr>
        <w:spacing w:before="100" w:beforeAutospacing="1" w:after="100" w:afterAutospacing="1" w:line="240" w:lineRule="auto"/>
        <w:rPr>
          <w:rFonts w:ascii="Times New Roman" w:eastAsia="Times New Roman" w:hAnsi="Times New Roman" w:cs="Times New Roman"/>
          <w:sz w:val="24"/>
          <w:szCs w:val="24"/>
          <w:lang w:eastAsia="en-IN"/>
        </w:rPr>
      </w:pPr>
      <w:r w:rsidRPr="00634C79">
        <w:rPr>
          <w:rFonts w:ascii="Times New Roman" w:eastAsia="Times New Roman" w:hAnsi="Times New Roman" w:cs="Times New Roman"/>
          <w:sz w:val="24"/>
          <w:szCs w:val="24"/>
          <w:lang w:eastAsia="en-IN"/>
        </w:rPr>
        <w:t>Most of the time, we tend to choose array lists rather than arrays since we have no idea how big it is going to turn out. Arrays are ideal when you know how many items you are going to put in it. Whenever possible, it is recommended to use arrays as this drastically improves the performance.</w:t>
      </w:r>
    </w:p>
    <w:p w:rsidR="00634C79" w:rsidRDefault="00634C79" w:rsidP="00062520">
      <w:pPr>
        <w:spacing w:after="0"/>
        <w:rPr>
          <w:rFonts w:ascii="Tahoma" w:hAnsi="Tahoma" w:cs="Tahoma"/>
          <w:b/>
          <w:color w:val="000000"/>
          <w:sz w:val="20"/>
          <w:szCs w:val="20"/>
        </w:rPr>
      </w:pPr>
    </w:p>
    <w:p w:rsidR="00062520" w:rsidRDefault="00062520" w:rsidP="00062520">
      <w:pPr>
        <w:spacing w:after="0"/>
        <w:rPr>
          <w:rFonts w:ascii="Tahoma" w:hAnsi="Tahoma" w:cs="Tahoma"/>
          <w:b/>
          <w:color w:val="000000"/>
          <w:sz w:val="20"/>
          <w:szCs w:val="20"/>
        </w:rPr>
      </w:pPr>
      <w:r w:rsidRPr="00FD1443">
        <w:rPr>
          <w:rFonts w:ascii="Tahoma" w:hAnsi="Tahoma" w:cs="Tahoma"/>
          <w:b/>
          <w:color w:val="000000"/>
          <w:sz w:val="20"/>
          <w:szCs w:val="20"/>
        </w:rPr>
        <w:t>Differentiate HashTable and Dictionary</w:t>
      </w:r>
      <w:r>
        <w:rPr>
          <w:rFonts w:ascii="Tahoma" w:hAnsi="Tahoma" w:cs="Tahoma"/>
          <w:b/>
          <w:color w:val="000000"/>
          <w:sz w:val="20"/>
          <w:szCs w:val="20"/>
        </w:rPr>
        <w:t xml:space="preserve"> in C#.NET</w:t>
      </w:r>
      <w:r w:rsidRPr="00FD1443">
        <w:rPr>
          <w:rFonts w:ascii="Tahoma" w:hAnsi="Tahoma" w:cs="Tahoma"/>
          <w:b/>
          <w:color w:val="000000"/>
          <w:sz w:val="20"/>
          <w:szCs w:val="20"/>
        </w:rPr>
        <w:t>.</w:t>
      </w:r>
    </w:p>
    <w:p w:rsidR="00062520" w:rsidRDefault="00062520" w:rsidP="00062520">
      <w:pPr>
        <w:spacing w:after="0"/>
        <w:rPr>
          <w:rFonts w:ascii="Tahoma" w:hAnsi="Tahoma" w:cs="Tahoma"/>
          <w:color w:val="000000"/>
          <w:sz w:val="20"/>
          <w:szCs w:val="20"/>
        </w:rPr>
      </w:pPr>
    </w:p>
    <w:tbl>
      <w:tblPr>
        <w:tblStyle w:val="TableGrid"/>
        <w:tblW w:w="0" w:type="auto"/>
        <w:tblLook w:val="04A0"/>
      </w:tblPr>
      <w:tblGrid>
        <w:gridCol w:w="4690"/>
        <w:gridCol w:w="4690"/>
      </w:tblGrid>
      <w:tr w:rsidR="00062520" w:rsidTr="00C6046D">
        <w:trPr>
          <w:trHeight w:val="257"/>
        </w:trPr>
        <w:tc>
          <w:tcPr>
            <w:tcW w:w="4690" w:type="dxa"/>
          </w:tcPr>
          <w:p w:rsidR="00062520" w:rsidRPr="00FD1443" w:rsidRDefault="00062520" w:rsidP="00C6046D">
            <w:pPr>
              <w:rPr>
                <w:rFonts w:ascii="Tahoma" w:hAnsi="Tahoma" w:cs="Tahoma"/>
                <w:b/>
                <w:color w:val="000000"/>
                <w:sz w:val="20"/>
                <w:szCs w:val="20"/>
              </w:rPr>
            </w:pPr>
            <w:r w:rsidRPr="00FD1443">
              <w:rPr>
                <w:rFonts w:ascii="Tahoma" w:hAnsi="Tahoma" w:cs="Tahoma"/>
                <w:b/>
                <w:color w:val="000000"/>
                <w:sz w:val="20"/>
                <w:szCs w:val="20"/>
              </w:rPr>
              <w:t>HashTable</w:t>
            </w:r>
          </w:p>
        </w:tc>
        <w:tc>
          <w:tcPr>
            <w:tcW w:w="4690" w:type="dxa"/>
          </w:tcPr>
          <w:p w:rsidR="00062520" w:rsidRPr="00FD1443" w:rsidRDefault="00062520" w:rsidP="00C6046D">
            <w:pPr>
              <w:rPr>
                <w:rFonts w:ascii="Tahoma" w:hAnsi="Tahoma" w:cs="Tahoma"/>
                <w:b/>
                <w:color w:val="000000"/>
                <w:sz w:val="20"/>
                <w:szCs w:val="20"/>
              </w:rPr>
            </w:pPr>
            <w:r w:rsidRPr="00FD1443">
              <w:rPr>
                <w:rFonts w:ascii="Tahoma" w:hAnsi="Tahoma" w:cs="Tahoma"/>
                <w:b/>
                <w:color w:val="000000"/>
                <w:sz w:val="20"/>
                <w:szCs w:val="20"/>
              </w:rPr>
              <w:t>Dictionary</w:t>
            </w:r>
          </w:p>
        </w:tc>
      </w:tr>
      <w:tr w:rsidR="00062520" w:rsidTr="00C6046D">
        <w:trPr>
          <w:trHeight w:val="257"/>
        </w:trPr>
        <w:tc>
          <w:tcPr>
            <w:tcW w:w="4690" w:type="dxa"/>
          </w:tcPr>
          <w:p w:rsidR="00062520" w:rsidRDefault="00306ED9" w:rsidP="00C6046D">
            <w:pPr>
              <w:rPr>
                <w:rFonts w:ascii="Tahoma" w:hAnsi="Tahoma" w:cs="Tahoma"/>
                <w:color w:val="000000"/>
                <w:sz w:val="20"/>
                <w:szCs w:val="20"/>
              </w:rPr>
            </w:pPr>
            <w:r>
              <w:rPr>
                <w:rStyle w:val="style161"/>
                <w:color w:val="000000"/>
                <w:sz w:val="20"/>
                <w:szCs w:val="20"/>
              </w:rPr>
              <w:t xml:space="preserve">A C# </w:t>
            </w:r>
            <w:r w:rsidRPr="00306ED9">
              <w:rPr>
                <w:rStyle w:val="style401"/>
              </w:rPr>
              <w:t>Hashtable</w:t>
            </w:r>
            <w:r>
              <w:rPr>
                <w:rStyle w:val="style161"/>
                <w:color w:val="000000"/>
                <w:sz w:val="20"/>
                <w:szCs w:val="20"/>
              </w:rPr>
              <w:t xml:space="preserve"> stores items faster than a C# </w:t>
            </w:r>
            <w:r w:rsidRPr="00306ED9">
              <w:rPr>
                <w:rStyle w:val="style401"/>
              </w:rPr>
              <w:t>Dictionary</w:t>
            </w:r>
            <w:r>
              <w:rPr>
                <w:rStyle w:val="style161"/>
                <w:color w:val="000000"/>
                <w:sz w:val="20"/>
                <w:szCs w:val="20"/>
              </w:rPr>
              <w:t>, which sacrifices speed for the sake of order</w:t>
            </w:r>
          </w:p>
        </w:tc>
        <w:tc>
          <w:tcPr>
            <w:tcW w:w="4690" w:type="dxa"/>
          </w:tcPr>
          <w:p w:rsidR="00062520" w:rsidRDefault="00306ED9" w:rsidP="00C6046D">
            <w:pPr>
              <w:rPr>
                <w:rFonts w:ascii="Tahoma" w:hAnsi="Tahoma" w:cs="Tahoma"/>
                <w:color w:val="000000"/>
                <w:sz w:val="20"/>
                <w:szCs w:val="20"/>
              </w:rPr>
            </w:pPr>
            <w:r>
              <w:rPr>
                <w:rFonts w:ascii="Tahoma" w:hAnsi="Tahoma" w:cs="Tahoma"/>
                <w:color w:val="000000"/>
                <w:sz w:val="20"/>
                <w:szCs w:val="20"/>
              </w:rPr>
              <w:t>T</w:t>
            </w:r>
            <w:r w:rsidRPr="0083431C">
              <w:rPr>
                <w:rFonts w:ascii="Tahoma" w:hAnsi="Tahoma" w:cs="Tahoma"/>
                <w:color w:val="000000"/>
                <w:sz w:val="20"/>
                <w:szCs w:val="20"/>
              </w:rPr>
              <w:t xml:space="preserve">he </w:t>
            </w:r>
            <w:r w:rsidRPr="0083431C">
              <w:rPr>
                <w:rStyle w:val="style401"/>
              </w:rPr>
              <w:t>Dictionary</w:t>
            </w:r>
            <w:r w:rsidRPr="0083431C">
              <w:rPr>
                <w:rFonts w:ascii="Tahoma" w:hAnsi="Tahoma" w:cs="Tahoma"/>
                <w:color w:val="000000"/>
                <w:sz w:val="20"/>
                <w:szCs w:val="20"/>
              </w:rPr>
              <w:t xml:space="preserve"> data structure</w:t>
            </w:r>
            <w:r>
              <w:rPr>
                <w:rFonts w:ascii="Tahoma" w:hAnsi="Tahoma" w:cs="Tahoma"/>
                <w:color w:val="000000"/>
                <w:sz w:val="20"/>
                <w:szCs w:val="20"/>
              </w:rPr>
              <w:t xml:space="preserve"> stores items slower than </w:t>
            </w:r>
            <w:r w:rsidRPr="00306ED9">
              <w:rPr>
                <w:rStyle w:val="style401"/>
              </w:rPr>
              <w:t>Hashtable</w:t>
            </w:r>
            <w:r>
              <w:rPr>
                <w:rStyle w:val="style401"/>
              </w:rPr>
              <w:t>.</w:t>
            </w:r>
          </w:p>
        </w:tc>
      </w:tr>
      <w:tr w:rsidR="00062520" w:rsidTr="00C6046D">
        <w:trPr>
          <w:trHeight w:val="241"/>
        </w:trPr>
        <w:tc>
          <w:tcPr>
            <w:tcW w:w="4690" w:type="dxa"/>
          </w:tcPr>
          <w:p w:rsidR="00062520" w:rsidRDefault="0083431C" w:rsidP="00C6046D">
            <w:pPr>
              <w:rPr>
                <w:rFonts w:ascii="Tahoma" w:hAnsi="Tahoma" w:cs="Tahoma"/>
                <w:color w:val="000000"/>
                <w:sz w:val="20"/>
                <w:szCs w:val="20"/>
              </w:rPr>
            </w:pPr>
            <w:r>
              <w:rPr>
                <w:rStyle w:val="style161"/>
                <w:color w:val="000000"/>
                <w:sz w:val="20"/>
                <w:szCs w:val="20"/>
              </w:rPr>
              <w:t xml:space="preserve">Values are then stored in order according to their key's </w:t>
            </w:r>
            <w:r>
              <w:rPr>
                <w:rStyle w:val="style401"/>
                <w:sz w:val="20"/>
                <w:szCs w:val="20"/>
              </w:rPr>
              <w:t>HashCode</w:t>
            </w:r>
            <w:r>
              <w:rPr>
                <w:rStyle w:val="style161"/>
                <w:color w:val="000000"/>
                <w:sz w:val="20"/>
                <w:szCs w:val="20"/>
              </w:rPr>
              <w:t>.</w:t>
            </w:r>
            <w:r>
              <w:rPr>
                <w:rFonts w:ascii="Tahoma" w:hAnsi="Tahoma" w:cs="Tahoma"/>
                <w:color w:val="000000"/>
                <w:sz w:val="20"/>
                <w:szCs w:val="20"/>
              </w:rPr>
              <w:t xml:space="preserve"> </w:t>
            </w:r>
            <w:r>
              <w:rPr>
                <w:rStyle w:val="style161"/>
                <w:color w:val="000000"/>
                <w:sz w:val="20"/>
                <w:szCs w:val="20"/>
              </w:rPr>
              <w:t xml:space="preserve">Meaning that the order in which items are added to a C# </w:t>
            </w:r>
            <w:r>
              <w:rPr>
                <w:rStyle w:val="style401"/>
                <w:sz w:val="20"/>
                <w:szCs w:val="20"/>
              </w:rPr>
              <w:t>Hashtable</w:t>
            </w:r>
            <w:r>
              <w:rPr>
                <w:rStyle w:val="style161"/>
                <w:color w:val="000000"/>
                <w:sz w:val="20"/>
                <w:szCs w:val="20"/>
              </w:rPr>
              <w:t xml:space="preserve"> is not preserved.</w:t>
            </w:r>
          </w:p>
        </w:tc>
        <w:tc>
          <w:tcPr>
            <w:tcW w:w="4690" w:type="dxa"/>
          </w:tcPr>
          <w:p w:rsidR="00062520" w:rsidRDefault="0083431C" w:rsidP="00C6046D">
            <w:pPr>
              <w:rPr>
                <w:rFonts w:ascii="Tahoma" w:hAnsi="Tahoma" w:cs="Tahoma"/>
                <w:color w:val="000000"/>
                <w:sz w:val="20"/>
                <w:szCs w:val="20"/>
              </w:rPr>
            </w:pPr>
            <w:r>
              <w:rPr>
                <w:rFonts w:ascii="Tahoma" w:hAnsi="Tahoma" w:cs="Tahoma"/>
                <w:color w:val="000000"/>
                <w:sz w:val="20"/>
                <w:szCs w:val="20"/>
              </w:rPr>
              <w:t>T</w:t>
            </w:r>
            <w:r w:rsidRPr="0083431C">
              <w:rPr>
                <w:rFonts w:ascii="Tahoma" w:hAnsi="Tahoma" w:cs="Tahoma"/>
                <w:color w:val="000000"/>
                <w:sz w:val="20"/>
                <w:szCs w:val="20"/>
              </w:rPr>
              <w:t xml:space="preserve">he </w:t>
            </w:r>
            <w:r w:rsidRPr="0083431C">
              <w:rPr>
                <w:rStyle w:val="style401"/>
              </w:rPr>
              <w:t>Dictionary</w:t>
            </w:r>
            <w:r w:rsidRPr="0083431C">
              <w:rPr>
                <w:rFonts w:ascii="Tahoma" w:hAnsi="Tahoma" w:cs="Tahoma"/>
                <w:color w:val="000000"/>
                <w:sz w:val="20"/>
                <w:szCs w:val="20"/>
              </w:rPr>
              <w:t xml:space="preserve"> data structure </w:t>
            </w:r>
            <w:r w:rsidRPr="0083431C">
              <w:rPr>
                <w:rFonts w:ascii="Tahoma" w:hAnsi="Tahoma" w:cs="Tahoma"/>
                <w:i/>
                <w:iCs/>
                <w:color w:val="000000"/>
                <w:sz w:val="20"/>
                <w:szCs w:val="20"/>
              </w:rPr>
              <w:t xml:space="preserve">does </w:t>
            </w:r>
            <w:r w:rsidRPr="0083431C">
              <w:rPr>
                <w:rFonts w:ascii="Tahoma" w:hAnsi="Tahoma" w:cs="Tahoma"/>
                <w:color w:val="000000"/>
                <w:sz w:val="20"/>
                <w:szCs w:val="20"/>
              </w:rPr>
              <w:t>keep items in the same order</w:t>
            </w:r>
          </w:p>
        </w:tc>
      </w:tr>
      <w:tr w:rsidR="00062520" w:rsidTr="00C6046D">
        <w:trPr>
          <w:trHeight w:val="257"/>
        </w:trPr>
        <w:tc>
          <w:tcPr>
            <w:tcW w:w="4690" w:type="dxa"/>
          </w:tcPr>
          <w:p w:rsidR="00062520" w:rsidRDefault="00062520" w:rsidP="00C6046D">
            <w:pPr>
              <w:rPr>
                <w:rFonts w:ascii="Tahoma" w:hAnsi="Tahoma" w:cs="Tahoma"/>
                <w:color w:val="000000"/>
                <w:sz w:val="20"/>
                <w:szCs w:val="20"/>
              </w:rPr>
            </w:pPr>
            <w:r>
              <w:rPr>
                <w:rFonts w:ascii="Tahoma" w:hAnsi="Tahoma" w:cs="Tahoma"/>
                <w:color w:val="000000"/>
                <w:sz w:val="20"/>
                <w:szCs w:val="20"/>
              </w:rPr>
              <w:t>Type unsafe</w:t>
            </w:r>
          </w:p>
        </w:tc>
        <w:tc>
          <w:tcPr>
            <w:tcW w:w="4690" w:type="dxa"/>
          </w:tcPr>
          <w:p w:rsidR="00062520" w:rsidRDefault="00062520" w:rsidP="00C6046D">
            <w:pPr>
              <w:rPr>
                <w:rFonts w:ascii="Tahoma" w:hAnsi="Tahoma" w:cs="Tahoma"/>
                <w:color w:val="000000"/>
                <w:sz w:val="20"/>
                <w:szCs w:val="20"/>
              </w:rPr>
            </w:pPr>
            <w:r>
              <w:rPr>
                <w:rFonts w:ascii="Tahoma" w:hAnsi="Tahoma" w:cs="Tahoma"/>
                <w:color w:val="000000"/>
                <w:sz w:val="20"/>
                <w:szCs w:val="20"/>
              </w:rPr>
              <w:t>Type safe since it is a generic type.</w:t>
            </w:r>
          </w:p>
        </w:tc>
      </w:tr>
      <w:tr w:rsidR="00062520" w:rsidTr="00C6046D">
        <w:trPr>
          <w:trHeight w:val="273"/>
        </w:trPr>
        <w:tc>
          <w:tcPr>
            <w:tcW w:w="4690" w:type="dxa"/>
          </w:tcPr>
          <w:p w:rsidR="00062520" w:rsidRDefault="00062520" w:rsidP="00C6046D">
            <w:pPr>
              <w:rPr>
                <w:rFonts w:ascii="Tahoma" w:hAnsi="Tahoma" w:cs="Tahoma"/>
                <w:color w:val="000000"/>
                <w:sz w:val="20"/>
                <w:szCs w:val="20"/>
              </w:rPr>
            </w:pPr>
            <w:r w:rsidRPr="0083431C">
              <w:rPr>
                <w:rStyle w:val="style401"/>
              </w:rPr>
              <w:t>Hashtable</w:t>
            </w:r>
            <w:r>
              <w:rPr>
                <w:rFonts w:ascii="Arial" w:hAnsi="Arial" w:cs="Arial"/>
                <w:color w:val="000000"/>
                <w:sz w:val="20"/>
                <w:szCs w:val="20"/>
              </w:rPr>
              <w:t xml:space="preserve"> uses </w:t>
            </w:r>
            <w:r>
              <w:rPr>
                <w:rStyle w:val="Emphasis"/>
                <w:rFonts w:ascii="Arial" w:hAnsi="Arial" w:cs="Arial"/>
                <w:color w:val="000000"/>
                <w:sz w:val="20"/>
                <w:szCs w:val="20"/>
              </w:rPr>
              <w:t>rehashing</w:t>
            </w:r>
            <w:r>
              <w:rPr>
                <w:rFonts w:ascii="Arial" w:hAnsi="Arial" w:cs="Arial"/>
                <w:color w:val="000000"/>
                <w:sz w:val="20"/>
                <w:szCs w:val="20"/>
              </w:rPr>
              <w:t xml:space="preserve"> for collision resolution (when a collision occurs, tries another hash function to map the key to a bucket).</w:t>
            </w:r>
          </w:p>
        </w:tc>
        <w:tc>
          <w:tcPr>
            <w:tcW w:w="4690" w:type="dxa"/>
          </w:tcPr>
          <w:p w:rsidR="00062520" w:rsidRDefault="00062520" w:rsidP="00C6046D">
            <w:pPr>
              <w:rPr>
                <w:rFonts w:ascii="Tahoma" w:hAnsi="Tahoma" w:cs="Tahoma"/>
                <w:color w:val="000000"/>
                <w:sz w:val="20"/>
                <w:szCs w:val="20"/>
              </w:rPr>
            </w:pPr>
            <w:r w:rsidRPr="0083431C">
              <w:rPr>
                <w:rStyle w:val="style401"/>
              </w:rPr>
              <w:t>Dictionary</w:t>
            </w:r>
            <w:r>
              <w:rPr>
                <w:rFonts w:ascii="Arial" w:hAnsi="Arial" w:cs="Arial"/>
                <w:color w:val="000000"/>
                <w:sz w:val="20"/>
                <w:szCs w:val="20"/>
              </w:rPr>
              <w:t xml:space="preserve"> relies on </w:t>
            </w:r>
            <w:r>
              <w:rPr>
                <w:rStyle w:val="Emphasis"/>
                <w:rFonts w:ascii="Arial" w:hAnsi="Arial" w:cs="Arial"/>
                <w:color w:val="000000"/>
                <w:sz w:val="20"/>
                <w:szCs w:val="20"/>
              </w:rPr>
              <w:t>chaining</w:t>
            </w:r>
            <w:r>
              <w:rPr>
                <w:rFonts w:ascii="Arial" w:hAnsi="Arial" w:cs="Arial"/>
                <w:color w:val="000000"/>
                <w:sz w:val="20"/>
                <w:szCs w:val="20"/>
              </w:rPr>
              <w:t xml:space="preserve"> (maintaining a list of items for each hash table bucket) to resolve collisions.</w:t>
            </w:r>
          </w:p>
        </w:tc>
      </w:tr>
    </w:tbl>
    <w:p w:rsidR="00062520" w:rsidRDefault="00062520" w:rsidP="00062520">
      <w:pPr>
        <w:spacing w:after="0"/>
        <w:rPr>
          <w:rFonts w:ascii="Tahoma" w:hAnsi="Tahoma" w:cs="Tahoma"/>
          <w:color w:val="000000"/>
          <w:sz w:val="20"/>
          <w:szCs w:val="20"/>
        </w:rPr>
      </w:pPr>
    </w:p>
    <w:p w:rsidR="00D31519" w:rsidRPr="00D31519" w:rsidRDefault="00D31519" w:rsidP="00D31519">
      <w:pPr>
        <w:spacing w:after="0"/>
        <w:rPr>
          <w:rFonts w:ascii="Tahoma" w:hAnsi="Tahoma" w:cs="Tahoma"/>
          <w:color w:val="000000"/>
          <w:sz w:val="20"/>
          <w:szCs w:val="20"/>
          <w:lang w:val="en-IN"/>
        </w:rPr>
      </w:pPr>
      <w:r w:rsidRPr="00D31519">
        <w:rPr>
          <w:rFonts w:ascii="Tahoma" w:hAnsi="Tahoma" w:cs="Tahoma"/>
          <w:color w:val="000000"/>
          <w:sz w:val="20"/>
          <w:szCs w:val="20"/>
          <w:lang w:val="en-IN"/>
        </w:rPr>
        <w:t>(For those Java programmers, a Dictionary is more or less a TreeMap and a Hashtable is a HashMap).</w:t>
      </w:r>
    </w:p>
    <w:p w:rsidR="00D31519" w:rsidRDefault="00D31519" w:rsidP="00062520">
      <w:pPr>
        <w:spacing w:after="0"/>
        <w:rPr>
          <w:rFonts w:ascii="Tahoma" w:hAnsi="Tahoma" w:cs="Tahoma"/>
          <w:color w:val="000000"/>
          <w:sz w:val="20"/>
          <w:szCs w:val="20"/>
        </w:rPr>
      </w:pPr>
    </w:p>
    <w:p w:rsidR="00A75217" w:rsidRDefault="00A75217" w:rsidP="00A75217">
      <w:pPr>
        <w:spacing w:after="0"/>
        <w:rPr>
          <w:rFonts w:ascii="Tahoma" w:hAnsi="Tahoma" w:cs="Tahoma"/>
          <w:b/>
          <w:color w:val="000000"/>
          <w:sz w:val="20"/>
          <w:szCs w:val="20"/>
        </w:rPr>
      </w:pPr>
      <w:r w:rsidRPr="00FD1443">
        <w:rPr>
          <w:rFonts w:ascii="Tahoma" w:hAnsi="Tahoma" w:cs="Tahoma"/>
          <w:b/>
          <w:color w:val="000000"/>
          <w:sz w:val="20"/>
          <w:szCs w:val="20"/>
        </w:rPr>
        <w:t>Differentiate Hash</w:t>
      </w:r>
      <w:r w:rsidR="0083431C">
        <w:rPr>
          <w:rFonts w:ascii="Tahoma" w:hAnsi="Tahoma" w:cs="Tahoma"/>
          <w:b/>
          <w:color w:val="000000"/>
          <w:sz w:val="20"/>
          <w:szCs w:val="20"/>
        </w:rPr>
        <w:t>Set</w:t>
      </w:r>
      <w:r w:rsidR="00671341">
        <w:rPr>
          <w:rFonts w:ascii="Tahoma" w:hAnsi="Tahoma" w:cs="Tahoma"/>
          <w:b/>
          <w:color w:val="000000"/>
          <w:sz w:val="20"/>
          <w:szCs w:val="20"/>
        </w:rPr>
        <w:t>&lt;T&gt;</w:t>
      </w:r>
      <w:r w:rsidRPr="00FD1443">
        <w:rPr>
          <w:rFonts w:ascii="Tahoma" w:hAnsi="Tahoma" w:cs="Tahoma"/>
          <w:b/>
          <w:color w:val="000000"/>
          <w:sz w:val="20"/>
          <w:szCs w:val="20"/>
        </w:rPr>
        <w:t xml:space="preserve"> and </w:t>
      </w:r>
      <w:r w:rsidR="00671341">
        <w:rPr>
          <w:rFonts w:ascii="Tahoma" w:hAnsi="Tahoma" w:cs="Tahoma"/>
          <w:b/>
          <w:color w:val="000000"/>
          <w:sz w:val="20"/>
          <w:szCs w:val="20"/>
        </w:rPr>
        <w:t>List&lt;T&gt;</w:t>
      </w:r>
      <w:r>
        <w:rPr>
          <w:rFonts w:ascii="Tahoma" w:hAnsi="Tahoma" w:cs="Tahoma"/>
          <w:b/>
          <w:color w:val="000000"/>
          <w:sz w:val="20"/>
          <w:szCs w:val="20"/>
        </w:rPr>
        <w:t xml:space="preserve"> in C#.NET</w:t>
      </w:r>
      <w:r w:rsidRPr="00FD1443">
        <w:rPr>
          <w:rFonts w:ascii="Tahoma" w:hAnsi="Tahoma" w:cs="Tahoma"/>
          <w:b/>
          <w:color w:val="000000"/>
          <w:sz w:val="20"/>
          <w:szCs w:val="20"/>
        </w:rPr>
        <w:t>.</w:t>
      </w:r>
    </w:p>
    <w:p w:rsidR="00A75217" w:rsidRDefault="00A75217" w:rsidP="00A75217">
      <w:pPr>
        <w:spacing w:after="0"/>
        <w:rPr>
          <w:rFonts w:ascii="Tahoma" w:hAnsi="Tahoma" w:cs="Tahoma"/>
          <w:color w:val="000000"/>
          <w:sz w:val="20"/>
          <w:szCs w:val="20"/>
        </w:rPr>
      </w:pPr>
    </w:p>
    <w:tbl>
      <w:tblPr>
        <w:tblStyle w:val="TableGrid"/>
        <w:tblW w:w="0" w:type="auto"/>
        <w:tblLook w:val="04A0"/>
      </w:tblPr>
      <w:tblGrid>
        <w:gridCol w:w="4690"/>
        <w:gridCol w:w="4690"/>
      </w:tblGrid>
      <w:tr w:rsidR="00A75217" w:rsidTr="007D571B">
        <w:trPr>
          <w:trHeight w:val="257"/>
        </w:trPr>
        <w:tc>
          <w:tcPr>
            <w:tcW w:w="4690" w:type="dxa"/>
          </w:tcPr>
          <w:p w:rsidR="00A75217" w:rsidRPr="00FD1443" w:rsidRDefault="0083431C" w:rsidP="007D571B">
            <w:pPr>
              <w:rPr>
                <w:rFonts w:ascii="Tahoma" w:hAnsi="Tahoma" w:cs="Tahoma"/>
                <w:b/>
                <w:color w:val="000000"/>
                <w:sz w:val="20"/>
                <w:szCs w:val="20"/>
              </w:rPr>
            </w:pPr>
            <w:r>
              <w:rPr>
                <w:rFonts w:ascii="Tahoma" w:hAnsi="Tahoma" w:cs="Tahoma"/>
                <w:b/>
                <w:color w:val="000000"/>
                <w:sz w:val="20"/>
                <w:szCs w:val="20"/>
              </w:rPr>
              <w:t>HashSet</w:t>
            </w:r>
          </w:p>
        </w:tc>
        <w:tc>
          <w:tcPr>
            <w:tcW w:w="4690" w:type="dxa"/>
          </w:tcPr>
          <w:p w:rsidR="00A75217" w:rsidRPr="00FD1443" w:rsidRDefault="0089415C" w:rsidP="007D571B">
            <w:pPr>
              <w:rPr>
                <w:rFonts w:ascii="Tahoma" w:hAnsi="Tahoma" w:cs="Tahoma"/>
                <w:b/>
                <w:color w:val="000000"/>
                <w:sz w:val="20"/>
                <w:szCs w:val="20"/>
              </w:rPr>
            </w:pPr>
            <w:r>
              <w:rPr>
                <w:rFonts w:ascii="Tahoma" w:hAnsi="Tahoma" w:cs="Tahoma"/>
                <w:b/>
                <w:color w:val="000000"/>
                <w:sz w:val="20"/>
                <w:szCs w:val="20"/>
              </w:rPr>
              <w:t>List</w:t>
            </w:r>
          </w:p>
        </w:tc>
      </w:tr>
      <w:tr w:rsidR="00A75217" w:rsidTr="007D571B">
        <w:trPr>
          <w:trHeight w:val="257"/>
        </w:trPr>
        <w:tc>
          <w:tcPr>
            <w:tcW w:w="4690" w:type="dxa"/>
          </w:tcPr>
          <w:p w:rsidR="007F4B24" w:rsidRPr="007F4B24" w:rsidRDefault="00B263C8" w:rsidP="007F4B24">
            <w:pPr>
              <w:rPr>
                <w:rFonts w:ascii="Tahoma" w:hAnsi="Tahoma" w:cs="Tahoma"/>
                <w:color w:val="000000"/>
                <w:sz w:val="20"/>
                <w:szCs w:val="20"/>
                <w:lang w:val="en-IN"/>
              </w:rPr>
            </w:pPr>
            <w:r>
              <w:rPr>
                <w:rFonts w:ascii="Tahoma" w:hAnsi="Tahoma" w:cs="Tahoma"/>
                <w:color w:val="000000"/>
                <w:sz w:val="20"/>
                <w:szCs w:val="20"/>
              </w:rPr>
              <w:t>I</w:t>
            </w:r>
            <w:r w:rsidRPr="00B263C8">
              <w:rPr>
                <w:rFonts w:ascii="Tahoma" w:hAnsi="Tahoma" w:cs="Tahoma"/>
                <w:color w:val="000000"/>
                <w:sz w:val="20"/>
                <w:szCs w:val="20"/>
              </w:rPr>
              <w:t>t does not allow duplicate values.</w:t>
            </w:r>
            <w:r w:rsidR="007F4B24">
              <w:rPr>
                <w:rFonts w:ascii="Tahoma" w:hAnsi="Tahoma" w:cs="Tahoma"/>
                <w:color w:val="000000"/>
                <w:sz w:val="20"/>
                <w:szCs w:val="20"/>
              </w:rPr>
              <w:t xml:space="preserve"> </w:t>
            </w:r>
            <w:r w:rsidR="007F4B24" w:rsidRPr="007F4B24">
              <w:rPr>
                <w:rFonts w:ascii="Tahoma" w:hAnsi="Tahoma" w:cs="Tahoma"/>
                <w:color w:val="000000"/>
                <w:sz w:val="20"/>
                <w:szCs w:val="20"/>
                <w:lang w:val="en-IN"/>
              </w:rPr>
              <w:t>For example:</w:t>
            </w:r>
          </w:p>
          <w:p w:rsidR="007F4B24" w:rsidRP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HashSet&lt;int&gt; mySet = new HashSet&lt;int&gt;();</w:t>
            </w:r>
          </w:p>
          <w:p w:rsidR="007F4B24" w:rsidRP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mySet.Add(3);</w:t>
            </w:r>
          </w:p>
          <w:p w:rsidR="007F4B24" w:rsidRP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mySet.Add(5);</w:t>
            </w:r>
          </w:p>
          <w:p w:rsidR="007F4B24" w:rsidRP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mySet.Add(3);</w:t>
            </w:r>
          </w:p>
          <w:p w:rsidR="007F4B24" w:rsidRP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mySet.Add(10);</w:t>
            </w:r>
          </w:p>
          <w:p w:rsidR="007F4B24" w:rsidRPr="007F4B24" w:rsidRDefault="007F4B24" w:rsidP="007F4B24">
            <w:pPr>
              <w:rPr>
                <w:rFonts w:ascii="Tahoma" w:hAnsi="Tahoma" w:cs="Tahoma"/>
                <w:color w:val="000000"/>
                <w:sz w:val="20"/>
                <w:szCs w:val="20"/>
                <w:lang w:val="en-IN"/>
              </w:rPr>
            </w:pPr>
          </w:p>
          <w:p w:rsidR="007F4B24" w:rsidRP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List&lt;int&gt; myListFromSet = mySet.ToList&lt;int&gt;();</w:t>
            </w:r>
          </w:p>
          <w:p w:rsid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int myInt = myListFromSet[2];</w:t>
            </w:r>
          </w:p>
          <w:p w:rsidR="007F4B24" w:rsidRPr="007F4B24" w:rsidRDefault="007F4B24" w:rsidP="007F4B24">
            <w:pPr>
              <w:rPr>
                <w:rFonts w:ascii="Tahoma" w:hAnsi="Tahoma" w:cs="Tahoma"/>
                <w:color w:val="000000"/>
                <w:sz w:val="20"/>
                <w:szCs w:val="20"/>
                <w:lang w:val="en-IN"/>
              </w:rPr>
            </w:pPr>
          </w:p>
          <w:p w:rsidR="007F4B24" w:rsidRP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 xml:space="preserve">If mySet were a regular List data structure, the index 2 should return the value 3 (count it out). But if you run the example you will see that myInt actually returns the value 10. This is because the HashSet </w:t>
            </w:r>
            <w:r w:rsidRPr="007F4B24">
              <w:rPr>
                <w:rFonts w:ascii="Tahoma" w:hAnsi="Tahoma" w:cs="Tahoma"/>
                <w:b/>
                <w:bCs/>
                <w:color w:val="000000"/>
                <w:sz w:val="20"/>
                <w:szCs w:val="20"/>
                <w:lang w:val="en-IN"/>
              </w:rPr>
              <w:t>C# data structure</w:t>
            </w:r>
            <w:r w:rsidRPr="007F4B24">
              <w:rPr>
                <w:rFonts w:ascii="Tahoma" w:hAnsi="Tahoma" w:cs="Tahoma"/>
                <w:color w:val="000000"/>
                <w:sz w:val="20"/>
                <w:szCs w:val="20"/>
                <w:lang w:val="en-IN"/>
              </w:rPr>
              <w:t xml:space="preserve"> ignored the duplicate addition of the value 3.</w:t>
            </w:r>
          </w:p>
          <w:p w:rsidR="007F4B24" w:rsidRP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 xml:space="preserve">You might wonder what </w:t>
            </w:r>
            <w:proofErr w:type="gramStart"/>
            <w:r w:rsidRPr="007F4B24">
              <w:rPr>
                <w:rFonts w:ascii="Tahoma" w:hAnsi="Tahoma" w:cs="Tahoma"/>
                <w:color w:val="000000"/>
                <w:sz w:val="20"/>
                <w:szCs w:val="20"/>
                <w:lang w:val="en-IN"/>
              </w:rPr>
              <w:t>is the point of this</w:t>
            </w:r>
            <w:proofErr w:type="gramEnd"/>
            <w:r w:rsidRPr="007F4B24">
              <w:rPr>
                <w:rFonts w:ascii="Tahoma" w:hAnsi="Tahoma" w:cs="Tahoma"/>
                <w:color w:val="000000"/>
                <w:sz w:val="20"/>
                <w:szCs w:val="20"/>
                <w:lang w:val="en-IN"/>
              </w:rPr>
              <w:t>. After all, you could achieve the same behavior with a List data structure. Something like:</w:t>
            </w:r>
          </w:p>
          <w:p w:rsidR="007F4B24" w:rsidRP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if (!myList.Contains(element))</w:t>
            </w:r>
          </w:p>
          <w:p w:rsidR="007F4B24" w:rsidRP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 xml:space="preserve">     myList.Add(element);</w:t>
            </w:r>
          </w:p>
          <w:p w:rsidR="007F4B24" w:rsidRPr="007F4B24" w:rsidRDefault="007F4B24" w:rsidP="007F4B24">
            <w:pPr>
              <w:rPr>
                <w:rFonts w:ascii="Tahoma" w:hAnsi="Tahoma" w:cs="Tahoma"/>
                <w:color w:val="000000"/>
                <w:sz w:val="20"/>
                <w:szCs w:val="20"/>
                <w:lang w:val="en-IN"/>
              </w:rPr>
            </w:pPr>
            <w:r w:rsidRPr="007F4B24">
              <w:rPr>
                <w:rFonts w:ascii="Tahoma" w:hAnsi="Tahoma" w:cs="Tahoma"/>
                <w:color w:val="000000"/>
                <w:sz w:val="20"/>
                <w:szCs w:val="20"/>
                <w:lang w:val="en-IN"/>
              </w:rPr>
              <w:t xml:space="preserve">The result is indeed the same. But what is not apparent is the speed at which this happens. When an element is added to a HashSet, internally the same thing happens: the data structure makes sure the element doesn't already exist. However a HashSet is not a simple array, it is specifically designed to allow </w:t>
            </w:r>
            <w:proofErr w:type="gramStart"/>
            <w:r w:rsidRPr="007F4B24">
              <w:rPr>
                <w:rFonts w:ascii="Tahoma" w:hAnsi="Tahoma" w:cs="Tahoma"/>
                <w:color w:val="000000"/>
                <w:sz w:val="20"/>
                <w:szCs w:val="20"/>
                <w:lang w:val="en-IN"/>
              </w:rPr>
              <w:t xml:space="preserve">fast </w:t>
            </w:r>
            <w:r w:rsidRPr="007F4B24">
              <w:rPr>
                <w:rFonts w:ascii="Tahoma" w:hAnsi="Tahoma" w:cs="Tahoma"/>
                <w:i/>
                <w:iCs/>
                <w:color w:val="000000"/>
                <w:sz w:val="20"/>
                <w:szCs w:val="20"/>
                <w:lang w:val="en-IN"/>
              </w:rPr>
              <w:t>search times</w:t>
            </w:r>
            <w:r w:rsidRPr="007F4B24">
              <w:rPr>
                <w:rFonts w:ascii="Tahoma" w:hAnsi="Tahoma" w:cs="Tahoma"/>
                <w:color w:val="000000"/>
                <w:sz w:val="20"/>
                <w:szCs w:val="20"/>
                <w:lang w:val="en-IN"/>
              </w:rPr>
              <w:t xml:space="preserve"> which dramatically improves</w:t>
            </w:r>
            <w:proofErr w:type="gramEnd"/>
            <w:r w:rsidRPr="007F4B24">
              <w:rPr>
                <w:rFonts w:ascii="Tahoma" w:hAnsi="Tahoma" w:cs="Tahoma"/>
                <w:color w:val="000000"/>
                <w:sz w:val="20"/>
                <w:szCs w:val="20"/>
                <w:lang w:val="en-IN"/>
              </w:rPr>
              <w:t xml:space="preserve"> the performace of checking whether a new element is a duplicate or not.</w:t>
            </w:r>
          </w:p>
          <w:p w:rsidR="00A75217" w:rsidRDefault="00A75217" w:rsidP="007D571B">
            <w:pPr>
              <w:rPr>
                <w:rFonts w:ascii="Tahoma" w:hAnsi="Tahoma" w:cs="Tahoma"/>
                <w:color w:val="000000"/>
                <w:sz w:val="20"/>
                <w:szCs w:val="20"/>
              </w:rPr>
            </w:pPr>
          </w:p>
        </w:tc>
        <w:tc>
          <w:tcPr>
            <w:tcW w:w="4690" w:type="dxa"/>
          </w:tcPr>
          <w:p w:rsidR="00A75217" w:rsidRDefault="00A75217" w:rsidP="007D571B">
            <w:pPr>
              <w:rPr>
                <w:rFonts w:ascii="Tahoma" w:hAnsi="Tahoma" w:cs="Tahoma"/>
                <w:color w:val="000000"/>
                <w:sz w:val="20"/>
                <w:szCs w:val="20"/>
              </w:rPr>
            </w:pPr>
          </w:p>
        </w:tc>
      </w:tr>
      <w:tr w:rsidR="00A75217" w:rsidTr="007D571B">
        <w:trPr>
          <w:trHeight w:val="241"/>
        </w:trPr>
        <w:tc>
          <w:tcPr>
            <w:tcW w:w="4690" w:type="dxa"/>
          </w:tcPr>
          <w:p w:rsidR="00A75217" w:rsidRDefault="00A75217" w:rsidP="007D571B">
            <w:pPr>
              <w:rPr>
                <w:rFonts w:ascii="Tahoma" w:hAnsi="Tahoma" w:cs="Tahoma"/>
                <w:color w:val="000000"/>
                <w:sz w:val="20"/>
                <w:szCs w:val="20"/>
              </w:rPr>
            </w:pPr>
          </w:p>
        </w:tc>
        <w:tc>
          <w:tcPr>
            <w:tcW w:w="4690" w:type="dxa"/>
          </w:tcPr>
          <w:p w:rsidR="00A75217" w:rsidRDefault="00A75217" w:rsidP="007D571B">
            <w:pPr>
              <w:rPr>
                <w:rFonts w:ascii="Tahoma" w:hAnsi="Tahoma" w:cs="Tahoma"/>
                <w:color w:val="000000"/>
                <w:sz w:val="20"/>
                <w:szCs w:val="20"/>
              </w:rPr>
            </w:pPr>
          </w:p>
        </w:tc>
      </w:tr>
      <w:tr w:rsidR="00A75217" w:rsidTr="007D571B">
        <w:trPr>
          <w:trHeight w:val="257"/>
        </w:trPr>
        <w:tc>
          <w:tcPr>
            <w:tcW w:w="4690" w:type="dxa"/>
          </w:tcPr>
          <w:p w:rsidR="00A75217" w:rsidRDefault="00A75217" w:rsidP="007D571B">
            <w:pPr>
              <w:rPr>
                <w:rFonts w:ascii="Tahoma" w:hAnsi="Tahoma" w:cs="Tahoma"/>
                <w:color w:val="000000"/>
                <w:sz w:val="20"/>
                <w:szCs w:val="20"/>
              </w:rPr>
            </w:pPr>
          </w:p>
        </w:tc>
        <w:tc>
          <w:tcPr>
            <w:tcW w:w="4690" w:type="dxa"/>
          </w:tcPr>
          <w:p w:rsidR="00A75217" w:rsidRDefault="00A75217" w:rsidP="007D571B">
            <w:pPr>
              <w:rPr>
                <w:rFonts w:ascii="Tahoma" w:hAnsi="Tahoma" w:cs="Tahoma"/>
                <w:color w:val="000000"/>
                <w:sz w:val="20"/>
                <w:szCs w:val="20"/>
              </w:rPr>
            </w:pPr>
          </w:p>
        </w:tc>
      </w:tr>
      <w:tr w:rsidR="00A75217" w:rsidTr="007D571B">
        <w:trPr>
          <w:trHeight w:val="273"/>
        </w:trPr>
        <w:tc>
          <w:tcPr>
            <w:tcW w:w="4690" w:type="dxa"/>
          </w:tcPr>
          <w:p w:rsidR="00A75217" w:rsidRDefault="00A75217" w:rsidP="007D571B">
            <w:pPr>
              <w:rPr>
                <w:rFonts w:ascii="Tahoma" w:hAnsi="Tahoma" w:cs="Tahoma"/>
                <w:color w:val="000000"/>
                <w:sz w:val="20"/>
                <w:szCs w:val="20"/>
              </w:rPr>
            </w:pPr>
          </w:p>
        </w:tc>
        <w:tc>
          <w:tcPr>
            <w:tcW w:w="4690" w:type="dxa"/>
          </w:tcPr>
          <w:p w:rsidR="00A75217" w:rsidRDefault="00A75217" w:rsidP="007D571B">
            <w:pPr>
              <w:rPr>
                <w:rFonts w:ascii="Tahoma" w:hAnsi="Tahoma" w:cs="Tahoma"/>
                <w:color w:val="000000"/>
                <w:sz w:val="20"/>
                <w:szCs w:val="20"/>
              </w:rPr>
            </w:pPr>
          </w:p>
        </w:tc>
      </w:tr>
    </w:tbl>
    <w:p w:rsidR="00A75217" w:rsidRDefault="00A75217" w:rsidP="00062520">
      <w:pPr>
        <w:spacing w:after="0"/>
        <w:rPr>
          <w:rFonts w:ascii="Tahoma" w:hAnsi="Tahoma" w:cs="Tahoma"/>
          <w:color w:val="000000"/>
          <w:sz w:val="20"/>
          <w:szCs w:val="20"/>
        </w:rPr>
      </w:pPr>
    </w:p>
    <w:p w:rsidR="00062520" w:rsidRPr="00BB0F69" w:rsidRDefault="00062520" w:rsidP="00062520">
      <w:pPr>
        <w:rPr>
          <w:b/>
          <w:bCs/>
          <w:lang w:val="en-IN"/>
        </w:rPr>
      </w:pPr>
      <w:r w:rsidRPr="00BB0F69">
        <w:rPr>
          <w:b/>
          <w:bCs/>
          <w:lang w:val="en-IN"/>
        </w:rPr>
        <w:t>When you use a List, it doesn't matter if you use the ForEach method of the generic list or use a normal foreach or does it? Sometimes it makes a difference!</w:t>
      </w:r>
    </w:p>
    <w:p w:rsidR="00062520" w:rsidRPr="00BB0F69" w:rsidRDefault="00062520" w:rsidP="00062520">
      <w:pPr>
        <w:rPr>
          <w:b/>
          <w:bCs/>
          <w:lang w:val="en-IN"/>
        </w:rPr>
      </w:pPr>
      <w:r w:rsidRPr="00BB0F69">
        <w:rPr>
          <w:b/>
          <w:bCs/>
          <w:lang w:val="en-IN"/>
        </w:rPr>
        <w:t>Using the code </w:t>
      </w:r>
    </w:p>
    <w:p w:rsidR="00062520" w:rsidRPr="00BB0F69" w:rsidRDefault="00062520" w:rsidP="00062520">
      <w:pPr>
        <w:rPr>
          <w:lang w:val="en-IN"/>
        </w:rPr>
      </w:pPr>
      <w:r w:rsidRPr="00BB0F69">
        <w:rPr>
          <w:lang w:val="en-IN"/>
        </w:rPr>
        <w:t>The ForEach method of the List&lt;T&gt; (not IList&lt;T&gt;) executes an operation for every object which is stored in the list. Normally it contains code to either read or modify every object which is in the list or to do something with list itself for every object.</w:t>
      </w:r>
    </w:p>
    <w:p w:rsidR="00062520" w:rsidRPr="00BB0F69" w:rsidRDefault="00062520" w:rsidP="00062520">
      <w:pPr>
        <w:rPr>
          <w:b/>
          <w:bCs/>
          <w:lang w:val="en-IN"/>
        </w:rPr>
      </w:pPr>
      <w:r w:rsidRPr="00BB0F69">
        <w:rPr>
          <w:b/>
          <w:bCs/>
          <w:lang w:val="en-IN"/>
        </w:rPr>
        <w:lastRenderedPageBreak/>
        <w:t>Modify the object itself</w:t>
      </w:r>
    </w:p>
    <w:p w:rsidR="00062520" w:rsidRPr="00BB0F69" w:rsidRDefault="00062520" w:rsidP="00062520">
      <w:pPr>
        <w:rPr>
          <w:lang w:val="en-IN"/>
        </w:rPr>
      </w:pPr>
      <w:r w:rsidRPr="00BB0F69">
        <w:rPr>
          <w:lang w:val="en-IN"/>
        </w:rPr>
        <w:t>The following sample with a ForEach method loops over all stored Points in the collection. It substracts 10 from the x coordinate of the point. At the end the Points will be printed to the console.</w:t>
      </w:r>
    </w:p>
    <w:p w:rsidR="00062520" w:rsidRPr="00BB0F69" w:rsidRDefault="00062520" w:rsidP="00062520">
      <w:pPr>
        <w:rPr>
          <w:lang w:val="en-IN"/>
        </w:rPr>
      </w:pPr>
      <w:r w:rsidRPr="00BB0F69">
        <w:rPr>
          <w:lang w:val="en-IN"/>
        </w:rPr>
        <w:t>List&lt;Point&gt; points = new List&lt;Point&gt;(){ new Point(14, 10), new Point(19, 10) };</w:t>
      </w:r>
      <w:r w:rsidRPr="00BB0F69">
        <w:rPr>
          <w:lang w:val="en-IN"/>
        </w:rPr>
        <w:br/>
      </w:r>
      <w:r w:rsidRPr="00BB0F69">
        <w:rPr>
          <w:lang w:val="en-IN"/>
        </w:rPr>
        <w:br/>
        <w:t>items.ForEach(point =&gt; point.X = point.X - 10);</w:t>
      </w:r>
      <w:r w:rsidRPr="00BB0F69">
        <w:rPr>
          <w:lang w:val="en-IN"/>
        </w:rPr>
        <w:br/>
      </w:r>
      <w:r w:rsidRPr="00BB0F69">
        <w:rPr>
          <w:lang w:val="en-IN"/>
        </w:rPr>
        <w:br/>
        <w:t>foreach (Point point in points)</w:t>
      </w:r>
      <w:r w:rsidRPr="00BB0F69">
        <w:rPr>
          <w:lang w:val="en-IN"/>
        </w:rPr>
        <w:br/>
        <w:t>{</w:t>
      </w:r>
      <w:r w:rsidRPr="00BB0F69">
        <w:rPr>
          <w:lang w:val="en-IN"/>
        </w:rPr>
        <w:br/>
        <w:t xml:space="preserve">   Console.WriteLine(point);</w:t>
      </w:r>
      <w:r w:rsidRPr="00BB0F69">
        <w:rPr>
          <w:lang w:val="en-IN"/>
        </w:rPr>
        <w:br/>
        <w:t>}</w:t>
      </w:r>
    </w:p>
    <w:p w:rsidR="00062520" w:rsidRPr="00BB0F69" w:rsidRDefault="00062520" w:rsidP="00062520">
      <w:pPr>
        <w:rPr>
          <w:lang w:val="en-IN"/>
        </w:rPr>
      </w:pPr>
      <w:r w:rsidRPr="00BB0F69">
        <w:rPr>
          <w:lang w:val="en-IN"/>
        </w:rPr>
        <w:t>The output in the console is in this case {X=14, Y=10} and {X=19, Y=10}. I expected that X is 4 and 9, so what's wrong? If you put the same logic into a normal foreach statement the compiler throws the following error: "Cannot modify members of 'point' because it is a 'foreach iteration variable'". If we define our own type, the code does what it should do! </w:t>
      </w:r>
    </w:p>
    <w:p w:rsidR="00062520" w:rsidRPr="00BB0F69" w:rsidRDefault="00062520" w:rsidP="00062520">
      <w:pPr>
        <w:rPr>
          <w:lang w:val="en-IN"/>
        </w:rPr>
      </w:pPr>
      <w:r w:rsidRPr="00BB0F69">
        <w:rPr>
          <w:lang w:val="en-IN"/>
        </w:rPr>
        <w:t>public class MyPoint</w:t>
      </w:r>
      <w:r w:rsidRPr="00BB0F69">
        <w:rPr>
          <w:lang w:val="en-IN"/>
        </w:rPr>
        <w:br/>
        <w:t>{</w:t>
      </w:r>
      <w:r w:rsidRPr="00BB0F69">
        <w:rPr>
          <w:lang w:val="en-IN"/>
        </w:rPr>
        <w:br/>
        <w:t xml:space="preserve">   public MyPoint(int x, int y){ X = x; Y = y; }</w:t>
      </w:r>
      <w:r w:rsidRPr="00BB0F69">
        <w:rPr>
          <w:lang w:val="en-IN"/>
        </w:rPr>
        <w:br/>
        <w:t xml:space="preserve">   public int X{ get; set; }</w:t>
      </w:r>
      <w:r w:rsidRPr="00BB0F69">
        <w:rPr>
          <w:lang w:val="en-IN"/>
        </w:rPr>
        <w:br/>
        <w:t xml:space="preserve">   public int Y{ get; set; }</w:t>
      </w:r>
      <w:r w:rsidRPr="00BB0F69">
        <w:rPr>
          <w:lang w:val="en-IN"/>
        </w:rPr>
        <w:br/>
        <w:t>}</w:t>
      </w:r>
      <w:r w:rsidRPr="00BB0F69">
        <w:rPr>
          <w:lang w:val="en-IN"/>
        </w:rPr>
        <w:br/>
      </w:r>
      <w:r w:rsidRPr="00BB0F69">
        <w:rPr>
          <w:lang w:val="en-IN"/>
        </w:rPr>
        <w:br/>
        <w:t>List&lt;MyPoint&gt; points = new List&lt;MyPoint&gt;(){ new MyPoint(14, 10), new MyPoint(19, 10) };</w:t>
      </w:r>
      <w:r w:rsidRPr="00BB0F69">
        <w:rPr>
          <w:lang w:val="en-IN"/>
        </w:rPr>
        <w:br/>
      </w:r>
      <w:r w:rsidRPr="00BB0F69">
        <w:rPr>
          <w:lang w:val="en-IN"/>
        </w:rPr>
        <w:br/>
        <w:t>items.ForEach(point =&gt; point.X = point.X - 10);</w:t>
      </w:r>
      <w:r w:rsidRPr="00BB0F69">
        <w:rPr>
          <w:lang w:val="en-IN"/>
        </w:rPr>
        <w:br/>
      </w:r>
      <w:r w:rsidRPr="00BB0F69">
        <w:rPr>
          <w:lang w:val="en-IN"/>
        </w:rPr>
        <w:br/>
        <w:t>foreach (MyPoint point in points)</w:t>
      </w:r>
      <w:r w:rsidRPr="00BB0F69">
        <w:rPr>
          <w:lang w:val="en-IN"/>
        </w:rPr>
        <w:br/>
        <w:t>{</w:t>
      </w:r>
      <w:r w:rsidRPr="00BB0F69">
        <w:rPr>
          <w:lang w:val="en-IN"/>
        </w:rPr>
        <w:br/>
        <w:t xml:space="preserve">   Console.WriteLine(point);</w:t>
      </w:r>
      <w:r w:rsidRPr="00BB0F69">
        <w:rPr>
          <w:lang w:val="en-IN"/>
        </w:rPr>
        <w:br/>
        <w:t>}</w:t>
      </w:r>
    </w:p>
    <w:p w:rsidR="00062520" w:rsidRPr="00BB0F69" w:rsidRDefault="00062520" w:rsidP="00062520">
      <w:pPr>
        <w:rPr>
          <w:lang w:val="en-IN"/>
        </w:rPr>
      </w:pPr>
      <w:r w:rsidRPr="00BB0F69">
        <w:rPr>
          <w:lang w:val="en-IN"/>
        </w:rPr>
        <w:t xml:space="preserve">The difference </w:t>
      </w:r>
      <w:proofErr w:type="gramStart"/>
      <w:r w:rsidRPr="00BB0F69">
        <w:rPr>
          <w:lang w:val="en-IN"/>
        </w:rPr>
        <w:t>is,</w:t>
      </w:r>
      <w:proofErr w:type="gramEnd"/>
      <w:r w:rsidRPr="00BB0F69">
        <w:rPr>
          <w:lang w:val="en-IN"/>
        </w:rPr>
        <w:t xml:space="preserve"> that Point is a value type, a struct, and MyPoint is a reference type. So in the case where Point is used, a copy of the object is passed to the method, not the object itself. </w:t>
      </w:r>
      <w:proofErr w:type="gramStart"/>
      <w:r w:rsidRPr="00BB0F69">
        <w:rPr>
          <w:lang w:val="en-IN"/>
        </w:rPr>
        <w:t>So if the action, which is passed into the ForEach method, changes the copy, but it won't affect the original object.</w:t>
      </w:r>
      <w:proofErr w:type="gramEnd"/>
      <w:r w:rsidRPr="00BB0F69">
        <w:rPr>
          <w:lang w:val="en-IN"/>
        </w:rPr>
        <w:t xml:space="preserve"> </w:t>
      </w:r>
    </w:p>
    <w:p w:rsidR="00062520" w:rsidRPr="00BB0F69" w:rsidRDefault="00062520" w:rsidP="00062520">
      <w:pPr>
        <w:rPr>
          <w:b/>
          <w:bCs/>
          <w:lang w:val="en-IN"/>
        </w:rPr>
      </w:pPr>
      <w:r w:rsidRPr="00BB0F69">
        <w:rPr>
          <w:b/>
          <w:bCs/>
          <w:lang w:val="en-IN"/>
        </w:rPr>
        <w:t>Modify the collection</w:t>
      </w:r>
    </w:p>
    <w:p w:rsidR="00062520" w:rsidRPr="00BB0F69" w:rsidRDefault="00062520" w:rsidP="00062520">
      <w:pPr>
        <w:rPr>
          <w:lang w:val="en-IN"/>
        </w:rPr>
      </w:pPr>
      <w:r w:rsidRPr="00BB0F69">
        <w:rPr>
          <w:lang w:val="en-IN"/>
        </w:rPr>
        <w:t>When you use a normal foreach statement, you can't add or remove items while iterating over the collection. But with List.ForEach you can, so the following code can be executed without any errors. Which result do you expect?</w:t>
      </w:r>
    </w:p>
    <w:p w:rsidR="00062520" w:rsidRPr="00BB0F69" w:rsidRDefault="00062520" w:rsidP="00062520">
      <w:pPr>
        <w:rPr>
          <w:lang w:val="en-IN"/>
        </w:rPr>
      </w:pPr>
      <w:r w:rsidRPr="00BB0F69">
        <w:rPr>
          <w:lang w:val="en-IN"/>
        </w:rPr>
        <w:lastRenderedPageBreak/>
        <w:t>public class Integer</w:t>
      </w:r>
      <w:r w:rsidRPr="00BB0F69">
        <w:rPr>
          <w:lang w:val="en-IN"/>
        </w:rPr>
        <w:br/>
        <w:t>{</w:t>
      </w:r>
      <w:r w:rsidRPr="00BB0F69">
        <w:rPr>
          <w:lang w:val="en-IN"/>
        </w:rPr>
        <w:br/>
        <w:t xml:space="preserve">    public int Value { get; set; }</w:t>
      </w:r>
      <w:r w:rsidRPr="00BB0F69">
        <w:rPr>
          <w:lang w:val="en-IN"/>
        </w:rPr>
        <w:br/>
        <w:t xml:space="preserve">    public Integer(int value) { Value = value; }</w:t>
      </w:r>
      <w:r w:rsidRPr="00BB0F69">
        <w:rPr>
          <w:lang w:val="en-IN"/>
        </w:rPr>
        <w:br/>
        <w:t>}</w:t>
      </w:r>
      <w:r w:rsidRPr="00BB0F69">
        <w:rPr>
          <w:lang w:val="en-IN"/>
        </w:rPr>
        <w:br/>
      </w:r>
      <w:r w:rsidRPr="00BB0F69">
        <w:rPr>
          <w:lang w:val="en-IN"/>
        </w:rPr>
        <w:br/>
        <w:t>public void Sample()</w:t>
      </w:r>
      <w:r w:rsidRPr="00BB0F69">
        <w:rPr>
          <w:lang w:val="en-IN"/>
        </w:rPr>
        <w:br/>
        <w:t>{</w:t>
      </w:r>
      <w:r w:rsidRPr="00BB0F69">
        <w:rPr>
          <w:lang w:val="en-IN"/>
        </w:rPr>
        <w:br/>
        <w:t xml:space="preserve">    List&lt;Integer&gt; items = new List&lt;Integer&gt;() </w:t>
      </w:r>
      <w:r w:rsidRPr="00BB0F69">
        <w:rPr>
          <w:lang w:val="en-IN"/>
        </w:rPr>
        <w:br/>
        <w:t xml:space="preserve">    { </w:t>
      </w:r>
      <w:r w:rsidRPr="00BB0F69">
        <w:rPr>
          <w:lang w:val="en-IN"/>
        </w:rPr>
        <w:br/>
        <w:t xml:space="preserve">       new Integer(14), </w:t>
      </w:r>
      <w:r w:rsidRPr="00BB0F69">
        <w:rPr>
          <w:lang w:val="en-IN"/>
        </w:rPr>
        <w:br/>
        <w:t xml:space="preserve">       new Integer(0), </w:t>
      </w:r>
      <w:r w:rsidRPr="00BB0F69">
        <w:rPr>
          <w:lang w:val="en-IN"/>
        </w:rPr>
        <w:br/>
        <w:t xml:space="preserve">       new Integer(19) </w:t>
      </w:r>
      <w:r w:rsidRPr="00BB0F69">
        <w:rPr>
          <w:lang w:val="en-IN"/>
        </w:rPr>
        <w:br/>
        <w:t xml:space="preserve">    };</w:t>
      </w:r>
      <w:r w:rsidRPr="00BB0F69">
        <w:rPr>
          <w:lang w:val="en-IN"/>
        </w:rPr>
        <w:br/>
      </w:r>
      <w:r w:rsidRPr="00BB0F69">
        <w:rPr>
          <w:lang w:val="en-IN"/>
        </w:rPr>
        <w:br/>
        <w:t xml:space="preserve">    items.ForEach(item =&gt;</w:t>
      </w:r>
      <w:r w:rsidRPr="00BB0F69">
        <w:rPr>
          <w:lang w:val="en-IN"/>
        </w:rPr>
        <w:br/>
        <w:t xml:space="preserve">    {</w:t>
      </w:r>
      <w:r w:rsidRPr="00BB0F69">
        <w:rPr>
          <w:lang w:val="en-IN"/>
        </w:rPr>
        <w:br/>
        <w:t xml:space="preserve">        if (item.Value == 0)</w:t>
      </w:r>
      <w:r w:rsidRPr="00BB0F69">
        <w:rPr>
          <w:lang w:val="en-IN"/>
        </w:rPr>
        <w:br/>
        <w:t xml:space="preserve">        {</w:t>
      </w:r>
      <w:r w:rsidRPr="00BB0F69">
        <w:rPr>
          <w:lang w:val="en-IN"/>
        </w:rPr>
        <w:br/>
        <w:t xml:space="preserve">            items.Remove(item);</w:t>
      </w:r>
      <w:r w:rsidRPr="00BB0F69">
        <w:rPr>
          <w:lang w:val="en-IN"/>
        </w:rPr>
        <w:br/>
        <w:t xml:space="preserve">        }</w:t>
      </w:r>
      <w:r w:rsidRPr="00BB0F69">
        <w:rPr>
          <w:lang w:val="en-IN"/>
        </w:rPr>
        <w:br/>
        <w:t xml:space="preserve">        item.Value = item.Value - 10;</w:t>
      </w:r>
      <w:r w:rsidRPr="00BB0F69">
        <w:rPr>
          <w:lang w:val="en-IN"/>
        </w:rPr>
        <w:br/>
        <w:t xml:space="preserve">    });</w:t>
      </w:r>
      <w:r w:rsidRPr="00BB0F69">
        <w:rPr>
          <w:lang w:val="en-IN"/>
        </w:rPr>
        <w:br/>
      </w:r>
      <w:r w:rsidRPr="00BB0F69">
        <w:rPr>
          <w:lang w:val="en-IN"/>
        </w:rPr>
        <w:br/>
        <w:t xml:space="preserve">    foreach (Integer item in items)</w:t>
      </w:r>
      <w:r w:rsidRPr="00BB0F69">
        <w:rPr>
          <w:lang w:val="en-IN"/>
        </w:rPr>
        <w:br/>
        <w:t xml:space="preserve">    {</w:t>
      </w:r>
      <w:r w:rsidRPr="00BB0F69">
        <w:rPr>
          <w:lang w:val="en-IN"/>
        </w:rPr>
        <w:br/>
        <w:t xml:space="preserve">        Console.WriteLine(item.Value);</w:t>
      </w:r>
      <w:r w:rsidRPr="00BB0F69">
        <w:rPr>
          <w:lang w:val="en-IN"/>
        </w:rPr>
        <w:br/>
        <w:t xml:space="preserve">    }</w:t>
      </w:r>
      <w:r w:rsidRPr="00BB0F69">
        <w:rPr>
          <w:lang w:val="en-IN"/>
        </w:rPr>
        <w:br/>
        <w:t>}</w:t>
      </w:r>
    </w:p>
    <w:p w:rsidR="00062520" w:rsidRPr="00BB0F69" w:rsidRDefault="00062520" w:rsidP="00062520">
      <w:pPr>
        <w:rPr>
          <w:lang w:val="en-IN"/>
        </w:rPr>
      </w:pPr>
      <w:r w:rsidRPr="00BB0F69">
        <w:rPr>
          <w:lang w:val="en-IN"/>
        </w:rPr>
        <w:t xml:space="preserve">The result which is shown in the console is 4 and 19. So this is a good example that not all what you can do, you also should do! The result should be 4 and 9! It seems that internally </w:t>
      </w:r>
      <w:proofErr w:type="gramStart"/>
      <w:r w:rsidRPr="00BB0F69">
        <w:rPr>
          <w:lang w:val="en-IN"/>
        </w:rPr>
        <w:t>a for</w:t>
      </w:r>
      <w:proofErr w:type="gramEnd"/>
      <w:r w:rsidRPr="00BB0F69">
        <w:rPr>
          <w:lang w:val="en-IN"/>
        </w:rPr>
        <w:t xml:space="preserve"> loop is is used, which iterates backward over the collection. </w:t>
      </w:r>
    </w:p>
    <w:p w:rsidR="00062520" w:rsidRPr="00BB0F69" w:rsidRDefault="00062520" w:rsidP="00062520">
      <w:pPr>
        <w:rPr>
          <w:b/>
          <w:bCs/>
          <w:lang w:val="en-IN"/>
        </w:rPr>
      </w:pPr>
      <w:r w:rsidRPr="00BB0F69">
        <w:rPr>
          <w:b/>
          <w:bCs/>
          <w:lang w:val="en-IN"/>
        </w:rPr>
        <w:t>Conclusion</w:t>
      </w:r>
    </w:p>
    <w:p w:rsidR="00062520" w:rsidRPr="00BB0F69" w:rsidRDefault="00062520" w:rsidP="00062520">
      <w:pPr>
        <w:rPr>
          <w:lang w:val="en-IN"/>
        </w:rPr>
      </w:pPr>
      <w:r w:rsidRPr="00BB0F69">
        <w:rPr>
          <w:lang w:val="en-IN"/>
        </w:rPr>
        <w:t xml:space="preserve">So List&lt;T&gt;.ForEach allows several things which </w:t>
      </w:r>
      <w:proofErr w:type="gramStart"/>
      <w:r w:rsidRPr="00BB0F69">
        <w:rPr>
          <w:lang w:val="en-IN"/>
        </w:rPr>
        <w:t>is</w:t>
      </w:r>
      <w:proofErr w:type="gramEnd"/>
      <w:r w:rsidRPr="00BB0F69">
        <w:rPr>
          <w:lang w:val="en-IN"/>
        </w:rPr>
        <w:t xml:space="preserve"> blocked in a foreach loop. These things aren't allowed for a good reason. So if you want to store objects of value types, like int, long, double, bool or even string,</w:t>
      </w:r>
      <w:proofErr w:type="gramStart"/>
      <w:r w:rsidRPr="00BB0F69">
        <w:rPr>
          <w:lang w:val="en-IN"/>
        </w:rPr>
        <w:t>  in</w:t>
      </w:r>
      <w:proofErr w:type="gramEnd"/>
      <w:r w:rsidRPr="00BB0F69">
        <w:rPr>
          <w:lang w:val="en-IN"/>
        </w:rPr>
        <w:t xml:space="preserve"> a generic List, you shouldn't use the ForEach method if you want to avoid problems. A good solution is use </w:t>
      </w:r>
      <w:proofErr w:type="gramStart"/>
      <w:r w:rsidRPr="00BB0F69">
        <w:rPr>
          <w:lang w:val="en-IN"/>
        </w:rPr>
        <w:t>a for</w:t>
      </w:r>
      <w:proofErr w:type="gramEnd"/>
      <w:r w:rsidRPr="00BB0F69">
        <w:rPr>
          <w:lang w:val="en-IN"/>
        </w:rPr>
        <w:t xml:space="preserve"> loop and access the data over the indexer of the collection. Also removing items in the ForEach method is a thing which should be avoided also when it is possible. </w:t>
      </w:r>
    </w:p>
    <w:p w:rsidR="00062520" w:rsidRPr="00BB0F69" w:rsidRDefault="00062520" w:rsidP="00062520">
      <w:pPr>
        <w:rPr>
          <w:lang w:val="en-IN"/>
        </w:rPr>
      </w:pPr>
    </w:p>
    <w:p w:rsidR="00062520" w:rsidRPr="00BB0F69" w:rsidRDefault="00062520" w:rsidP="00062520">
      <w:pPr>
        <w:rPr>
          <w:lang w:val="en-IN"/>
        </w:rPr>
      </w:pPr>
      <w:r w:rsidRPr="00BB0F69">
        <w:rPr>
          <w:lang w:val="en-IN"/>
        </w:rPr>
        <w:lastRenderedPageBreak/>
        <w:t>.............</w:t>
      </w:r>
    </w:p>
    <w:p w:rsidR="00062520" w:rsidRPr="00BB0F69" w:rsidRDefault="00062520" w:rsidP="00062520">
      <w:pPr>
        <w:rPr>
          <w:lang w:val="en-IN"/>
        </w:rPr>
      </w:pPr>
      <w:r w:rsidRPr="00BB0F69">
        <w:rPr>
          <w:lang w:val="en-IN"/>
        </w:rPr>
        <w:t>long Sum(List&lt;int&gt; intList)</w:t>
      </w:r>
      <w:r w:rsidRPr="00BB0F69">
        <w:rPr>
          <w:lang w:val="en-IN"/>
        </w:rPr>
        <w:br/>
        <w:t>{</w:t>
      </w:r>
      <w:r w:rsidRPr="00BB0F69">
        <w:rPr>
          <w:lang w:val="en-IN"/>
        </w:rPr>
        <w:br/>
        <w:t>  long result = 0;</w:t>
      </w:r>
      <w:r w:rsidRPr="00BB0F69">
        <w:rPr>
          <w:lang w:val="en-IN"/>
        </w:rPr>
        <w:br/>
        <w:t>  intList.ForEach(delegate(int i) { result += i; });</w:t>
      </w:r>
      <w:r w:rsidRPr="00BB0F69">
        <w:rPr>
          <w:lang w:val="en-IN"/>
        </w:rPr>
        <w:br/>
        <w:t>  result result;</w:t>
      </w:r>
      <w:r w:rsidRPr="00BB0F69">
        <w:rPr>
          <w:lang w:val="en-IN"/>
        </w:rPr>
        <w:br/>
        <w:t>}</w:t>
      </w:r>
    </w:p>
    <w:p w:rsidR="00062520" w:rsidRPr="00BB0F69" w:rsidRDefault="00062520" w:rsidP="00062520">
      <w:pPr>
        <w:rPr>
          <w:lang w:val="en-IN"/>
        </w:rPr>
      </w:pPr>
      <w:r w:rsidRPr="00BB0F69">
        <w:rPr>
          <w:lang w:val="en-IN"/>
        </w:rPr>
        <w:t>Or, the lambda expression equivalent:</w:t>
      </w:r>
    </w:p>
    <w:p w:rsidR="00062520" w:rsidRPr="00BB0F69" w:rsidRDefault="00062520" w:rsidP="00062520">
      <w:pPr>
        <w:rPr>
          <w:lang w:val="en-IN"/>
        </w:rPr>
      </w:pPr>
      <w:proofErr w:type="gramStart"/>
      <w:r w:rsidRPr="00BB0F69">
        <w:rPr>
          <w:lang w:val="en-IN"/>
        </w:rPr>
        <w:t>long</w:t>
      </w:r>
      <w:proofErr w:type="gramEnd"/>
      <w:r w:rsidRPr="00BB0F69">
        <w:rPr>
          <w:lang w:val="en-IN"/>
        </w:rPr>
        <w:t xml:space="preserve"> Sum(List&lt;int&gt; intList)</w:t>
      </w:r>
      <w:r w:rsidRPr="00BB0F69">
        <w:rPr>
          <w:lang w:val="en-IN"/>
        </w:rPr>
        <w:br/>
        <w:t>{</w:t>
      </w:r>
      <w:r w:rsidRPr="00BB0F69">
        <w:rPr>
          <w:lang w:val="en-IN"/>
        </w:rPr>
        <w:br/>
        <w:t>  long result = 0;</w:t>
      </w:r>
      <w:r w:rsidRPr="00BB0F69">
        <w:rPr>
          <w:lang w:val="en-IN"/>
        </w:rPr>
        <w:br/>
        <w:t>  intList.ForEach(i =&gt; result += i);</w:t>
      </w:r>
      <w:r w:rsidRPr="00BB0F69">
        <w:rPr>
          <w:lang w:val="en-IN"/>
        </w:rPr>
        <w:br/>
        <w:t>  return result;</w:t>
      </w:r>
      <w:r w:rsidRPr="00BB0F69">
        <w:rPr>
          <w:lang w:val="en-IN"/>
        </w:rPr>
        <w:br/>
        <w:t>}</w:t>
      </w:r>
    </w:p>
    <w:p w:rsidR="00062520" w:rsidRPr="00BB0F69" w:rsidRDefault="00062520" w:rsidP="00062520">
      <w:pPr>
        <w:rPr>
          <w:lang w:val="en-IN"/>
        </w:rPr>
      </w:pPr>
      <w:r w:rsidRPr="00BB0F69">
        <w:rPr>
          <w:lang w:val="en-IN"/>
        </w:rPr>
        <w:t xml:space="preserve">Using List&lt;T&gt;.ForEach results in only one method call per iteration: whatever Action&lt;T&gt; delegate that you supply. This will be called with a </w:t>
      </w:r>
      <w:r w:rsidRPr="00BB0F69">
        <w:rPr>
          <w:i/>
          <w:iCs/>
          <w:lang w:val="en-IN"/>
        </w:rPr>
        <w:t>callvirt</w:t>
      </w:r>
      <w:r w:rsidRPr="00BB0F69">
        <w:rPr>
          <w:lang w:val="en-IN"/>
        </w:rPr>
        <w:t xml:space="preserve"> IL instruction but two </w:t>
      </w:r>
      <w:r w:rsidRPr="00BB0F69">
        <w:rPr>
          <w:i/>
          <w:iCs/>
          <w:lang w:val="en-IN"/>
        </w:rPr>
        <w:t>calls</w:t>
      </w:r>
      <w:r w:rsidRPr="00BB0F69">
        <w:rPr>
          <w:lang w:val="en-IN"/>
        </w:rPr>
        <w:t xml:space="preserve"> should be slower than one </w:t>
      </w:r>
      <w:r w:rsidRPr="00BB0F69">
        <w:rPr>
          <w:i/>
          <w:iCs/>
          <w:lang w:val="en-IN"/>
        </w:rPr>
        <w:t>callvirt</w:t>
      </w:r>
      <w:r w:rsidRPr="00BB0F69">
        <w:rPr>
          <w:lang w:val="en-IN"/>
        </w:rPr>
        <w:t>. So, my expectation is that List&lt;T&gt;.ForEach will actually be faster.</w:t>
      </w:r>
    </w:p>
    <w:p w:rsidR="00062520" w:rsidRPr="00BB0F69" w:rsidRDefault="00062520" w:rsidP="00062520">
      <w:pPr>
        <w:rPr>
          <w:lang w:val="en-IN"/>
        </w:rPr>
      </w:pPr>
    </w:p>
    <w:p w:rsidR="00062520" w:rsidRPr="00BB0F69" w:rsidRDefault="00062520" w:rsidP="00062520">
      <w:pPr>
        <w:rPr>
          <w:lang w:val="en-IN"/>
        </w:rPr>
      </w:pPr>
    </w:p>
    <w:p w:rsidR="00062520" w:rsidRPr="00BB0F69" w:rsidRDefault="00062520" w:rsidP="00062520">
      <w:pPr>
        <w:rPr>
          <w:b/>
          <w:bCs/>
          <w:lang w:val="en-IN"/>
        </w:rPr>
      </w:pPr>
      <w:r w:rsidRPr="00BB0F69">
        <w:rPr>
          <w:b/>
          <w:bCs/>
          <w:lang w:val="en-IN"/>
        </w:rPr>
        <w:t>How do you remove duplicate elements from an array or list?</w:t>
      </w:r>
    </w:p>
    <w:p w:rsidR="00062520" w:rsidRPr="00BB0F69" w:rsidRDefault="00062520" w:rsidP="00062520">
      <w:pPr>
        <w:rPr>
          <w:lang w:val="en-IN"/>
        </w:rPr>
      </w:pPr>
      <w:r w:rsidRPr="00BB0F69">
        <w:rPr>
          <w:lang w:val="en-IN"/>
        </w:rPr>
        <w:t xml:space="preserve">If you're going the route of "just don't add duplicates", then checking "List.Contains" before adding an item </w:t>
      </w:r>
      <w:r w:rsidRPr="00BB0F69">
        <w:rPr>
          <w:i/>
          <w:iCs/>
          <w:lang w:val="en-IN"/>
        </w:rPr>
        <w:t>works</w:t>
      </w:r>
      <w:r w:rsidRPr="00BB0F69">
        <w:rPr>
          <w:lang w:val="en-IN"/>
        </w:rPr>
        <w:t xml:space="preserve">, but its O(n^2) where n is the number strings you want to add. </w:t>
      </w:r>
      <w:proofErr w:type="gramStart"/>
      <w:r w:rsidRPr="00BB0F69">
        <w:rPr>
          <w:lang w:val="en-IN"/>
        </w:rPr>
        <w:t>Its</w:t>
      </w:r>
      <w:proofErr w:type="gramEnd"/>
      <w:r w:rsidRPr="00BB0F69">
        <w:rPr>
          <w:lang w:val="en-IN"/>
        </w:rPr>
        <w:t xml:space="preserve"> no different from your current solution using two nested loops.</w:t>
      </w:r>
    </w:p>
    <w:p w:rsidR="00062520" w:rsidRPr="00BB0F69" w:rsidRDefault="00062520" w:rsidP="00062520">
      <w:pPr>
        <w:rPr>
          <w:lang w:val="en-IN"/>
        </w:rPr>
      </w:pPr>
      <w:r w:rsidRPr="00BB0F69">
        <w:rPr>
          <w:lang w:val="en-IN"/>
        </w:rPr>
        <w:t>You'll have better luck using a hashset to store items you've already added, but since you're using .NET 2.0, a Dictionary can substitute for a hash set:</w:t>
      </w:r>
    </w:p>
    <w:p w:rsidR="00062520" w:rsidRPr="00BB0F69" w:rsidRDefault="00062520" w:rsidP="00062520">
      <w:pPr>
        <w:rPr>
          <w:color w:val="000000"/>
          <w:lang w:val="en-IN"/>
        </w:rPr>
      </w:pPr>
      <w:proofErr w:type="gramStart"/>
      <w:r w:rsidRPr="00BB0F69">
        <w:rPr>
          <w:color w:val="00008B"/>
          <w:lang w:val="en-IN"/>
        </w:rPr>
        <w:t>static</w:t>
      </w:r>
      <w:proofErr w:type="gramEnd"/>
      <w:r w:rsidRPr="00BB0F69">
        <w:rPr>
          <w:color w:val="000000"/>
          <w:lang w:val="en-IN"/>
        </w:rPr>
        <w:t xml:space="preserve"> </w:t>
      </w:r>
      <w:r w:rsidRPr="00BB0F69">
        <w:rPr>
          <w:color w:val="2B91AF"/>
          <w:lang w:val="en-IN"/>
        </w:rPr>
        <w:t>List</w:t>
      </w:r>
      <w:r w:rsidRPr="00BB0F69">
        <w:rPr>
          <w:color w:val="000000"/>
          <w:lang w:val="en-IN"/>
        </w:rPr>
        <w:t xml:space="preserve">&lt;T&gt; </w:t>
      </w:r>
      <w:r w:rsidRPr="00BB0F69">
        <w:rPr>
          <w:color w:val="2B91AF"/>
          <w:lang w:val="en-IN"/>
        </w:rPr>
        <w:t>RemoveDuplicates</w:t>
      </w:r>
      <w:r w:rsidRPr="00BB0F69">
        <w:rPr>
          <w:color w:val="000000"/>
          <w:lang w:val="en-IN"/>
        </w:rPr>
        <w:t>&lt;T&gt;(</w:t>
      </w:r>
      <w:r w:rsidRPr="00BB0F69">
        <w:rPr>
          <w:color w:val="2B91AF"/>
          <w:lang w:val="en-IN"/>
        </w:rPr>
        <w:t>List</w:t>
      </w:r>
      <w:r w:rsidRPr="00BB0F69">
        <w:rPr>
          <w:color w:val="000000"/>
          <w:lang w:val="en-IN"/>
        </w:rPr>
        <w:t>&lt;T&gt; input) </w:t>
      </w:r>
      <w:r w:rsidRPr="00BB0F69">
        <w:rPr>
          <w:color w:val="000000"/>
          <w:shd w:val="clear" w:color="auto" w:fill="EEEEEE"/>
          <w:lang w:val="en-IN"/>
        </w:rPr>
        <w:br/>
      </w:r>
      <w:r w:rsidRPr="00BB0F69">
        <w:rPr>
          <w:color w:val="000000"/>
          <w:lang w:val="en-IN"/>
        </w:rPr>
        <w:t>{ </w:t>
      </w:r>
      <w:r w:rsidRPr="00BB0F69">
        <w:rPr>
          <w:color w:val="000000"/>
          <w:shd w:val="clear" w:color="auto" w:fill="EEEEEE"/>
          <w:lang w:val="en-IN"/>
        </w:rPr>
        <w:br/>
      </w:r>
      <w:r w:rsidRPr="00BB0F69">
        <w:rPr>
          <w:color w:val="000000"/>
          <w:lang w:val="en-IN"/>
        </w:rPr>
        <w:t xml:space="preserve">    </w:t>
      </w:r>
      <w:r w:rsidRPr="00BB0F69">
        <w:rPr>
          <w:color w:val="2B91AF"/>
          <w:lang w:val="en-IN"/>
        </w:rPr>
        <w:t>List</w:t>
      </w:r>
      <w:r w:rsidRPr="00BB0F69">
        <w:rPr>
          <w:color w:val="000000"/>
          <w:lang w:val="en-IN"/>
        </w:rPr>
        <w:t xml:space="preserve">&lt;T&gt; result = </w:t>
      </w:r>
      <w:r w:rsidRPr="00BB0F69">
        <w:rPr>
          <w:color w:val="00008B"/>
          <w:lang w:val="en-IN"/>
        </w:rPr>
        <w:t>new</w:t>
      </w:r>
      <w:r w:rsidRPr="00BB0F69">
        <w:rPr>
          <w:color w:val="000000"/>
          <w:lang w:val="en-IN"/>
        </w:rPr>
        <w:t xml:space="preserve"> </w:t>
      </w:r>
      <w:r w:rsidRPr="00BB0F69">
        <w:rPr>
          <w:color w:val="2B91AF"/>
          <w:lang w:val="en-IN"/>
        </w:rPr>
        <w:t>List</w:t>
      </w:r>
      <w:r w:rsidRPr="00BB0F69">
        <w:rPr>
          <w:color w:val="000000"/>
          <w:lang w:val="en-IN"/>
        </w:rPr>
        <w:t>&lt;T&gt;(input.</w:t>
      </w:r>
      <w:r w:rsidRPr="00BB0F69">
        <w:rPr>
          <w:color w:val="2B91AF"/>
          <w:lang w:val="en-IN"/>
        </w:rPr>
        <w:t>Count</w:t>
      </w:r>
      <w:r w:rsidRPr="00BB0F69">
        <w:rPr>
          <w:color w:val="000000"/>
          <w:lang w:val="en-IN"/>
        </w:rPr>
        <w:t>); </w:t>
      </w:r>
      <w:r w:rsidRPr="00BB0F69">
        <w:rPr>
          <w:color w:val="000000"/>
          <w:shd w:val="clear" w:color="auto" w:fill="EEEEEE"/>
          <w:lang w:val="en-IN"/>
        </w:rPr>
        <w:br/>
      </w:r>
      <w:r w:rsidRPr="00BB0F69">
        <w:rPr>
          <w:color w:val="000000"/>
          <w:lang w:val="en-IN"/>
        </w:rPr>
        <w:t xml:space="preserve">    </w:t>
      </w:r>
      <w:r w:rsidRPr="00BB0F69">
        <w:rPr>
          <w:color w:val="2B91AF"/>
          <w:lang w:val="en-IN"/>
        </w:rPr>
        <w:t>Dictionary</w:t>
      </w:r>
      <w:r w:rsidRPr="00BB0F69">
        <w:rPr>
          <w:color w:val="000000"/>
          <w:lang w:val="en-IN"/>
        </w:rPr>
        <w:t xml:space="preserve">&lt;T, </w:t>
      </w:r>
      <w:r w:rsidRPr="00BB0F69">
        <w:rPr>
          <w:color w:val="00008B"/>
          <w:lang w:val="en-IN"/>
        </w:rPr>
        <w:t>object</w:t>
      </w:r>
      <w:r w:rsidRPr="00BB0F69">
        <w:rPr>
          <w:color w:val="000000"/>
          <w:lang w:val="en-IN"/>
        </w:rPr>
        <w:t xml:space="preserve">&gt; hashSet = </w:t>
      </w:r>
      <w:r w:rsidRPr="00BB0F69">
        <w:rPr>
          <w:color w:val="00008B"/>
          <w:lang w:val="en-IN"/>
        </w:rPr>
        <w:t>new</w:t>
      </w:r>
      <w:r w:rsidRPr="00BB0F69">
        <w:rPr>
          <w:color w:val="000000"/>
          <w:lang w:val="en-IN"/>
        </w:rPr>
        <w:t xml:space="preserve"> </w:t>
      </w:r>
      <w:r w:rsidRPr="00BB0F69">
        <w:rPr>
          <w:color w:val="2B91AF"/>
          <w:lang w:val="en-IN"/>
        </w:rPr>
        <w:t>Dictionary</w:t>
      </w:r>
      <w:r w:rsidRPr="00BB0F69">
        <w:rPr>
          <w:color w:val="000000"/>
          <w:lang w:val="en-IN"/>
        </w:rPr>
        <w:t xml:space="preserve">&lt;T, </w:t>
      </w:r>
      <w:r w:rsidRPr="00BB0F69">
        <w:rPr>
          <w:color w:val="00008B"/>
          <w:lang w:val="en-IN"/>
        </w:rPr>
        <w:t>object</w:t>
      </w:r>
      <w:r w:rsidRPr="00BB0F69">
        <w:rPr>
          <w:color w:val="000000"/>
          <w:lang w:val="en-IN"/>
        </w:rPr>
        <w:t>&gt;(); </w:t>
      </w:r>
      <w:r w:rsidRPr="00BB0F69">
        <w:rPr>
          <w:color w:val="000000"/>
          <w:shd w:val="clear" w:color="auto" w:fill="EEEEEE"/>
          <w:lang w:val="en-IN"/>
        </w:rPr>
        <w:br/>
      </w:r>
      <w:r w:rsidRPr="00BB0F69">
        <w:rPr>
          <w:color w:val="000000"/>
          <w:lang w:val="en-IN"/>
        </w:rPr>
        <w:t xml:space="preserve">    </w:t>
      </w:r>
      <w:r w:rsidRPr="00BB0F69">
        <w:rPr>
          <w:color w:val="00008B"/>
          <w:lang w:val="en-IN"/>
        </w:rPr>
        <w:t>foreach</w:t>
      </w:r>
      <w:r w:rsidRPr="00BB0F69">
        <w:rPr>
          <w:color w:val="000000"/>
          <w:lang w:val="en-IN"/>
        </w:rPr>
        <w:t xml:space="preserve"> (T s </w:t>
      </w:r>
      <w:r w:rsidRPr="00BB0F69">
        <w:rPr>
          <w:color w:val="00008B"/>
          <w:lang w:val="en-IN"/>
        </w:rPr>
        <w:t>in</w:t>
      </w:r>
      <w:r w:rsidRPr="00BB0F69">
        <w:rPr>
          <w:color w:val="000000"/>
          <w:lang w:val="en-IN"/>
        </w:rPr>
        <w:t xml:space="preserve"> input) </w:t>
      </w:r>
      <w:r w:rsidRPr="00BB0F69">
        <w:rPr>
          <w:color w:val="000000"/>
          <w:shd w:val="clear" w:color="auto" w:fill="EEEEEE"/>
          <w:lang w:val="en-IN"/>
        </w:rPr>
        <w:br/>
      </w:r>
      <w:r w:rsidRPr="00BB0F69">
        <w:rPr>
          <w:color w:val="000000"/>
          <w:lang w:val="en-IN"/>
        </w:rPr>
        <w:t>    { </w:t>
      </w:r>
      <w:r w:rsidRPr="00BB0F69">
        <w:rPr>
          <w:color w:val="000000"/>
          <w:shd w:val="clear" w:color="auto" w:fill="EEEEEE"/>
          <w:lang w:val="en-IN"/>
        </w:rPr>
        <w:br/>
      </w:r>
      <w:r w:rsidRPr="00BB0F69">
        <w:rPr>
          <w:color w:val="000000"/>
          <w:lang w:val="en-IN"/>
        </w:rPr>
        <w:t xml:space="preserve">        </w:t>
      </w:r>
      <w:r w:rsidRPr="00BB0F69">
        <w:rPr>
          <w:color w:val="00008B"/>
          <w:lang w:val="en-IN"/>
        </w:rPr>
        <w:t>if</w:t>
      </w:r>
      <w:r w:rsidRPr="00BB0F69">
        <w:rPr>
          <w:color w:val="000000"/>
          <w:lang w:val="en-IN"/>
        </w:rPr>
        <w:t xml:space="preserve"> (!hashSet.</w:t>
      </w:r>
      <w:r w:rsidRPr="00BB0F69">
        <w:rPr>
          <w:color w:val="2B91AF"/>
          <w:lang w:val="en-IN"/>
        </w:rPr>
        <w:t>ContainsKey</w:t>
      </w:r>
      <w:r w:rsidRPr="00BB0F69">
        <w:rPr>
          <w:color w:val="000000"/>
          <w:lang w:val="en-IN"/>
        </w:rPr>
        <w:t>(s)) </w:t>
      </w:r>
      <w:r w:rsidRPr="00BB0F69">
        <w:rPr>
          <w:color w:val="000000"/>
          <w:shd w:val="clear" w:color="auto" w:fill="EEEEEE"/>
          <w:lang w:val="en-IN"/>
        </w:rPr>
        <w:br/>
      </w:r>
      <w:r w:rsidRPr="00BB0F69">
        <w:rPr>
          <w:color w:val="000000"/>
          <w:lang w:val="en-IN"/>
        </w:rPr>
        <w:t>        { </w:t>
      </w:r>
      <w:r w:rsidRPr="00BB0F69">
        <w:rPr>
          <w:color w:val="000000"/>
          <w:shd w:val="clear" w:color="auto" w:fill="EEEEEE"/>
          <w:lang w:val="en-IN"/>
        </w:rPr>
        <w:br/>
      </w:r>
      <w:r w:rsidRPr="00BB0F69">
        <w:rPr>
          <w:color w:val="000000"/>
          <w:lang w:val="en-IN"/>
        </w:rPr>
        <w:t>            result.</w:t>
      </w:r>
      <w:r w:rsidRPr="00BB0F69">
        <w:rPr>
          <w:color w:val="2B91AF"/>
          <w:lang w:val="en-IN"/>
        </w:rPr>
        <w:t>Add</w:t>
      </w:r>
      <w:r w:rsidRPr="00BB0F69">
        <w:rPr>
          <w:color w:val="000000"/>
          <w:lang w:val="en-IN"/>
        </w:rPr>
        <w:t>(s); </w:t>
      </w:r>
      <w:r w:rsidRPr="00BB0F69">
        <w:rPr>
          <w:color w:val="000000"/>
          <w:shd w:val="clear" w:color="auto" w:fill="EEEEEE"/>
          <w:lang w:val="en-IN"/>
        </w:rPr>
        <w:br/>
      </w:r>
      <w:r w:rsidRPr="00BB0F69">
        <w:rPr>
          <w:color w:val="000000"/>
          <w:lang w:val="en-IN"/>
        </w:rPr>
        <w:t>            hashSet.</w:t>
      </w:r>
      <w:r w:rsidRPr="00BB0F69">
        <w:rPr>
          <w:color w:val="2B91AF"/>
          <w:lang w:val="en-IN"/>
        </w:rPr>
        <w:t>Add</w:t>
      </w:r>
      <w:r w:rsidRPr="00BB0F69">
        <w:rPr>
          <w:color w:val="000000"/>
          <w:lang w:val="en-IN"/>
        </w:rPr>
        <w:t xml:space="preserve">(s, </w:t>
      </w:r>
      <w:r w:rsidRPr="00BB0F69">
        <w:rPr>
          <w:color w:val="00008B"/>
          <w:lang w:val="en-IN"/>
        </w:rPr>
        <w:t>null</w:t>
      </w:r>
      <w:r w:rsidRPr="00BB0F69">
        <w:rPr>
          <w:color w:val="000000"/>
          <w:lang w:val="en-IN"/>
        </w:rPr>
        <w:t>); </w:t>
      </w:r>
      <w:r w:rsidRPr="00BB0F69">
        <w:rPr>
          <w:color w:val="000000"/>
          <w:shd w:val="clear" w:color="auto" w:fill="EEEEEE"/>
          <w:lang w:val="en-IN"/>
        </w:rPr>
        <w:br/>
      </w:r>
      <w:r w:rsidRPr="00BB0F69">
        <w:rPr>
          <w:color w:val="000000"/>
          <w:lang w:val="en-IN"/>
        </w:rPr>
        <w:lastRenderedPageBreak/>
        <w:t>        } </w:t>
      </w:r>
      <w:r w:rsidRPr="00BB0F69">
        <w:rPr>
          <w:color w:val="000000"/>
          <w:shd w:val="clear" w:color="auto" w:fill="EEEEEE"/>
          <w:lang w:val="en-IN"/>
        </w:rPr>
        <w:br/>
      </w:r>
      <w:r w:rsidRPr="00BB0F69">
        <w:rPr>
          <w:color w:val="000000"/>
          <w:lang w:val="en-IN"/>
        </w:rPr>
        <w:t>    } </w:t>
      </w:r>
      <w:r w:rsidRPr="00BB0F69">
        <w:rPr>
          <w:color w:val="000000"/>
          <w:shd w:val="clear" w:color="auto" w:fill="EEEEEE"/>
          <w:lang w:val="en-IN"/>
        </w:rPr>
        <w:br/>
      </w:r>
      <w:r w:rsidRPr="00BB0F69">
        <w:rPr>
          <w:color w:val="000000"/>
          <w:lang w:val="en-IN"/>
        </w:rPr>
        <w:t xml:space="preserve">    </w:t>
      </w:r>
      <w:r w:rsidRPr="00BB0F69">
        <w:rPr>
          <w:color w:val="00008B"/>
          <w:lang w:val="en-IN"/>
        </w:rPr>
        <w:t>return</w:t>
      </w:r>
      <w:r w:rsidRPr="00BB0F69">
        <w:rPr>
          <w:color w:val="000000"/>
          <w:lang w:val="en-IN"/>
        </w:rPr>
        <w:t xml:space="preserve"> result; </w:t>
      </w:r>
      <w:r w:rsidRPr="00BB0F69">
        <w:rPr>
          <w:color w:val="000000"/>
          <w:shd w:val="clear" w:color="auto" w:fill="EEEEEE"/>
          <w:lang w:val="en-IN"/>
        </w:rPr>
        <w:br/>
      </w:r>
      <w:r w:rsidRPr="00BB0F69">
        <w:rPr>
          <w:color w:val="000000"/>
          <w:lang w:val="en-IN"/>
        </w:rPr>
        <w:t>} </w:t>
      </w:r>
    </w:p>
    <w:p w:rsidR="00062520" w:rsidRPr="00BB0F69" w:rsidRDefault="00062520" w:rsidP="00062520">
      <w:pPr>
        <w:rPr>
          <w:lang w:val="en-IN"/>
        </w:rPr>
      </w:pPr>
      <w:r w:rsidRPr="00BB0F69">
        <w:rPr>
          <w:lang w:val="en-IN"/>
        </w:rPr>
        <w:t xml:space="preserve">This runs in </w:t>
      </w:r>
      <w:proofErr w:type="gramStart"/>
      <w:r w:rsidRPr="00BB0F69">
        <w:rPr>
          <w:lang w:val="en-IN"/>
        </w:rPr>
        <w:t>O(</w:t>
      </w:r>
      <w:proofErr w:type="gramEnd"/>
      <w:r w:rsidRPr="00BB0F69">
        <w:rPr>
          <w:lang w:val="en-IN"/>
        </w:rPr>
        <w:t>n) and uses O(2n) space, it will generally work very well for up to 100K items. Actual performance depends on the average length of the strings -- if you really need to maximum performance, you can exploit some more powerful data structures like tries make inserts even faster.</w:t>
      </w:r>
    </w:p>
    <w:p w:rsidR="00062520" w:rsidRPr="00BB0F69" w:rsidRDefault="00062520" w:rsidP="00062520">
      <w:pPr>
        <w:rPr>
          <w:lang w:val="en-IN"/>
        </w:rPr>
      </w:pPr>
      <w:r w:rsidRPr="00BB0F69">
        <w:rPr>
          <w:lang w:val="en-IN"/>
        </w:rPr>
        <w:t>Simply initialize a HashSet with a List of the same type in .NET 3.5:</w:t>
      </w:r>
    </w:p>
    <w:p w:rsidR="00062520" w:rsidRPr="00BB0F69" w:rsidRDefault="00062520" w:rsidP="000625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ascii="Consolas" w:eastAsia="Times New Roman" w:hAnsi="Consolas" w:cs="Consolas"/>
          <w:color w:val="000000"/>
          <w:sz w:val="20"/>
          <w:szCs w:val="20"/>
          <w:lang w:val="en-IN" w:eastAsia="en-IN"/>
        </w:rPr>
      </w:pPr>
      <w:proofErr w:type="gramStart"/>
      <w:r w:rsidRPr="00BB0F69">
        <w:rPr>
          <w:rFonts w:ascii="Consolas" w:eastAsia="Times New Roman" w:hAnsi="Consolas" w:cs="Consolas"/>
          <w:color w:val="00008B"/>
          <w:sz w:val="20"/>
          <w:szCs w:val="20"/>
          <w:lang w:val="en-IN" w:eastAsia="en-IN"/>
        </w:rPr>
        <w:t>var</w:t>
      </w:r>
      <w:proofErr w:type="gramEnd"/>
      <w:r w:rsidRPr="00BB0F69">
        <w:rPr>
          <w:rFonts w:ascii="Consolas" w:eastAsia="Times New Roman" w:hAnsi="Consolas" w:cs="Consolas"/>
          <w:color w:val="000000"/>
          <w:sz w:val="20"/>
          <w:szCs w:val="20"/>
          <w:lang w:val="en-IN" w:eastAsia="en-IN"/>
        </w:rPr>
        <w:t xml:space="preserve"> noDupes = </w:t>
      </w:r>
      <w:r w:rsidRPr="00BB0F69">
        <w:rPr>
          <w:rFonts w:ascii="Consolas" w:eastAsia="Times New Roman" w:hAnsi="Consolas" w:cs="Consolas"/>
          <w:color w:val="00008B"/>
          <w:sz w:val="20"/>
          <w:szCs w:val="20"/>
          <w:lang w:val="en-IN" w:eastAsia="en-IN"/>
        </w:rPr>
        <w:t>new</w:t>
      </w:r>
      <w:r w:rsidRPr="00BB0F69">
        <w:rPr>
          <w:rFonts w:ascii="Consolas" w:eastAsia="Times New Roman" w:hAnsi="Consolas" w:cs="Consolas"/>
          <w:color w:val="000000"/>
          <w:sz w:val="20"/>
          <w:szCs w:val="20"/>
          <w:lang w:val="en-IN" w:eastAsia="en-IN"/>
        </w:rPr>
        <w:t xml:space="preserve"> </w:t>
      </w:r>
      <w:r w:rsidRPr="00BB0F69">
        <w:rPr>
          <w:rFonts w:ascii="Consolas" w:eastAsia="Times New Roman" w:hAnsi="Consolas" w:cs="Consolas"/>
          <w:color w:val="2B91AF"/>
          <w:sz w:val="20"/>
          <w:szCs w:val="20"/>
          <w:lang w:val="en-IN" w:eastAsia="en-IN"/>
        </w:rPr>
        <w:t>HashSet</w:t>
      </w:r>
      <w:r w:rsidRPr="00BB0F69">
        <w:rPr>
          <w:rFonts w:ascii="Consolas" w:eastAsia="Times New Roman" w:hAnsi="Consolas" w:cs="Consolas"/>
          <w:color w:val="000000"/>
          <w:sz w:val="20"/>
          <w:szCs w:val="20"/>
          <w:lang w:val="en-IN" w:eastAsia="en-IN"/>
        </w:rPr>
        <w:t>&lt;T&gt;(withDupes); </w:t>
      </w:r>
    </w:p>
    <w:p w:rsidR="00062520" w:rsidRPr="00BB0F69" w:rsidRDefault="00062520" w:rsidP="00062520">
      <w:pPr>
        <w:spacing w:before="100" w:beforeAutospacing="1" w:after="240" w:line="312" w:lineRule="auto"/>
        <w:rPr>
          <w:rFonts w:ascii="Arial" w:eastAsia="Times New Roman" w:hAnsi="Arial" w:cs="Arial"/>
          <w:color w:val="000000"/>
          <w:sz w:val="20"/>
          <w:szCs w:val="20"/>
          <w:lang w:val="en-IN" w:eastAsia="en-IN"/>
        </w:rPr>
      </w:pPr>
      <w:r w:rsidRPr="00BB0F69">
        <w:rPr>
          <w:rFonts w:ascii="Arial" w:eastAsia="Times New Roman" w:hAnsi="Arial" w:cs="Arial"/>
          <w:color w:val="000000"/>
          <w:sz w:val="20"/>
          <w:szCs w:val="20"/>
          <w:lang w:val="en-IN" w:eastAsia="en-IN"/>
        </w:rPr>
        <w:t xml:space="preserve">If you don't care about the order you can just shove the items into a </w:t>
      </w:r>
      <w:r w:rsidRPr="00BB0F69">
        <w:rPr>
          <w:rFonts w:ascii="Consolas" w:eastAsia="Times New Roman" w:hAnsi="Consolas" w:cs="Consolas"/>
          <w:color w:val="000000"/>
          <w:sz w:val="20"/>
          <w:szCs w:val="20"/>
          <w:shd w:val="clear" w:color="auto" w:fill="EEEEEE"/>
          <w:lang w:val="en-IN" w:eastAsia="en-IN"/>
        </w:rPr>
        <w:t>HashSet</w:t>
      </w:r>
      <w:r w:rsidRPr="00BB0F69">
        <w:rPr>
          <w:rFonts w:ascii="Arial" w:eastAsia="Times New Roman" w:hAnsi="Arial" w:cs="Arial"/>
          <w:color w:val="000000"/>
          <w:sz w:val="20"/>
          <w:szCs w:val="20"/>
          <w:lang w:val="en-IN" w:eastAsia="en-IN"/>
        </w:rPr>
        <w:t xml:space="preserve">, if you </w:t>
      </w:r>
      <w:r w:rsidRPr="00BB0F69">
        <w:rPr>
          <w:rFonts w:ascii="Arial" w:eastAsia="Times New Roman" w:hAnsi="Arial" w:cs="Arial"/>
          <w:i/>
          <w:iCs/>
          <w:color w:val="000000"/>
          <w:sz w:val="20"/>
          <w:lang w:val="en-IN" w:eastAsia="en-IN"/>
        </w:rPr>
        <w:t>do</w:t>
      </w:r>
      <w:r w:rsidRPr="00BB0F69">
        <w:rPr>
          <w:rFonts w:ascii="Arial" w:eastAsia="Times New Roman" w:hAnsi="Arial" w:cs="Arial"/>
          <w:color w:val="000000"/>
          <w:sz w:val="20"/>
          <w:szCs w:val="20"/>
          <w:lang w:val="en-IN" w:eastAsia="en-IN"/>
        </w:rPr>
        <w:t xml:space="preserve"> want to maintain the order you can do something like this:</w:t>
      </w:r>
    </w:p>
    <w:p w:rsidR="00062520" w:rsidRPr="00BB0F69" w:rsidRDefault="00062520" w:rsidP="000625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val="en-IN" w:eastAsia="en-IN"/>
        </w:rPr>
      </w:pPr>
      <w:proofErr w:type="gramStart"/>
      <w:r w:rsidRPr="00BB0F69">
        <w:rPr>
          <w:rFonts w:ascii="Consolas" w:eastAsia="Times New Roman" w:hAnsi="Consolas" w:cs="Consolas"/>
          <w:color w:val="00008B"/>
          <w:sz w:val="20"/>
          <w:szCs w:val="20"/>
          <w:lang w:val="en-IN" w:eastAsia="en-IN"/>
        </w:rPr>
        <w:t>var</w:t>
      </w:r>
      <w:proofErr w:type="gramEnd"/>
      <w:r w:rsidRPr="00BB0F69">
        <w:rPr>
          <w:rFonts w:ascii="Consolas" w:eastAsia="Times New Roman" w:hAnsi="Consolas" w:cs="Consolas"/>
          <w:color w:val="000000"/>
          <w:sz w:val="20"/>
          <w:szCs w:val="20"/>
          <w:lang w:val="en-IN" w:eastAsia="en-IN"/>
        </w:rPr>
        <w:t xml:space="preserve"> unique = </w:t>
      </w:r>
      <w:r w:rsidRPr="00BB0F69">
        <w:rPr>
          <w:rFonts w:ascii="Consolas" w:eastAsia="Times New Roman" w:hAnsi="Consolas" w:cs="Consolas"/>
          <w:color w:val="00008B"/>
          <w:sz w:val="20"/>
          <w:szCs w:val="20"/>
          <w:lang w:val="en-IN" w:eastAsia="en-IN"/>
        </w:rPr>
        <w:t>new</w:t>
      </w:r>
      <w:r w:rsidRPr="00BB0F69">
        <w:rPr>
          <w:rFonts w:ascii="Consolas" w:eastAsia="Times New Roman" w:hAnsi="Consolas" w:cs="Consolas"/>
          <w:color w:val="000000"/>
          <w:sz w:val="20"/>
          <w:szCs w:val="20"/>
          <w:lang w:val="en-IN" w:eastAsia="en-IN"/>
        </w:rPr>
        <w:t xml:space="preserve"> </w:t>
      </w:r>
      <w:r w:rsidRPr="00BB0F69">
        <w:rPr>
          <w:rFonts w:ascii="Consolas" w:eastAsia="Times New Roman" w:hAnsi="Consolas" w:cs="Consolas"/>
          <w:color w:val="2B91AF"/>
          <w:sz w:val="20"/>
          <w:szCs w:val="20"/>
          <w:lang w:val="en-IN" w:eastAsia="en-IN"/>
        </w:rPr>
        <w:t>List</w:t>
      </w:r>
      <w:r w:rsidRPr="00BB0F69">
        <w:rPr>
          <w:rFonts w:ascii="Consolas" w:eastAsia="Times New Roman" w:hAnsi="Consolas" w:cs="Consolas"/>
          <w:color w:val="000000"/>
          <w:sz w:val="20"/>
          <w:szCs w:val="20"/>
          <w:lang w:val="en-IN" w:eastAsia="en-IN"/>
        </w:rPr>
        <w:t>&lt;T&gt;(); </w:t>
      </w:r>
      <w:r w:rsidRPr="00BB0F69">
        <w:rPr>
          <w:rFonts w:ascii="Consolas" w:eastAsia="Times New Roman" w:hAnsi="Consolas" w:cs="Consolas"/>
          <w:color w:val="000000"/>
          <w:sz w:val="20"/>
          <w:szCs w:val="20"/>
          <w:shd w:val="clear" w:color="auto" w:fill="EEEEEE"/>
          <w:lang w:val="en-IN" w:eastAsia="en-IN"/>
        </w:rPr>
        <w:br/>
      </w:r>
      <w:r w:rsidRPr="00BB0F69">
        <w:rPr>
          <w:rFonts w:ascii="Consolas" w:eastAsia="Times New Roman" w:hAnsi="Consolas" w:cs="Consolas"/>
          <w:color w:val="00008B"/>
          <w:sz w:val="20"/>
          <w:szCs w:val="20"/>
          <w:lang w:val="en-IN" w:eastAsia="en-IN"/>
        </w:rPr>
        <w:t>var</w:t>
      </w:r>
      <w:r w:rsidRPr="00BB0F69">
        <w:rPr>
          <w:rFonts w:ascii="Consolas" w:eastAsia="Times New Roman" w:hAnsi="Consolas" w:cs="Consolas"/>
          <w:color w:val="000000"/>
          <w:sz w:val="20"/>
          <w:szCs w:val="20"/>
          <w:lang w:val="en-IN" w:eastAsia="en-IN"/>
        </w:rPr>
        <w:t xml:space="preserve"> hs = </w:t>
      </w:r>
      <w:r w:rsidRPr="00BB0F69">
        <w:rPr>
          <w:rFonts w:ascii="Consolas" w:eastAsia="Times New Roman" w:hAnsi="Consolas" w:cs="Consolas"/>
          <w:color w:val="00008B"/>
          <w:sz w:val="20"/>
          <w:szCs w:val="20"/>
          <w:lang w:val="en-IN" w:eastAsia="en-IN"/>
        </w:rPr>
        <w:t>new</w:t>
      </w:r>
      <w:r w:rsidRPr="00BB0F69">
        <w:rPr>
          <w:rFonts w:ascii="Consolas" w:eastAsia="Times New Roman" w:hAnsi="Consolas" w:cs="Consolas"/>
          <w:color w:val="000000"/>
          <w:sz w:val="20"/>
          <w:szCs w:val="20"/>
          <w:lang w:val="en-IN" w:eastAsia="en-IN"/>
        </w:rPr>
        <w:t xml:space="preserve"> </w:t>
      </w:r>
      <w:r w:rsidRPr="00BB0F69">
        <w:rPr>
          <w:rFonts w:ascii="Consolas" w:eastAsia="Times New Roman" w:hAnsi="Consolas" w:cs="Consolas"/>
          <w:color w:val="2B91AF"/>
          <w:sz w:val="20"/>
          <w:szCs w:val="20"/>
          <w:lang w:val="en-IN" w:eastAsia="en-IN"/>
        </w:rPr>
        <w:t>HashSet</w:t>
      </w:r>
      <w:r w:rsidRPr="00BB0F69">
        <w:rPr>
          <w:rFonts w:ascii="Consolas" w:eastAsia="Times New Roman" w:hAnsi="Consolas" w:cs="Consolas"/>
          <w:color w:val="000000"/>
          <w:sz w:val="20"/>
          <w:szCs w:val="20"/>
          <w:lang w:val="en-IN" w:eastAsia="en-IN"/>
        </w:rPr>
        <w:t>&lt;T&gt;(); </w:t>
      </w:r>
      <w:r w:rsidRPr="00BB0F69">
        <w:rPr>
          <w:rFonts w:ascii="Consolas" w:eastAsia="Times New Roman" w:hAnsi="Consolas" w:cs="Consolas"/>
          <w:color w:val="000000"/>
          <w:sz w:val="20"/>
          <w:szCs w:val="20"/>
          <w:shd w:val="clear" w:color="auto" w:fill="EEEEEE"/>
          <w:lang w:val="en-IN" w:eastAsia="en-IN"/>
        </w:rPr>
        <w:br/>
      </w:r>
      <w:r w:rsidRPr="00BB0F69">
        <w:rPr>
          <w:rFonts w:ascii="Consolas" w:eastAsia="Times New Roman" w:hAnsi="Consolas" w:cs="Consolas"/>
          <w:color w:val="00008B"/>
          <w:sz w:val="20"/>
          <w:szCs w:val="20"/>
          <w:lang w:val="en-IN" w:eastAsia="en-IN"/>
        </w:rPr>
        <w:t>foreach</w:t>
      </w:r>
      <w:r w:rsidRPr="00BB0F69">
        <w:rPr>
          <w:rFonts w:ascii="Consolas" w:eastAsia="Times New Roman" w:hAnsi="Consolas" w:cs="Consolas"/>
          <w:color w:val="000000"/>
          <w:sz w:val="20"/>
          <w:szCs w:val="20"/>
          <w:lang w:val="en-IN" w:eastAsia="en-IN"/>
        </w:rPr>
        <w:t xml:space="preserve"> (T t </w:t>
      </w:r>
      <w:r w:rsidRPr="00BB0F69">
        <w:rPr>
          <w:rFonts w:ascii="Consolas" w:eastAsia="Times New Roman" w:hAnsi="Consolas" w:cs="Consolas"/>
          <w:color w:val="00008B"/>
          <w:sz w:val="20"/>
          <w:szCs w:val="20"/>
          <w:lang w:val="en-IN" w:eastAsia="en-IN"/>
        </w:rPr>
        <w:t>in</w:t>
      </w:r>
      <w:r w:rsidRPr="00BB0F69">
        <w:rPr>
          <w:rFonts w:ascii="Consolas" w:eastAsia="Times New Roman" w:hAnsi="Consolas" w:cs="Consolas"/>
          <w:color w:val="000000"/>
          <w:sz w:val="20"/>
          <w:szCs w:val="20"/>
          <w:lang w:val="en-IN" w:eastAsia="en-IN"/>
        </w:rPr>
        <w:t xml:space="preserve"> list) </w:t>
      </w:r>
      <w:r w:rsidRPr="00BB0F69">
        <w:rPr>
          <w:rFonts w:ascii="Consolas" w:eastAsia="Times New Roman" w:hAnsi="Consolas" w:cs="Consolas"/>
          <w:color w:val="000000"/>
          <w:sz w:val="20"/>
          <w:szCs w:val="20"/>
          <w:shd w:val="clear" w:color="auto" w:fill="EEEEEE"/>
          <w:lang w:val="en-IN" w:eastAsia="en-IN"/>
        </w:rPr>
        <w:br/>
      </w:r>
      <w:r w:rsidRPr="00BB0F69">
        <w:rPr>
          <w:rFonts w:ascii="Consolas" w:eastAsia="Times New Roman" w:hAnsi="Consolas" w:cs="Consolas"/>
          <w:color w:val="000000"/>
          <w:sz w:val="20"/>
          <w:szCs w:val="20"/>
          <w:lang w:val="en-IN" w:eastAsia="en-IN"/>
        </w:rPr>
        <w:t xml:space="preserve">    </w:t>
      </w:r>
      <w:r w:rsidRPr="00BB0F69">
        <w:rPr>
          <w:rFonts w:ascii="Consolas" w:eastAsia="Times New Roman" w:hAnsi="Consolas" w:cs="Consolas"/>
          <w:color w:val="00008B"/>
          <w:sz w:val="20"/>
          <w:szCs w:val="20"/>
          <w:lang w:val="en-IN" w:eastAsia="en-IN"/>
        </w:rPr>
        <w:t>if</w:t>
      </w:r>
      <w:r w:rsidRPr="00BB0F69">
        <w:rPr>
          <w:rFonts w:ascii="Consolas" w:eastAsia="Times New Roman" w:hAnsi="Consolas" w:cs="Consolas"/>
          <w:color w:val="000000"/>
          <w:sz w:val="20"/>
          <w:szCs w:val="20"/>
          <w:lang w:val="en-IN" w:eastAsia="en-IN"/>
        </w:rPr>
        <w:t xml:space="preserve"> (hs.</w:t>
      </w:r>
      <w:r w:rsidRPr="00BB0F69">
        <w:rPr>
          <w:rFonts w:ascii="Consolas" w:eastAsia="Times New Roman" w:hAnsi="Consolas" w:cs="Consolas"/>
          <w:color w:val="2B91AF"/>
          <w:sz w:val="20"/>
          <w:szCs w:val="20"/>
          <w:lang w:val="en-IN" w:eastAsia="en-IN"/>
        </w:rPr>
        <w:t>Add</w:t>
      </w:r>
      <w:r w:rsidRPr="00BB0F69">
        <w:rPr>
          <w:rFonts w:ascii="Consolas" w:eastAsia="Times New Roman" w:hAnsi="Consolas" w:cs="Consolas"/>
          <w:color w:val="000000"/>
          <w:sz w:val="20"/>
          <w:szCs w:val="20"/>
          <w:lang w:val="en-IN" w:eastAsia="en-IN"/>
        </w:rPr>
        <w:t>(t)) </w:t>
      </w:r>
      <w:r w:rsidRPr="00BB0F69">
        <w:rPr>
          <w:rFonts w:ascii="Consolas" w:eastAsia="Times New Roman" w:hAnsi="Consolas" w:cs="Consolas"/>
          <w:color w:val="000000"/>
          <w:sz w:val="20"/>
          <w:szCs w:val="20"/>
          <w:shd w:val="clear" w:color="auto" w:fill="EEEEEE"/>
          <w:lang w:val="en-IN" w:eastAsia="en-IN"/>
        </w:rPr>
        <w:br/>
      </w:r>
      <w:r w:rsidRPr="00BB0F69">
        <w:rPr>
          <w:rFonts w:ascii="Consolas" w:eastAsia="Times New Roman" w:hAnsi="Consolas" w:cs="Consolas"/>
          <w:color w:val="000000"/>
          <w:sz w:val="20"/>
          <w:szCs w:val="20"/>
          <w:lang w:val="en-IN" w:eastAsia="en-IN"/>
        </w:rPr>
        <w:t>        unique.</w:t>
      </w:r>
      <w:r w:rsidRPr="00BB0F69">
        <w:rPr>
          <w:rFonts w:ascii="Consolas" w:eastAsia="Times New Roman" w:hAnsi="Consolas" w:cs="Consolas"/>
          <w:color w:val="2B91AF"/>
          <w:sz w:val="20"/>
          <w:szCs w:val="20"/>
          <w:lang w:val="en-IN" w:eastAsia="en-IN"/>
        </w:rPr>
        <w:t>Add</w:t>
      </w:r>
      <w:r w:rsidRPr="00BB0F69">
        <w:rPr>
          <w:rFonts w:ascii="Consolas" w:eastAsia="Times New Roman" w:hAnsi="Consolas" w:cs="Consolas"/>
          <w:color w:val="000000"/>
          <w:sz w:val="20"/>
          <w:szCs w:val="20"/>
          <w:lang w:val="en-IN" w:eastAsia="en-IN"/>
        </w:rPr>
        <w:t>(t); </w:t>
      </w:r>
    </w:p>
    <w:p w:rsidR="00062520" w:rsidRPr="00BB0F69" w:rsidRDefault="00062520" w:rsidP="00062520">
      <w:pPr>
        <w:spacing w:before="100" w:beforeAutospacing="1" w:after="240" w:line="312" w:lineRule="auto"/>
        <w:rPr>
          <w:rFonts w:ascii="Arial" w:eastAsia="Times New Roman" w:hAnsi="Arial" w:cs="Arial"/>
          <w:color w:val="000000"/>
          <w:sz w:val="20"/>
          <w:szCs w:val="20"/>
          <w:lang w:val="en-IN" w:eastAsia="en-IN"/>
        </w:rPr>
      </w:pPr>
      <w:r w:rsidRPr="00BB0F69">
        <w:rPr>
          <w:rFonts w:ascii="Arial" w:eastAsia="Times New Roman" w:hAnsi="Arial" w:cs="Arial"/>
          <w:color w:val="000000"/>
          <w:sz w:val="20"/>
          <w:szCs w:val="20"/>
          <w:lang w:val="en-IN" w:eastAsia="en-IN"/>
        </w:rPr>
        <w:t>Or the Linq way:</w:t>
      </w:r>
    </w:p>
    <w:p w:rsidR="00062520" w:rsidRPr="00BB0F69" w:rsidRDefault="00062520" w:rsidP="000625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val="en-IN" w:eastAsia="en-IN"/>
        </w:rPr>
      </w:pPr>
      <w:proofErr w:type="gramStart"/>
      <w:r w:rsidRPr="00BB0F69">
        <w:rPr>
          <w:rFonts w:ascii="Consolas" w:eastAsia="Times New Roman" w:hAnsi="Consolas" w:cs="Consolas"/>
          <w:color w:val="00008B"/>
          <w:sz w:val="20"/>
          <w:szCs w:val="20"/>
          <w:lang w:val="en-IN" w:eastAsia="en-IN"/>
        </w:rPr>
        <w:t>var</w:t>
      </w:r>
      <w:proofErr w:type="gramEnd"/>
      <w:r w:rsidRPr="00BB0F69">
        <w:rPr>
          <w:rFonts w:ascii="Consolas" w:eastAsia="Times New Roman" w:hAnsi="Consolas" w:cs="Consolas"/>
          <w:color w:val="000000"/>
          <w:sz w:val="20"/>
          <w:szCs w:val="20"/>
          <w:lang w:val="en-IN" w:eastAsia="en-IN"/>
        </w:rPr>
        <w:t xml:space="preserve"> hs = </w:t>
      </w:r>
      <w:r w:rsidRPr="00BB0F69">
        <w:rPr>
          <w:rFonts w:ascii="Consolas" w:eastAsia="Times New Roman" w:hAnsi="Consolas" w:cs="Consolas"/>
          <w:color w:val="00008B"/>
          <w:sz w:val="20"/>
          <w:szCs w:val="20"/>
          <w:lang w:val="en-IN" w:eastAsia="en-IN"/>
        </w:rPr>
        <w:t>new</w:t>
      </w:r>
      <w:r w:rsidRPr="00BB0F69">
        <w:rPr>
          <w:rFonts w:ascii="Consolas" w:eastAsia="Times New Roman" w:hAnsi="Consolas" w:cs="Consolas"/>
          <w:color w:val="000000"/>
          <w:sz w:val="20"/>
          <w:szCs w:val="20"/>
          <w:lang w:val="en-IN" w:eastAsia="en-IN"/>
        </w:rPr>
        <w:t xml:space="preserve"> </w:t>
      </w:r>
      <w:r w:rsidRPr="00BB0F69">
        <w:rPr>
          <w:rFonts w:ascii="Consolas" w:eastAsia="Times New Roman" w:hAnsi="Consolas" w:cs="Consolas"/>
          <w:color w:val="2B91AF"/>
          <w:sz w:val="20"/>
          <w:szCs w:val="20"/>
          <w:lang w:val="en-IN" w:eastAsia="en-IN"/>
        </w:rPr>
        <w:t>HashSet</w:t>
      </w:r>
      <w:r w:rsidRPr="00BB0F69">
        <w:rPr>
          <w:rFonts w:ascii="Consolas" w:eastAsia="Times New Roman" w:hAnsi="Consolas" w:cs="Consolas"/>
          <w:color w:val="000000"/>
          <w:sz w:val="20"/>
          <w:szCs w:val="20"/>
          <w:lang w:val="en-IN" w:eastAsia="en-IN"/>
        </w:rPr>
        <w:t>&lt;T&gt;(); </w:t>
      </w:r>
      <w:r w:rsidRPr="00BB0F69">
        <w:rPr>
          <w:rFonts w:ascii="Consolas" w:eastAsia="Times New Roman" w:hAnsi="Consolas" w:cs="Consolas"/>
          <w:color w:val="000000"/>
          <w:sz w:val="20"/>
          <w:szCs w:val="20"/>
          <w:shd w:val="clear" w:color="auto" w:fill="EEEEEE"/>
          <w:lang w:val="en-IN" w:eastAsia="en-IN"/>
        </w:rPr>
        <w:br/>
      </w:r>
      <w:r w:rsidRPr="00BB0F69">
        <w:rPr>
          <w:rFonts w:ascii="Consolas" w:eastAsia="Times New Roman" w:hAnsi="Consolas" w:cs="Consolas"/>
          <w:color w:val="000000"/>
          <w:sz w:val="20"/>
          <w:szCs w:val="20"/>
          <w:lang w:val="en-IN" w:eastAsia="en-IN"/>
        </w:rPr>
        <w:t>list.</w:t>
      </w:r>
      <w:r w:rsidRPr="00BB0F69">
        <w:rPr>
          <w:rFonts w:ascii="Consolas" w:eastAsia="Times New Roman" w:hAnsi="Consolas" w:cs="Consolas"/>
          <w:color w:val="2B91AF"/>
          <w:sz w:val="20"/>
          <w:szCs w:val="20"/>
          <w:lang w:val="en-IN" w:eastAsia="en-IN"/>
        </w:rPr>
        <w:t>All</w:t>
      </w:r>
      <w:r w:rsidRPr="00BB0F69">
        <w:rPr>
          <w:rFonts w:ascii="Consolas" w:eastAsia="Times New Roman" w:hAnsi="Consolas" w:cs="Consolas"/>
          <w:color w:val="000000"/>
          <w:sz w:val="20"/>
          <w:szCs w:val="20"/>
          <w:lang w:val="en-IN" w:eastAsia="en-IN"/>
        </w:rPr>
        <w:t>( x =&gt;  hs.</w:t>
      </w:r>
      <w:r w:rsidRPr="00BB0F69">
        <w:rPr>
          <w:rFonts w:ascii="Consolas" w:eastAsia="Times New Roman" w:hAnsi="Consolas" w:cs="Consolas"/>
          <w:color w:val="2B91AF"/>
          <w:sz w:val="20"/>
          <w:szCs w:val="20"/>
          <w:lang w:val="en-IN" w:eastAsia="en-IN"/>
        </w:rPr>
        <w:t>Add</w:t>
      </w:r>
      <w:r w:rsidRPr="00BB0F69">
        <w:rPr>
          <w:rFonts w:ascii="Consolas" w:eastAsia="Times New Roman" w:hAnsi="Consolas" w:cs="Consolas"/>
          <w:color w:val="000000"/>
          <w:sz w:val="20"/>
          <w:szCs w:val="20"/>
          <w:lang w:val="en-IN" w:eastAsia="en-IN"/>
        </w:rPr>
        <w:t>(x) );</w:t>
      </w:r>
    </w:p>
    <w:p w:rsidR="00A63A6D" w:rsidRPr="001C5C81" w:rsidRDefault="00A63A6D" w:rsidP="001C5C81">
      <w:pPr>
        <w:spacing w:after="0"/>
        <w:rPr>
          <w:b/>
        </w:rPr>
      </w:pPr>
    </w:p>
    <w:p w:rsidR="00A63A6D" w:rsidRPr="002F3E9E" w:rsidRDefault="00A63A6D" w:rsidP="00A63A6D">
      <w:pPr>
        <w:spacing w:after="0"/>
        <w:rPr>
          <w:b/>
        </w:rPr>
      </w:pPr>
      <w:r w:rsidRPr="002F3E9E">
        <w:rPr>
          <w:b/>
        </w:rPr>
        <w:t>Suppose you have a string say "Hello .NET world". Tell how to reverse the entire line i.e., "world .NET Hello" with and without a single collection object?</w:t>
      </w:r>
    </w:p>
    <w:p w:rsidR="002F3E9E" w:rsidRDefault="002F3E9E" w:rsidP="00A63A6D">
      <w:pPr>
        <w:spacing w:after="0"/>
        <w:rPr>
          <w:b/>
        </w:rPr>
      </w:pPr>
    </w:p>
    <w:p w:rsidR="00BE410E" w:rsidRDefault="00BE410E" w:rsidP="00A63A6D">
      <w:pPr>
        <w:spacing w:after="0"/>
        <w:rPr>
          <w:b/>
        </w:rPr>
      </w:pPr>
    </w:p>
    <w:p w:rsidR="00BE410E" w:rsidRDefault="00BE410E" w:rsidP="00A63A6D">
      <w:pPr>
        <w:spacing w:after="0"/>
        <w:rPr>
          <w:b/>
        </w:rPr>
      </w:pPr>
    </w:p>
    <w:p w:rsidR="00A63A6D" w:rsidRPr="002F3E9E" w:rsidRDefault="00A63A6D" w:rsidP="00A63A6D">
      <w:pPr>
        <w:spacing w:after="0"/>
        <w:rPr>
          <w:b/>
        </w:rPr>
      </w:pPr>
      <w:r w:rsidRPr="002F3E9E">
        <w:rPr>
          <w:b/>
        </w:rPr>
        <w:t>Consider the example:</w:t>
      </w:r>
    </w:p>
    <w:p w:rsidR="00A63A6D" w:rsidRPr="002F3E9E" w:rsidRDefault="00A63A6D" w:rsidP="00A63A6D">
      <w:pPr>
        <w:spacing w:after="0"/>
        <w:rPr>
          <w:b/>
        </w:rPr>
      </w:pPr>
    </w:p>
    <w:p w:rsidR="00A63A6D" w:rsidRPr="002F3E9E" w:rsidRDefault="00A63A6D" w:rsidP="00A63A6D">
      <w:pPr>
        <w:spacing w:after="0"/>
        <w:rPr>
          <w:b/>
        </w:rPr>
      </w:pPr>
      <w:r w:rsidRPr="002F3E9E">
        <w:rPr>
          <w:b/>
        </w:rPr>
        <w:t xml:space="preserve">   </w:t>
      </w:r>
      <w:r w:rsidRPr="002F3E9E">
        <w:rPr>
          <w:b/>
        </w:rPr>
        <w:tab/>
        <w:t>List&lt;int&gt; a = new List&lt;int</w:t>
      </w:r>
      <w:proofErr w:type="gramStart"/>
      <w:r w:rsidRPr="002F3E9E">
        <w:rPr>
          <w:b/>
        </w:rPr>
        <w:t>&gt;(</w:t>
      </w:r>
      <w:proofErr w:type="gramEnd"/>
      <w:r w:rsidRPr="002F3E9E">
        <w:rPr>
          <w:b/>
        </w:rPr>
        <w:t>);</w:t>
      </w:r>
    </w:p>
    <w:p w:rsidR="00A63A6D" w:rsidRPr="002F3E9E" w:rsidRDefault="00A63A6D" w:rsidP="00A63A6D">
      <w:pPr>
        <w:spacing w:after="0"/>
        <w:rPr>
          <w:b/>
        </w:rPr>
      </w:pPr>
      <w:r w:rsidRPr="002F3E9E">
        <w:rPr>
          <w:b/>
        </w:rPr>
        <w:t xml:space="preserve">    </w:t>
      </w:r>
      <w:r w:rsidRPr="002F3E9E">
        <w:rPr>
          <w:b/>
        </w:rPr>
        <w:tab/>
      </w:r>
      <w:proofErr w:type="gramStart"/>
      <w:r w:rsidRPr="002F3E9E">
        <w:rPr>
          <w:b/>
        </w:rPr>
        <w:t>for(</w:t>
      </w:r>
      <w:proofErr w:type="gramEnd"/>
      <w:r w:rsidRPr="002F3E9E">
        <w:rPr>
          <w:b/>
        </w:rPr>
        <w:t>int i = 0; i&lt;10; i++)</w:t>
      </w:r>
    </w:p>
    <w:p w:rsidR="00A63A6D" w:rsidRPr="002F3E9E" w:rsidRDefault="00A63A6D" w:rsidP="00A63A6D">
      <w:pPr>
        <w:spacing w:after="0"/>
        <w:rPr>
          <w:b/>
        </w:rPr>
      </w:pPr>
      <w:r w:rsidRPr="002F3E9E">
        <w:rPr>
          <w:b/>
        </w:rPr>
        <w:tab/>
        <w:t>{</w:t>
      </w:r>
    </w:p>
    <w:p w:rsidR="00A63A6D" w:rsidRPr="002F3E9E" w:rsidRDefault="00A63A6D" w:rsidP="00A63A6D">
      <w:pPr>
        <w:spacing w:after="0"/>
        <w:rPr>
          <w:b/>
        </w:rPr>
      </w:pPr>
      <w:r w:rsidRPr="002F3E9E">
        <w:rPr>
          <w:b/>
        </w:rPr>
        <w:tab/>
      </w:r>
      <w:r w:rsidRPr="002F3E9E">
        <w:rPr>
          <w:b/>
        </w:rPr>
        <w:tab/>
      </w:r>
      <w:proofErr w:type="gramStart"/>
      <w:r w:rsidRPr="002F3E9E">
        <w:rPr>
          <w:b/>
        </w:rPr>
        <w:t>a.Items.Add(</w:t>
      </w:r>
      <w:proofErr w:type="gramEnd"/>
      <w:r w:rsidRPr="002F3E9E">
        <w:rPr>
          <w:b/>
        </w:rPr>
        <w:t>i);</w:t>
      </w:r>
    </w:p>
    <w:p w:rsidR="00A63A6D" w:rsidRPr="002F3E9E" w:rsidRDefault="00A63A6D" w:rsidP="00A63A6D">
      <w:pPr>
        <w:spacing w:after="0"/>
        <w:rPr>
          <w:b/>
        </w:rPr>
      </w:pPr>
      <w:r w:rsidRPr="002F3E9E">
        <w:rPr>
          <w:b/>
        </w:rPr>
        <w:tab/>
        <w:t>}</w:t>
      </w:r>
    </w:p>
    <w:p w:rsidR="00A63A6D" w:rsidRPr="002F3E9E" w:rsidRDefault="00A63A6D" w:rsidP="00A63A6D">
      <w:pPr>
        <w:spacing w:after="0"/>
        <w:rPr>
          <w:b/>
        </w:rPr>
      </w:pPr>
    </w:p>
    <w:p w:rsidR="00A63A6D" w:rsidRPr="002F3E9E" w:rsidRDefault="00A63A6D" w:rsidP="00A63A6D">
      <w:pPr>
        <w:spacing w:after="0"/>
        <w:rPr>
          <w:b/>
        </w:rPr>
      </w:pPr>
      <w:r w:rsidRPr="002F3E9E">
        <w:rPr>
          <w:b/>
        </w:rPr>
        <w:tab/>
      </w:r>
      <w:proofErr w:type="gramStart"/>
      <w:r w:rsidRPr="002F3E9E">
        <w:rPr>
          <w:b/>
        </w:rPr>
        <w:t>for(</w:t>
      </w:r>
      <w:proofErr w:type="gramEnd"/>
      <w:r w:rsidRPr="002F3E9E">
        <w:rPr>
          <w:b/>
        </w:rPr>
        <w:t>int i = 0; i&lt;10; i++)</w:t>
      </w:r>
    </w:p>
    <w:p w:rsidR="00A63A6D" w:rsidRPr="002F3E9E" w:rsidRDefault="00A63A6D" w:rsidP="00A63A6D">
      <w:pPr>
        <w:spacing w:after="0"/>
        <w:rPr>
          <w:b/>
        </w:rPr>
      </w:pPr>
      <w:r w:rsidRPr="002F3E9E">
        <w:rPr>
          <w:b/>
        </w:rPr>
        <w:tab/>
        <w:t>{</w:t>
      </w:r>
    </w:p>
    <w:p w:rsidR="00A63A6D" w:rsidRPr="002F3E9E" w:rsidRDefault="00A63A6D" w:rsidP="00A63A6D">
      <w:pPr>
        <w:spacing w:after="0"/>
        <w:rPr>
          <w:b/>
        </w:rPr>
      </w:pPr>
      <w:r w:rsidRPr="002F3E9E">
        <w:rPr>
          <w:b/>
        </w:rPr>
        <w:tab/>
      </w:r>
      <w:r w:rsidRPr="002F3E9E">
        <w:rPr>
          <w:b/>
        </w:rPr>
        <w:tab/>
      </w:r>
      <w:proofErr w:type="gramStart"/>
      <w:r w:rsidRPr="002F3E9E">
        <w:rPr>
          <w:b/>
        </w:rPr>
        <w:t>a.Items.Remove(</w:t>
      </w:r>
      <w:proofErr w:type="gramEnd"/>
      <w:r w:rsidRPr="002F3E9E">
        <w:rPr>
          <w:b/>
        </w:rPr>
        <w:t>i);</w:t>
      </w:r>
    </w:p>
    <w:p w:rsidR="00A63A6D" w:rsidRPr="002F3E9E" w:rsidRDefault="00A63A6D" w:rsidP="00A63A6D">
      <w:pPr>
        <w:spacing w:after="0"/>
        <w:rPr>
          <w:b/>
        </w:rPr>
      </w:pPr>
      <w:r w:rsidRPr="002F3E9E">
        <w:rPr>
          <w:b/>
        </w:rPr>
        <w:lastRenderedPageBreak/>
        <w:tab/>
        <w:t>}</w:t>
      </w:r>
      <w:r w:rsidRPr="002F3E9E">
        <w:rPr>
          <w:b/>
        </w:rPr>
        <w:tab/>
      </w:r>
    </w:p>
    <w:p w:rsidR="00A63A6D" w:rsidRPr="002F3E9E" w:rsidRDefault="00A63A6D" w:rsidP="00A63A6D">
      <w:pPr>
        <w:spacing w:after="0"/>
        <w:rPr>
          <w:b/>
        </w:rPr>
      </w:pPr>
    </w:p>
    <w:p w:rsidR="00A63A6D" w:rsidRPr="002F3E9E" w:rsidRDefault="00A63A6D" w:rsidP="00A63A6D">
      <w:pPr>
        <w:spacing w:after="0"/>
        <w:rPr>
          <w:b/>
        </w:rPr>
      </w:pPr>
      <w:r w:rsidRPr="002F3E9E">
        <w:rPr>
          <w:b/>
        </w:rPr>
        <w:t xml:space="preserve">    What is the problem with this code?</w:t>
      </w:r>
    </w:p>
    <w:p w:rsidR="002F3E9E" w:rsidRDefault="002F3E9E" w:rsidP="00A63A6D">
      <w:pPr>
        <w:spacing w:after="0"/>
        <w:rPr>
          <w:b/>
        </w:rPr>
      </w:pPr>
    </w:p>
    <w:p w:rsidR="00A63A6D" w:rsidRPr="002F3E9E" w:rsidRDefault="00A63A6D" w:rsidP="00A63A6D">
      <w:pPr>
        <w:spacing w:after="0"/>
        <w:rPr>
          <w:b/>
        </w:rPr>
      </w:pPr>
      <w:r w:rsidRPr="002F3E9E">
        <w:rPr>
          <w:b/>
        </w:rPr>
        <w:t>What is the problem in below code? How to solve the problem?</w:t>
      </w:r>
    </w:p>
    <w:p w:rsidR="00A63A6D" w:rsidRPr="002F3E9E" w:rsidRDefault="00A63A6D" w:rsidP="00A63A6D">
      <w:pPr>
        <w:spacing w:after="0"/>
        <w:rPr>
          <w:b/>
        </w:rPr>
      </w:pPr>
      <w:proofErr w:type="gramStart"/>
      <w:r w:rsidRPr="002F3E9E">
        <w:rPr>
          <w:b/>
        </w:rPr>
        <w:t>class</w:t>
      </w:r>
      <w:proofErr w:type="gramEnd"/>
      <w:r w:rsidRPr="002F3E9E">
        <w:rPr>
          <w:b/>
        </w:rPr>
        <w:t xml:space="preserve"> Program</w:t>
      </w:r>
    </w:p>
    <w:p w:rsidR="00A63A6D" w:rsidRPr="002F3E9E" w:rsidRDefault="00A63A6D" w:rsidP="00A63A6D">
      <w:pPr>
        <w:spacing w:after="0"/>
        <w:rPr>
          <w:b/>
        </w:rPr>
      </w:pPr>
      <w:r w:rsidRPr="002F3E9E">
        <w:rPr>
          <w:b/>
        </w:rPr>
        <w:t xml:space="preserve">    {</w:t>
      </w:r>
    </w:p>
    <w:p w:rsidR="00A63A6D" w:rsidRPr="002F3E9E" w:rsidRDefault="00A63A6D" w:rsidP="00A63A6D">
      <w:pPr>
        <w:spacing w:after="0"/>
        <w:rPr>
          <w:b/>
        </w:rPr>
      </w:pPr>
      <w:r w:rsidRPr="002F3E9E">
        <w:rPr>
          <w:b/>
        </w:rPr>
        <w:t xml:space="preserve">        </w:t>
      </w:r>
      <w:proofErr w:type="gramStart"/>
      <w:r w:rsidRPr="002F3E9E">
        <w:rPr>
          <w:b/>
        </w:rPr>
        <w:t>static</w:t>
      </w:r>
      <w:proofErr w:type="gramEnd"/>
      <w:r w:rsidRPr="002F3E9E">
        <w:rPr>
          <w:b/>
        </w:rPr>
        <w:t xml:space="preserve"> void Main(string[] args)</w:t>
      </w:r>
    </w:p>
    <w:p w:rsidR="00A63A6D" w:rsidRPr="002F3E9E" w:rsidRDefault="00A63A6D" w:rsidP="00A63A6D">
      <w:pPr>
        <w:spacing w:after="0"/>
        <w:rPr>
          <w:b/>
        </w:rPr>
      </w:pPr>
      <w:r w:rsidRPr="002F3E9E">
        <w:rPr>
          <w:b/>
        </w:rPr>
        <w:t xml:space="preserve">        {</w:t>
      </w:r>
    </w:p>
    <w:p w:rsidR="00A63A6D" w:rsidRPr="002F3E9E" w:rsidRDefault="00A63A6D" w:rsidP="00A63A6D">
      <w:pPr>
        <w:spacing w:after="0"/>
        <w:rPr>
          <w:b/>
        </w:rPr>
      </w:pPr>
      <w:r w:rsidRPr="002F3E9E">
        <w:rPr>
          <w:b/>
        </w:rPr>
        <w:t xml:space="preserve">            </w:t>
      </w:r>
      <w:proofErr w:type="gramStart"/>
      <w:r w:rsidRPr="002F3E9E">
        <w:rPr>
          <w:b/>
        </w:rPr>
        <w:t>int</w:t>
      </w:r>
      <w:proofErr w:type="gramEnd"/>
      <w:r w:rsidRPr="002F3E9E">
        <w:rPr>
          <w:b/>
        </w:rPr>
        <w:t xml:space="preserve"> position = 1;           </w:t>
      </w:r>
    </w:p>
    <w:p w:rsidR="00A63A6D" w:rsidRPr="002F3E9E" w:rsidRDefault="00A63A6D" w:rsidP="00A63A6D">
      <w:pPr>
        <w:spacing w:after="0"/>
        <w:rPr>
          <w:b/>
        </w:rPr>
      </w:pPr>
      <w:r w:rsidRPr="002F3E9E">
        <w:rPr>
          <w:b/>
        </w:rPr>
        <w:t xml:space="preserve">            List&lt;int&gt; list = new List&lt;int</w:t>
      </w:r>
      <w:proofErr w:type="gramStart"/>
      <w:r w:rsidRPr="002F3E9E">
        <w:rPr>
          <w:b/>
        </w:rPr>
        <w:t>&gt;(</w:t>
      </w:r>
      <w:proofErr w:type="gramEnd"/>
      <w:r w:rsidRPr="002F3E9E">
        <w:rPr>
          <w:b/>
        </w:rPr>
        <w:t>);</w:t>
      </w:r>
    </w:p>
    <w:p w:rsidR="00A63A6D" w:rsidRPr="002F3E9E" w:rsidRDefault="00A63A6D" w:rsidP="00A63A6D">
      <w:pPr>
        <w:spacing w:after="0"/>
        <w:rPr>
          <w:b/>
        </w:rPr>
      </w:pPr>
    </w:p>
    <w:p w:rsidR="00A63A6D" w:rsidRPr="002F3E9E" w:rsidRDefault="00A63A6D" w:rsidP="00A63A6D">
      <w:pPr>
        <w:spacing w:after="0"/>
        <w:rPr>
          <w:b/>
        </w:rPr>
      </w:pPr>
      <w:r w:rsidRPr="002F3E9E">
        <w:rPr>
          <w:b/>
        </w:rPr>
        <w:t xml:space="preserve">            </w:t>
      </w:r>
      <w:proofErr w:type="gramStart"/>
      <w:r w:rsidRPr="002F3E9E">
        <w:rPr>
          <w:b/>
        </w:rPr>
        <w:t>for</w:t>
      </w:r>
      <w:proofErr w:type="gramEnd"/>
      <w:r w:rsidRPr="002F3E9E">
        <w:rPr>
          <w:b/>
        </w:rPr>
        <w:t xml:space="preserve"> (int i = 0; i &lt; 4; i++)</w:t>
      </w:r>
    </w:p>
    <w:p w:rsidR="00A63A6D" w:rsidRPr="002F3E9E" w:rsidRDefault="00A63A6D" w:rsidP="00A63A6D">
      <w:pPr>
        <w:spacing w:after="0"/>
        <w:rPr>
          <w:b/>
        </w:rPr>
      </w:pPr>
      <w:r w:rsidRPr="002F3E9E">
        <w:rPr>
          <w:b/>
        </w:rPr>
        <w:t xml:space="preserve">            {</w:t>
      </w:r>
    </w:p>
    <w:p w:rsidR="00A63A6D" w:rsidRPr="002F3E9E" w:rsidRDefault="00A63A6D" w:rsidP="00A63A6D">
      <w:pPr>
        <w:spacing w:after="0"/>
        <w:rPr>
          <w:b/>
        </w:rPr>
      </w:pPr>
      <w:r w:rsidRPr="002F3E9E">
        <w:rPr>
          <w:b/>
        </w:rPr>
        <w:t xml:space="preserve">                </w:t>
      </w:r>
      <w:proofErr w:type="gramStart"/>
      <w:r w:rsidRPr="002F3E9E">
        <w:rPr>
          <w:b/>
        </w:rPr>
        <w:t>list.Add(</w:t>
      </w:r>
      <w:proofErr w:type="gramEnd"/>
      <w:r w:rsidRPr="002F3E9E">
        <w:rPr>
          <w:b/>
        </w:rPr>
        <w:t>i);</w:t>
      </w:r>
    </w:p>
    <w:p w:rsidR="00A63A6D" w:rsidRPr="002F3E9E" w:rsidRDefault="00A63A6D" w:rsidP="00A63A6D">
      <w:pPr>
        <w:spacing w:after="0"/>
        <w:rPr>
          <w:b/>
        </w:rPr>
      </w:pPr>
      <w:r w:rsidRPr="002F3E9E">
        <w:rPr>
          <w:b/>
        </w:rPr>
        <w:t xml:space="preserve">            }</w:t>
      </w:r>
    </w:p>
    <w:p w:rsidR="00A63A6D" w:rsidRPr="002F3E9E" w:rsidRDefault="00A63A6D" w:rsidP="00A63A6D">
      <w:pPr>
        <w:spacing w:after="0"/>
        <w:rPr>
          <w:b/>
        </w:rPr>
      </w:pPr>
    </w:p>
    <w:p w:rsidR="00A63A6D" w:rsidRPr="002F3E9E" w:rsidRDefault="00A63A6D" w:rsidP="00A63A6D">
      <w:pPr>
        <w:spacing w:after="0"/>
        <w:rPr>
          <w:b/>
        </w:rPr>
      </w:pPr>
      <w:r w:rsidRPr="002F3E9E">
        <w:rPr>
          <w:b/>
        </w:rPr>
        <w:t xml:space="preserve">            </w:t>
      </w:r>
      <w:proofErr w:type="gramStart"/>
      <w:r w:rsidRPr="002F3E9E">
        <w:rPr>
          <w:b/>
        </w:rPr>
        <w:t>for</w:t>
      </w:r>
      <w:proofErr w:type="gramEnd"/>
      <w:r w:rsidRPr="002F3E9E">
        <w:rPr>
          <w:b/>
        </w:rPr>
        <w:t xml:space="preserve"> (int i = 0; i &lt; 4; i++)</w:t>
      </w:r>
    </w:p>
    <w:p w:rsidR="00A63A6D" w:rsidRPr="002F3E9E" w:rsidRDefault="00A63A6D" w:rsidP="00A63A6D">
      <w:pPr>
        <w:spacing w:after="0"/>
        <w:rPr>
          <w:b/>
        </w:rPr>
      </w:pPr>
      <w:r w:rsidRPr="002F3E9E">
        <w:rPr>
          <w:b/>
        </w:rPr>
        <w:t xml:space="preserve">            {       </w:t>
      </w:r>
    </w:p>
    <w:p w:rsidR="00A63A6D" w:rsidRPr="002F3E9E" w:rsidRDefault="00A63A6D" w:rsidP="00A63A6D">
      <w:pPr>
        <w:spacing w:after="0"/>
        <w:rPr>
          <w:b/>
        </w:rPr>
      </w:pPr>
      <w:r w:rsidRPr="002F3E9E">
        <w:rPr>
          <w:b/>
        </w:rPr>
        <w:t xml:space="preserve">                //remove elements from even positions</w:t>
      </w:r>
    </w:p>
    <w:p w:rsidR="00A63A6D" w:rsidRPr="002F3E9E" w:rsidRDefault="00A63A6D" w:rsidP="00A63A6D">
      <w:pPr>
        <w:spacing w:after="0"/>
        <w:rPr>
          <w:b/>
        </w:rPr>
      </w:pPr>
      <w:r w:rsidRPr="002F3E9E">
        <w:rPr>
          <w:b/>
        </w:rPr>
        <w:t xml:space="preserve">                </w:t>
      </w:r>
      <w:proofErr w:type="gramStart"/>
      <w:r w:rsidRPr="002F3E9E">
        <w:rPr>
          <w:b/>
        </w:rPr>
        <w:t>list.RemoveAt(</w:t>
      </w:r>
      <w:proofErr w:type="gramEnd"/>
      <w:r w:rsidRPr="002F3E9E">
        <w:rPr>
          <w:b/>
        </w:rPr>
        <w:t>position);</w:t>
      </w:r>
    </w:p>
    <w:p w:rsidR="00A63A6D" w:rsidRPr="002F3E9E" w:rsidRDefault="00A63A6D" w:rsidP="00A63A6D">
      <w:pPr>
        <w:spacing w:after="0"/>
        <w:rPr>
          <w:b/>
        </w:rPr>
      </w:pPr>
      <w:r w:rsidRPr="002F3E9E">
        <w:rPr>
          <w:b/>
        </w:rPr>
        <w:t xml:space="preserve">                </w:t>
      </w:r>
      <w:proofErr w:type="gramStart"/>
      <w:r w:rsidRPr="002F3E9E">
        <w:rPr>
          <w:b/>
        </w:rPr>
        <w:t>position</w:t>
      </w:r>
      <w:proofErr w:type="gramEnd"/>
      <w:r w:rsidRPr="002F3E9E">
        <w:rPr>
          <w:b/>
        </w:rPr>
        <w:t>++;</w:t>
      </w:r>
    </w:p>
    <w:p w:rsidR="00A63A6D" w:rsidRPr="002F3E9E" w:rsidRDefault="00A63A6D" w:rsidP="00A63A6D">
      <w:pPr>
        <w:spacing w:after="0"/>
        <w:rPr>
          <w:b/>
        </w:rPr>
      </w:pPr>
      <w:r w:rsidRPr="002F3E9E">
        <w:rPr>
          <w:b/>
        </w:rPr>
        <w:t xml:space="preserve">            }</w:t>
      </w:r>
    </w:p>
    <w:p w:rsidR="00A63A6D" w:rsidRPr="002F3E9E" w:rsidRDefault="00A63A6D" w:rsidP="00A63A6D">
      <w:pPr>
        <w:spacing w:after="0"/>
        <w:rPr>
          <w:b/>
        </w:rPr>
      </w:pPr>
      <w:r w:rsidRPr="002F3E9E">
        <w:rPr>
          <w:b/>
        </w:rPr>
        <w:t xml:space="preserve">        }</w:t>
      </w:r>
    </w:p>
    <w:p w:rsidR="00A63A6D" w:rsidRPr="002F3E9E" w:rsidRDefault="00A63A6D" w:rsidP="00A63A6D">
      <w:pPr>
        <w:spacing w:after="0"/>
        <w:rPr>
          <w:b/>
        </w:rPr>
      </w:pPr>
      <w:r w:rsidRPr="002F3E9E">
        <w:rPr>
          <w:b/>
        </w:rPr>
        <w:t xml:space="preserve">    }</w:t>
      </w:r>
    </w:p>
    <w:p w:rsidR="00A63A6D" w:rsidRPr="00A63A6D" w:rsidRDefault="00A63A6D" w:rsidP="00A63A6D">
      <w:pPr>
        <w:spacing w:after="0"/>
      </w:pPr>
    </w:p>
    <w:p w:rsidR="00A63A6D" w:rsidRPr="00A63A6D" w:rsidRDefault="00A63A6D" w:rsidP="00A63A6D">
      <w:pPr>
        <w:spacing w:after="0"/>
      </w:pPr>
      <w:proofErr w:type="gramStart"/>
      <w:r w:rsidRPr="00A63A6D">
        <w:t>Throws System.ArgumentOutOfRangeException.</w:t>
      </w:r>
      <w:proofErr w:type="gramEnd"/>
      <w:r w:rsidRPr="00A63A6D">
        <w:t xml:space="preserve"> Index was out of range. </w:t>
      </w:r>
      <w:proofErr w:type="gramStart"/>
      <w:r w:rsidRPr="00A63A6D">
        <w:t>Must be non-negative and less than the size of the collection.</w:t>
      </w:r>
      <w:proofErr w:type="gramEnd"/>
    </w:p>
    <w:p w:rsidR="00A63A6D" w:rsidRPr="00A63A6D" w:rsidRDefault="00A63A6D" w:rsidP="00A63A6D">
      <w:pPr>
        <w:spacing w:after="0"/>
      </w:pPr>
      <w:r w:rsidRPr="00A63A6D">
        <w:t>Parameter name: index</w:t>
      </w:r>
    </w:p>
    <w:p w:rsidR="00A63A6D" w:rsidRPr="00A63A6D" w:rsidRDefault="00A63A6D" w:rsidP="00A63A6D">
      <w:pPr>
        <w:spacing w:after="0"/>
      </w:pPr>
      <w:r w:rsidRPr="00A63A6D">
        <w:t xml:space="preserve">To correct the problem use  </w:t>
      </w:r>
    </w:p>
    <w:p w:rsidR="00A63A6D" w:rsidRPr="00A63A6D" w:rsidRDefault="00A63A6D" w:rsidP="00A63A6D">
      <w:pPr>
        <w:spacing w:after="0"/>
      </w:pPr>
      <w:r w:rsidRPr="00A63A6D">
        <w:tab/>
        <w:t xml:space="preserve">    </w:t>
      </w:r>
      <w:proofErr w:type="gramStart"/>
      <w:r w:rsidRPr="00A63A6D">
        <w:t>for</w:t>
      </w:r>
      <w:proofErr w:type="gramEnd"/>
      <w:r w:rsidRPr="00A63A6D">
        <w:t xml:space="preserve"> (int i = 0; i &lt; list.Count; i++)</w:t>
      </w:r>
    </w:p>
    <w:p w:rsidR="00A63A6D" w:rsidRPr="00A63A6D" w:rsidRDefault="00A63A6D" w:rsidP="00A63A6D">
      <w:pPr>
        <w:spacing w:after="0"/>
      </w:pPr>
      <w:r w:rsidRPr="00A63A6D">
        <w:t xml:space="preserve">            {</w:t>
      </w:r>
    </w:p>
    <w:p w:rsidR="00A63A6D" w:rsidRPr="00A63A6D" w:rsidRDefault="00A63A6D" w:rsidP="00A63A6D">
      <w:pPr>
        <w:spacing w:after="0"/>
      </w:pPr>
      <w:r w:rsidRPr="00A63A6D">
        <w:t xml:space="preserve">                //remove elements from even positions</w:t>
      </w:r>
    </w:p>
    <w:p w:rsidR="00A63A6D" w:rsidRPr="00A63A6D" w:rsidRDefault="00A63A6D" w:rsidP="00A63A6D">
      <w:pPr>
        <w:spacing w:after="0"/>
      </w:pPr>
      <w:r w:rsidRPr="00A63A6D">
        <w:t xml:space="preserve">                </w:t>
      </w:r>
      <w:proofErr w:type="gramStart"/>
      <w:r w:rsidRPr="00A63A6D">
        <w:t>list.RemoveAt(</w:t>
      </w:r>
      <w:proofErr w:type="gramEnd"/>
      <w:r w:rsidRPr="00A63A6D">
        <w:t>position);</w:t>
      </w:r>
    </w:p>
    <w:p w:rsidR="00A63A6D" w:rsidRPr="00A63A6D" w:rsidRDefault="00A63A6D" w:rsidP="00A63A6D">
      <w:pPr>
        <w:spacing w:after="0"/>
      </w:pPr>
      <w:r w:rsidRPr="00A63A6D">
        <w:t xml:space="preserve">                </w:t>
      </w:r>
      <w:proofErr w:type="gramStart"/>
      <w:r w:rsidRPr="00A63A6D">
        <w:t>position</w:t>
      </w:r>
      <w:proofErr w:type="gramEnd"/>
      <w:r w:rsidRPr="00A63A6D">
        <w:t>++;</w:t>
      </w:r>
    </w:p>
    <w:p w:rsidR="00A63A6D" w:rsidRPr="00A63A6D" w:rsidRDefault="00A63A6D" w:rsidP="00A63A6D">
      <w:pPr>
        <w:spacing w:after="0"/>
      </w:pPr>
      <w:r w:rsidRPr="00A63A6D">
        <w:t xml:space="preserve">            }</w:t>
      </w:r>
    </w:p>
    <w:p w:rsidR="00A63A6D" w:rsidRPr="00A63A6D" w:rsidRDefault="00A63A6D" w:rsidP="00A63A6D">
      <w:pPr>
        <w:spacing w:after="0"/>
      </w:pPr>
    </w:p>
    <w:p w:rsidR="00A63A6D" w:rsidRPr="002B0B42" w:rsidRDefault="00A63A6D" w:rsidP="00A63A6D">
      <w:pPr>
        <w:spacing w:after="0"/>
        <w:rPr>
          <w:b/>
        </w:rPr>
      </w:pPr>
      <w:r w:rsidRPr="002B0B42">
        <w:rPr>
          <w:b/>
        </w:rPr>
        <w:t>Can you tell how to design below method? Use same method to display contents of stack,</w:t>
      </w:r>
      <w:r w:rsidR="00756AD1">
        <w:rPr>
          <w:b/>
        </w:rPr>
        <w:t xml:space="preserve"> </w:t>
      </w:r>
      <w:r w:rsidRPr="002B0B42">
        <w:rPr>
          <w:b/>
        </w:rPr>
        <w:t xml:space="preserve">queue, </w:t>
      </w:r>
      <w:proofErr w:type="gramStart"/>
      <w:r w:rsidRPr="002B0B42">
        <w:rPr>
          <w:b/>
        </w:rPr>
        <w:t>arraylist</w:t>
      </w:r>
      <w:proofErr w:type="gramEnd"/>
    </w:p>
    <w:p w:rsidR="00A63A6D" w:rsidRPr="002B0B42" w:rsidRDefault="00A63A6D" w:rsidP="00A63A6D">
      <w:pPr>
        <w:spacing w:after="0"/>
        <w:rPr>
          <w:b/>
        </w:rPr>
      </w:pPr>
    </w:p>
    <w:p w:rsidR="00A63A6D" w:rsidRPr="002B0B42" w:rsidRDefault="00A63A6D" w:rsidP="00A63A6D">
      <w:pPr>
        <w:spacing w:after="0"/>
        <w:rPr>
          <w:b/>
        </w:rPr>
      </w:pPr>
      <w:r w:rsidRPr="002B0B42">
        <w:rPr>
          <w:b/>
        </w:rPr>
        <w:t xml:space="preserve">     </w:t>
      </w:r>
      <w:proofErr w:type="gramStart"/>
      <w:r w:rsidRPr="002B0B42">
        <w:rPr>
          <w:b/>
        </w:rPr>
        <w:t>void</w:t>
      </w:r>
      <w:proofErr w:type="gramEnd"/>
      <w:r w:rsidRPr="002B0B42">
        <w:rPr>
          <w:b/>
        </w:rPr>
        <w:t xml:space="preserve"> M1(...) //should be allowed to pass any collection objects like ArrayList, List, Stack, Queue, etc</w:t>
      </w:r>
    </w:p>
    <w:p w:rsidR="00A63A6D" w:rsidRPr="002B0B42" w:rsidRDefault="00A63A6D" w:rsidP="00A63A6D">
      <w:pPr>
        <w:spacing w:after="0"/>
        <w:rPr>
          <w:b/>
        </w:rPr>
      </w:pPr>
      <w:r w:rsidRPr="002B0B42">
        <w:rPr>
          <w:b/>
        </w:rPr>
        <w:tab/>
        <w:t>{</w:t>
      </w:r>
    </w:p>
    <w:p w:rsidR="00A63A6D" w:rsidRPr="002B0B42" w:rsidRDefault="00A63A6D" w:rsidP="00A63A6D">
      <w:pPr>
        <w:spacing w:after="0"/>
        <w:rPr>
          <w:b/>
        </w:rPr>
      </w:pPr>
      <w:r w:rsidRPr="002B0B42">
        <w:rPr>
          <w:b/>
        </w:rPr>
        <w:lastRenderedPageBreak/>
        <w:tab/>
      </w:r>
      <w:r w:rsidRPr="002B0B42">
        <w:rPr>
          <w:b/>
        </w:rPr>
        <w:tab/>
        <w:t>//Print each elements of collection</w:t>
      </w:r>
    </w:p>
    <w:p w:rsidR="00A63A6D" w:rsidRPr="002B0B42" w:rsidRDefault="00A63A6D" w:rsidP="00A63A6D">
      <w:pPr>
        <w:spacing w:after="0"/>
        <w:rPr>
          <w:b/>
        </w:rPr>
      </w:pPr>
      <w:r w:rsidRPr="002B0B42">
        <w:rPr>
          <w:b/>
        </w:rPr>
        <w:tab/>
        <w:t>}</w:t>
      </w:r>
    </w:p>
    <w:p w:rsidR="00A63A6D" w:rsidRPr="00A63A6D" w:rsidRDefault="00A63A6D" w:rsidP="00A63A6D">
      <w:pPr>
        <w:spacing w:after="0"/>
      </w:pPr>
    </w:p>
    <w:p w:rsidR="00A63A6D" w:rsidRPr="00A63A6D" w:rsidRDefault="002B0B42" w:rsidP="00A63A6D">
      <w:pPr>
        <w:spacing w:after="0"/>
      </w:pPr>
      <w:r>
        <w:t xml:space="preserve">      </w:t>
      </w:r>
      <w:proofErr w:type="gramStart"/>
      <w:r w:rsidR="00A63A6D" w:rsidRPr="00A63A6D">
        <w:t>void</w:t>
      </w:r>
      <w:proofErr w:type="gramEnd"/>
      <w:r w:rsidR="00A63A6D" w:rsidRPr="00A63A6D">
        <w:t xml:space="preserve"> M1(ICollection coll) //need to pass ICollection type</w:t>
      </w:r>
    </w:p>
    <w:p w:rsidR="00A63A6D" w:rsidRPr="00A63A6D" w:rsidRDefault="00A63A6D" w:rsidP="00A63A6D">
      <w:pPr>
        <w:spacing w:after="0"/>
      </w:pPr>
      <w:r w:rsidRPr="00A63A6D">
        <w:t xml:space="preserve">        {</w:t>
      </w:r>
    </w:p>
    <w:p w:rsidR="00A63A6D" w:rsidRPr="00A63A6D" w:rsidRDefault="00A63A6D" w:rsidP="00A63A6D">
      <w:pPr>
        <w:spacing w:after="0"/>
      </w:pPr>
      <w:r w:rsidRPr="00A63A6D">
        <w:t xml:space="preserve">            </w:t>
      </w:r>
      <w:proofErr w:type="gramStart"/>
      <w:r w:rsidRPr="00A63A6D">
        <w:t>foreach</w:t>
      </w:r>
      <w:proofErr w:type="gramEnd"/>
      <w:r w:rsidRPr="00A63A6D">
        <w:t xml:space="preserve"> (var item in coll)</w:t>
      </w:r>
    </w:p>
    <w:p w:rsidR="00A63A6D" w:rsidRPr="00A63A6D" w:rsidRDefault="00A63A6D" w:rsidP="00A63A6D">
      <w:pPr>
        <w:spacing w:after="0"/>
      </w:pPr>
      <w:r w:rsidRPr="00A63A6D">
        <w:t xml:space="preserve">            {</w:t>
      </w:r>
    </w:p>
    <w:p w:rsidR="00A63A6D" w:rsidRPr="00A63A6D" w:rsidRDefault="00A63A6D" w:rsidP="00A63A6D">
      <w:pPr>
        <w:spacing w:after="0"/>
      </w:pPr>
      <w:r w:rsidRPr="00A63A6D">
        <w:t xml:space="preserve">                </w:t>
      </w:r>
      <w:proofErr w:type="gramStart"/>
      <w:r w:rsidRPr="00A63A6D">
        <w:t>Console.WriteLine(</w:t>
      </w:r>
      <w:proofErr w:type="gramEnd"/>
      <w:r w:rsidRPr="00A63A6D">
        <w:t xml:space="preserve">item); </w:t>
      </w:r>
    </w:p>
    <w:p w:rsidR="00A63A6D" w:rsidRPr="00A63A6D" w:rsidRDefault="00A63A6D" w:rsidP="00A63A6D">
      <w:pPr>
        <w:spacing w:after="0"/>
      </w:pPr>
      <w:r w:rsidRPr="00A63A6D">
        <w:t xml:space="preserve">            }</w:t>
      </w:r>
    </w:p>
    <w:p w:rsidR="00A63A6D" w:rsidRPr="00A63A6D" w:rsidRDefault="00A63A6D" w:rsidP="00A63A6D">
      <w:pPr>
        <w:spacing w:after="0"/>
      </w:pPr>
      <w:r w:rsidRPr="00A63A6D">
        <w:t xml:space="preserve">        }</w:t>
      </w:r>
    </w:p>
    <w:p w:rsidR="00A63A6D" w:rsidRPr="00A63A6D" w:rsidRDefault="00A63A6D" w:rsidP="00A63A6D">
      <w:pPr>
        <w:spacing w:after="0"/>
      </w:pPr>
    </w:p>
    <w:p w:rsidR="00A63A6D" w:rsidRPr="002B0B42" w:rsidRDefault="00A63A6D" w:rsidP="00A63A6D">
      <w:pPr>
        <w:spacing w:after="0"/>
        <w:rPr>
          <w:b/>
        </w:rPr>
      </w:pPr>
      <w:r w:rsidRPr="002B0B42">
        <w:rPr>
          <w:b/>
        </w:rPr>
        <w:t>Suppose you have elements in an array of elements with values 0 and 1 say int [] intArr = {0</w:t>
      </w:r>
      <w:proofErr w:type="gramStart"/>
      <w:r w:rsidRPr="002B0B42">
        <w:rPr>
          <w:b/>
        </w:rPr>
        <w:t>,1,0,1,0,1,1</w:t>
      </w:r>
      <w:proofErr w:type="gramEnd"/>
      <w:r w:rsidRPr="002B0B42">
        <w:rPr>
          <w:b/>
        </w:rPr>
        <w:t>}; How do we sort the elements with</w:t>
      </w:r>
      <w:r w:rsidR="002B0B42" w:rsidRPr="002B0B42">
        <w:rPr>
          <w:b/>
        </w:rPr>
        <w:t xml:space="preserve"> </w:t>
      </w:r>
      <w:r w:rsidRPr="002B0B42">
        <w:rPr>
          <w:b/>
        </w:rPr>
        <w:t>a single for loop and without using any other collection or array?</w:t>
      </w:r>
    </w:p>
    <w:p w:rsidR="00756AD1" w:rsidRPr="00756AD1" w:rsidRDefault="00756AD1" w:rsidP="00756AD1">
      <w:pPr>
        <w:spacing w:after="0"/>
        <w:rPr>
          <w:lang w:val="en-IN"/>
        </w:rPr>
      </w:pPr>
      <w:r w:rsidRPr="00756AD1">
        <w:rPr>
          <w:lang w:val="en-IN"/>
        </w:rPr>
        <w:t>#include &lt;stdio.h&gt; </w:t>
      </w:r>
      <w:r w:rsidRPr="00756AD1">
        <w:rPr>
          <w:lang w:val="en-IN"/>
        </w:rPr>
        <w:br/>
        <w:t> </w:t>
      </w:r>
      <w:r w:rsidRPr="00756AD1">
        <w:rPr>
          <w:lang w:val="en-IN"/>
        </w:rPr>
        <w:br/>
        <w:t>int main()  </w:t>
      </w:r>
      <w:r w:rsidRPr="00756AD1">
        <w:rPr>
          <w:lang w:val="en-IN"/>
        </w:rPr>
        <w:br/>
        <w:t>{ </w:t>
      </w:r>
      <w:r w:rsidRPr="00756AD1">
        <w:rPr>
          <w:lang w:val="en-IN"/>
        </w:rPr>
        <w:br/>
        <w:t>    int i; </w:t>
      </w:r>
      <w:r w:rsidRPr="00756AD1">
        <w:rPr>
          <w:lang w:val="en-IN"/>
        </w:rPr>
        <w:br/>
        <w:t>    int count; </w:t>
      </w:r>
      <w:r w:rsidRPr="00756AD1">
        <w:rPr>
          <w:lang w:val="en-IN"/>
        </w:rPr>
        <w:br/>
        <w:t>    int N = 18; </w:t>
      </w:r>
      <w:r w:rsidRPr="00756AD1">
        <w:rPr>
          <w:lang w:val="en-IN"/>
        </w:rPr>
        <w:br/>
        <w:t>    int arr[] = {1,1,0,1,0,0,0,1,0,1,0,1,0,1,0,1,0,1}; </w:t>
      </w:r>
      <w:r w:rsidRPr="00756AD1">
        <w:rPr>
          <w:lang w:val="en-IN"/>
        </w:rPr>
        <w:br/>
        <w:t> </w:t>
      </w:r>
      <w:r w:rsidRPr="00756AD1">
        <w:rPr>
          <w:lang w:val="en-IN"/>
        </w:rPr>
        <w:br/>
        <w:t>    /* Sum up all elements */ </w:t>
      </w:r>
      <w:r w:rsidRPr="00756AD1">
        <w:rPr>
          <w:lang w:val="en-IN"/>
        </w:rPr>
        <w:br/>
        <w:t>    i = 0; </w:t>
      </w:r>
      <w:r w:rsidRPr="00756AD1">
        <w:rPr>
          <w:lang w:val="en-IN"/>
        </w:rPr>
        <w:br/>
        <w:t>    count = 0; </w:t>
      </w:r>
      <w:r w:rsidRPr="00756AD1">
        <w:rPr>
          <w:lang w:val="en-IN"/>
        </w:rPr>
        <w:br/>
        <w:t>    while (i &lt; N) count += arr[i++]; </w:t>
      </w:r>
      <w:r w:rsidRPr="00756AD1">
        <w:rPr>
          <w:lang w:val="en-IN"/>
        </w:rPr>
        <w:br/>
        <w:t> </w:t>
      </w:r>
      <w:r w:rsidRPr="00756AD1">
        <w:rPr>
          <w:lang w:val="en-IN"/>
        </w:rPr>
        <w:br/>
        <w:t>    /* Overwrite the array */ </w:t>
      </w:r>
      <w:r w:rsidRPr="00756AD1">
        <w:rPr>
          <w:lang w:val="en-IN"/>
        </w:rPr>
        <w:br/>
        <w:t>    i = 0; </w:t>
      </w:r>
      <w:r w:rsidRPr="00756AD1">
        <w:rPr>
          <w:lang w:val="en-IN"/>
        </w:rPr>
        <w:br/>
        <w:t>    count = N - count; </w:t>
      </w:r>
      <w:r w:rsidRPr="00756AD1">
        <w:rPr>
          <w:lang w:val="en-IN"/>
        </w:rPr>
        <w:br/>
        <w:t>    while (i &lt; count) arr[i++] = 0; </w:t>
      </w:r>
      <w:r w:rsidRPr="00756AD1">
        <w:rPr>
          <w:lang w:val="en-IN"/>
        </w:rPr>
        <w:br/>
        <w:t>    while (i &lt; N) arr[i++] = 1; </w:t>
      </w:r>
      <w:r w:rsidRPr="00756AD1">
        <w:rPr>
          <w:lang w:val="en-IN"/>
        </w:rPr>
        <w:br/>
        <w:t> </w:t>
      </w:r>
      <w:r w:rsidRPr="00756AD1">
        <w:rPr>
          <w:lang w:val="en-IN"/>
        </w:rPr>
        <w:br/>
        <w:t>    /* Print result */ </w:t>
      </w:r>
      <w:r w:rsidRPr="00756AD1">
        <w:rPr>
          <w:lang w:val="en-IN"/>
        </w:rPr>
        <w:br/>
        <w:t>    for (i = 0; i &lt; N; i++) printf("%d ",arr[i]); </w:t>
      </w:r>
      <w:r w:rsidRPr="00756AD1">
        <w:rPr>
          <w:lang w:val="en-IN"/>
        </w:rPr>
        <w:br/>
        <w:t>} </w:t>
      </w:r>
    </w:p>
    <w:p w:rsidR="00756AD1" w:rsidRPr="00A63A6D" w:rsidRDefault="00756AD1" w:rsidP="00A63A6D">
      <w:pPr>
        <w:spacing w:after="0"/>
      </w:pPr>
    </w:p>
    <w:p w:rsidR="00A63A6D" w:rsidRPr="002B0B42" w:rsidRDefault="00A63A6D" w:rsidP="00A63A6D">
      <w:pPr>
        <w:spacing w:after="0"/>
        <w:rPr>
          <w:b/>
        </w:rPr>
      </w:pPr>
      <w:r w:rsidRPr="002B0B42">
        <w:rPr>
          <w:b/>
        </w:rPr>
        <w:t>Verify the flag bit in position 3 from MSB in a byte.</w:t>
      </w:r>
    </w:p>
    <w:p w:rsidR="001A1B17" w:rsidRDefault="001A1B17" w:rsidP="001A1B17">
      <w:pPr>
        <w:spacing w:after="0"/>
        <w:rPr>
          <w:b/>
          <w:lang w:val="en-IN"/>
        </w:rPr>
      </w:pPr>
      <w:proofErr w:type="gramStart"/>
      <w:r w:rsidRPr="001A1B17">
        <w:rPr>
          <w:b/>
          <w:lang w:val="en-IN"/>
        </w:rPr>
        <w:t>int</w:t>
      </w:r>
      <w:proofErr w:type="gramEnd"/>
      <w:r w:rsidRPr="001A1B17">
        <w:rPr>
          <w:b/>
          <w:lang w:val="en-IN"/>
        </w:rPr>
        <w:t xml:space="preserve"> IsThirdBitSet(byte in)</w:t>
      </w:r>
    </w:p>
    <w:p w:rsidR="001A1B17" w:rsidRPr="001A1B17" w:rsidRDefault="001A1B17" w:rsidP="001A1B17">
      <w:pPr>
        <w:spacing w:after="0"/>
        <w:rPr>
          <w:b/>
          <w:lang w:val="en-IN"/>
        </w:rPr>
      </w:pPr>
      <w:r w:rsidRPr="001A1B17">
        <w:rPr>
          <w:b/>
          <w:lang w:val="en-IN"/>
        </w:rPr>
        <w:t xml:space="preserve"> { </w:t>
      </w:r>
    </w:p>
    <w:p w:rsidR="001A1B17" w:rsidRPr="001A1B17" w:rsidRDefault="001A1B17" w:rsidP="001A1B17">
      <w:pPr>
        <w:spacing w:after="0"/>
        <w:rPr>
          <w:b/>
          <w:lang w:val="en-IN"/>
        </w:rPr>
      </w:pPr>
      <w:r>
        <w:rPr>
          <w:b/>
          <w:lang w:val="en-IN"/>
        </w:rPr>
        <w:t xml:space="preserve"> </w:t>
      </w:r>
      <w:r w:rsidRPr="001A1B17">
        <w:rPr>
          <w:b/>
          <w:lang w:val="en-IN"/>
        </w:rPr>
        <w:t>} </w:t>
      </w:r>
    </w:p>
    <w:p w:rsidR="001A1B17" w:rsidRDefault="001A1B17" w:rsidP="001A1B17">
      <w:pPr>
        <w:spacing w:after="0"/>
        <w:rPr>
          <w:lang w:val="en-IN"/>
        </w:rPr>
      </w:pPr>
      <w:r w:rsidRPr="001A1B17">
        <w:rPr>
          <w:lang w:val="en-IN"/>
        </w:rPr>
        <w:lastRenderedPageBreak/>
        <w:br/>
      </w:r>
      <w:proofErr w:type="gramStart"/>
      <w:r w:rsidRPr="001A1B17">
        <w:rPr>
          <w:lang w:val="en-IN"/>
        </w:rPr>
        <w:t>int</w:t>
      </w:r>
      <w:proofErr w:type="gramEnd"/>
      <w:r w:rsidRPr="001A1B17">
        <w:rPr>
          <w:lang w:val="en-IN"/>
        </w:rPr>
        <w:t xml:space="preserve"> </w:t>
      </w:r>
      <w:r>
        <w:rPr>
          <w:lang w:val="en-IN"/>
        </w:rPr>
        <w:t>I</w:t>
      </w:r>
      <w:r w:rsidRPr="001A1B17">
        <w:rPr>
          <w:lang w:val="en-IN"/>
        </w:rPr>
        <w:t xml:space="preserve">sThirdBitSet(byte in) </w:t>
      </w:r>
    </w:p>
    <w:p w:rsidR="001A1B17" w:rsidRDefault="001A1B17" w:rsidP="001A1B17">
      <w:pPr>
        <w:spacing w:after="0"/>
        <w:rPr>
          <w:lang w:val="en-IN"/>
        </w:rPr>
      </w:pPr>
      <w:r w:rsidRPr="001A1B17">
        <w:rPr>
          <w:lang w:val="en-IN"/>
        </w:rPr>
        <w:t>{ </w:t>
      </w:r>
    </w:p>
    <w:p w:rsidR="001A1B17" w:rsidRPr="001A1B17" w:rsidRDefault="001A1B17" w:rsidP="001A1B17">
      <w:pPr>
        <w:spacing w:after="0"/>
        <w:rPr>
          <w:lang w:val="en-IN"/>
        </w:rPr>
      </w:pPr>
      <w:proofErr w:type="gramStart"/>
      <w:r w:rsidRPr="001A1B17">
        <w:rPr>
          <w:lang w:val="en-IN"/>
        </w:rPr>
        <w:t>byte</w:t>
      </w:r>
      <w:proofErr w:type="gramEnd"/>
      <w:r w:rsidRPr="001A1B17">
        <w:rPr>
          <w:lang w:val="en-IN"/>
        </w:rPr>
        <w:t xml:space="preserve"> THIRDBIT = 4; // 4 = 00000100 i.e</w:t>
      </w:r>
      <w:r w:rsidR="000A312F">
        <w:rPr>
          <w:lang w:val="en-IN"/>
        </w:rPr>
        <w:t>.</w:t>
      </w:r>
      <w:r w:rsidRPr="001A1B17">
        <w:rPr>
          <w:lang w:val="en-IN"/>
        </w:rPr>
        <w:t xml:space="preserve"> third bit is set </w:t>
      </w:r>
      <w:r w:rsidRPr="001A1B17">
        <w:rPr>
          <w:lang w:val="en-IN"/>
        </w:rPr>
        <w:br/>
        <w:t> return in &amp; THIRDBIT; // Returns 1 if the third bit is set, 0 otherwise </w:t>
      </w:r>
      <w:r w:rsidRPr="001A1B17">
        <w:rPr>
          <w:lang w:val="en-IN"/>
        </w:rPr>
        <w:br/>
        <w:t>} </w:t>
      </w:r>
    </w:p>
    <w:p w:rsidR="00377A47" w:rsidRPr="001C5C81" w:rsidRDefault="00377A47" w:rsidP="00377A47">
      <w:pPr>
        <w:spacing w:after="0"/>
        <w:rPr>
          <w:b/>
        </w:rPr>
      </w:pPr>
    </w:p>
    <w:p w:rsidR="00377A47" w:rsidRPr="001C5C81" w:rsidRDefault="00377A47" w:rsidP="00377A47">
      <w:pPr>
        <w:spacing w:after="0"/>
        <w:rPr>
          <w:b/>
        </w:rPr>
      </w:pPr>
      <w:r w:rsidRPr="001C5C81">
        <w:rPr>
          <w:b/>
        </w:rPr>
        <w:t>What would happen if you add an item to list object while iterating through the items in for loop and printing the value? Is it going to print the added item or thr</w:t>
      </w:r>
      <w:r>
        <w:rPr>
          <w:b/>
        </w:rPr>
        <w:t>o</w:t>
      </w:r>
      <w:r w:rsidRPr="001C5C81">
        <w:rPr>
          <w:b/>
        </w:rPr>
        <w:t xml:space="preserve">w exception while iterating? </w:t>
      </w:r>
    </w:p>
    <w:p w:rsidR="00377A47" w:rsidRPr="001C5C81" w:rsidRDefault="00377A47" w:rsidP="00377A47">
      <w:pPr>
        <w:spacing w:after="0"/>
        <w:rPr>
          <w:b/>
        </w:rPr>
      </w:pPr>
      <w:proofErr w:type="gramStart"/>
      <w:r w:rsidRPr="001C5C81">
        <w:rPr>
          <w:b/>
        </w:rPr>
        <w:t>class</w:t>
      </w:r>
      <w:proofErr w:type="gramEnd"/>
      <w:r w:rsidRPr="001C5C81">
        <w:rPr>
          <w:b/>
        </w:rPr>
        <w:t xml:space="preserve"> Program</w:t>
      </w:r>
    </w:p>
    <w:p w:rsidR="00377A47" w:rsidRPr="001C5C81" w:rsidRDefault="00377A47" w:rsidP="00377A47">
      <w:pPr>
        <w:spacing w:after="0"/>
        <w:rPr>
          <w:b/>
        </w:rPr>
      </w:pPr>
      <w:r w:rsidRPr="001C5C81">
        <w:rPr>
          <w:b/>
        </w:rPr>
        <w:t xml:space="preserve">    {</w:t>
      </w:r>
    </w:p>
    <w:p w:rsidR="00377A47" w:rsidRPr="001C5C81" w:rsidRDefault="00377A47" w:rsidP="00377A47">
      <w:pPr>
        <w:spacing w:after="0"/>
        <w:rPr>
          <w:b/>
        </w:rPr>
      </w:pPr>
      <w:r w:rsidRPr="001C5C81">
        <w:rPr>
          <w:b/>
        </w:rPr>
        <w:t xml:space="preserve">        </w:t>
      </w:r>
      <w:proofErr w:type="gramStart"/>
      <w:r w:rsidRPr="001C5C81">
        <w:rPr>
          <w:b/>
        </w:rPr>
        <w:t>static</w:t>
      </w:r>
      <w:proofErr w:type="gramEnd"/>
      <w:r w:rsidRPr="001C5C81">
        <w:rPr>
          <w:b/>
        </w:rPr>
        <w:t xml:space="preserve"> void Main(string[] args)</w:t>
      </w:r>
    </w:p>
    <w:p w:rsidR="00377A47" w:rsidRPr="001C5C81" w:rsidRDefault="00377A47" w:rsidP="00377A47">
      <w:pPr>
        <w:spacing w:after="0"/>
        <w:rPr>
          <w:b/>
        </w:rPr>
      </w:pPr>
      <w:r w:rsidRPr="001C5C81">
        <w:rPr>
          <w:b/>
        </w:rPr>
        <w:t xml:space="preserve">        {</w:t>
      </w:r>
    </w:p>
    <w:p w:rsidR="00377A47" w:rsidRPr="001C5C81" w:rsidRDefault="00377A47" w:rsidP="00377A47">
      <w:pPr>
        <w:spacing w:after="0"/>
        <w:rPr>
          <w:b/>
        </w:rPr>
      </w:pPr>
      <w:r w:rsidRPr="001C5C81">
        <w:rPr>
          <w:b/>
        </w:rPr>
        <w:t xml:space="preserve">            </w:t>
      </w:r>
      <w:proofErr w:type="gramStart"/>
      <w:r w:rsidRPr="001C5C81">
        <w:rPr>
          <w:b/>
        </w:rPr>
        <w:t>int</w:t>
      </w:r>
      <w:proofErr w:type="gramEnd"/>
      <w:r w:rsidRPr="001C5C81">
        <w:rPr>
          <w:b/>
        </w:rPr>
        <w:t xml:space="preserve"> position = 1;           </w:t>
      </w:r>
    </w:p>
    <w:p w:rsidR="00377A47" w:rsidRPr="001C5C81" w:rsidRDefault="00377A47" w:rsidP="00377A47">
      <w:pPr>
        <w:spacing w:after="0"/>
        <w:rPr>
          <w:b/>
        </w:rPr>
      </w:pPr>
      <w:r w:rsidRPr="001C5C81">
        <w:rPr>
          <w:b/>
        </w:rPr>
        <w:t xml:space="preserve">            List&lt;int&gt; list = new List&lt;int</w:t>
      </w:r>
      <w:proofErr w:type="gramStart"/>
      <w:r w:rsidRPr="001C5C81">
        <w:rPr>
          <w:b/>
        </w:rPr>
        <w:t>&gt;(</w:t>
      </w:r>
      <w:proofErr w:type="gramEnd"/>
      <w:r w:rsidRPr="001C5C81">
        <w:rPr>
          <w:b/>
        </w:rPr>
        <w:t>);</w:t>
      </w:r>
    </w:p>
    <w:p w:rsidR="00377A47" w:rsidRPr="001C5C81" w:rsidRDefault="00377A47" w:rsidP="00377A47">
      <w:pPr>
        <w:spacing w:after="0"/>
        <w:rPr>
          <w:b/>
        </w:rPr>
      </w:pPr>
    </w:p>
    <w:p w:rsidR="00377A47" w:rsidRPr="001C5C81" w:rsidRDefault="00377A47" w:rsidP="00377A47">
      <w:pPr>
        <w:spacing w:after="0"/>
        <w:rPr>
          <w:b/>
        </w:rPr>
      </w:pPr>
      <w:r w:rsidRPr="001C5C81">
        <w:rPr>
          <w:b/>
        </w:rPr>
        <w:t xml:space="preserve">            </w:t>
      </w:r>
      <w:proofErr w:type="gramStart"/>
      <w:r w:rsidRPr="001C5C81">
        <w:rPr>
          <w:b/>
        </w:rPr>
        <w:t>for</w:t>
      </w:r>
      <w:proofErr w:type="gramEnd"/>
      <w:r w:rsidRPr="001C5C81">
        <w:rPr>
          <w:b/>
        </w:rPr>
        <w:t xml:space="preserve"> (int i = 0; i &lt; 4; i++)</w:t>
      </w:r>
    </w:p>
    <w:p w:rsidR="00377A47" w:rsidRPr="001C5C81" w:rsidRDefault="00377A47" w:rsidP="00377A47">
      <w:pPr>
        <w:spacing w:after="0"/>
        <w:rPr>
          <w:b/>
        </w:rPr>
      </w:pPr>
      <w:r w:rsidRPr="001C5C81">
        <w:rPr>
          <w:b/>
        </w:rPr>
        <w:t xml:space="preserve">            {</w:t>
      </w:r>
    </w:p>
    <w:p w:rsidR="00377A47" w:rsidRPr="001C5C81" w:rsidRDefault="00377A47" w:rsidP="00377A47">
      <w:pPr>
        <w:spacing w:after="0"/>
        <w:rPr>
          <w:b/>
        </w:rPr>
      </w:pPr>
      <w:r w:rsidRPr="001C5C81">
        <w:rPr>
          <w:b/>
        </w:rPr>
        <w:t xml:space="preserve">                </w:t>
      </w:r>
      <w:proofErr w:type="gramStart"/>
      <w:r w:rsidRPr="001C5C81">
        <w:rPr>
          <w:b/>
        </w:rPr>
        <w:t>list.Add(</w:t>
      </w:r>
      <w:proofErr w:type="gramEnd"/>
      <w:r w:rsidRPr="001C5C81">
        <w:rPr>
          <w:b/>
        </w:rPr>
        <w:t>i);</w:t>
      </w:r>
    </w:p>
    <w:p w:rsidR="00377A47" w:rsidRPr="001C5C81" w:rsidRDefault="00377A47" w:rsidP="00377A47">
      <w:pPr>
        <w:spacing w:after="0"/>
        <w:rPr>
          <w:b/>
        </w:rPr>
      </w:pPr>
      <w:r w:rsidRPr="001C5C81">
        <w:rPr>
          <w:b/>
        </w:rPr>
        <w:t xml:space="preserve">            }</w:t>
      </w:r>
    </w:p>
    <w:p w:rsidR="00377A47" w:rsidRPr="001C5C81" w:rsidRDefault="00377A47" w:rsidP="00377A47">
      <w:pPr>
        <w:spacing w:after="0"/>
        <w:rPr>
          <w:b/>
        </w:rPr>
      </w:pPr>
    </w:p>
    <w:p w:rsidR="00377A47" w:rsidRPr="001C5C81" w:rsidRDefault="00377A47" w:rsidP="00377A47">
      <w:pPr>
        <w:spacing w:after="0"/>
        <w:rPr>
          <w:b/>
        </w:rPr>
      </w:pPr>
      <w:r w:rsidRPr="001C5C81">
        <w:rPr>
          <w:b/>
        </w:rPr>
        <w:t xml:space="preserve">            </w:t>
      </w:r>
      <w:proofErr w:type="gramStart"/>
      <w:r w:rsidRPr="001C5C81">
        <w:rPr>
          <w:b/>
        </w:rPr>
        <w:t>for</w:t>
      </w:r>
      <w:proofErr w:type="gramEnd"/>
      <w:r w:rsidRPr="001C5C81">
        <w:rPr>
          <w:b/>
        </w:rPr>
        <w:t xml:space="preserve"> (int i = 0; i &lt; 4; i++)</w:t>
      </w:r>
    </w:p>
    <w:p w:rsidR="00377A47" w:rsidRPr="001C5C81" w:rsidRDefault="00377A47" w:rsidP="00377A47">
      <w:pPr>
        <w:spacing w:after="0"/>
        <w:rPr>
          <w:b/>
        </w:rPr>
      </w:pPr>
      <w:r w:rsidRPr="001C5C81">
        <w:rPr>
          <w:b/>
        </w:rPr>
        <w:t xml:space="preserve">            {       </w:t>
      </w:r>
    </w:p>
    <w:p w:rsidR="00377A47" w:rsidRPr="001C5C81" w:rsidRDefault="00377A47" w:rsidP="00377A47">
      <w:pPr>
        <w:spacing w:after="0"/>
        <w:rPr>
          <w:b/>
        </w:rPr>
      </w:pPr>
      <w:r w:rsidRPr="001C5C81">
        <w:rPr>
          <w:b/>
        </w:rPr>
        <w:t xml:space="preserve">                //add an element</w:t>
      </w:r>
    </w:p>
    <w:p w:rsidR="00377A47" w:rsidRPr="001C5C81" w:rsidRDefault="00377A47" w:rsidP="00377A47">
      <w:pPr>
        <w:spacing w:after="0"/>
        <w:rPr>
          <w:b/>
        </w:rPr>
      </w:pPr>
      <w:r w:rsidRPr="001C5C81">
        <w:rPr>
          <w:b/>
        </w:rPr>
        <w:t xml:space="preserve">                </w:t>
      </w:r>
      <w:proofErr w:type="gramStart"/>
      <w:r w:rsidRPr="001C5C81">
        <w:rPr>
          <w:b/>
        </w:rPr>
        <w:t>list.Add(</w:t>
      </w:r>
      <w:proofErr w:type="gramEnd"/>
      <w:r w:rsidRPr="001C5C81">
        <w:rPr>
          <w:b/>
        </w:rPr>
        <w:t>position);</w:t>
      </w:r>
    </w:p>
    <w:p w:rsidR="00377A47" w:rsidRPr="001C5C81" w:rsidRDefault="00377A47" w:rsidP="00377A47">
      <w:pPr>
        <w:spacing w:after="0"/>
        <w:rPr>
          <w:b/>
        </w:rPr>
      </w:pPr>
      <w:r w:rsidRPr="001C5C81">
        <w:rPr>
          <w:b/>
        </w:rPr>
        <w:t xml:space="preserve">                </w:t>
      </w:r>
      <w:proofErr w:type="gramStart"/>
      <w:r w:rsidRPr="001C5C81">
        <w:rPr>
          <w:b/>
        </w:rPr>
        <w:t>position</w:t>
      </w:r>
      <w:proofErr w:type="gramEnd"/>
      <w:r w:rsidRPr="001C5C81">
        <w:rPr>
          <w:b/>
        </w:rPr>
        <w:t>++;</w:t>
      </w:r>
    </w:p>
    <w:p w:rsidR="00377A47" w:rsidRPr="001C5C81" w:rsidRDefault="00377A47" w:rsidP="00377A47">
      <w:pPr>
        <w:spacing w:after="0"/>
        <w:rPr>
          <w:b/>
        </w:rPr>
      </w:pPr>
      <w:r w:rsidRPr="001C5C81">
        <w:rPr>
          <w:b/>
        </w:rPr>
        <w:t xml:space="preserve">            }</w:t>
      </w:r>
    </w:p>
    <w:p w:rsidR="00377A47" w:rsidRPr="001C5C81" w:rsidRDefault="00377A47" w:rsidP="00377A47">
      <w:pPr>
        <w:spacing w:after="0"/>
        <w:rPr>
          <w:b/>
        </w:rPr>
      </w:pPr>
      <w:r w:rsidRPr="001C5C81">
        <w:rPr>
          <w:b/>
        </w:rPr>
        <w:t xml:space="preserve">        }</w:t>
      </w:r>
    </w:p>
    <w:p w:rsidR="00377A47" w:rsidRPr="001C5C81" w:rsidRDefault="00377A47" w:rsidP="00377A47">
      <w:pPr>
        <w:spacing w:after="0"/>
        <w:rPr>
          <w:b/>
        </w:rPr>
      </w:pPr>
      <w:r w:rsidRPr="001C5C81">
        <w:rPr>
          <w:b/>
        </w:rPr>
        <w:t xml:space="preserve">    }</w:t>
      </w:r>
    </w:p>
    <w:p w:rsidR="00377A47" w:rsidRDefault="00377A47" w:rsidP="00377A47">
      <w:pPr>
        <w:spacing w:after="0"/>
        <w:rPr>
          <w:b/>
        </w:rPr>
      </w:pPr>
    </w:p>
    <w:p w:rsidR="008843B1" w:rsidRPr="008843B1" w:rsidRDefault="008843B1" w:rsidP="008843B1">
      <w:pPr>
        <w:spacing w:before="100" w:beforeAutospacing="1" w:after="100" w:afterAutospacing="1" w:line="240" w:lineRule="auto"/>
        <w:rPr>
          <w:rFonts w:ascii="Times New Roman" w:eastAsia="Times New Roman" w:hAnsi="Times New Roman" w:cs="Times New Roman"/>
          <w:b/>
          <w:sz w:val="24"/>
          <w:szCs w:val="24"/>
          <w:lang w:eastAsia="en-IN"/>
        </w:rPr>
      </w:pPr>
      <w:r w:rsidRPr="008843B1">
        <w:rPr>
          <w:rFonts w:ascii="Times New Roman" w:eastAsia="Times New Roman" w:hAnsi="Times New Roman" w:cs="Times New Roman"/>
          <w:b/>
          <w:sz w:val="24"/>
          <w:szCs w:val="24"/>
          <w:lang w:eastAsia="en-IN"/>
        </w:rPr>
        <w:t>See the following code:</w:t>
      </w:r>
    </w:p>
    <w:tbl>
      <w:tblPr>
        <w:tblW w:w="0" w:type="auto"/>
        <w:tblCellSpacing w:w="15" w:type="dxa"/>
        <w:tblCellMar>
          <w:top w:w="15" w:type="dxa"/>
          <w:left w:w="15" w:type="dxa"/>
          <w:bottom w:w="15" w:type="dxa"/>
          <w:right w:w="15" w:type="dxa"/>
        </w:tblCellMar>
        <w:tblLook w:val="04A0"/>
      </w:tblPr>
      <w:tblGrid>
        <w:gridCol w:w="316"/>
        <w:gridCol w:w="3991"/>
        <w:gridCol w:w="45"/>
      </w:tblGrid>
      <w:tr w:rsidR="008843B1" w:rsidRPr="008843B1" w:rsidTr="008843B1">
        <w:trPr>
          <w:tblCellSpacing w:w="15" w:type="dxa"/>
        </w:trPr>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01</w:t>
            </w:r>
          </w:p>
        </w:tc>
        <w:tc>
          <w:tcPr>
            <w:tcW w:w="0" w:type="auto"/>
            <w:gridSpan w:val="2"/>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 xml:space="preserve">List&lt;int&gt; list = new List&lt;int&gt;(); </w:t>
            </w:r>
          </w:p>
        </w:tc>
      </w:tr>
      <w:tr w:rsidR="008843B1" w:rsidRPr="008843B1" w:rsidTr="008843B1">
        <w:trPr>
          <w:gridAfter w:val="1"/>
          <w:tblCellSpacing w:w="15" w:type="dxa"/>
        </w:trPr>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02</w:t>
            </w:r>
          </w:p>
        </w:tc>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 </w:t>
            </w:r>
            <w:r w:rsidRPr="008843B1">
              <w:rPr>
                <w:rFonts w:ascii="Times New Roman" w:eastAsia="Times New Roman" w:hAnsi="Times New Roman" w:cs="Times New Roman"/>
                <w:b/>
                <w:sz w:val="24"/>
                <w:szCs w:val="24"/>
                <w:lang w:val="en-IN" w:eastAsia="en-IN"/>
              </w:rPr>
              <w:t> </w:t>
            </w:r>
          </w:p>
        </w:tc>
      </w:tr>
    </w:tbl>
    <w:p w:rsidR="008843B1" w:rsidRPr="008843B1" w:rsidRDefault="008843B1" w:rsidP="008843B1">
      <w:pPr>
        <w:shd w:val="clear" w:color="auto" w:fill="FFFFFF"/>
        <w:spacing w:line="312" w:lineRule="atLeast"/>
        <w:textAlignment w:val="baseline"/>
        <w:rPr>
          <w:rFonts w:ascii="Consolas" w:eastAsia="Times New Roman" w:hAnsi="Consolas" w:cs="Consolas"/>
          <w:b/>
          <w:vanish/>
          <w:sz w:val="17"/>
          <w:szCs w:val="17"/>
          <w:lang w:eastAsia="en-IN"/>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8843B1" w:rsidRPr="008843B1" w:rsidTr="008843B1">
        <w:trPr>
          <w:tblCellSpacing w:w="15" w:type="dxa"/>
        </w:trPr>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03</w:t>
            </w:r>
          </w:p>
        </w:tc>
        <w:tc>
          <w:tcPr>
            <w:tcW w:w="0" w:type="auto"/>
            <w:gridSpan w:val="2"/>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 xml:space="preserve">for (int i = 1; i &lt; 10; i++) </w:t>
            </w:r>
          </w:p>
        </w:tc>
      </w:tr>
      <w:tr w:rsidR="008843B1" w:rsidRPr="008843B1" w:rsidTr="008843B1">
        <w:trPr>
          <w:gridAfter w:val="1"/>
          <w:tblCellSpacing w:w="15" w:type="dxa"/>
        </w:trPr>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04</w:t>
            </w:r>
          </w:p>
        </w:tc>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 xml:space="preserve">{ </w:t>
            </w:r>
          </w:p>
        </w:tc>
      </w:tr>
    </w:tbl>
    <w:p w:rsidR="008843B1" w:rsidRPr="008843B1" w:rsidRDefault="008843B1" w:rsidP="008843B1">
      <w:pPr>
        <w:shd w:val="clear" w:color="auto" w:fill="FFFFFF"/>
        <w:spacing w:line="312" w:lineRule="atLeast"/>
        <w:textAlignment w:val="baseline"/>
        <w:rPr>
          <w:rFonts w:ascii="Consolas" w:eastAsia="Times New Roman" w:hAnsi="Consolas" w:cs="Consolas"/>
          <w:b/>
          <w:vanish/>
          <w:sz w:val="17"/>
          <w:szCs w:val="17"/>
          <w:lang w:eastAsia="en-IN"/>
        </w:rPr>
      </w:pPr>
    </w:p>
    <w:tbl>
      <w:tblPr>
        <w:tblW w:w="0" w:type="auto"/>
        <w:tblCellSpacing w:w="15" w:type="dxa"/>
        <w:tblCellMar>
          <w:top w:w="15" w:type="dxa"/>
          <w:left w:w="15" w:type="dxa"/>
          <w:bottom w:w="15" w:type="dxa"/>
          <w:right w:w="15" w:type="dxa"/>
        </w:tblCellMar>
        <w:tblLook w:val="04A0"/>
      </w:tblPr>
      <w:tblGrid>
        <w:gridCol w:w="316"/>
        <w:gridCol w:w="1471"/>
        <w:gridCol w:w="45"/>
      </w:tblGrid>
      <w:tr w:rsidR="008843B1" w:rsidRPr="008843B1" w:rsidTr="008843B1">
        <w:trPr>
          <w:tblCellSpacing w:w="15" w:type="dxa"/>
        </w:trPr>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05</w:t>
            </w:r>
          </w:p>
        </w:tc>
        <w:tc>
          <w:tcPr>
            <w:tcW w:w="0" w:type="auto"/>
            <w:gridSpan w:val="2"/>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 xml:space="preserve">list.Add(i); </w:t>
            </w:r>
          </w:p>
        </w:tc>
      </w:tr>
      <w:tr w:rsidR="008843B1" w:rsidRPr="008843B1" w:rsidTr="008843B1">
        <w:trPr>
          <w:gridAfter w:val="1"/>
          <w:tblCellSpacing w:w="15" w:type="dxa"/>
        </w:trPr>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06</w:t>
            </w:r>
          </w:p>
        </w:tc>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 xml:space="preserve">} </w:t>
            </w:r>
          </w:p>
        </w:tc>
      </w:tr>
    </w:tbl>
    <w:p w:rsidR="008843B1" w:rsidRPr="008843B1" w:rsidRDefault="008843B1" w:rsidP="008843B1">
      <w:pPr>
        <w:shd w:val="clear" w:color="auto" w:fill="FFFFFF"/>
        <w:spacing w:line="312" w:lineRule="atLeast"/>
        <w:textAlignment w:val="baseline"/>
        <w:rPr>
          <w:rFonts w:ascii="Consolas" w:eastAsia="Times New Roman" w:hAnsi="Consolas" w:cs="Consolas"/>
          <w:b/>
          <w:vanish/>
          <w:sz w:val="17"/>
          <w:szCs w:val="17"/>
          <w:lang w:eastAsia="en-IN"/>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8843B1" w:rsidRPr="008843B1" w:rsidTr="008843B1">
        <w:trPr>
          <w:gridAfter w:val="1"/>
          <w:tblCellSpacing w:w="15" w:type="dxa"/>
        </w:trPr>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07</w:t>
            </w:r>
          </w:p>
        </w:tc>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 </w:t>
            </w:r>
            <w:r w:rsidRPr="008843B1">
              <w:rPr>
                <w:rFonts w:ascii="Times New Roman" w:eastAsia="Times New Roman" w:hAnsi="Times New Roman" w:cs="Times New Roman"/>
                <w:b/>
                <w:sz w:val="24"/>
                <w:szCs w:val="24"/>
                <w:lang w:val="en-IN" w:eastAsia="en-IN"/>
              </w:rPr>
              <w:t> </w:t>
            </w:r>
          </w:p>
        </w:tc>
      </w:tr>
      <w:tr w:rsidR="008843B1" w:rsidRPr="008843B1" w:rsidTr="008843B1">
        <w:trPr>
          <w:tblCellSpacing w:w="15" w:type="dxa"/>
        </w:trPr>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08</w:t>
            </w:r>
          </w:p>
        </w:tc>
        <w:tc>
          <w:tcPr>
            <w:tcW w:w="0" w:type="auto"/>
            <w:gridSpan w:val="2"/>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 xml:space="preserve">foreach (int i in list) </w:t>
            </w:r>
          </w:p>
        </w:tc>
      </w:tr>
    </w:tbl>
    <w:p w:rsidR="008843B1" w:rsidRPr="008843B1" w:rsidRDefault="008843B1" w:rsidP="008843B1">
      <w:pPr>
        <w:shd w:val="clear" w:color="auto" w:fill="FFFFFF"/>
        <w:spacing w:line="312" w:lineRule="atLeast"/>
        <w:textAlignment w:val="baseline"/>
        <w:rPr>
          <w:rFonts w:ascii="Consolas" w:eastAsia="Times New Roman" w:hAnsi="Consolas" w:cs="Consolas"/>
          <w:b/>
          <w:vanish/>
          <w:sz w:val="17"/>
          <w:szCs w:val="17"/>
          <w:lang w:eastAsia="en-IN"/>
        </w:rPr>
      </w:pPr>
    </w:p>
    <w:tbl>
      <w:tblPr>
        <w:tblW w:w="0" w:type="auto"/>
        <w:tblCellSpacing w:w="15" w:type="dxa"/>
        <w:tblCellMar>
          <w:top w:w="15" w:type="dxa"/>
          <w:left w:w="15" w:type="dxa"/>
          <w:bottom w:w="15" w:type="dxa"/>
          <w:right w:w="15" w:type="dxa"/>
        </w:tblCellMar>
        <w:tblLook w:val="04A0"/>
      </w:tblPr>
      <w:tblGrid>
        <w:gridCol w:w="316"/>
        <w:gridCol w:w="1831"/>
        <w:gridCol w:w="45"/>
      </w:tblGrid>
      <w:tr w:rsidR="008843B1" w:rsidRPr="008843B1" w:rsidTr="008843B1">
        <w:trPr>
          <w:gridAfter w:val="1"/>
          <w:tblCellSpacing w:w="15" w:type="dxa"/>
        </w:trPr>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09</w:t>
            </w:r>
          </w:p>
        </w:tc>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 xml:space="preserve">{ </w:t>
            </w:r>
          </w:p>
        </w:tc>
      </w:tr>
      <w:tr w:rsidR="008843B1" w:rsidRPr="008843B1" w:rsidTr="008843B1">
        <w:trPr>
          <w:tblCellSpacing w:w="15" w:type="dxa"/>
        </w:trPr>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lastRenderedPageBreak/>
              <w:t>10</w:t>
            </w:r>
          </w:p>
        </w:tc>
        <w:tc>
          <w:tcPr>
            <w:tcW w:w="0" w:type="auto"/>
            <w:gridSpan w:val="2"/>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 xml:space="preserve">list.Remove(i); </w:t>
            </w:r>
          </w:p>
        </w:tc>
      </w:tr>
    </w:tbl>
    <w:p w:rsidR="008843B1" w:rsidRPr="008843B1" w:rsidRDefault="008843B1" w:rsidP="008843B1">
      <w:pPr>
        <w:shd w:val="clear" w:color="auto" w:fill="FFFFFF"/>
        <w:spacing w:line="312" w:lineRule="atLeast"/>
        <w:textAlignment w:val="baseline"/>
        <w:rPr>
          <w:rFonts w:ascii="Consolas" w:eastAsia="Times New Roman" w:hAnsi="Consolas" w:cs="Consolas"/>
          <w:b/>
          <w:vanish/>
          <w:sz w:val="17"/>
          <w:szCs w:val="17"/>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8843B1" w:rsidRPr="008843B1" w:rsidTr="008843B1">
        <w:trPr>
          <w:tblCellSpacing w:w="15" w:type="dxa"/>
        </w:trPr>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11</w:t>
            </w:r>
          </w:p>
        </w:tc>
        <w:tc>
          <w:tcPr>
            <w:tcW w:w="0" w:type="auto"/>
            <w:vAlign w:val="center"/>
            <w:hideMark/>
          </w:tcPr>
          <w:p w:rsidR="008843B1" w:rsidRPr="008843B1" w:rsidRDefault="008843B1" w:rsidP="008843B1">
            <w:pPr>
              <w:spacing w:after="0" w:line="240" w:lineRule="auto"/>
              <w:rPr>
                <w:rFonts w:ascii="Times New Roman" w:eastAsia="Times New Roman" w:hAnsi="Times New Roman" w:cs="Times New Roman"/>
                <w:b/>
                <w:sz w:val="24"/>
                <w:szCs w:val="24"/>
                <w:lang w:val="en-IN" w:eastAsia="en-IN"/>
              </w:rPr>
            </w:pPr>
            <w:r w:rsidRPr="008843B1">
              <w:rPr>
                <w:rFonts w:ascii="Courier New" w:eastAsia="Times New Roman" w:hAnsi="Courier New" w:cs="Courier New"/>
                <w:b/>
                <w:sz w:val="20"/>
                <w:szCs w:val="20"/>
                <w:lang w:val="en-IN" w:eastAsia="en-IN"/>
              </w:rPr>
              <w:t>}</w:t>
            </w:r>
          </w:p>
        </w:tc>
      </w:tr>
    </w:tbl>
    <w:p w:rsidR="008843B1" w:rsidRDefault="008843B1" w:rsidP="008843B1">
      <w:pPr>
        <w:spacing w:before="100" w:beforeAutospacing="1" w:after="100" w:afterAutospacing="1" w:line="240" w:lineRule="auto"/>
        <w:rPr>
          <w:rFonts w:ascii="Times New Roman" w:eastAsia="Times New Roman" w:hAnsi="Times New Roman" w:cs="Times New Roman"/>
          <w:b/>
          <w:sz w:val="24"/>
          <w:szCs w:val="24"/>
          <w:lang w:eastAsia="en-IN"/>
        </w:rPr>
      </w:pPr>
      <w:r w:rsidRPr="008843B1">
        <w:rPr>
          <w:rFonts w:ascii="Times New Roman" w:eastAsia="Times New Roman" w:hAnsi="Times New Roman" w:cs="Times New Roman"/>
          <w:b/>
          <w:sz w:val="24"/>
          <w:szCs w:val="24"/>
          <w:lang w:eastAsia="en-IN"/>
        </w:rPr>
        <w:t>Do you see anything wrong in this piece of code?</w:t>
      </w:r>
    </w:p>
    <w:p w:rsidR="00C01C97" w:rsidRPr="00C01C97" w:rsidRDefault="00C01C97" w:rsidP="00C01C97">
      <w:pPr>
        <w:spacing w:before="100" w:beforeAutospacing="1" w:after="100" w:afterAutospacing="1" w:line="240" w:lineRule="auto"/>
        <w:rPr>
          <w:rFonts w:ascii="Times New Roman" w:eastAsia="Times New Roman" w:hAnsi="Times New Roman" w:cs="Times New Roman"/>
          <w:sz w:val="24"/>
          <w:szCs w:val="24"/>
          <w:lang w:eastAsia="en-IN"/>
        </w:rPr>
      </w:pPr>
      <w:r w:rsidRPr="00C01C97">
        <w:rPr>
          <w:rFonts w:ascii="Times New Roman" w:eastAsia="Times New Roman" w:hAnsi="Times New Roman" w:cs="Times New Roman"/>
          <w:sz w:val="24"/>
          <w:szCs w:val="24"/>
          <w:lang w:eastAsia="en-IN"/>
        </w:rPr>
        <w:t xml:space="preserve">Execute this code and you will get a System.InvalidOperationException with the message </w:t>
      </w:r>
      <w:r w:rsidRPr="00C01C97">
        <w:rPr>
          <w:rFonts w:ascii="Times New Roman" w:eastAsia="Times New Roman" w:hAnsi="Times New Roman" w:cs="Times New Roman"/>
          <w:i/>
          <w:iCs/>
          <w:sz w:val="24"/>
          <w:szCs w:val="24"/>
          <w:lang w:eastAsia="en-IN"/>
        </w:rPr>
        <w:t>“Collection was modified; enumeration operation may not execute.”</w:t>
      </w:r>
    </w:p>
    <w:p w:rsidR="00C01C97" w:rsidRPr="00C01C97" w:rsidRDefault="00C01C97" w:rsidP="00C01C97">
      <w:pPr>
        <w:spacing w:before="100" w:beforeAutospacing="1" w:after="100" w:afterAutospacing="1" w:line="240" w:lineRule="auto"/>
        <w:rPr>
          <w:rFonts w:ascii="Times New Roman" w:eastAsia="Times New Roman" w:hAnsi="Times New Roman" w:cs="Times New Roman"/>
          <w:sz w:val="24"/>
          <w:szCs w:val="24"/>
          <w:lang w:eastAsia="en-IN"/>
        </w:rPr>
      </w:pPr>
      <w:r w:rsidRPr="00C01C97">
        <w:rPr>
          <w:rFonts w:ascii="Times New Roman" w:eastAsia="Times New Roman" w:hAnsi="Times New Roman" w:cs="Times New Roman"/>
          <w:sz w:val="24"/>
          <w:szCs w:val="24"/>
          <w:lang w:eastAsia="en-IN"/>
        </w:rPr>
        <w:t xml:space="preserve">The first time foreach loop executes, it deletes the first item and in the second iteration, this nasty exception is thrown. </w:t>
      </w:r>
      <w:proofErr w:type="gramStart"/>
      <w:r w:rsidRPr="00C01C97">
        <w:rPr>
          <w:rFonts w:ascii="Times New Roman" w:eastAsia="Times New Roman" w:hAnsi="Times New Roman" w:cs="Times New Roman"/>
          <w:sz w:val="24"/>
          <w:szCs w:val="24"/>
          <w:lang w:eastAsia="en-IN"/>
        </w:rPr>
        <w:t>Reason?</w:t>
      </w:r>
      <w:proofErr w:type="gramEnd"/>
      <w:r w:rsidRPr="00C01C97">
        <w:rPr>
          <w:rFonts w:ascii="Times New Roman" w:eastAsia="Times New Roman" w:hAnsi="Times New Roman" w:cs="Times New Roman"/>
          <w:sz w:val="24"/>
          <w:szCs w:val="24"/>
          <w:lang w:eastAsia="en-IN"/>
        </w:rPr>
        <w:t xml:space="preserve"> You deleted the first item and the list has changed. If not for the </w:t>
      </w:r>
      <w:proofErr w:type="gramStart"/>
      <w:r w:rsidRPr="00C01C97">
        <w:rPr>
          <w:rFonts w:ascii="Times New Roman" w:eastAsia="Times New Roman" w:hAnsi="Times New Roman" w:cs="Times New Roman"/>
          <w:sz w:val="24"/>
          <w:szCs w:val="24"/>
          <w:lang w:eastAsia="en-IN"/>
        </w:rPr>
        <w:t>InvalidOperationException ,</w:t>
      </w:r>
      <w:proofErr w:type="gramEnd"/>
      <w:r w:rsidRPr="00C01C97">
        <w:rPr>
          <w:rFonts w:ascii="Times New Roman" w:eastAsia="Times New Roman" w:hAnsi="Times New Roman" w:cs="Times New Roman"/>
          <w:sz w:val="24"/>
          <w:szCs w:val="24"/>
          <w:lang w:eastAsia="en-IN"/>
        </w:rPr>
        <w:t xml:space="preserve"> you could have got a IndexOutOfRange exception while traversing the list.</w:t>
      </w:r>
    </w:p>
    <w:p w:rsidR="00C01C97" w:rsidRPr="00C01C97" w:rsidRDefault="00C01C97" w:rsidP="00C01C97">
      <w:pPr>
        <w:spacing w:before="100" w:beforeAutospacing="1" w:after="100" w:afterAutospacing="1" w:line="240" w:lineRule="auto"/>
        <w:rPr>
          <w:rFonts w:ascii="Times New Roman" w:eastAsia="Times New Roman" w:hAnsi="Times New Roman" w:cs="Times New Roman"/>
          <w:sz w:val="24"/>
          <w:szCs w:val="24"/>
          <w:lang w:eastAsia="en-IN"/>
        </w:rPr>
      </w:pPr>
      <w:r w:rsidRPr="00C01C97">
        <w:rPr>
          <w:rFonts w:ascii="Times New Roman" w:eastAsia="Times New Roman" w:hAnsi="Times New Roman" w:cs="Times New Roman"/>
          <w:sz w:val="24"/>
          <w:szCs w:val="24"/>
          <w:lang w:eastAsia="en-IN"/>
        </w:rPr>
        <w:t xml:space="preserve">So, how does one delete some items in the list while iterating through the list? I faced this problem in my project today and I couldn’t come up with an elegant solution. I did come up with a hack. I identify all items that need to be deleted and mark them with a flag (I need one iteration here). In </w:t>
      </w:r>
      <w:proofErr w:type="gramStart"/>
      <w:r w:rsidRPr="00C01C97">
        <w:rPr>
          <w:rFonts w:ascii="Times New Roman" w:eastAsia="Times New Roman" w:hAnsi="Times New Roman" w:cs="Times New Roman"/>
          <w:sz w:val="24"/>
          <w:szCs w:val="24"/>
          <w:lang w:eastAsia="en-IN"/>
        </w:rPr>
        <w:t>another iteration</w:t>
      </w:r>
      <w:proofErr w:type="gramEnd"/>
      <w:r w:rsidRPr="00C01C97">
        <w:rPr>
          <w:rFonts w:ascii="Times New Roman" w:eastAsia="Times New Roman" w:hAnsi="Times New Roman" w:cs="Times New Roman"/>
          <w:sz w:val="24"/>
          <w:szCs w:val="24"/>
          <w:lang w:eastAsia="en-IN"/>
        </w:rPr>
        <w:t>, I create a new list and copy all those items which are not marked.</w:t>
      </w:r>
    </w:p>
    <w:p w:rsidR="00C01C97" w:rsidRPr="00C01C97" w:rsidRDefault="00C01C97" w:rsidP="00C01C97">
      <w:pPr>
        <w:spacing w:before="100" w:beforeAutospacing="1" w:after="100" w:afterAutospacing="1" w:line="240" w:lineRule="auto"/>
        <w:rPr>
          <w:rFonts w:ascii="Times New Roman" w:eastAsia="Times New Roman" w:hAnsi="Times New Roman" w:cs="Times New Roman"/>
          <w:sz w:val="24"/>
          <w:szCs w:val="24"/>
          <w:lang w:eastAsia="en-IN"/>
        </w:rPr>
      </w:pPr>
      <w:r w:rsidRPr="00C01C97">
        <w:rPr>
          <w:rFonts w:ascii="Times New Roman" w:eastAsia="Times New Roman" w:hAnsi="Times New Roman" w:cs="Times New Roman"/>
          <w:sz w:val="24"/>
          <w:szCs w:val="24"/>
          <w:lang w:eastAsia="en-IN"/>
        </w:rPr>
        <w:t xml:space="preserve">Sorry, I couldn’t come up with something better. If you have a solution or a better fix, please do let me know. Please note that if I want to remove all items, I can use </w:t>
      </w:r>
      <w:proofErr w:type="gramStart"/>
      <w:r w:rsidRPr="00C01C97">
        <w:rPr>
          <w:rFonts w:ascii="Times New Roman" w:eastAsia="Times New Roman" w:hAnsi="Times New Roman" w:cs="Times New Roman"/>
          <w:sz w:val="24"/>
          <w:szCs w:val="24"/>
          <w:lang w:eastAsia="en-IN"/>
        </w:rPr>
        <w:t>list.Clear(</w:t>
      </w:r>
      <w:proofErr w:type="gramEnd"/>
      <w:r w:rsidRPr="00C01C97">
        <w:rPr>
          <w:rFonts w:ascii="Times New Roman" w:eastAsia="Times New Roman" w:hAnsi="Times New Roman" w:cs="Times New Roman"/>
          <w:sz w:val="24"/>
          <w:szCs w:val="24"/>
          <w:lang w:eastAsia="en-IN"/>
        </w:rPr>
        <w:t>). I am talking about a scenario where I want to delete only a select few items.</w:t>
      </w:r>
    </w:p>
    <w:p w:rsidR="00C01C97" w:rsidRPr="00C01C97" w:rsidRDefault="00C01C97" w:rsidP="00C01C97">
      <w:pPr>
        <w:spacing w:before="100" w:beforeAutospacing="1" w:after="100" w:afterAutospacing="1" w:line="240" w:lineRule="auto"/>
        <w:rPr>
          <w:rFonts w:ascii="Times New Roman" w:eastAsia="Times New Roman" w:hAnsi="Times New Roman" w:cs="Times New Roman"/>
          <w:sz w:val="24"/>
          <w:szCs w:val="24"/>
          <w:lang w:eastAsia="en-IN"/>
        </w:rPr>
      </w:pPr>
      <w:r w:rsidRPr="00C01C97">
        <w:rPr>
          <w:rFonts w:ascii="Times New Roman" w:eastAsia="Times New Roman" w:hAnsi="Times New Roman" w:cs="Times New Roman"/>
          <w:color w:val="0000FF"/>
          <w:sz w:val="24"/>
          <w:szCs w:val="24"/>
          <w:lang w:eastAsia="en-IN"/>
        </w:rPr>
        <w:t>Update:</w:t>
      </w:r>
    </w:p>
    <w:p w:rsidR="00F02CE1" w:rsidRPr="00F02CE1" w:rsidRDefault="00C01C97" w:rsidP="00F02CE1">
      <w:pPr>
        <w:spacing w:before="100" w:beforeAutospacing="1" w:after="100" w:afterAutospacing="1" w:line="240" w:lineRule="auto"/>
        <w:rPr>
          <w:rFonts w:ascii="Times New Roman" w:eastAsia="Times New Roman" w:hAnsi="Times New Roman" w:cs="Times New Roman"/>
          <w:sz w:val="24"/>
          <w:szCs w:val="24"/>
          <w:lang w:eastAsia="en-IN"/>
        </w:rPr>
      </w:pPr>
      <w:r w:rsidRPr="00C01C97">
        <w:rPr>
          <w:rFonts w:ascii="Times New Roman" w:eastAsia="Times New Roman" w:hAnsi="Times New Roman" w:cs="Times New Roman"/>
          <w:color w:val="000000"/>
          <w:sz w:val="24"/>
          <w:szCs w:val="24"/>
          <w:lang w:eastAsia="en-IN"/>
        </w:rPr>
        <w:t>I read somewhere that if you use for loop instead of foreach, this problem does not arise. True, you will not get an exception, but you might not delete the items that you actually want to delete. Let’s see what happens in our case.</w:t>
      </w:r>
    </w:p>
    <w:tbl>
      <w:tblPr>
        <w:tblW w:w="0" w:type="auto"/>
        <w:tblCellSpacing w:w="15" w:type="dxa"/>
        <w:tblCellMar>
          <w:top w:w="15" w:type="dxa"/>
          <w:left w:w="15" w:type="dxa"/>
          <w:bottom w:w="15" w:type="dxa"/>
          <w:right w:w="15" w:type="dxa"/>
        </w:tblCellMar>
        <w:tblLook w:val="04A0"/>
      </w:tblPr>
      <w:tblGrid>
        <w:gridCol w:w="2254"/>
        <w:gridCol w:w="1752"/>
        <w:gridCol w:w="45"/>
      </w:tblGrid>
      <w:tr w:rsidR="00F02CE1" w:rsidRPr="00F02CE1" w:rsidTr="00F02CE1">
        <w:trPr>
          <w:tblCellSpacing w:w="15" w:type="dxa"/>
        </w:trPr>
        <w:tc>
          <w:tcPr>
            <w:tcW w:w="0" w:type="auto"/>
            <w:gridSpan w:val="3"/>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 xml:space="preserve">List&lt;int&gt; list = new List&lt;int&gt;(); </w:t>
            </w:r>
          </w:p>
        </w:tc>
      </w:tr>
      <w:tr w:rsidR="00F02CE1" w:rsidRPr="00F02CE1" w:rsidTr="00F02CE1">
        <w:trPr>
          <w:gridAfter w:val="1"/>
          <w:tblCellSpacing w:w="15" w:type="dxa"/>
        </w:trPr>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02</w:t>
            </w:r>
          </w:p>
        </w:tc>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 </w:t>
            </w:r>
            <w:r w:rsidRPr="00F02CE1">
              <w:rPr>
                <w:rFonts w:ascii="Times New Roman" w:eastAsia="Times New Roman" w:hAnsi="Times New Roman" w:cs="Times New Roman"/>
                <w:sz w:val="24"/>
                <w:szCs w:val="24"/>
                <w:lang w:val="en-IN" w:eastAsia="en-IN"/>
              </w:rPr>
              <w:t> </w:t>
            </w:r>
          </w:p>
        </w:tc>
      </w:tr>
    </w:tbl>
    <w:p w:rsidR="00F02CE1" w:rsidRPr="00F02CE1" w:rsidRDefault="00F02CE1" w:rsidP="00F02CE1">
      <w:pPr>
        <w:shd w:val="clear" w:color="auto" w:fill="FFFFFF"/>
        <w:spacing w:line="312" w:lineRule="atLeast"/>
        <w:textAlignment w:val="baseline"/>
        <w:rPr>
          <w:rFonts w:ascii="Consolas" w:eastAsia="Times New Roman" w:hAnsi="Consolas" w:cs="Consolas"/>
          <w:vanish/>
          <w:sz w:val="17"/>
          <w:szCs w:val="17"/>
          <w:lang w:eastAsia="en-IN"/>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F02CE1" w:rsidRPr="00F02CE1" w:rsidTr="00F02CE1">
        <w:trPr>
          <w:tblCellSpacing w:w="15" w:type="dxa"/>
        </w:trPr>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03</w:t>
            </w:r>
          </w:p>
        </w:tc>
        <w:tc>
          <w:tcPr>
            <w:tcW w:w="0" w:type="auto"/>
            <w:gridSpan w:val="2"/>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 xml:space="preserve">for (int i = 1; i &lt; 10; i++) </w:t>
            </w:r>
          </w:p>
        </w:tc>
      </w:tr>
      <w:tr w:rsidR="00F02CE1" w:rsidRPr="00F02CE1" w:rsidTr="00F02CE1">
        <w:trPr>
          <w:gridAfter w:val="1"/>
          <w:tblCellSpacing w:w="15" w:type="dxa"/>
        </w:trPr>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04</w:t>
            </w:r>
          </w:p>
        </w:tc>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 xml:space="preserve">{ </w:t>
            </w:r>
          </w:p>
        </w:tc>
      </w:tr>
    </w:tbl>
    <w:p w:rsidR="00F02CE1" w:rsidRPr="00F02CE1" w:rsidRDefault="00F02CE1" w:rsidP="00F02CE1">
      <w:pPr>
        <w:shd w:val="clear" w:color="auto" w:fill="FFFFFF"/>
        <w:spacing w:line="312" w:lineRule="atLeast"/>
        <w:textAlignment w:val="baseline"/>
        <w:rPr>
          <w:rFonts w:ascii="Consolas" w:eastAsia="Times New Roman" w:hAnsi="Consolas" w:cs="Consolas"/>
          <w:vanish/>
          <w:sz w:val="17"/>
          <w:szCs w:val="17"/>
          <w:lang w:eastAsia="en-IN"/>
        </w:rPr>
      </w:pPr>
    </w:p>
    <w:tbl>
      <w:tblPr>
        <w:tblW w:w="0" w:type="auto"/>
        <w:tblCellSpacing w:w="15" w:type="dxa"/>
        <w:tblCellMar>
          <w:top w:w="15" w:type="dxa"/>
          <w:left w:w="15" w:type="dxa"/>
          <w:bottom w:w="15" w:type="dxa"/>
          <w:right w:w="15" w:type="dxa"/>
        </w:tblCellMar>
        <w:tblLook w:val="04A0"/>
      </w:tblPr>
      <w:tblGrid>
        <w:gridCol w:w="316"/>
        <w:gridCol w:w="1471"/>
        <w:gridCol w:w="45"/>
      </w:tblGrid>
      <w:tr w:rsidR="00F02CE1" w:rsidRPr="00F02CE1" w:rsidTr="00F02CE1">
        <w:trPr>
          <w:tblCellSpacing w:w="15" w:type="dxa"/>
        </w:trPr>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05</w:t>
            </w:r>
          </w:p>
        </w:tc>
        <w:tc>
          <w:tcPr>
            <w:tcW w:w="0" w:type="auto"/>
            <w:gridSpan w:val="2"/>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 xml:space="preserve">list.Add(i); </w:t>
            </w:r>
          </w:p>
        </w:tc>
      </w:tr>
      <w:tr w:rsidR="00F02CE1" w:rsidRPr="00F02CE1" w:rsidTr="00F02CE1">
        <w:trPr>
          <w:gridAfter w:val="1"/>
          <w:tblCellSpacing w:w="15" w:type="dxa"/>
        </w:trPr>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06</w:t>
            </w:r>
          </w:p>
        </w:tc>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 xml:space="preserve">} </w:t>
            </w:r>
          </w:p>
        </w:tc>
      </w:tr>
    </w:tbl>
    <w:p w:rsidR="00F02CE1" w:rsidRPr="00F02CE1" w:rsidRDefault="00F02CE1" w:rsidP="00F02CE1">
      <w:pPr>
        <w:shd w:val="clear" w:color="auto" w:fill="FFFFFF"/>
        <w:spacing w:line="312" w:lineRule="atLeast"/>
        <w:textAlignment w:val="baseline"/>
        <w:rPr>
          <w:rFonts w:ascii="Consolas" w:eastAsia="Times New Roman" w:hAnsi="Consolas" w:cs="Consolas"/>
          <w:vanish/>
          <w:sz w:val="17"/>
          <w:szCs w:val="17"/>
          <w:lang w:eastAsia="en-IN"/>
        </w:rPr>
      </w:pPr>
    </w:p>
    <w:tbl>
      <w:tblPr>
        <w:tblW w:w="0" w:type="auto"/>
        <w:tblCellSpacing w:w="15" w:type="dxa"/>
        <w:tblCellMar>
          <w:top w:w="15" w:type="dxa"/>
          <w:left w:w="15" w:type="dxa"/>
          <w:bottom w:w="15" w:type="dxa"/>
          <w:right w:w="15" w:type="dxa"/>
        </w:tblCellMar>
        <w:tblLook w:val="04A0"/>
      </w:tblPr>
      <w:tblGrid>
        <w:gridCol w:w="316"/>
        <w:gridCol w:w="4351"/>
        <w:gridCol w:w="45"/>
      </w:tblGrid>
      <w:tr w:rsidR="00F02CE1" w:rsidRPr="00F02CE1" w:rsidTr="00F02CE1">
        <w:trPr>
          <w:gridAfter w:val="1"/>
          <w:tblCellSpacing w:w="15" w:type="dxa"/>
        </w:trPr>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07</w:t>
            </w:r>
          </w:p>
        </w:tc>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 </w:t>
            </w:r>
            <w:r w:rsidRPr="00F02CE1">
              <w:rPr>
                <w:rFonts w:ascii="Times New Roman" w:eastAsia="Times New Roman" w:hAnsi="Times New Roman" w:cs="Times New Roman"/>
                <w:sz w:val="24"/>
                <w:szCs w:val="24"/>
                <w:lang w:val="en-IN" w:eastAsia="en-IN"/>
              </w:rPr>
              <w:t> </w:t>
            </w:r>
          </w:p>
        </w:tc>
      </w:tr>
      <w:tr w:rsidR="00F02CE1" w:rsidRPr="00F02CE1" w:rsidTr="00F02CE1">
        <w:trPr>
          <w:tblCellSpacing w:w="15" w:type="dxa"/>
        </w:trPr>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08</w:t>
            </w:r>
          </w:p>
        </w:tc>
        <w:tc>
          <w:tcPr>
            <w:tcW w:w="0" w:type="auto"/>
            <w:gridSpan w:val="2"/>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 xml:space="preserve">for (int i = 0; i &lt; list.Count; i++) </w:t>
            </w:r>
          </w:p>
        </w:tc>
      </w:tr>
    </w:tbl>
    <w:p w:rsidR="00F02CE1" w:rsidRPr="00F02CE1" w:rsidRDefault="00F02CE1" w:rsidP="00F02CE1">
      <w:pPr>
        <w:shd w:val="clear" w:color="auto" w:fill="FFFFFF"/>
        <w:spacing w:line="312" w:lineRule="atLeast"/>
        <w:textAlignment w:val="baseline"/>
        <w:rPr>
          <w:rFonts w:ascii="Consolas" w:eastAsia="Times New Roman" w:hAnsi="Consolas" w:cs="Consolas"/>
          <w:vanish/>
          <w:sz w:val="17"/>
          <w:szCs w:val="17"/>
          <w:lang w:eastAsia="en-IN"/>
        </w:rPr>
      </w:pPr>
    </w:p>
    <w:tbl>
      <w:tblPr>
        <w:tblW w:w="0" w:type="auto"/>
        <w:tblCellSpacing w:w="15" w:type="dxa"/>
        <w:tblCellMar>
          <w:top w:w="15" w:type="dxa"/>
          <w:left w:w="15" w:type="dxa"/>
          <w:bottom w:w="15" w:type="dxa"/>
          <w:right w:w="15" w:type="dxa"/>
        </w:tblCellMar>
        <w:tblLook w:val="04A0"/>
      </w:tblPr>
      <w:tblGrid>
        <w:gridCol w:w="316"/>
        <w:gridCol w:w="2551"/>
        <w:gridCol w:w="45"/>
      </w:tblGrid>
      <w:tr w:rsidR="00F02CE1" w:rsidRPr="00F02CE1" w:rsidTr="00F02CE1">
        <w:trPr>
          <w:gridAfter w:val="1"/>
          <w:tblCellSpacing w:w="15" w:type="dxa"/>
        </w:trPr>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09</w:t>
            </w:r>
          </w:p>
        </w:tc>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 xml:space="preserve">{ </w:t>
            </w:r>
          </w:p>
        </w:tc>
      </w:tr>
      <w:tr w:rsidR="00F02CE1" w:rsidRPr="00F02CE1" w:rsidTr="00F02CE1">
        <w:trPr>
          <w:tblCellSpacing w:w="15" w:type="dxa"/>
        </w:trPr>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10</w:t>
            </w:r>
          </w:p>
        </w:tc>
        <w:tc>
          <w:tcPr>
            <w:tcW w:w="0" w:type="auto"/>
            <w:gridSpan w:val="2"/>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 xml:space="preserve">int remove = list[i]; </w:t>
            </w:r>
          </w:p>
        </w:tc>
      </w:tr>
    </w:tbl>
    <w:p w:rsidR="00F02CE1" w:rsidRPr="00F02CE1" w:rsidRDefault="00F02CE1" w:rsidP="00F02CE1">
      <w:pPr>
        <w:shd w:val="clear" w:color="auto" w:fill="FFFFFF"/>
        <w:spacing w:line="312" w:lineRule="atLeast"/>
        <w:textAlignment w:val="baseline"/>
        <w:rPr>
          <w:rFonts w:ascii="Consolas" w:eastAsia="Times New Roman" w:hAnsi="Consolas" w:cs="Consolas"/>
          <w:vanish/>
          <w:sz w:val="17"/>
          <w:szCs w:val="17"/>
          <w:lang w:eastAsia="en-IN"/>
        </w:rPr>
      </w:pPr>
    </w:p>
    <w:tbl>
      <w:tblPr>
        <w:tblW w:w="0" w:type="auto"/>
        <w:tblCellSpacing w:w="15" w:type="dxa"/>
        <w:tblCellMar>
          <w:top w:w="15" w:type="dxa"/>
          <w:left w:w="15" w:type="dxa"/>
          <w:bottom w:w="15" w:type="dxa"/>
          <w:right w:w="15" w:type="dxa"/>
        </w:tblCellMar>
        <w:tblLook w:val="04A0"/>
      </w:tblPr>
      <w:tblGrid>
        <w:gridCol w:w="316"/>
        <w:gridCol w:w="2431"/>
        <w:gridCol w:w="45"/>
      </w:tblGrid>
      <w:tr w:rsidR="00F02CE1" w:rsidRPr="00F02CE1" w:rsidTr="00F02CE1">
        <w:trPr>
          <w:tblCellSpacing w:w="15" w:type="dxa"/>
        </w:trPr>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11</w:t>
            </w:r>
          </w:p>
        </w:tc>
        <w:tc>
          <w:tcPr>
            <w:tcW w:w="0" w:type="auto"/>
            <w:gridSpan w:val="2"/>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 xml:space="preserve">list.Remove(remove); </w:t>
            </w:r>
          </w:p>
        </w:tc>
      </w:tr>
      <w:tr w:rsidR="00F02CE1" w:rsidRPr="00F02CE1" w:rsidTr="00F02CE1">
        <w:trPr>
          <w:gridAfter w:val="1"/>
          <w:tblCellSpacing w:w="15" w:type="dxa"/>
        </w:trPr>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12</w:t>
            </w:r>
          </w:p>
        </w:tc>
        <w:tc>
          <w:tcPr>
            <w:tcW w:w="0" w:type="auto"/>
            <w:vAlign w:val="center"/>
            <w:hideMark/>
          </w:tcPr>
          <w:p w:rsidR="00F02CE1" w:rsidRPr="00F02CE1" w:rsidRDefault="00F02CE1" w:rsidP="00F02CE1">
            <w:pPr>
              <w:spacing w:after="0" w:line="240" w:lineRule="auto"/>
              <w:rPr>
                <w:rFonts w:ascii="Times New Roman" w:eastAsia="Times New Roman" w:hAnsi="Times New Roman" w:cs="Times New Roman"/>
                <w:sz w:val="24"/>
                <w:szCs w:val="24"/>
                <w:lang w:val="en-IN" w:eastAsia="en-IN"/>
              </w:rPr>
            </w:pPr>
            <w:r w:rsidRPr="00F02CE1">
              <w:rPr>
                <w:rFonts w:ascii="Courier New" w:eastAsia="Times New Roman" w:hAnsi="Courier New" w:cs="Courier New"/>
                <w:sz w:val="20"/>
                <w:lang w:val="en-IN" w:eastAsia="en-IN"/>
              </w:rPr>
              <w:t>}</w:t>
            </w:r>
          </w:p>
        </w:tc>
      </w:tr>
    </w:tbl>
    <w:p w:rsidR="00F02CE1" w:rsidRPr="00F02CE1" w:rsidRDefault="00F02CE1" w:rsidP="00F02CE1">
      <w:pPr>
        <w:spacing w:before="100" w:beforeAutospacing="1" w:after="100" w:afterAutospacing="1" w:line="240" w:lineRule="auto"/>
        <w:rPr>
          <w:rFonts w:ascii="Times New Roman" w:eastAsia="Times New Roman" w:hAnsi="Times New Roman" w:cs="Times New Roman"/>
          <w:sz w:val="24"/>
          <w:szCs w:val="24"/>
          <w:lang w:eastAsia="en-IN"/>
        </w:rPr>
      </w:pPr>
      <w:r w:rsidRPr="00F02CE1">
        <w:rPr>
          <w:rFonts w:ascii="Times New Roman" w:eastAsia="Times New Roman" w:hAnsi="Times New Roman" w:cs="Times New Roman"/>
          <w:sz w:val="24"/>
          <w:szCs w:val="24"/>
          <w:lang w:eastAsia="en-IN"/>
        </w:rPr>
        <w:t>You will delete items 1, 3, 5, 7 and 9. After the for loop exits, your list will still have 2, 4, 6 and 8. Surprised?</w:t>
      </w:r>
    </w:p>
    <w:p w:rsidR="00F02CE1" w:rsidRPr="00F02CE1" w:rsidRDefault="00F02CE1" w:rsidP="00F02CE1">
      <w:pPr>
        <w:spacing w:before="100" w:beforeAutospacing="1" w:after="100" w:afterAutospacing="1" w:line="240" w:lineRule="auto"/>
        <w:rPr>
          <w:rFonts w:ascii="Times New Roman" w:eastAsia="Times New Roman" w:hAnsi="Times New Roman" w:cs="Times New Roman"/>
          <w:sz w:val="24"/>
          <w:szCs w:val="24"/>
          <w:lang w:eastAsia="en-IN"/>
        </w:rPr>
      </w:pPr>
      <w:r w:rsidRPr="00F02CE1">
        <w:rPr>
          <w:rFonts w:ascii="Times New Roman" w:eastAsia="Times New Roman" w:hAnsi="Times New Roman" w:cs="Times New Roman"/>
          <w:sz w:val="24"/>
          <w:szCs w:val="24"/>
          <w:lang w:eastAsia="en-IN"/>
        </w:rPr>
        <w:t>Let’s see why this is so.</w:t>
      </w:r>
    </w:p>
    <w:p w:rsidR="00F02CE1" w:rsidRPr="00F02CE1" w:rsidRDefault="00F02CE1" w:rsidP="00F02CE1">
      <w:pPr>
        <w:spacing w:before="100" w:beforeAutospacing="1" w:after="100" w:afterAutospacing="1" w:line="240" w:lineRule="auto"/>
        <w:rPr>
          <w:rFonts w:ascii="Times New Roman" w:eastAsia="Times New Roman" w:hAnsi="Times New Roman" w:cs="Times New Roman"/>
          <w:sz w:val="24"/>
          <w:szCs w:val="24"/>
          <w:lang w:eastAsia="en-IN"/>
        </w:rPr>
      </w:pPr>
      <w:r w:rsidRPr="00F02CE1">
        <w:rPr>
          <w:rFonts w:ascii="Times New Roman" w:eastAsia="Times New Roman" w:hAnsi="Times New Roman" w:cs="Times New Roman"/>
          <w:b/>
          <w:bCs/>
          <w:sz w:val="24"/>
          <w:szCs w:val="24"/>
          <w:lang w:eastAsia="en-IN"/>
        </w:rPr>
        <w:lastRenderedPageBreak/>
        <w:t>First iteration:</w:t>
      </w:r>
      <w:r w:rsidRPr="00F02CE1">
        <w:rPr>
          <w:rFonts w:ascii="Times New Roman" w:eastAsia="Times New Roman" w:hAnsi="Times New Roman" w:cs="Times New Roman"/>
          <w:sz w:val="24"/>
          <w:szCs w:val="24"/>
          <w:lang w:eastAsia="en-IN"/>
        </w:rPr>
        <w:t xml:space="preserve"> i = 0, remove = 1. Deleted item = 1 Once you delete this item, the list has changed. So, the first element in the list is now 2.</w:t>
      </w:r>
      <w:r w:rsidRPr="00F02CE1">
        <w:rPr>
          <w:rFonts w:ascii="Times New Roman" w:eastAsia="Times New Roman" w:hAnsi="Times New Roman" w:cs="Times New Roman"/>
          <w:sz w:val="24"/>
          <w:szCs w:val="24"/>
          <w:lang w:eastAsia="en-IN"/>
        </w:rPr>
        <w:br/>
      </w:r>
      <w:r w:rsidRPr="00F02CE1">
        <w:rPr>
          <w:rFonts w:ascii="Times New Roman" w:eastAsia="Times New Roman" w:hAnsi="Times New Roman" w:cs="Times New Roman"/>
          <w:b/>
          <w:bCs/>
          <w:sz w:val="24"/>
          <w:szCs w:val="24"/>
          <w:lang w:eastAsia="en-IN"/>
        </w:rPr>
        <w:t>Second iteration:</w:t>
      </w:r>
      <w:r w:rsidRPr="00F02CE1">
        <w:rPr>
          <w:rFonts w:ascii="Times New Roman" w:eastAsia="Times New Roman" w:hAnsi="Times New Roman" w:cs="Times New Roman"/>
          <w:sz w:val="24"/>
          <w:szCs w:val="24"/>
          <w:lang w:eastAsia="en-IN"/>
        </w:rPr>
        <w:t xml:space="preserve"> i = 1, remove = 3. Deleted item = 3</w:t>
      </w:r>
      <w:r w:rsidRPr="00F02CE1">
        <w:rPr>
          <w:rFonts w:ascii="Times New Roman" w:eastAsia="Times New Roman" w:hAnsi="Times New Roman" w:cs="Times New Roman"/>
          <w:sz w:val="24"/>
          <w:szCs w:val="24"/>
          <w:lang w:eastAsia="en-IN"/>
        </w:rPr>
        <w:br/>
      </w:r>
      <w:r w:rsidRPr="00F02CE1">
        <w:rPr>
          <w:rFonts w:ascii="Times New Roman" w:eastAsia="Times New Roman" w:hAnsi="Times New Roman" w:cs="Times New Roman"/>
          <w:b/>
          <w:bCs/>
          <w:sz w:val="24"/>
          <w:szCs w:val="24"/>
          <w:lang w:eastAsia="en-IN"/>
        </w:rPr>
        <w:t>Third iteration:</w:t>
      </w:r>
      <w:r w:rsidRPr="00F02CE1">
        <w:rPr>
          <w:rFonts w:ascii="Times New Roman" w:eastAsia="Times New Roman" w:hAnsi="Times New Roman" w:cs="Times New Roman"/>
          <w:sz w:val="24"/>
          <w:szCs w:val="24"/>
          <w:lang w:eastAsia="en-IN"/>
        </w:rPr>
        <w:t xml:space="preserve"> i = 2, remove = 5. Deleted item = 5</w:t>
      </w:r>
    </w:p>
    <w:p w:rsidR="00F02CE1" w:rsidRPr="00F02CE1" w:rsidRDefault="00F02CE1" w:rsidP="00F02CE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02CE1">
        <w:rPr>
          <w:rFonts w:ascii="Times New Roman" w:eastAsia="Times New Roman" w:hAnsi="Times New Roman" w:cs="Times New Roman"/>
          <w:sz w:val="24"/>
          <w:szCs w:val="24"/>
          <w:lang w:eastAsia="en-IN"/>
        </w:rPr>
        <w:t>and</w:t>
      </w:r>
      <w:proofErr w:type="gramEnd"/>
      <w:r w:rsidRPr="00F02CE1">
        <w:rPr>
          <w:rFonts w:ascii="Times New Roman" w:eastAsia="Times New Roman" w:hAnsi="Times New Roman" w:cs="Times New Roman"/>
          <w:sz w:val="24"/>
          <w:szCs w:val="24"/>
          <w:lang w:eastAsia="en-IN"/>
        </w:rPr>
        <w:t xml:space="preserve"> so on….</w:t>
      </w:r>
    </w:p>
    <w:p w:rsidR="00F02CE1" w:rsidRDefault="00F02CE1" w:rsidP="00F02CE1">
      <w:pPr>
        <w:spacing w:before="100" w:beforeAutospacing="1" w:after="100" w:afterAutospacing="1" w:line="240" w:lineRule="auto"/>
        <w:rPr>
          <w:rFonts w:ascii="Times New Roman" w:eastAsia="Times New Roman" w:hAnsi="Times New Roman" w:cs="Times New Roman"/>
          <w:sz w:val="24"/>
          <w:szCs w:val="24"/>
          <w:lang w:eastAsia="en-IN"/>
        </w:rPr>
      </w:pPr>
      <w:r w:rsidRPr="00F02CE1">
        <w:rPr>
          <w:rFonts w:ascii="Times New Roman" w:eastAsia="Times New Roman" w:hAnsi="Times New Roman" w:cs="Times New Roman"/>
          <w:sz w:val="24"/>
          <w:szCs w:val="24"/>
          <w:lang w:eastAsia="en-IN"/>
        </w:rPr>
        <w:t xml:space="preserve">So, replacing foreach with </w:t>
      </w:r>
      <w:proofErr w:type="gramStart"/>
      <w:r w:rsidRPr="00F02CE1">
        <w:rPr>
          <w:rFonts w:ascii="Times New Roman" w:eastAsia="Times New Roman" w:hAnsi="Times New Roman" w:cs="Times New Roman"/>
          <w:sz w:val="24"/>
          <w:szCs w:val="24"/>
          <w:lang w:eastAsia="en-IN"/>
        </w:rPr>
        <w:t>a for</w:t>
      </w:r>
      <w:proofErr w:type="gramEnd"/>
      <w:r w:rsidRPr="00F02CE1">
        <w:rPr>
          <w:rFonts w:ascii="Times New Roman" w:eastAsia="Times New Roman" w:hAnsi="Times New Roman" w:cs="Times New Roman"/>
          <w:sz w:val="24"/>
          <w:szCs w:val="24"/>
          <w:lang w:eastAsia="en-IN"/>
        </w:rPr>
        <w:t xml:space="preserve"> is not a solution.</w:t>
      </w:r>
      <w:r w:rsidR="00D251AC">
        <w:rPr>
          <w:rFonts w:ascii="Times New Roman" w:eastAsia="Times New Roman" w:hAnsi="Times New Roman" w:cs="Times New Roman"/>
          <w:sz w:val="24"/>
          <w:szCs w:val="24"/>
          <w:lang w:eastAsia="en-IN"/>
        </w:rPr>
        <w:t xml:space="preserve"> To solve the problem</w:t>
      </w:r>
      <w:r w:rsidR="00C6046D">
        <w:rPr>
          <w:rFonts w:ascii="Times New Roman" w:eastAsia="Times New Roman" w:hAnsi="Times New Roman" w:cs="Times New Roman"/>
          <w:sz w:val="24"/>
          <w:szCs w:val="24"/>
          <w:lang w:eastAsia="en-IN"/>
        </w:rPr>
        <w:t xml:space="preserve">, iterate from back of the list or </w:t>
      </w:r>
      <w:r w:rsidR="00C6046D" w:rsidRPr="00C6046D">
        <w:rPr>
          <w:rFonts w:ascii="Times New Roman" w:eastAsia="Times New Roman" w:hAnsi="Times New Roman" w:cs="Times New Roman"/>
          <w:sz w:val="24"/>
          <w:szCs w:val="24"/>
          <w:lang w:eastAsia="en-IN"/>
        </w:rPr>
        <w:t>cache the co</w:t>
      </w:r>
      <w:r w:rsidR="00C6046D">
        <w:rPr>
          <w:rFonts w:ascii="Times New Roman" w:eastAsia="Times New Roman" w:hAnsi="Times New Roman" w:cs="Times New Roman"/>
          <w:sz w:val="24"/>
          <w:szCs w:val="24"/>
          <w:lang w:eastAsia="en-IN"/>
        </w:rPr>
        <w:t>unt up front before any changes:</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w:t>
      </w:r>
      <w:proofErr w:type="gramStart"/>
      <w:r w:rsidRPr="00D251AC">
        <w:rPr>
          <w:rFonts w:ascii="Times New Roman" w:eastAsia="Times New Roman" w:hAnsi="Times New Roman" w:cs="Times New Roman"/>
          <w:sz w:val="24"/>
          <w:szCs w:val="24"/>
          <w:lang w:eastAsia="en-IN"/>
        </w:rPr>
        <w:t>for</w:t>
      </w:r>
      <w:proofErr w:type="gramEnd"/>
      <w:r w:rsidRPr="00D251AC">
        <w:rPr>
          <w:rFonts w:ascii="Times New Roman" w:eastAsia="Times New Roman" w:hAnsi="Times New Roman" w:cs="Times New Roman"/>
          <w:sz w:val="24"/>
          <w:szCs w:val="24"/>
          <w:lang w:eastAsia="en-IN"/>
        </w:rPr>
        <w:t xml:space="preserve"> (int i = list.Count-1; i &gt;=0; i--)</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 **********************</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 Choose one</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 **********************</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 Remove positionally:</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 </w:t>
      </w:r>
      <w:proofErr w:type="gramStart"/>
      <w:r w:rsidRPr="00D251AC">
        <w:rPr>
          <w:rFonts w:ascii="Times New Roman" w:eastAsia="Times New Roman" w:hAnsi="Times New Roman" w:cs="Times New Roman"/>
          <w:sz w:val="24"/>
          <w:szCs w:val="24"/>
          <w:lang w:eastAsia="en-IN"/>
        </w:rPr>
        <w:t>list.RemoveAt(</w:t>
      </w:r>
      <w:proofErr w:type="gramEnd"/>
      <w:r w:rsidRPr="00D251AC">
        <w:rPr>
          <w:rFonts w:ascii="Times New Roman" w:eastAsia="Times New Roman" w:hAnsi="Times New Roman" w:cs="Times New Roman"/>
          <w:sz w:val="24"/>
          <w:szCs w:val="24"/>
          <w:lang w:eastAsia="en-IN"/>
        </w:rPr>
        <w:t>i);</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 **********************</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 Remove by value</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 </w:t>
      </w:r>
      <w:proofErr w:type="gramStart"/>
      <w:r w:rsidRPr="00D251AC">
        <w:rPr>
          <w:rFonts w:ascii="Times New Roman" w:eastAsia="Times New Roman" w:hAnsi="Times New Roman" w:cs="Times New Roman"/>
          <w:sz w:val="24"/>
          <w:szCs w:val="24"/>
          <w:lang w:eastAsia="en-IN"/>
        </w:rPr>
        <w:t>list.Remove(</w:t>
      </w:r>
      <w:proofErr w:type="gramEnd"/>
      <w:r w:rsidRPr="00D251AC">
        <w:rPr>
          <w:rFonts w:ascii="Times New Roman" w:eastAsia="Times New Roman" w:hAnsi="Times New Roman" w:cs="Times New Roman"/>
          <w:sz w:val="24"/>
          <w:szCs w:val="24"/>
          <w:lang w:eastAsia="en-IN"/>
        </w:rPr>
        <w:t>i);</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 **********************</w:t>
      </w:r>
    </w:p>
    <w:p w:rsidR="00D251AC" w:rsidRPr="00D251AC"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list.RemoveAt(</w:t>
      </w:r>
      <w:proofErr w:type="gramEnd"/>
      <w:r>
        <w:rPr>
          <w:rFonts w:ascii="Times New Roman" w:eastAsia="Times New Roman" w:hAnsi="Times New Roman" w:cs="Times New Roman"/>
          <w:sz w:val="24"/>
          <w:szCs w:val="24"/>
          <w:lang w:eastAsia="en-IN"/>
        </w:rPr>
        <w:t>i);</w:t>
      </w:r>
    </w:p>
    <w:p w:rsidR="00D251AC" w:rsidRPr="00F02CE1" w:rsidRDefault="00D251AC" w:rsidP="00D251AC">
      <w:pPr>
        <w:spacing w:before="100" w:beforeAutospacing="1" w:after="100" w:afterAutospacing="1" w:line="240" w:lineRule="auto"/>
        <w:rPr>
          <w:rFonts w:ascii="Times New Roman" w:eastAsia="Times New Roman" w:hAnsi="Times New Roman" w:cs="Times New Roman"/>
          <w:sz w:val="24"/>
          <w:szCs w:val="24"/>
          <w:lang w:eastAsia="en-IN"/>
        </w:rPr>
      </w:pPr>
      <w:r w:rsidRPr="00D251AC">
        <w:rPr>
          <w:rFonts w:ascii="Times New Roman" w:eastAsia="Times New Roman" w:hAnsi="Times New Roman" w:cs="Times New Roman"/>
          <w:sz w:val="24"/>
          <w:szCs w:val="24"/>
          <w:lang w:eastAsia="en-IN"/>
        </w:rPr>
        <w:t xml:space="preserve">            }</w:t>
      </w:r>
    </w:p>
    <w:p w:rsidR="00C6046D" w:rsidRPr="00C6046D" w:rsidRDefault="00C6046D" w:rsidP="00C6046D">
      <w:pPr>
        <w:spacing w:after="0"/>
        <w:rPr>
          <w:rFonts w:ascii="Times New Roman" w:eastAsia="Times New Roman" w:hAnsi="Times New Roman" w:cs="Times New Roman"/>
          <w:sz w:val="24"/>
          <w:szCs w:val="24"/>
          <w:lang w:eastAsia="en-IN"/>
        </w:rPr>
      </w:pPr>
      <w:proofErr w:type="gramStart"/>
      <w:r w:rsidRPr="00C6046D">
        <w:rPr>
          <w:rFonts w:ascii="Times New Roman" w:eastAsia="Times New Roman" w:hAnsi="Times New Roman" w:cs="Times New Roman"/>
          <w:sz w:val="24"/>
          <w:szCs w:val="24"/>
          <w:lang w:eastAsia="en-IN"/>
        </w:rPr>
        <w:t>int</w:t>
      </w:r>
      <w:proofErr w:type="gramEnd"/>
      <w:r w:rsidRPr="00C6046D">
        <w:rPr>
          <w:rFonts w:ascii="Times New Roman" w:eastAsia="Times New Roman" w:hAnsi="Times New Roman" w:cs="Times New Roman"/>
          <w:sz w:val="24"/>
          <w:szCs w:val="24"/>
          <w:lang w:eastAsia="en-IN"/>
        </w:rPr>
        <w:t xml:space="preserve"> count = list.Count;</w:t>
      </w:r>
    </w:p>
    <w:p w:rsidR="00C6046D" w:rsidRPr="00C6046D" w:rsidRDefault="00C6046D" w:rsidP="00C6046D">
      <w:pPr>
        <w:spacing w:after="0"/>
        <w:rPr>
          <w:rFonts w:ascii="Times New Roman" w:eastAsia="Times New Roman" w:hAnsi="Times New Roman" w:cs="Times New Roman"/>
          <w:sz w:val="24"/>
          <w:szCs w:val="24"/>
          <w:lang w:eastAsia="en-IN"/>
        </w:rPr>
      </w:pPr>
      <w:proofErr w:type="gramStart"/>
      <w:r w:rsidRPr="00C6046D">
        <w:rPr>
          <w:rFonts w:ascii="Times New Roman" w:eastAsia="Times New Roman" w:hAnsi="Times New Roman" w:cs="Times New Roman"/>
          <w:sz w:val="24"/>
          <w:szCs w:val="24"/>
          <w:lang w:eastAsia="en-IN"/>
        </w:rPr>
        <w:t>for</w:t>
      </w:r>
      <w:proofErr w:type="gramEnd"/>
      <w:r w:rsidRPr="00C6046D">
        <w:rPr>
          <w:rFonts w:ascii="Times New Roman" w:eastAsia="Times New Roman" w:hAnsi="Times New Roman" w:cs="Times New Roman"/>
          <w:sz w:val="24"/>
          <w:szCs w:val="24"/>
          <w:lang w:eastAsia="en-IN"/>
        </w:rPr>
        <w:t xml:space="preserve"> (int i = 0; i &lt; count; ++i)</w:t>
      </w:r>
    </w:p>
    <w:p w:rsidR="00C6046D" w:rsidRPr="00C6046D" w:rsidRDefault="00C6046D" w:rsidP="00C6046D">
      <w:pPr>
        <w:spacing w:after="0"/>
        <w:rPr>
          <w:rFonts w:ascii="Times New Roman" w:eastAsia="Times New Roman" w:hAnsi="Times New Roman" w:cs="Times New Roman"/>
          <w:sz w:val="24"/>
          <w:szCs w:val="24"/>
          <w:lang w:eastAsia="en-IN"/>
        </w:rPr>
      </w:pPr>
      <w:r w:rsidRPr="00C6046D">
        <w:rPr>
          <w:rFonts w:ascii="Times New Roman" w:eastAsia="Times New Roman" w:hAnsi="Times New Roman" w:cs="Times New Roman"/>
          <w:sz w:val="24"/>
          <w:szCs w:val="24"/>
          <w:lang w:eastAsia="en-IN"/>
        </w:rPr>
        <w:t>{</w:t>
      </w:r>
    </w:p>
    <w:p w:rsidR="00C6046D" w:rsidRPr="00C6046D" w:rsidRDefault="00C6046D" w:rsidP="00C6046D">
      <w:pPr>
        <w:spacing w:after="0"/>
        <w:rPr>
          <w:rFonts w:ascii="Times New Roman" w:eastAsia="Times New Roman" w:hAnsi="Times New Roman" w:cs="Times New Roman"/>
          <w:sz w:val="24"/>
          <w:szCs w:val="24"/>
          <w:lang w:eastAsia="en-IN"/>
        </w:rPr>
      </w:pPr>
    </w:p>
    <w:p w:rsidR="00C6046D" w:rsidRPr="00C6046D" w:rsidRDefault="00C6046D" w:rsidP="00C6046D">
      <w:pPr>
        <w:spacing w:after="0"/>
        <w:rPr>
          <w:rFonts w:ascii="Times New Roman" w:eastAsia="Times New Roman" w:hAnsi="Times New Roman" w:cs="Times New Roman"/>
          <w:sz w:val="24"/>
          <w:szCs w:val="24"/>
          <w:lang w:eastAsia="en-IN"/>
        </w:rPr>
      </w:pPr>
      <w:r w:rsidRPr="00C6046D">
        <w:rPr>
          <w:rFonts w:ascii="Times New Roman" w:eastAsia="Times New Roman" w:hAnsi="Times New Roman" w:cs="Times New Roman"/>
          <w:sz w:val="24"/>
          <w:szCs w:val="24"/>
          <w:lang w:eastAsia="en-IN"/>
        </w:rPr>
        <w:t>};</w:t>
      </w:r>
    </w:p>
    <w:p w:rsidR="00C6046D" w:rsidRPr="00C6046D" w:rsidRDefault="00C6046D" w:rsidP="00C6046D">
      <w:pPr>
        <w:spacing w:after="0"/>
        <w:rPr>
          <w:rFonts w:ascii="Times New Roman" w:eastAsia="Times New Roman" w:hAnsi="Times New Roman" w:cs="Times New Roman"/>
          <w:sz w:val="24"/>
          <w:szCs w:val="24"/>
          <w:lang w:eastAsia="en-IN"/>
        </w:rPr>
      </w:pPr>
    </w:p>
    <w:p w:rsidR="00C6046D" w:rsidRDefault="00C6046D" w:rsidP="00377A47">
      <w:pPr>
        <w:spacing w:after="0"/>
        <w:rPr>
          <w:b/>
        </w:rPr>
      </w:pPr>
    </w:p>
    <w:p w:rsidR="007637BE" w:rsidRDefault="003D6B3E" w:rsidP="007637BE">
      <w:pPr>
        <w:rPr>
          <w:b/>
          <w:bCs/>
        </w:rPr>
      </w:pPr>
      <w:r>
        <w:rPr>
          <w:b/>
          <w:bCs/>
        </w:rPr>
        <w:t>How to implement cache</w:t>
      </w:r>
      <w:r w:rsidR="007637BE" w:rsidRPr="00A81551">
        <w:rPr>
          <w:b/>
          <w:bCs/>
        </w:rPr>
        <w:t xml:space="preserve"> using weak reference</w:t>
      </w:r>
      <w:r w:rsidR="007637BE">
        <w:rPr>
          <w:b/>
          <w:bCs/>
        </w:rPr>
        <w:t xml:space="preserve"> and dictionary</w:t>
      </w:r>
      <w:r>
        <w:rPr>
          <w:b/>
          <w:bCs/>
        </w:rPr>
        <w:t>?</w:t>
      </w:r>
    </w:p>
    <w:p w:rsidR="003B11C6" w:rsidRDefault="003B11C6" w:rsidP="007637BE">
      <w:pPr>
        <w:rPr>
          <w:rFonts w:ascii="Segoe UI" w:hAnsi="Segoe UI" w:cs="Segoe UI"/>
          <w:color w:val="000000"/>
          <w:sz w:val="19"/>
          <w:szCs w:val="19"/>
        </w:rPr>
      </w:pPr>
      <w:r>
        <w:rPr>
          <w:rFonts w:ascii="Segoe UI" w:hAnsi="Segoe UI" w:cs="Segoe UI"/>
          <w:color w:val="000000"/>
          <w:sz w:val="19"/>
          <w:szCs w:val="19"/>
        </w:rPr>
        <w:lastRenderedPageBreak/>
        <w:t>A weak reference allows the garbage collector to collect an object while still allowing an application to access the object. If you need the object, you can still obtain a strong reference to it and prevent it from being collected. For more information about how to use short and long weak references.</w:t>
      </w:r>
    </w:p>
    <w:p w:rsidR="003B11C6" w:rsidRDefault="003B11C6" w:rsidP="003B11C6">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demonstrates how you can use weak references to maintain a cache of objects as a resource for an application. The cache is constructed using an </w:t>
      </w:r>
      <w:hyperlink r:id="rId6" w:history="1">
        <w:r>
          <w:rPr>
            <w:rStyle w:val="Hyperlink"/>
            <w:rFonts w:ascii="Segoe UI" w:hAnsi="Segoe UI" w:cs="Segoe UI"/>
            <w:sz w:val="19"/>
            <w:szCs w:val="19"/>
          </w:rPr>
          <w:t>IDictionary&lt;TKey, TValue&gt;</w:t>
        </w:r>
      </w:hyperlink>
      <w:r>
        <w:rPr>
          <w:rFonts w:ascii="Segoe UI" w:hAnsi="Segoe UI" w:cs="Segoe UI"/>
          <w:color w:val="000000"/>
          <w:sz w:val="19"/>
          <w:szCs w:val="19"/>
        </w:rPr>
        <w:t xml:space="preserve"> of </w:t>
      </w:r>
      <w:r>
        <w:rPr>
          <w:rStyle w:val="selflink"/>
          <w:rFonts w:ascii="Segoe UI" w:hAnsi="Segoe UI" w:cs="Segoe UI"/>
          <w:color w:val="000000"/>
          <w:sz w:val="19"/>
          <w:szCs w:val="19"/>
        </w:rPr>
        <w:t>WeakReference</w:t>
      </w:r>
      <w:r>
        <w:rPr>
          <w:rFonts w:ascii="Segoe UI" w:hAnsi="Segoe UI" w:cs="Segoe UI"/>
          <w:color w:val="000000"/>
          <w:sz w:val="19"/>
          <w:szCs w:val="19"/>
        </w:rPr>
        <w:t xml:space="preserve"> objects keyed by an index value. The </w:t>
      </w:r>
      <w:hyperlink r:id="rId7" w:history="1">
        <w:r>
          <w:rPr>
            <w:rStyle w:val="Hyperlink"/>
            <w:rFonts w:ascii="Segoe UI" w:hAnsi="Segoe UI" w:cs="Segoe UI"/>
            <w:sz w:val="19"/>
            <w:szCs w:val="19"/>
          </w:rPr>
          <w:t>Target</w:t>
        </w:r>
      </w:hyperlink>
      <w:r>
        <w:rPr>
          <w:rFonts w:ascii="Segoe UI" w:hAnsi="Segoe UI" w:cs="Segoe UI"/>
          <w:color w:val="000000"/>
          <w:sz w:val="19"/>
          <w:szCs w:val="19"/>
        </w:rPr>
        <w:t xml:space="preserve"> property for the </w:t>
      </w:r>
      <w:r>
        <w:rPr>
          <w:rStyle w:val="selflink"/>
          <w:rFonts w:ascii="Segoe UI" w:hAnsi="Segoe UI" w:cs="Segoe UI"/>
          <w:color w:val="000000"/>
          <w:sz w:val="19"/>
          <w:szCs w:val="19"/>
        </w:rPr>
        <w:t>WeakReference</w:t>
      </w:r>
      <w:r>
        <w:rPr>
          <w:rFonts w:ascii="Segoe UI" w:hAnsi="Segoe UI" w:cs="Segoe UI"/>
          <w:color w:val="000000"/>
          <w:sz w:val="19"/>
          <w:szCs w:val="19"/>
        </w:rPr>
        <w:t xml:space="preserve"> objects is an object in a byte array that represents data. </w:t>
      </w:r>
    </w:p>
    <w:p w:rsidR="003B11C6" w:rsidRDefault="003B11C6" w:rsidP="003B11C6">
      <w:pPr>
        <w:pStyle w:val="NormalWeb"/>
        <w:rPr>
          <w:rFonts w:ascii="Segoe UI" w:hAnsi="Segoe UI" w:cs="Segoe UI"/>
          <w:color w:val="000000"/>
          <w:sz w:val="19"/>
          <w:szCs w:val="19"/>
        </w:rPr>
      </w:pPr>
      <w:r>
        <w:rPr>
          <w:rFonts w:ascii="Segoe UI" w:hAnsi="Segoe UI" w:cs="Segoe UI"/>
          <w:color w:val="000000"/>
          <w:sz w:val="19"/>
          <w:szCs w:val="19"/>
        </w:rPr>
        <w:t>The example randomly accesses objects in the cache. If an object is reclaimed for garbage collection, a new data object is regenerated; otherwise, the object is available to access because of the weak reference.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roofErr w:type="gramStart"/>
      <w:r w:rsidRPr="003B11C6">
        <w:rPr>
          <w:rFonts w:ascii="Consolas" w:eastAsia="Times New Roman" w:hAnsi="Consolas" w:cs="Consolas"/>
          <w:color w:val="0000FF"/>
          <w:sz w:val="20"/>
          <w:szCs w:val="20"/>
          <w:lang w:val="en-IN" w:eastAsia="en-IN"/>
        </w:rPr>
        <w:t>using</w:t>
      </w:r>
      <w:proofErr w:type="gramEnd"/>
      <w:r w:rsidRPr="003B11C6">
        <w:rPr>
          <w:rFonts w:ascii="Consolas" w:eastAsia="Times New Roman" w:hAnsi="Consolas" w:cs="Consolas"/>
          <w:color w:val="000000"/>
          <w:sz w:val="20"/>
          <w:szCs w:val="20"/>
          <w:lang w:val="en-IN" w:eastAsia="en-IN"/>
        </w:rPr>
        <w:t xml:space="preserve"> System;</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roofErr w:type="gramStart"/>
      <w:r w:rsidRPr="003B11C6">
        <w:rPr>
          <w:rFonts w:ascii="Consolas" w:eastAsia="Times New Roman" w:hAnsi="Consolas" w:cs="Consolas"/>
          <w:color w:val="0000FF"/>
          <w:sz w:val="20"/>
          <w:szCs w:val="20"/>
          <w:lang w:val="en-IN" w:eastAsia="en-IN"/>
        </w:rPr>
        <w:t>using</w:t>
      </w:r>
      <w:proofErr w:type="gramEnd"/>
      <w:r w:rsidRPr="003B11C6">
        <w:rPr>
          <w:rFonts w:ascii="Consolas" w:eastAsia="Times New Roman" w:hAnsi="Consolas" w:cs="Consolas"/>
          <w:color w:val="000000"/>
          <w:sz w:val="20"/>
          <w:szCs w:val="20"/>
          <w:lang w:val="en-IN" w:eastAsia="en-IN"/>
        </w:rPr>
        <w:t xml:space="preserve"> System.Collections.Generic;</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roofErr w:type="gramStart"/>
      <w:r w:rsidRPr="003B11C6">
        <w:rPr>
          <w:rFonts w:ascii="Consolas" w:eastAsia="Times New Roman" w:hAnsi="Consolas" w:cs="Consolas"/>
          <w:color w:val="0000FF"/>
          <w:sz w:val="20"/>
          <w:szCs w:val="20"/>
          <w:lang w:val="en-IN" w:eastAsia="en-IN"/>
        </w:rPr>
        <w:t>public</w:t>
      </w:r>
      <w:proofErr w:type="gramEnd"/>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class</w:t>
      </w:r>
      <w:r w:rsidRPr="003B11C6">
        <w:rPr>
          <w:rFonts w:ascii="Consolas" w:eastAsia="Times New Roman" w:hAnsi="Consolas" w:cs="Consolas"/>
          <w:color w:val="000000"/>
          <w:sz w:val="20"/>
          <w:szCs w:val="20"/>
          <w:lang w:val="en-IN" w:eastAsia="en-IN"/>
        </w:rPr>
        <w:t xml:space="preserve"> Program</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public</w:t>
      </w:r>
      <w:proofErr w:type="gramEnd"/>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static</w:t>
      </w: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void</w:t>
      </w:r>
      <w:r w:rsidRPr="003B11C6">
        <w:rPr>
          <w:rFonts w:ascii="Consolas" w:eastAsia="Times New Roman" w:hAnsi="Consolas" w:cs="Consolas"/>
          <w:color w:val="000000"/>
          <w:sz w:val="20"/>
          <w:szCs w:val="20"/>
          <w:lang w:val="en-IN" w:eastAsia="en-IN"/>
        </w:rPr>
        <w:t xml:space="preserve"> Main()</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xml:space="preserve">// </w:t>
      </w:r>
      <w:proofErr w:type="gramStart"/>
      <w:r w:rsidRPr="003B11C6">
        <w:rPr>
          <w:rFonts w:ascii="Consolas" w:eastAsia="Times New Roman" w:hAnsi="Consolas" w:cs="Consolas"/>
          <w:color w:val="008000"/>
          <w:sz w:val="20"/>
          <w:szCs w:val="20"/>
          <w:lang w:val="en-IN" w:eastAsia="en-IN"/>
        </w:rPr>
        <w:t>Create</w:t>
      </w:r>
      <w:proofErr w:type="gramEnd"/>
      <w:r w:rsidRPr="003B11C6">
        <w:rPr>
          <w:rFonts w:ascii="Consolas" w:eastAsia="Times New Roman" w:hAnsi="Consolas" w:cs="Consolas"/>
          <w:color w:val="008000"/>
          <w:sz w:val="20"/>
          <w:szCs w:val="20"/>
          <w:lang w:val="en-IN" w:eastAsia="en-IN"/>
        </w:rPr>
        <w:t xml:space="preserve"> the cache.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int</w:t>
      </w:r>
      <w:proofErr w:type="gramEnd"/>
      <w:r w:rsidRPr="003B11C6">
        <w:rPr>
          <w:rFonts w:ascii="Consolas" w:eastAsia="Times New Roman" w:hAnsi="Consolas" w:cs="Consolas"/>
          <w:color w:val="000000"/>
          <w:sz w:val="20"/>
          <w:szCs w:val="20"/>
          <w:lang w:val="en-IN" w:eastAsia="en-IN"/>
        </w:rPr>
        <w:t xml:space="preserve"> cacheSize = 50;</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Random r = </w:t>
      </w:r>
      <w:r w:rsidRPr="003B11C6">
        <w:rPr>
          <w:rFonts w:ascii="Consolas" w:eastAsia="Times New Roman" w:hAnsi="Consolas" w:cs="Consolas"/>
          <w:color w:val="0000FF"/>
          <w:sz w:val="20"/>
          <w:szCs w:val="20"/>
          <w:lang w:val="en-IN" w:eastAsia="en-IN"/>
        </w:rPr>
        <w:t>new</w:t>
      </w: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00"/>
          <w:sz w:val="20"/>
          <w:szCs w:val="20"/>
          <w:lang w:val="en-IN" w:eastAsia="en-IN"/>
        </w:rPr>
        <w:t>Random(</w:t>
      </w:r>
      <w:proofErr w:type="gramEnd"/>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Cache c = </w:t>
      </w:r>
      <w:r w:rsidRPr="003B11C6">
        <w:rPr>
          <w:rFonts w:ascii="Consolas" w:eastAsia="Times New Roman" w:hAnsi="Consolas" w:cs="Consolas"/>
          <w:color w:val="0000FF"/>
          <w:sz w:val="20"/>
          <w:szCs w:val="20"/>
          <w:lang w:val="en-IN" w:eastAsia="en-IN"/>
        </w:rPr>
        <w:t>new</w:t>
      </w: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00"/>
          <w:sz w:val="20"/>
          <w:szCs w:val="20"/>
          <w:lang w:val="en-IN" w:eastAsia="en-IN"/>
        </w:rPr>
        <w:t>Cache(</w:t>
      </w:r>
      <w:proofErr w:type="gramEnd"/>
      <w:r w:rsidRPr="003B11C6">
        <w:rPr>
          <w:rFonts w:ascii="Consolas" w:eastAsia="Times New Roman" w:hAnsi="Consolas" w:cs="Consolas"/>
          <w:color w:val="000000"/>
          <w:sz w:val="20"/>
          <w:szCs w:val="20"/>
          <w:lang w:val="en-IN" w:eastAsia="en-IN"/>
        </w:rPr>
        <w:t>cacheSize);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string</w:t>
      </w:r>
      <w:proofErr w:type="gramEnd"/>
      <w:r w:rsidRPr="003B11C6">
        <w:rPr>
          <w:rFonts w:ascii="Consolas" w:eastAsia="Times New Roman" w:hAnsi="Consolas" w:cs="Consolas"/>
          <w:color w:val="000000"/>
          <w:sz w:val="20"/>
          <w:szCs w:val="20"/>
          <w:lang w:val="en-IN" w:eastAsia="en-IN"/>
        </w:rPr>
        <w:t xml:space="preserve"> DataName = </w:t>
      </w:r>
      <w:r w:rsidRPr="003B11C6">
        <w:rPr>
          <w:rFonts w:ascii="Consolas" w:eastAsia="Times New Roman" w:hAnsi="Consolas" w:cs="Consolas"/>
          <w:color w:val="A31515"/>
          <w:sz w:val="20"/>
          <w:szCs w:val="20"/>
          <w:lang w:val="en-IN" w:eastAsia="en-IN"/>
        </w:rPr>
        <w:t>""</w:t>
      </w:r>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xml:space="preserve">// </w:t>
      </w:r>
      <w:proofErr w:type="gramStart"/>
      <w:r w:rsidRPr="003B11C6">
        <w:rPr>
          <w:rFonts w:ascii="Consolas" w:eastAsia="Times New Roman" w:hAnsi="Consolas" w:cs="Consolas"/>
          <w:color w:val="008000"/>
          <w:sz w:val="20"/>
          <w:szCs w:val="20"/>
          <w:lang w:val="en-IN" w:eastAsia="en-IN"/>
        </w:rPr>
        <w:t>Randomly</w:t>
      </w:r>
      <w:proofErr w:type="gramEnd"/>
      <w:r w:rsidRPr="003B11C6">
        <w:rPr>
          <w:rFonts w:ascii="Consolas" w:eastAsia="Times New Roman" w:hAnsi="Consolas" w:cs="Consolas"/>
          <w:color w:val="008000"/>
          <w:sz w:val="20"/>
          <w:szCs w:val="20"/>
          <w:lang w:val="en-IN" w:eastAsia="en-IN"/>
        </w:rPr>
        <w:t xml:space="preserve"> access objects in the cache.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for</w:t>
      </w:r>
      <w:proofErr w:type="gramEnd"/>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int</w:t>
      </w:r>
      <w:r w:rsidRPr="003B11C6">
        <w:rPr>
          <w:rFonts w:ascii="Consolas" w:eastAsia="Times New Roman" w:hAnsi="Consolas" w:cs="Consolas"/>
          <w:color w:val="000000"/>
          <w:sz w:val="20"/>
          <w:szCs w:val="20"/>
          <w:lang w:val="en-IN" w:eastAsia="en-IN"/>
        </w:rPr>
        <w:t xml:space="preserve"> i = 0; i &lt; c.Count; i++)</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int</w:t>
      </w:r>
      <w:proofErr w:type="gramEnd"/>
      <w:r w:rsidRPr="003B11C6">
        <w:rPr>
          <w:rFonts w:ascii="Consolas" w:eastAsia="Times New Roman" w:hAnsi="Consolas" w:cs="Consolas"/>
          <w:color w:val="000000"/>
          <w:sz w:val="20"/>
          <w:szCs w:val="20"/>
          <w:lang w:val="en-IN" w:eastAsia="en-IN"/>
        </w:rPr>
        <w:t xml:space="preserve"> index = r.Next(c.Count);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Access the object by</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getting a property value.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DataName = </w:t>
      </w:r>
      <w:proofErr w:type="gramStart"/>
      <w:r w:rsidRPr="003B11C6">
        <w:rPr>
          <w:rFonts w:ascii="Consolas" w:eastAsia="Times New Roman" w:hAnsi="Consolas" w:cs="Consolas"/>
          <w:color w:val="000000"/>
          <w:sz w:val="20"/>
          <w:szCs w:val="20"/>
          <w:lang w:val="en-IN" w:eastAsia="en-IN"/>
        </w:rPr>
        <w:t>c[</w:t>
      </w:r>
      <w:proofErr w:type="gramEnd"/>
      <w:r w:rsidRPr="003B11C6">
        <w:rPr>
          <w:rFonts w:ascii="Consolas" w:eastAsia="Times New Roman" w:hAnsi="Consolas" w:cs="Consolas"/>
          <w:color w:val="000000"/>
          <w:sz w:val="20"/>
          <w:szCs w:val="20"/>
          <w:lang w:val="en-IN" w:eastAsia="en-IN"/>
        </w:rPr>
        <w:t>index].Name;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Show results.</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double</w:t>
      </w:r>
      <w:proofErr w:type="gramEnd"/>
      <w:r w:rsidRPr="003B11C6">
        <w:rPr>
          <w:rFonts w:ascii="Consolas" w:eastAsia="Times New Roman" w:hAnsi="Consolas" w:cs="Consolas"/>
          <w:color w:val="000000"/>
          <w:sz w:val="20"/>
          <w:szCs w:val="20"/>
          <w:lang w:val="en-IN" w:eastAsia="en-IN"/>
        </w:rPr>
        <w:t xml:space="preserve"> regenPercent = c.RegenerationCount * 100 / c.Count;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00"/>
          <w:sz w:val="20"/>
          <w:szCs w:val="20"/>
          <w:lang w:val="en-IN" w:eastAsia="en-IN"/>
        </w:rPr>
        <w:t>Console.WriteLine(</w:t>
      </w:r>
      <w:proofErr w:type="gramEnd"/>
      <w:r w:rsidRPr="003B11C6">
        <w:rPr>
          <w:rFonts w:ascii="Consolas" w:eastAsia="Times New Roman" w:hAnsi="Consolas" w:cs="Consolas"/>
          <w:color w:val="A31515"/>
          <w:sz w:val="20"/>
          <w:szCs w:val="20"/>
          <w:lang w:val="en-IN" w:eastAsia="en-IN"/>
        </w:rPr>
        <w:t>"Cache size: {0}, Regenerated: {1}%"</w:t>
      </w:r>
      <w:r w:rsidRPr="003B11C6">
        <w:rPr>
          <w:rFonts w:ascii="Consolas" w:eastAsia="Times New Roman" w:hAnsi="Consolas" w:cs="Consolas"/>
          <w:color w:val="000000"/>
          <w:sz w:val="20"/>
          <w:szCs w:val="20"/>
          <w:lang w:val="en-IN" w:eastAsia="en-IN"/>
        </w:rPr>
        <w:t>, c.Count.ToString(), regenPercent.ToString());</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roofErr w:type="gramStart"/>
      <w:r w:rsidRPr="003B11C6">
        <w:rPr>
          <w:rFonts w:ascii="Consolas" w:eastAsia="Times New Roman" w:hAnsi="Consolas" w:cs="Consolas"/>
          <w:color w:val="0000FF"/>
          <w:sz w:val="20"/>
          <w:szCs w:val="20"/>
          <w:lang w:val="en-IN" w:eastAsia="en-IN"/>
        </w:rPr>
        <w:t>public</w:t>
      </w:r>
      <w:proofErr w:type="gramEnd"/>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class</w:t>
      </w:r>
      <w:r w:rsidRPr="003B11C6">
        <w:rPr>
          <w:rFonts w:ascii="Consolas" w:eastAsia="Times New Roman" w:hAnsi="Consolas" w:cs="Consolas"/>
          <w:color w:val="000000"/>
          <w:sz w:val="20"/>
          <w:szCs w:val="20"/>
          <w:lang w:val="en-IN" w:eastAsia="en-IN"/>
        </w:rPr>
        <w:t xml:space="preserve"> Cache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Dictionary to contain the cache.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static</w:t>
      </w:r>
      <w:proofErr w:type="gramEnd"/>
      <w:r w:rsidRPr="003B11C6">
        <w:rPr>
          <w:rFonts w:ascii="Consolas" w:eastAsia="Times New Roman" w:hAnsi="Consolas" w:cs="Consolas"/>
          <w:color w:val="000000"/>
          <w:sz w:val="20"/>
          <w:szCs w:val="20"/>
          <w:lang w:val="en-IN" w:eastAsia="en-IN"/>
        </w:rPr>
        <w:t xml:space="preserve"> Dictionary&lt;</w:t>
      </w:r>
      <w:r w:rsidRPr="003B11C6">
        <w:rPr>
          <w:rFonts w:ascii="Consolas" w:eastAsia="Times New Roman" w:hAnsi="Consolas" w:cs="Consolas"/>
          <w:color w:val="0000FF"/>
          <w:sz w:val="20"/>
          <w:szCs w:val="20"/>
          <w:lang w:val="en-IN" w:eastAsia="en-IN"/>
        </w:rPr>
        <w:t>int</w:t>
      </w:r>
      <w:r w:rsidRPr="003B11C6">
        <w:rPr>
          <w:rFonts w:ascii="Consolas" w:eastAsia="Times New Roman" w:hAnsi="Consolas" w:cs="Consolas"/>
          <w:color w:val="000000"/>
          <w:sz w:val="20"/>
          <w:szCs w:val="20"/>
          <w:lang w:val="en-IN" w:eastAsia="en-IN"/>
        </w:rPr>
        <w:t>, WeakReference&gt; _cache;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xml:space="preserve">// Track the number of times an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lastRenderedPageBreak/>
        <w:t xml:space="preserve">    </w:t>
      </w:r>
      <w:r w:rsidRPr="003B11C6">
        <w:rPr>
          <w:rFonts w:ascii="Consolas" w:eastAsia="Times New Roman" w:hAnsi="Consolas" w:cs="Consolas"/>
          <w:color w:val="008000"/>
          <w:sz w:val="20"/>
          <w:szCs w:val="20"/>
          <w:lang w:val="en-IN" w:eastAsia="en-IN"/>
        </w:rPr>
        <w:t>// object is regenerated.</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int</w:t>
      </w:r>
      <w:proofErr w:type="gramEnd"/>
      <w:r w:rsidRPr="003B11C6">
        <w:rPr>
          <w:rFonts w:ascii="Consolas" w:eastAsia="Times New Roman" w:hAnsi="Consolas" w:cs="Consolas"/>
          <w:color w:val="000000"/>
          <w:sz w:val="20"/>
          <w:szCs w:val="20"/>
          <w:lang w:val="en-IN" w:eastAsia="en-IN"/>
        </w:rPr>
        <w:t xml:space="preserve"> regenCount = 0;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public</w:t>
      </w:r>
      <w:proofErr w:type="gramEnd"/>
      <w:r w:rsidRPr="003B11C6">
        <w:rPr>
          <w:rFonts w:ascii="Consolas" w:eastAsia="Times New Roman" w:hAnsi="Consolas" w:cs="Consolas"/>
          <w:color w:val="000000"/>
          <w:sz w:val="20"/>
          <w:szCs w:val="20"/>
          <w:lang w:val="en-IN" w:eastAsia="en-IN"/>
        </w:rPr>
        <w:t xml:space="preserve"> Cache(</w:t>
      </w:r>
      <w:r w:rsidRPr="003B11C6">
        <w:rPr>
          <w:rFonts w:ascii="Consolas" w:eastAsia="Times New Roman" w:hAnsi="Consolas" w:cs="Consolas"/>
          <w:color w:val="0000FF"/>
          <w:sz w:val="20"/>
          <w:szCs w:val="20"/>
          <w:lang w:val="en-IN" w:eastAsia="en-IN"/>
        </w:rPr>
        <w:t>int</w:t>
      </w:r>
      <w:r w:rsidRPr="003B11C6">
        <w:rPr>
          <w:rFonts w:ascii="Consolas" w:eastAsia="Times New Roman" w:hAnsi="Consolas" w:cs="Consolas"/>
          <w:color w:val="000000"/>
          <w:sz w:val="20"/>
          <w:szCs w:val="20"/>
          <w:lang w:val="en-IN" w:eastAsia="en-IN"/>
        </w:rPr>
        <w:t xml:space="preserve"> count)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_cache = </w:t>
      </w:r>
      <w:r w:rsidRPr="003B11C6">
        <w:rPr>
          <w:rFonts w:ascii="Consolas" w:eastAsia="Times New Roman" w:hAnsi="Consolas" w:cs="Consolas"/>
          <w:color w:val="0000FF"/>
          <w:sz w:val="20"/>
          <w:szCs w:val="20"/>
          <w:lang w:val="en-IN" w:eastAsia="en-IN"/>
        </w:rPr>
        <w:t>new</w:t>
      </w:r>
      <w:r w:rsidRPr="003B11C6">
        <w:rPr>
          <w:rFonts w:ascii="Consolas" w:eastAsia="Times New Roman" w:hAnsi="Consolas" w:cs="Consolas"/>
          <w:color w:val="000000"/>
          <w:sz w:val="20"/>
          <w:szCs w:val="20"/>
          <w:lang w:val="en-IN" w:eastAsia="en-IN"/>
        </w:rPr>
        <w:t xml:space="preserve"> Dictionary&lt;</w:t>
      </w:r>
      <w:r w:rsidRPr="003B11C6">
        <w:rPr>
          <w:rFonts w:ascii="Consolas" w:eastAsia="Times New Roman" w:hAnsi="Consolas" w:cs="Consolas"/>
          <w:color w:val="0000FF"/>
          <w:sz w:val="20"/>
          <w:szCs w:val="20"/>
          <w:lang w:val="en-IN" w:eastAsia="en-IN"/>
        </w:rPr>
        <w:t>int</w:t>
      </w:r>
      <w:r w:rsidRPr="003B11C6">
        <w:rPr>
          <w:rFonts w:ascii="Consolas" w:eastAsia="Times New Roman" w:hAnsi="Consolas" w:cs="Consolas"/>
          <w:color w:val="000000"/>
          <w:sz w:val="20"/>
          <w:szCs w:val="20"/>
          <w:lang w:val="en-IN" w:eastAsia="en-IN"/>
        </w:rPr>
        <w:t>, WeakReference</w:t>
      </w:r>
      <w:proofErr w:type="gramStart"/>
      <w:r w:rsidRPr="003B11C6">
        <w:rPr>
          <w:rFonts w:ascii="Consolas" w:eastAsia="Times New Roman" w:hAnsi="Consolas" w:cs="Consolas"/>
          <w:color w:val="000000"/>
          <w:sz w:val="20"/>
          <w:szCs w:val="20"/>
          <w:lang w:val="en-IN" w:eastAsia="en-IN"/>
        </w:rPr>
        <w:t>&gt;(</w:t>
      </w:r>
      <w:proofErr w:type="gramEnd"/>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xml:space="preserve">// </w:t>
      </w:r>
      <w:proofErr w:type="gramStart"/>
      <w:r w:rsidRPr="003B11C6">
        <w:rPr>
          <w:rFonts w:ascii="Consolas" w:eastAsia="Times New Roman" w:hAnsi="Consolas" w:cs="Consolas"/>
          <w:color w:val="008000"/>
          <w:sz w:val="20"/>
          <w:szCs w:val="20"/>
          <w:lang w:val="en-IN" w:eastAsia="en-IN"/>
        </w:rPr>
        <w:t>Add</w:t>
      </w:r>
      <w:proofErr w:type="gramEnd"/>
      <w:r w:rsidRPr="003B11C6">
        <w:rPr>
          <w:rFonts w:ascii="Consolas" w:eastAsia="Times New Roman" w:hAnsi="Consolas" w:cs="Consolas"/>
          <w:color w:val="008000"/>
          <w:sz w:val="20"/>
          <w:szCs w:val="20"/>
          <w:lang w:val="en-IN" w:eastAsia="en-IN"/>
        </w:rPr>
        <w:t xml:space="preserve"> data objects with a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short weak reference to the cache.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for</w:t>
      </w:r>
      <w:proofErr w:type="gramEnd"/>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int</w:t>
      </w:r>
      <w:r w:rsidRPr="003B11C6">
        <w:rPr>
          <w:rFonts w:ascii="Consolas" w:eastAsia="Times New Roman" w:hAnsi="Consolas" w:cs="Consolas"/>
          <w:color w:val="000000"/>
          <w:sz w:val="20"/>
          <w:szCs w:val="20"/>
          <w:lang w:val="en-IN" w:eastAsia="en-IN"/>
        </w:rPr>
        <w:t xml:space="preserve"> i = 0; i &lt; count; i++)</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_</w:t>
      </w:r>
      <w:proofErr w:type="gramStart"/>
      <w:r w:rsidRPr="003B11C6">
        <w:rPr>
          <w:rFonts w:ascii="Consolas" w:eastAsia="Times New Roman" w:hAnsi="Consolas" w:cs="Consolas"/>
          <w:color w:val="000000"/>
          <w:sz w:val="20"/>
          <w:szCs w:val="20"/>
          <w:lang w:val="en-IN" w:eastAsia="en-IN"/>
        </w:rPr>
        <w:t>cache.Add(</w:t>
      </w:r>
      <w:proofErr w:type="gramEnd"/>
      <w:r w:rsidRPr="003B11C6">
        <w:rPr>
          <w:rFonts w:ascii="Consolas" w:eastAsia="Times New Roman" w:hAnsi="Consolas" w:cs="Consolas"/>
          <w:color w:val="000000"/>
          <w:sz w:val="20"/>
          <w:szCs w:val="20"/>
          <w:lang w:val="en-IN" w:eastAsia="en-IN"/>
        </w:rPr>
        <w:t xml:space="preserve">i, </w:t>
      </w:r>
      <w:r w:rsidRPr="003B11C6">
        <w:rPr>
          <w:rFonts w:ascii="Consolas" w:eastAsia="Times New Roman" w:hAnsi="Consolas" w:cs="Consolas"/>
          <w:color w:val="0000FF"/>
          <w:sz w:val="20"/>
          <w:szCs w:val="20"/>
          <w:lang w:val="en-IN" w:eastAsia="en-IN"/>
        </w:rPr>
        <w:t>new</w:t>
      </w:r>
      <w:r w:rsidRPr="003B11C6">
        <w:rPr>
          <w:rFonts w:ascii="Consolas" w:eastAsia="Times New Roman" w:hAnsi="Consolas" w:cs="Consolas"/>
          <w:color w:val="000000"/>
          <w:sz w:val="20"/>
          <w:szCs w:val="20"/>
          <w:lang w:val="en-IN" w:eastAsia="en-IN"/>
        </w:rPr>
        <w:t xml:space="preserve"> WeakReference(</w:t>
      </w:r>
      <w:r w:rsidRPr="003B11C6">
        <w:rPr>
          <w:rFonts w:ascii="Consolas" w:eastAsia="Times New Roman" w:hAnsi="Consolas" w:cs="Consolas"/>
          <w:color w:val="0000FF"/>
          <w:sz w:val="20"/>
          <w:szCs w:val="20"/>
          <w:lang w:val="en-IN" w:eastAsia="en-IN"/>
        </w:rPr>
        <w:t>new</w:t>
      </w:r>
      <w:r w:rsidRPr="003B11C6">
        <w:rPr>
          <w:rFonts w:ascii="Consolas" w:eastAsia="Times New Roman" w:hAnsi="Consolas" w:cs="Consolas"/>
          <w:color w:val="000000"/>
          <w:sz w:val="20"/>
          <w:szCs w:val="20"/>
          <w:lang w:val="en-IN" w:eastAsia="en-IN"/>
        </w:rPr>
        <w:t xml:space="preserve"> Data(i), </w:t>
      </w:r>
      <w:r w:rsidRPr="003B11C6">
        <w:rPr>
          <w:rFonts w:ascii="Consolas" w:eastAsia="Times New Roman" w:hAnsi="Consolas" w:cs="Consolas"/>
          <w:color w:val="0000FF"/>
          <w:sz w:val="20"/>
          <w:szCs w:val="20"/>
          <w:lang w:val="en-IN" w:eastAsia="en-IN"/>
        </w:rPr>
        <w:t>false</w:t>
      </w:r>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Returns the number of items in the cache.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public</w:t>
      </w:r>
      <w:proofErr w:type="gramEnd"/>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int</w:t>
      </w:r>
      <w:r w:rsidRPr="003B11C6">
        <w:rPr>
          <w:rFonts w:ascii="Consolas" w:eastAsia="Times New Roman" w:hAnsi="Consolas" w:cs="Consolas"/>
          <w:color w:val="000000"/>
          <w:sz w:val="20"/>
          <w:szCs w:val="20"/>
          <w:lang w:val="en-IN" w:eastAsia="en-IN"/>
        </w:rPr>
        <w:t xml:space="preserve"> Count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get</w:t>
      </w:r>
      <w:proofErr w:type="gramEnd"/>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return</w:t>
      </w:r>
      <w:proofErr w:type="gramEnd"/>
      <w:r w:rsidRPr="003B11C6">
        <w:rPr>
          <w:rFonts w:ascii="Consolas" w:eastAsia="Times New Roman" w:hAnsi="Consolas" w:cs="Consolas"/>
          <w:color w:val="000000"/>
          <w:sz w:val="20"/>
          <w:szCs w:val="20"/>
          <w:lang w:val="en-IN" w:eastAsia="en-IN"/>
        </w:rPr>
        <w:t xml:space="preserve"> _cache.Count;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xml:space="preserve">// Returns the number of times an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object had to be regenerated.</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public</w:t>
      </w:r>
      <w:proofErr w:type="gramEnd"/>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int</w:t>
      </w:r>
      <w:r w:rsidRPr="003B11C6">
        <w:rPr>
          <w:rFonts w:ascii="Consolas" w:eastAsia="Times New Roman" w:hAnsi="Consolas" w:cs="Consolas"/>
          <w:color w:val="000000"/>
          <w:sz w:val="20"/>
          <w:szCs w:val="20"/>
          <w:lang w:val="en-IN" w:eastAsia="en-IN"/>
        </w:rPr>
        <w:t xml:space="preserve"> RegenerationCount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get</w:t>
      </w:r>
      <w:proofErr w:type="gramEnd"/>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return</w:t>
      </w:r>
      <w:proofErr w:type="gramEnd"/>
      <w:r w:rsidRPr="003B11C6">
        <w:rPr>
          <w:rFonts w:ascii="Consolas" w:eastAsia="Times New Roman" w:hAnsi="Consolas" w:cs="Consolas"/>
          <w:color w:val="000000"/>
          <w:sz w:val="20"/>
          <w:szCs w:val="20"/>
          <w:lang w:val="en-IN" w:eastAsia="en-IN"/>
        </w:rPr>
        <w:t xml:space="preserve"> regenCount;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Accesses a data object from the cache.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If the object was reclaimed for garbage collection,</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create a new data object at that index location.</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public</w:t>
      </w:r>
      <w:proofErr w:type="gramEnd"/>
      <w:r w:rsidRPr="003B11C6">
        <w:rPr>
          <w:rFonts w:ascii="Consolas" w:eastAsia="Times New Roman" w:hAnsi="Consolas" w:cs="Consolas"/>
          <w:color w:val="000000"/>
          <w:sz w:val="20"/>
          <w:szCs w:val="20"/>
          <w:lang w:val="en-IN" w:eastAsia="en-IN"/>
        </w:rPr>
        <w:t xml:space="preserve"> Data </w:t>
      </w:r>
      <w:r w:rsidRPr="003B11C6">
        <w:rPr>
          <w:rFonts w:ascii="Consolas" w:eastAsia="Times New Roman" w:hAnsi="Consolas" w:cs="Consolas"/>
          <w:color w:val="0000FF"/>
          <w:sz w:val="20"/>
          <w:szCs w:val="20"/>
          <w:lang w:val="en-IN" w:eastAsia="en-IN"/>
        </w:rPr>
        <w:t>this</w:t>
      </w:r>
      <w:r w:rsidRPr="003B11C6">
        <w:rPr>
          <w:rFonts w:ascii="Consolas" w:eastAsia="Times New Roman" w:hAnsi="Consolas" w:cs="Consolas"/>
          <w:color w:val="000000"/>
          <w:sz w:val="20"/>
          <w:szCs w:val="20"/>
          <w:lang w:val="en-IN" w:eastAsia="en-IN"/>
        </w:rPr>
        <w:t>[</w:t>
      </w:r>
      <w:r w:rsidRPr="003B11C6">
        <w:rPr>
          <w:rFonts w:ascii="Consolas" w:eastAsia="Times New Roman" w:hAnsi="Consolas" w:cs="Consolas"/>
          <w:color w:val="0000FF"/>
          <w:sz w:val="20"/>
          <w:szCs w:val="20"/>
          <w:lang w:val="en-IN" w:eastAsia="en-IN"/>
        </w:rPr>
        <w:t>int</w:t>
      </w:r>
      <w:r w:rsidRPr="003B11C6">
        <w:rPr>
          <w:rFonts w:ascii="Consolas" w:eastAsia="Times New Roman" w:hAnsi="Consolas" w:cs="Consolas"/>
          <w:color w:val="000000"/>
          <w:sz w:val="20"/>
          <w:szCs w:val="20"/>
          <w:lang w:val="en-IN" w:eastAsia="en-IN"/>
        </w:rPr>
        <w:t xml:space="preserve"> index]</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get</w:t>
      </w:r>
      <w:proofErr w:type="gramEnd"/>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xml:space="preserve">// </w:t>
      </w:r>
      <w:proofErr w:type="gramStart"/>
      <w:r w:rsidRPr="003B11C6">
        <w:rPr>
          <w:rFonts w:ascii="Consolas" w:eastAsia="Times New Roman" w:hAnsi="Consolas" w:cs="Consolas"/>
          <w:color w:val="008000"/>
          <w:sz w:val="20"/>
          <w:szCs w:val="20"/>
          <w:lang w:val="en-IN" w:eastAsia="en-IN"/>
        </w:rPr>
        <w:t>Obtain</w:t>
      </w:r>
      <w:proofErr w:type="gramEnd"/>
      <w:r w:rsidRPr="003B11C6">
        <w:rPr>
          <w:rFonts w:ascii="Consolas" w:eastAsia="Times New Roman" w:hAnsi="Consolas" w:cs="Consolas"/>
          <w:color w:val="008000"/>
          <w:sz w:val="20"/>
          <w:szCs w:val="20"/>
          <w:lang w:val="en-IN" w:eastAsia="en-IN"/>
        </w:rPr>
        <w:t xml:space="preserve"> an instance of a data</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object from the cache of</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of weak reference objects.</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Data d = _</w:t>
      </w:r>
      <w:proofErr w:type="gramStart"/>
      <w:r w:rsidRPr="003B11C6">
        <w:rPr>
          <w:rFonts w:ascii="Consolas" w:eastAsia="Times New Roman" w:hAnsi="Consolas" w:cs="Consolas"/>
          <w:color w:val="000000"/>
          <w:sz w:val="20"/>
          <w:szCs w:val="20"/>
          <w:lang w:val="en-IN" w:eastAsia="en-IN"/>
        </w:rPr>
        <w:t>cache[</w:t>
      </w:r>
      <w:proofErr w:type="gramEnd"/>
      <w:r w:rsidRPr="003B11C6">
        <w:rPr>
          <w:rFonts w:ascii="Consolas" w:eastAsia="Times New Roman" w:hAnsi="Consolas" w:cs="Consolas"/>
          <w:color w:val="000000"/>
          <w:sz w:val="20"/>
          <w:szCs w:val="20"/>
          <w:lang w:val="en-IN" w:eastAsia="en-IN"/>
        </w:rPr>
        <w:t xml:space="preserve">index].Target </w:t>
      </w:r>
      <w:r w:rsidRPr="003B11C6">
        <w:rPr>
          <w:rFonts w:ascii="Consolas" w:eastAsia="Times New Roman" w:hAnsi="Consolas" w:cs="Consolas"/>
          <w:color w:val="0000FF"/>
          <w:sz w:val="20"/>
          <w:szCs w:val="20"/>
          <w:lang w:val="en-IN" w:eastAsia="en-IN"/>
        </w:rPr>
        <w:t>as</w:t>
      </w:r>
      <w:r w:rsidRPr="003B11C6">
        <w:rPr>
          <w:rFonts w:ascii="Consolas" w:eastAsia="Times New Roman" w:hAnsi="Consolas" w:cs="Consolas"/>
          <w:color w:val="000000"/>
          <w:sz w:val="20"/>
          <w:szCs w:val="20"/>
          <w:lang w:val="en-IN" w:eastAsia="en-IN"/>
        </w:rPr>
        <w:t xml:space="preserve"> Data;</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if</w:t>
      </w:r>
      <w:proofErr w:type="gramEnd"/>
      <w:r w:rsidRPr="003B11C6">
        <w:rPr>
          <w:rFonts w:ascii="Consolas" w:eastAsia="Times New Roman" w:hAnsi="Consolas" w:cs="Consolas"/>
          <w:color w:val="000000"/>
          <w:sz w:val="20"/>
          <w:szCs w:val="20"/>
          <w:lang w:val="en-IN" w:eastAsia="en-IN"/>
        </w:rPr>
        <w:t xml:space="preserve"> (d == </w:t>
      </w:r>
      <w:r w:rsidRPr="003B11C6">
        <w:rPr>
          <w:rFonts w:ascii="Consolas" w:eastAsia="Times New Roman" w:hAnsi="Consolas" w:cs="Consolas"/>
          <w:color w:val="0000FF"/>
          <w:sz w:val="20"/>
          <w:szCs w:val="20"/>
          <w:lang w:val="en-IN" w:eastAsia="en-IN"/>
        </w:rPr>
        <w:t>null</w:t>
      </w:r>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Object was reclaimed, so generate a new one.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00"/>
          <w:sz w:val="20"/>
          <w:szCs w:val="20"/>
          <w:lang w:val="en-IN" w:eastAsia="en-IN"/>
        </w:rPr>
        <w:t>Console.WriteLine(</w:t>
      </w:r>
      <w:proofErr w:type="gramEnd"/>
      <w:r w:rsidRPr="003B11C6">
        <w:rPr>
          <w:rFonts w:ascii="Consolas" w:eastAsia="Times New Roman" w:hAnsi="Consolas" w:cs="Consolas"/>
          <w:color w:val="A31515"/>
          <w:sz w:val="20"/>
          <w:szCs w:val="20"/>
          <w:lang w:val="en-IN" w:eastAsia="en-IN"/>
        </w:rPr>
        <w:t>"Regenerate object at {0}: Yes"</w:t>
      </w:r>
      <w:r w:rsidRPr="003B11C6">
        <w:rPr>
          <w:rFonts w:ascii="Consolas" w:eastAsia="Times New Roman" w:hAnsi="Consolas" w:cs="Consolas"/>
          <w:color w:val="000000"/>
          <w:sz w:val="20"/>
          <w:szCs w:val="20"/>
          <w:lang w:val="en-IN" w:eastAsia="en-IN"/>
        </w:rPr>
        <w:t>, index.ToString());</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d = </w:t>
      </w:r>
      <w:r w:rsidRPr="003B11C6">
        <w:rPr>
          <w:rFonts w:ascii="Consolas" w:eastAsia="Times New Roman" w:hAnsi="Consolas" w:cs="Consolas"/>
          <w:color w:val="0000FF"/>
          <w:sz w:val="20"/>
          <w:szCs w:val="20"/>
          <w:lang w:val="en-IN" w:eastAsia="en-IN"/>
        </w:rPr>
        <w:t>new</w:t>
      </w: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00"/>
          <w:sz w:val="20"/>
          <w:szCs w:val="20"/>
          <w:lang w:val="en-IN" w:eastAsia="en-IN"/>
        </w:rPr>
        <w:t>Data(</w:t>
      </w:r>
      <w:proofErr w:type="gramEnd"/>
      <w:r w:rsidRPr="003B11C6">
        <w:rPr>
          <w:rFonts w:ascii="Consolas" w:eastAsia="Times New Roman" w:hAnsi="Consolas" w:cs="Consolas"/>
          <w:color w:val="000000"/>
          <w:sz w:val="20"/>
          <w:szCs w:val="20"/>
          <w:lang w:val="en-IN" w:eastAsia="en-IN"/>
        </w:rPr>
        <w:t>index);</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00"/>
          <w:sz w:val="20"/>
          <w:szCs w:val="20"/>
          <w:lang w:val="en-IN" w:eastAsia="en-IN"/>
        </w:rPr>
        <w:t>regenCount</w:t>
      </w:r>
      <w:proofErr w:type="gramEnd"/>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else</w:t>
      </w:r>
      <w:proofErr w:type="gramEnd"/>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lastRenderedPageBreak/>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Object was obtained with the weak reference.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00"/>
          <w:sz w:val="20"/>
          <w:szCs w:val="20"/>
          <w:lang w:val="en-IN" w:eastAsia="en-IN"/>
        </w:rPr>
        <w:t>Console.WriteLine(</w:t>
      </w:r>
      <w:proofErr w:type="gramEnd"/>
      <w:r w:rsidRPr="003B11C6">
        <w:rPr>
          <w:rFonts w:ascii="Consolas" w:eastAsia="Times New Roman" w:hAnsi="Consolas" w:cs="Consolas"/>
          <w:color w:val="A31515"/>
          <w:sz w:val="20"/>
          <w:szCs w:val="20"/>
          <w:lang w:val="en-IN" w:eastAsia="en-IN"/>
        </w:rPr>
        <w:t>"Regenerate object at {0}: No"</w:t>
      </w:r>
      <w:r w:rsidRPr="003B11C6">
        <w:rPr>
          <w:rFonts w:ascii="Consolas" w:eastAsia="Times New Roman" w:hAnsi="Consolas" w:cs="Consolas"/>
          <w:color w:val="000000"/>
          <w:sz w:val="20"/>
          <w:szCs w:val="20"/>
          <w:lang w:val="en-IN" w:eastAsia="en-IN"/>
        </w:rPr>
        <w:t>, index.ToString());</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return</w:t>
      </w:r>
      <w:proofErr w:type="gramEnd"/>
      <w:r w:rsidRPr="003B11C6">
        <w:rPr>
          <w:rFonts w:ascii="Consolas" w:eastAsia="Times New Roman" w:hAnsi="Consolas" w:cs="Consolas"/>
          <w:color w:val="000000"/>
          <w:sz w:val="20"/>
          <w:szCs w:val="20"/>
          <w:lang w:val="en-IN" w:eastAsia="en-IN"/>
        </w:rPr>
        <w:t xml:space="preserve"> d;</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xml:space="preserve">// </w:t>
      </w:r>
      <w:proofErr w:type="gramStart"/>
      <w:r w:rsidRPr="003B11C6">
        <w:rPr>
          <w:rFonts w:ascii="Consolas" w:eastAsia="Times New Roman" w:hAnsi="Consolas" w:cs="Consolas"/>
          <w:color w:val="008000"/>
          <w:sz w:val="20"/>
          <w:szCs w:val="20"/>
          <w:lang w:val="en-IN" w:eastAsia="en-IN"/>
        </w:rPr>
        <w:t>This</w:t>
      </w:r>
      <w:proofErr w:type="gramEnd"/>
      <w:r w:rsidRPr="003B11C6">
        <w:rPr>
          <w:rFonts w:ascii="Consolas" w:eastAsia="Times New Roman" w:hAnsi="Consolas" w:cs="Consolas"/>
          <w:color w:val="008000"/>
          <w:sz w:val="20"/>
          <w:szCs w:val="20"/>
          <w:lang w:val="en-IN" w:eastAsia="en-IN"/>
        </w:rPr>
        <w:t xml:space="preserve"> class creates byte arrays to simulate data.</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roofErr w:type="gramStart"/>
      <w:r w:rsidRPr="003B11C6">
        <w:rPr>
          <w:rFonts w:ascii="Consolas" w:eastAsia="Times New Roman" w:hAnsi="Consolas" w:cs="Consolas"/>
          <w:color w:val="0000FF"/>
          <w:sz w:val="20"/>
          <w:szCs w:val="20"/>
          <w:lang w:val="en-IN" w:eastAsia="en-IN"/>
        </w:rPr>
        <w:t>public</w:t>
      </w:r>
      <w:proofErr w:type="gramEnd"/>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class</w:t>
      </w:r>
      <w:r w:rsidRPr="003B11C6">
        <w:rPr>
          <w:rFonts w:ascii="Consolas" w:eastAsia="Times New Roman" w:hAnsi="Consolas" w:cs="Consolas"/>
          <w:color w:val="000000"/>
          <w:sz w:val="20"/>
          <w:szCs w:val="20"/>
          <w:lang w:val="en-IN" w:eastAsia="en-IN"/>
        </w:rPr>
        <w:t xml:space="preserve"> Data</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private</w:t>
      </w:r>
      <w:proofErr w:type="gramEnd"/>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byte</w:t>
      </w:r>
      <w:r w:rsidRPr="003B11C6">
        <w:rPr>
          <w:rFonts w:ascii="Consolas" w:eastAsia="Times New Roman" w:hAnsi="Consolas" w:cs="Consolas"/>
          <w:color w:val="000000"/>
          <w:sz w:val="20"/>
          <w:szCs w:val="20"/>
          <w:lang w:val="en-IN" w:eastAsia="en-IN"/>
        </w:rPr>
        <w:t>[] _data;</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private</w:t>
      </w:r>
      <w:proofErr w:type="gramEnd"/>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string</w:t>
      </w:r>
      <w:r w:rsidRPr="003B11C6">
        <w:rPr>
          <w:rFonts w:ascii="Consolas" w:eastAsia="Times New Roman" w:hAnsi="Consolas" w:cs="Consolas"/>
          <w:color w:val="000000"/>
          <w:sz w:val="20"/>
          <w:szCs w:val="20"/>
          <w:lang w:val="en-IN" w:eastAsia="en-IN"/>
        </w:rPr>
        <w:t xml:space="preserve"> _name;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public</w:t>
      </w:r>
      <w:proofErr w:type="gramEnd"/>
      <w:r w:rsidRPr="003B11C6">
        <w:rPr>
          <w:rFonts w:ascii="Consolas" w:eastAsia="Times New Roman" w:hAnsi="Consolas" w:cs="Consolas"/>
          <w:color w:val="000000"/>
          <w:sz w:val="20"/>
          <w:szCs w:val="20"/>
          <w:lang w:val="en-IN" w:eastAsia="en-IN"/>
        </w:rPr>
        <w:t xml:space="preserve"> Data(</w:t>
      </w:r>
      <w:r w:rsidRPr="003B11C6">
        <w:rPr>
          <w:rFonts w:ascii="Consolas" w:eastAsia="Times New Roman" w:hAnsi="Consolas" w:cs="Consolas"/>
          <w:color w:val="0000FF"/>
          <w:sz w:val="20"/>
          <w:szCs w:val="20"/>
          <w:lang w:val="en-IN" w:eastAsia="en-IN"/>
        </w:rPr>
        <w:t>int</w:t>
      </w:r>
      <w:r w:rsidRPr="003B11C6">
        <w:rPr>
          <w:rFonts w:ascii="Consolas" w:eastAsia="Times New Roman" w:hAnsi="Consolas" w:cs="Consolas"/>
          <w:color w:val="000000"/>
          <w:sz w:val="20"/>
          <w:szCs w:val="20"/>
          <w:lang w:val="en-IN" w:eastAsia="en-IN"/>
        </w:rPr>
        <w:t xml:space="preserve"> size)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_data = </w:t>
      </w:r>
      <w:r w:rsidRPr="003B11C6">
        <w:rPr>
          <w:rFonts w:ascii="Consolas" w:eastAsia="Times New Roman" w:hAnsi="Consolas" w:cs="Consolas"/>
          <w:color w:val="0000FF"/>
          <w:sz w:val="20"/>
          <w:szCs w:val="20"/>
          <w:lang w:val="en-IN" w:eastAsia="en-IN"/>
        </w:rPr>
        <w:t>new</w:t>
      </w: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byte</w:t>
      </w:r>
      <w:r w:rsidRPr="003B11C6">
        <w:rPr>
          <w:rFonts w:ascii="Consolas" w:eastAsia="Times New Roman" w:hAnsi="Consolas" w:cs="Consolas"/>
          <w:color w:val="000000"/>
          <w:sz w:val="20"/>
          <w:szCs w:val="20"/>
          <w:lang w:val="en-IN" w:eastAsia="en-IN"/>
        </w:rPr>
        <w:t>[</w:t>
      </w:r>
      <w:proofErr w:type="gramEnd"/>
      <w:r w:rsidRPr="003B11C6">
        <w:rPr>
          <w:rFonts w:ascii="Consolas" w:eastAsia="Times New Roman" w:hAnsi="Consolas" w:cs="Consolas"/>
          <w:color w:val="000000"/>
          <w:sz w:val="20"/>
          <w:szCs w:val="20"/>
          <w:lang w:val="en-IN" w:eastAsia="en-IN"/>
        </w:rPr>
        <w:t>size * 1024];</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_name = </w:t>
      </w:r>
      <w:proofErr w:type="gramStart"/>
      <w:r w:rsidRPr="003B11C6">
        <w:rPr>
          <w:rFonts w:ascii="Consolas" w:eastAsia="Times New Roman" w:hAnsi="Consolas" w:cs="Consolas"/>
          <w:color w:val="000000"/>
          <w:sz w:val="20"/>
          <w:szCs w:val="20"/>
          <w:lang w:val="en-IN" w:eastAsia="en-IN"/>
        </w:rPr>
        <w:t>size.ToString(</w:t>
      </w:r>
      <w:proofErr w:type="gramEnd"/>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8000"/>
          <w:sz w:val="20"/>
          <w:szCs w:val="20"/>
          <w:lang w:val="en-IN" w:eastAsia="en-IN"/>
        </w:rPr>
        <w:t>// Simple property.</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public</w:t>
      </w:r>
      <w:proofErr w:type="gramEnd"/>
      <w:r w:rsidRPr="003B11C6">
        <w:rPr>
          <w:rFonts w:ascii="Consolas" w:eastAsia="Times New Roman" w:hAnsi="Consolas" w:cs="Consolas"/>
          <w:color w:val="000000"/>
          <w:sz w:val="20"/>
          <w:szCs w:val="20"/>
          <w:lang w:val="en-IN" w:eastAsia="en-IN"/>
        </w:rPr>
        <w:t xml:space="preserve"> </w:t>
      </w:r>
      <w:r w:rsidRPr="003B11C6">
        <w:rPr>
          <w:rFonts w:ascii="Consolas" w:eastAsia="Times New Roman" w:hAnsi="Consolas" w:cs="Consolas"/>
          <w:color w:val="0000FF"/>
          <w:sz w:val="20"/>
          <w:szCs w:val="20"/>
          <w:lang w:val="en-IN" w:eastAsia="en-IN"/>
        </w:rPr>
        <w:t>string</w:t>
      </w:r>
      <w:r w:rsidRPr="003B11C6">
        <w:rPr>
          <w:rFonts w:ascii="Consolas" w:eastAsia="Times New Roman" w:hAnsi="Consolas" w:cs="Consolas"/>
          <w:color w:val="000000"/>
          <w:sz w:val="20"/>
          <w:szCs w:val="20"/>
          <w:lang w:val="en-IN" w:eastAsia="en-IN"/>
        </w:rPr>
        <w:t xml:space="preserve"> Name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get</w:t>
      </w:r>
      <w:proofErr w:type="gramEnd"/>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roofErr w:type="gramStart"/>
      <w:r w:rsidRPr="003B11C6">
        <w:rPr>
          <w:rFonts w:ascii="Consolas" w:eastAsia="Times New Roman" w:hAnsi="Consolas" w:cs="Consolas"/>
          <w:color w:val="0000FF"/>
          <w:sz w:val="20"/>
          <w:szCs w:val="20"/>
          <w:lang w:val="en-IN" w:eastAsia="en-IN"/>
        </w:rPr>
        <w:t>return</w:t>
      </w:r>
      <w:proofErr w:type="gramEnd"/>
      <w:r w:rsidRPr="003B11C6">
        <w:rPr>
          <w:rFonts w:ascii="Consolas" w:eastAsia="Times New Roman" w:hAnsi="Consolas" w:cs="Consolas"/>
          <w:color w:val="000000"/>
          <w:sz w:val="20"/>
          <w:szCs w:val="20"/>
          <w:lang w:val="en-IN" w:eastAsia="en-IN"/>
        </w:rPr>
        <w:t xml:space="preserve"> _name;</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 xml:space="preserve">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0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Example of the last lines of the output: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Regenerate object at 36: Yes</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Regenerate object at 8: Yes</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Regenerate object at 21: Yes</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Regenerate object at 4: Yes</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Regenerate object at 38: No</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Regenerate object at 7: Yes</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Regenerate object at 2: Yes</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Regenerate object at 43: Yes</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Regenerate object at 38: No</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 Cache size: 50, Regenerated: 94%</w:t>
      </w:r>
    </w:p>
    <w:p w:rsidR="003B11C6" w:rsidRPr="003B11C6" w:rsidRDefault="003B11C6" w:rsidP="003B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IN" w:eastAsia="en-IN"/>
        </w:rPr>
      </w:pPr>
      <w:r w:rsidRPr="003B11C6">
        <w:rPr>
          <w:rFonts w:ascii="Consolas" w:eastAsia="Times New Roman" w:hAnsi="Consolas" w:cs="Consolas"/>
          <w:color w:val="008000"/>
          <w:sz w:val="20"/>
          <w:szCs w:val="20"/>
          <w:lang w:val="en-IN" w:eastAsia="en-IN"/>
        </w:rPr>
        <w:t>//</w:t>
      </w:r>
    </w:p>
    <w:p w:rsidR="003B11C6" w:rsidRPr="007637BE" w:rsidRDefault="003B11C6" w:rsidP="007637BE">
      <w:pPr>
        <w:rPr>
          <w:b/>
          <w:bCs/>
        </w:rPr>
      </w:pPr>
    </w:p>
    <w:p w:rsidR="006672A0" w:rsidRDefault="0085757F" w:rsidP="00377A47">
      <w:pPr>
        <w:spacing w:after="0"/>
        <w:rPr>
          <w:b/>
        </w:rPr>
      </w:pPr>
      <w:r>
        <w:rPr>
          <w:b/>
        </w:rPr>
        <w:t>Implement your own H</w:t>
      </w:r>
      <w:r w:rsidRPr="0085757F">
        <w:rPr>
          <w:b/>
        </w:rPr>
        <w:t>ashtable</w:t>
      </w:r>
      <w:r w:rsidR="005D64E5">
        <w:rPr>
          <w:b/>
        </w:rPr>
        <w:t xml:space="preserve"> using arrays.</w:t>
      </w:r>
    </w:p>
    <w:p w:rsidR="006D4B2C" w:rsidRDefault="006D4B2C" w:rsidP="006D4B2C">
      <w:pPr>
        <w:autoSpaceDE w:val="0"/>
        <w:autoSpaceDN w:val="0"/>
        <w:adjustRightInd w:val="0"/>
        <w:spacing w:after="0" w:line="240" w:lineRule="auto"/>
        <w:rPr>
          <w:rFonts w:ascii="Consolas" w:hAnsi="Consolas" w:cs="Consolas"/>
          <w:sz w:val="19"/>
          <w:szCs w:val="19"/>
          <w:lang w:val="en-IN"/>
        </w:rPr>
      </w:pPr>
      <w:proofErr w:type="gramStart"/>
      <w:r>
        <w:rPr>
          <w:rFonts w:ascii="Consolas" w:hAnsi="Consolas" w:cs="Consolas"/>
          <w:color w:val="0000FF"/>
          <w:sz w:val="19"/>
          <w:szCs w:val="19"/>
          <w:lang w:val="en-IN"/>
        </w:rPr>
        <w:t>class</w:t>
      </w:r>
      <w:proofErr w:type="gramEnd"/>
      <w:r>
        <w:rPr>
          <w:rFonts w:ascii="Consolas" w:hAnsi="Consolas" w:cs="Consolas"/>
          <w:sz w:val="19"/>
          <w:szCs w:val="19"/>
          <w:lang w:val="en-IN"/>
        </w:rPr>
        <w:t xml:space="preserve"> </w:t>
      </w:r>
      <w:r>
        <w:rPr>
          <w:rFonts w:ascii="Consolas" w:hAnsi="Consolas" w:cs="Consolas"/>
          <w:color w:val="2B91AF"/>
          <w:sz w:val="19"/>
          <w:szCs w:val="19"/>
          <w:lang w:val="en-IN"/>
        </w:rPr>
        <w:t>HashtableEx</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w:t>
      </w:r>
      <w:r>
        <w:rPr>
          <w:rFonts w:ascii="Consolas" w:hAnsi="Consolas" w:cs="Consolas"/>
          <w:color w:val="2B91AF"/>
          <w:sz w:val="19"/>
          <w:szCs w:val="19"/>
          <w:lang w:val="en-IN"/>
        </w:rPr>
        <w:t>List</w:t>
      </w:r>
      <w:r>
        <w:rPr>
          <w:rFonts w:ascii="Consolas" w:hAnsi="Consolas" w:cs="Consolas"/>
          <w:sz w:val="19"/>
          <w:szCs w:val="19"/>
          <w:lang w:val="en-IN"/>
        </w:rPr>
        <w:t>&lt;</w:t>
      </w:r>
      <w:r>
        <w:rPr>
          <w:rFonts w:ascii="Consolas" w:hAnsi="Consolas" w:cs="Consolas"/>
          <w:color w:val="0000FF"/>
          <w:sz w:val="19"/>
          <w:szCs w:val="19"/>
          <w:lang w:val="en-IN"/>
        </w:rPr>
        <w:t>object</w:t>
      </w:r>
      <w:r>
        <w:rPr>
          <w:rFonts w:ascii="Consolas" w:hAnsi="Consolas" w:cs="Consolas"/>
          <w:sz w:val="19"/>
          <w:szCs w:val="19"/>
          <w:lang w:val="en-IN"/>
        </w:rPr>
        <w:t xml:space="preserve">&gt; keys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List</w:t>
      </w:r>
      <w:r>
        <w:rPr>
          <w:rFonts w:ascii="Consolas" w:hAnsi="Consolas" w:cs="Consolas"/>
          <w:sz w:val="19"/>
          <w:szCs w:val="19"/>
          <w:lang w:val="en-IN"/>
        </w:rPr>
        <w:t>&lt;</w:t>
      </w:r>
      <w:r>
        <w:rPr>
          <w:rFonts w:ascii="Consolas" w:hAnsi="Consolas" w:cs="Consolas"/>
          <w:color w:val="0000FF"/>
          <w:sz w:val="19"/>
          <w:szCs w:val="19"/>
          <w:lang w:val="en-IN"/>
        </w:rPr>
        <w:t>object</w:t>
      </w:r>
      <w:r>
        <w:rPr>
          <w:rFonts w:ascii="Consolas" w:hAnsi="Consolas" w:cs="Consolas"/>
          <w:sz w:val="19"/>
          <w:szCs w:val="19"/>
          <w:lang w:val="en-IN"/>
        </w:rPr>
        <w:t>&gt;();</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w:t>
      </w:r>
      <w:r>
        <w:rPr>
          <w:rFonts w:ascii="Consolas" w:hAnsi="Consolas" w:cs="Consolas"/>
          <w:color w:val="2B91AF"/>
          <w:sz w:val="19"/>
          <w:szCs w:val="19"/>
          <w:lang w:val="en-IN"/>
        </w:rPr>
        <w:t>List</w:t>
      </w:r>
      <w:r>
        <w:rPr>
          <w:rFonts w:ascii="Consolas" w:hAnsi="Consolas" w:cs="Consolas"/>
          <w:sz w:val="19"/>
          <w:szCs w:val="19"/>
          <w:lang w:val="en-IN"/>
        </w:rPr>
        <w:t>&lt;</w:t>
      </w:r>
      <w:r>
        <w:rPr>
          <w:rFonts w:ascii="Consolas" w:hAnsi="Consolas" w:cs="Consolas"/>
          <w:color w:val="0000FF"/>
          <w:sz w:val="19"/>
          <w:szCs w:val="19"/>
          <w:lang w:val="en-IN"/>
        </w:rPr>
        <w:t>object</w:t>
      </w:r>
      <w:r>
        <w:rPr>
          <w:rFonts w:ascii="Consolas" w:hAnsi="Consolas" w:cs="Consolas"/>
          <w:sz w:val="19"/>
          <w:szCs w:val="19"/>
          <w:lang w:val="en-IN"/>
        </w:rPr>
        <w:t xml:space="preserve">&gt; values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List</w:t>
      </w:r>
      <w:r>
        <w:rPr>
          <w:rFonts w:ascii="Consolas" w:hAnsi="Consolas" w:cs="Consolas"/>
          <w:sz w:val="19"/>
          <w:szCs w:val="19"/>
          <w:lang w:val="en-IN"/>
        </w:rPr>
        <w:t>&lt;</w:t>
      </w:r>
      <w:r>
        <w:rPr>
          <w:rFonts w:ascii="Consolas" w:hAnsi="Consolas" w:cs="Consolas"/>
          <w:color w:val="0000FF"/>
          <w:sz w:val="19"/>
          <w:szCs w:val="19"/>
          <w:lang w:val="en-IN"/>
        </w:rPr>
        <w:t>object</w:t>
      </w:r>
      <w:r>
        <w:rPr>
          <w:rFonts w:ascii="Consolas" w:hAnsi="Consolas" w:cs="Consolas"/>
          <w:sz w:val="19"/>
          <w:szCs w:val="19"/>
          <w:lang w:val="en-IN"/>
        </w:rPr>
        <w:t>&gt;();</w:t>
      </w:r>
    </w:p>
    <w:p w:rsidR="006D4B2C" w:rsidRDefault="006D4B2C" w:rsidP="006D4B2C">
      <w:pPr>
        <w:autoSpaceDE w:val="0"/>
        <w:autoSpaceDN w:val="0"/>
        <w:adjustRightInd w:val="0"/>
        <w:spacing w:after="0" w:line="240" w:lineRule="auto"/>
        <w:rPr>
          <w:rFonts w:ascii="Consolas" w:hAnsi="Consolas" w:cs="Consolas"/>
          <w:sz w:val="19"/>
          <w:szCs w:val="19"/>
          <w:lang w:val="en-IN"/>
        </w:rPr>
      </w:pP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object</w:t>
      </w:r>
      <w:r>
        <w:rPr>
          <w:rFonts w:ascii="Consolas" w:hAnsi="Consolas" w:cs="Consolas"/>
          <w:sz w:val="19"/>
          <w:szCs w:val="19"/>
          <w:lang w:val="en-IN"/>
        </w:rPr>
        <w:t xml:space="preserve"> </w:t>
      </w:r>
      <w:r>
        <w:rPr>
          <w:rFonts w:ascii="Consolas" w:hAnsi="Consolas" w:cs="Consolas"/>
          <w:color w:val="0000FF"/>
          <w:sz w:val="19"/>
          <w:szCs w:val="19"/>
          <w:lang w:val="en-IN"/>
        </w:rPr>
        <w:t>this</w:t>
      </w:r>
      <w:r>
        <w:rPr>
          <w:rFonts w:ascii="Consolas" w:hAnsi="Consolas" w:cs="Consolas"/>
          <w:sz w:val="19"/>
          <w:szCs w:val="19"/>
          <w:lang w:val="en-IN"/>
        </w:rPr>
        <w:t>[</w:t>
      </w:r>
      <w:r>
        <w:rPr>
          <w:rFonts w:ascii="Consolas" w:hAnsi="Consolas" w:cs="Consolas"/>
          <w:color w:val="0000FF"/>
          <w:sz w:val="19"/>
          <w:szCs w:val="19"/>
          <w:lang w:val="en-IN"/>
        </w:rPr>
        <w:t>object</w:t>
      </w:r>
      <w:r>
        <w:rPr>
          <w:rFonts w:ascii="Consolas" w:hAnsi="Consolas" w:cs="Consolas"/>
          <w:sz w:val="19"/>
          <w:szCs w:val="19"/>
          <w:lang w:val="en-IN"/>
        </w:rPr>
        <w:t xml:space="preserve"> key]</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get</w:t>
      </w:r>
      <w:proofErr w:type="gramEnd"/>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int</w:t>
      </w:r>
      <w:proofErr w:type="gramEnd"/>
      <w:r>
        <w:rPr>
          <w:rFonts w:ascii="Consolas" w:hAnsi="Consolas" w:cs="Consolas"/>
          <w:sz w:val="19"/>
          <w:szCs w:val="19"/>
          <w:lang w:val="en-IN"/>
        </w:rPr>
        <w:t xml:space="preserve"> index = keys.IndexOf(key);</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(index == -1) </w:t>
      </w:r>
      <w:r>
        <w:rPr>
          <w:rFonts w:ascii="Consolas" w:hAnsi="Consolas" w:cs="Consolas"/>
          <w:color w:val="0000FF"/>
          <w:sz w:val="19"/>
          <w:szCs w:val="19"/>
          <w:lang w:val="en-IN"/>
        </w:rPr>
        <w:t>return</w:t>
      </w:r>
      <w:r>
        <w:rPr>
          <w:rFonts w:ascii="Consolas" w:hAnsi="Consolas" w:cs="Consolas"/>
          <w:sz w:val="19"/>
          <w:szCs w:val="19"/>
          <w:lang w:val="en-IN"/>
        </w:rPr>
        <w:t xml:space="preserve"> </w:t>
      </w:r>
      <w:r>
        <w:rPr>
          <w:rFonts w:ascii="Consolas" w:hAnsi="Consolas" w:cs="Consolas"/>
          <w:color w:val="0000FF"/>
          <w:sz w:val="19"/>
          <w:szCs w:val="19"/>
          <w:lang w:val="en-IN"/>
        </w:rPr>
        <w:t>null</w:t>
      </w:r>
      <w:r>
        <w:rPr>
          <w:rFonts w:ascii="Consolas" w:hAnsi="Consolas" w:cs="Consolas"/>
          <w:sz w:val="19"/>
          <w:szCs w:val="19"/>
          <w:lang w:val="en-IN"/>
        </w:rPr>
        <w:t>;</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else</w:t>
      </w:r>
      <w:proofErr w:type="gramEnd"/>
      <w:r>
        <w:rPr>
          <w:rFonts w:ascii="Consolas" w:hAnsi="Consolas" w:cs="Consolas"/>
          <w:sz w:val="19"/>
          <w:szCs w:val="19"/>
          <w:lang w:val="en-IN"/>
        </w:rPr>
        <w:t xml:space="preserve"> </w:t>
      </w:r>
      <w:r>
        <w:rPr>
          <w:rFonts w:ascii="Consolas" w:hAnsi="Consolas" w:cs="Consolas"/>
          <w:color w:val="0000FF"/>
          <w:sz w:val="19"/>
          <w:szCs w:val="19"/>
          <w:lang w:val="en-IN"/>
        </w:rPr>
        <w:t>return</w:t>
      </w:r>
      <w:r>
        <w:rPr>
          <w:rFonts w:ascii="Consolas" w:hAnsi="Consolas" w:cs="Consolas"/>
          <w:sz w:val="19"/>
          <w:szCs w:val="19"/>
          <w:lang w:val="en-IN"/>
        </w:rPr>
        <w:t xml:space="preserve"> values[index];</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set</w:t>
      </w:r>
      <w:proofErr w:type="gramEnd"/>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(keys.Contains(key))</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int</w:t>
      </w:r>
      <w:proofErr w:type="gramEnd"/>
      <w:r>
        <w:rPr>
          <w:rFonts w:ascii="Consolas" w:hAnsi="Consolas" w:cs="Consolas"/>
          <w:sz w:val="19"/>
          <w:szCs w:val="19"/>
          <w:lang w:val="en-IN"/>
        </w:rPr>
        <w:t xml:space="preserve"> index = keys.IndexOf(key);</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values[</w:t>
      </w:r>
      <w:proofErr w:type="gramEnd"/>
      <w:r>
        <w:rPr>
          <w:rFonts w:ascii="Consolas" w:hAnsi="Consolas" w:cs="Consolas"/>
          <w:sz w:val="19"/>
          <w:szCs w:val="19"/>
          <w:lang w:val="en-IN"/>
        </w:rPr>
        <w:t xml:space="preserve">index] = </w:t>
      </w:r>
      <w:r>
        <w:rPr>
          <w:rFonts w:ascii="Consolas" w:hAnsi="Consolas" w:cs="Consolas"/>
          <w:color w:val="0000FF"/>
          <w:sz w:val="19"/>
          <w:szCs w:val="19"/>
          <w:lang w:val="en-IN"/>
        </w:rPr>
        <w:t>value</w:t>
      </w:r>
      <w:r>
        <w:rPr>
          <w:rFonts w:ascii="Consolas" w:hAnsi="Consolas" w:cs="Consolas"/>
          <w:sz w:val="19"/>
          <w:szCs w:val="19"/>
          <w:lang w:val="en-IN"/>
        </w:rPr>
        <w:t>;</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else</w:t>
      </w:r>
      <w:proofErr w:type="gramEnd"/>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keys.Add(</w:t>
      </w:r>
      <w:proofErr w:type="gramEnd"/>
      <w:r>
        <w:rPr>
          <w:rFonts w:ascii="Consolas" w:hAnsi="Consolas" w:cs="Consolas"/>
          <w:sz w:val="19"/>
          <w:szCs w:val="19"/>
          <w:lang w:val="en-IN"/>
        </w:rPr>
        <w:t>key);</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values.Add(</w:t>
      </w:r>
      <w:proofErr w:type="gramEnd"/>
      <w:r>
        <w:rPr>
          <w:rFonts w:ascii="Consolas" w:hAnsi="Consolas" w:cs="Consolas"/>
          <w:color w:val="0000FF"/>
          <w:sz w:val="19"/>
          <w:szCs w:val="19"/>
          <w:lang w:val="en-IN"/>
        </w:rPr>
        <w:t>value</w:t>
      </w:r>
      <w:r>
        <w:rPr>
          <w:rFonts w:ascii="Consolas" w:hAnsi="Consolas" w:cs="Consolas"/>
          <w:sz w:val="19"/>
          <w:szCs w:val="19"/>
          <w:lang w:val="en-IN"/>
        </w:rPr>
        <w:t>);</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object</w:t>
      </w:r>
      <w:r>
        <w:rPr>
          <w:rFonts w:ascii="Consolas" w:hAnsi="Consolas" w:cs="Consolas"/>
          <w:sz w:val="19"/>
          <w:szCs w:val="19"/>
          <w:lang w:val="en-IN"/>
        </w:rPr>
        <w:t xml:space="preserve"> Get(</w:t>
      </w:r>
      <w:r>
        <w:rPr>
          <w:rFonts w:ascii="Consolas" w:hAnsi="Consolas" w:cs="Consolas"/>
          <w:color w:val="0000FF"/>
          <w:sz w:val="19"/>
          <w:szCs w:val="19"/>
          <w:lang w:val="en-IN"/>
        </w:rPr>
        <w:t>object</w:t>
      </w:r>
      <w:r>
        <w:rPr>
          <w:rFonts w:ascii="Consolas" w:hAnsi="Consolas" w:cs="Consolas"/>
          <w:sz w:val="19"/>
          <w:szCs w:val="19"/>
          <w:lang w:val="en-IN"/>
        </w:rPr>
        <w:t xml:space="preserve"> key)</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int</w:t>
      </w:r>
      <w:proofErr w:type="gramEnd"/>
      <w:r>
        <w:rPr>
          <w:rFonts w:ascii="Consolas" w:hAnsi="Consolas" w:cs="Consolas"/>
          <w:sz w:val="19"/>
          <w:szCs w:val="19"/>
          <w:lang w:val="en-IN"/>
        </w:rPr>
        <w:t xml:space="preserve"> index = keys.IndexOf(key);</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return</w:t>
      </w:r>
      <w:proofErr w:type="gramEnd"/>
      <w:r>
        <w:rPr>
          <w:rFonts w:ascii="Consolas" w:hAnsi="Consolas" w:cs="Consolas"/>
          <w:sz w:val="19"/>
          <w:szCs w:val="19"/>
          <w:lang w:val="en-IN"/>
        </w:rPr>
        <w:t xml:space="preserve"> values[index];</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Add(</w:t>
      </w:r>
      <w:r>
        <w:rPr>
          <w:rFonts w:ascii="Consolas" w:hAnsi="Consolas" w:cs="Consolas"/>
          <w:color w:val="0000FF"/>
          <w:sz w:val="19"/>
          <w:szCs w:val="19"/>
          <w:lang w:val="en-IN"/>
        </w:rPr>
        <w:t>object</w:t>
      </w:r>
      <w:r>
        <w:rPr>
          <w:rFonts w:ascii="Consolas" w:hAnsi="Consolas" w:cs="Consolas"/>
          <w:sz w:val="19"/>
          <w:szCs w:val="19"/>
          <w:lang w:val="en-IN"/>
        </w:rPr>
        <w:t xml:space="preserve"> key, </w:t>
      </w:r>
      <w:r>
        <w:rPr>
          <w:rFonts w:ascii="Consolas" w:hAnsi="Consolas" w:cs="Consolas"/>
          <w:color w:val="0000FF"/>
          <w:sz w:val="19"/>
          <w:szCs w:val="19"/>
          <w:lang w:val="en-IN"/>
        </w:rPr>
        <w:t>object</w:t>
      </w:r>
      <w:r>
        <w:rPr>
          <w:rFonts w:ascii="Consolas" w:hAnsi="Consolas" w:cs="Consolas"/>
          <w:sz w:val="19"/>
          <w:szCs w:val="19"/>
          <w:lang w:val="en-IN"/>
        </w:rPr>
        <w:t xml:space="preserve"> value)</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keys.Add(</w:t>
      </w:r>
      <w:proofErr w:type="gramEnd"/>
      <w:r>
        <w:rPr>
          <w:rFonts w:ascii="Consolas" w:hAnsi="Consolas" w:cs="Consolas"/>
          <w:sz w:val="19"/>
          <w:szCs w:val="19"/>
          <w:lang w:val="en-IN"/>
        </w:rPr>
        <w:t>key);</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values.Add(</w:t>
      </w:r>
      <w:proofErr w:type="gramEnd"/>
      <w:r>
        <w:rPr>
          <w:rFonts w:ascii="Consolas" w:hAnsi="Consolas" w:cs="Consolas"/>
          <w:sz w:val="19"/>
          <w:szCs w:val="19"/>
          <w:lang w:val="en-IN"/>
        </w:rPr>
        <w:t>value);</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Remove(</w:t>
      </w:r>
      <w:r>
        <w:rPr>
          <w:rFonts w:ascii="Consolas" w:hAnsi="Consolas" w:cs="Consolas"/>
          <w:color w:val="0000FF"/>
          <w:sz w:val="19"/>
          <w:szCs w:val="19"/>
          <w:lang w:val="en-IN"/>
        </w:rPr>
        <w:t>object</w:t>
      </w:r>
      <w:r>
        <w:rPr>
          <w:rFonts w:ascii="Consolas" w:hAnsi="Consolas" w:cs="Consolas"/>
          <w:sz w:val="19"/>
          <w:szCs w:val="19"/>
          <w:lang w:val="en-IN"/>
        </w:rPr>
        <w:t xml:space="preserve"> key)</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int</w:t>
      </w:r>
      <w:proofErr w:type="gramEnd"/>
      <w:r>
        <w:rPr>
          <w:rFonts w:ascii="Consolas" w:hAnsi="Consolas" w:cs="Consolas"/>
          <w:sz w:val="19"/>
          <w:szCs w:val="19"/>
          <w:lang w:val="en-IN"/>
        </w:rPr>
        <w:t xml:space="preserve"> index = keys.IndexOf(key);</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keys.RemoveAt(</w:t>
      </w:r>
      <w:proofErr w:type="gramEnd"/>
      <w:r>
        <w:rPr>
          <w:rFonts w:ascii="Consolas" w:hAnsi="Consolas" w:cs="Consolas"/>
          <w:sz w:val="19"/>
          <w:szCs w:val="19"/>
          <w:lang w:val="en-IN"/>
        </w:rPr>
        <w:t>index);</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values.RemoveAt(</w:t>
      </w:r>
      <w:proofErr w:type="gramEnd"/>
      <w:r>
        <w:rPr>
          <w:rFonts w:ascii="Consolas" w:hAnsi="Consolas" w:cs="Consolas"/>
          <w:sz w:val="19"/>
          <w:szCs w:val="19"/>
          <w:lang w:val="en-IN"/>
        </w:rPr>
        <w:t>index);</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Clear()</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keys</w:t>
      </w:r>
      <w:proofErr w:type="gramEnd"/>
      <w:r>
        <w:rPr>
          <w:rFonts w:ascii="Consolas" w:hAnsi="Consolas" w:cs="Consolas"/>
          <w:sz w:val="19"/>
          <w:szCs w:val="19"/>
          <w:lang w:val="en-IN"/>
        </w:rPr>
        <w:t xml:space="preserve">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List</w:t>
      </w:r>
      <w:r>
        <w:rPr>
          <w:rFonts w:ascii="Consolas" w:hAnsi="Consolas" w:cs="Consolas"/>
          <w:sz w:val="19"/>
          <w:szCs w:val="19"/>
          <w:lang w:val="en-IN"/>
        </w:rPr>
        <w:t>&lt;</w:t>
      </w:r>
      <w:r>
        <w:rPr>
          <w:rFonts w:ascii="Consolas" w:hAnsi="Consolas" w:cs="Consolas"/>
          <w:color w:val="0000FF"/>
          <w:sz w:val="19"/>
          <w:szCs w:val="19"/>
          <w:lang w:val="en-IN"/>
        </w:rPr>
        <w:t>object</w:t>
      </w:r>
      <w:r>
        <w:rPr>
          <w:rFonts w:ascii="Consolas" w:hAnsi="Consolas" w:cs="Consolas"/>
          <w:sz w:val="19"/>
          <w:szCs w:val="19"/>
          <w:lang w:val="en-IN"/>
        </w:rPr>
        <w:t>&gt;();</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values</w:t>
      </w:r>
      <w:proofErr w:type="gramEnd"/>
      <w:r>
        <w:rPr>
          <w:rFonts w:ascii="Consolas" w:hAnsi="Consolas" w:cs="Consolas"/>
          <w:sz w:val="19"/>
          <w:szCs w:val="19"/>
          <w:lang w:val="en-IN"/>
        </w:rPr>
        <w:t xml:space="preserve">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List</w:t>
      </w:r>
      <w:r>
        <w:rPr>
          <w:rFonts w:ascii="Consolas" w:hAnsi="Consolas" w:cs="Consolas"/>
          <w:sz w:val="19"/>
          <w:szCs w:val="19"/>
          <w:lang w:val="en-IN"/>
        </w:rPr>
        <w:t>&lt;</w:t>
      </w:r>
      <w:r>
        <w:rPr>
          <w:rFonts w:ascii="Consolas" w:hAnsi="Consolas" w:cs="Consolas"/>
          <w:color w:val="0000FF"/>
          <w:sz w:val="19"/>
          <w:szCs w:val="19"/>
          <w:lang w:val="en-IN"/>
        </w:rPr>
        <w:t>object</w:t>
      </w:r>
      <w:r>
        <w:rPr>
          <w:rFonts w:ascii="Consolas" w:hAnsi="Consolas" w:cs="Consolas"/>
          <w:sz w:val="19"/>
          <w:szCs w:val="19"/>
          <w:lang w:val="en-IN"/>
        </w:rPr>
        <w:t>&gt;();</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D4B2C" w:rsidRDefault="006D4B2C" w:rsidP="006D4B2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672A0" w:rsidRPr="006672A0" w:rsidRDefault="006672A0" w:rsidP="006672A0">
      <w:pPr>
        <w:spacing w:after="0"/>
        <w:rPr>
          <w:b/>
        </w:rPr>
      </w:pPr>
    </w:p>
    <w:p w:rsidR="006672A0" w:rsidRPr="006672A0" w:rsidRDefault="006672A0" w:rsidP="006672A0">
      <w:pPr>
        <w:spacing w:after="0"/>
        <w:rPr>
          <w:rFonts w:ascii="Verdana" w:hAnsi="Verdana" w:cs="Arial"/>
          <w:b/>
          <w:color w:val="000000"/>
          <w:sz w:val="17"/>
          <w:szCs w:val="17"/>
        </w:rPr>
      </w:pPr>
      <w:r w:rsidRPr="006672A0">
        <w:rPr>
          <w:rFonts w:ascii="Verdana" w:hAnsi="Verdana" w:cs="Arial"/>
          <w:b/>
          <w:color w:val="000000"/>
          <w:sz w:val="17"/>
          <w:szCs w:val="17"/>
        </w:rPr>
        <w:t>With this usage code:</w:t>
      </w:r>
    </w:p>
    <w:p w:rsidR="003A6DDC" w:rsidRDefault="003A6DDC" w:rsidP="003A6DDC">
      <w:pPr>
        <w:autoSpaceDE w:val="0"/>
        <w:autoSpaceDN w:val="0"/>
        <w:adjustRightInd w:val="0"/>
        <w:spacing w:after="0" w:line="240" w:lineRule="auto"/>
        <w:rPr>
          <w:rFonts w:ascii="Consolas" w:hAnsi="Consolas" w:cs="Consolas"/>
          <w:sz w:val="19"/>
          <w:szCs w:val="19"/>
          <w:lang w:val="en-IN"/>
        </w:rPr>
      </w:pPr>
      <w:proofErr w:type="gramStart"/>
      <w:r>
        <w:rPr>
          <w:rFonts w:ascii="Consolas" w:hAnsi="Consolas" w:cs="Consolas"/>
          <w:color w:val="0000FF"/>
          <w:sz w:val="19"/>
          <w:szCs w:val="19"/>
          <w:lang w:val="en-IN"/>
        </w:rPr>
        <w:t>class</w:t>
      </w:r>
      <w:proofErr w:type="gramEnd"/>
      <w:r>
        <w:rPr>
          <w:rFonts w:ascii="Consolas" w:hAnsi="Consolas" w:cs="Consolas"/>
          <w:sz w:val="19"/>
          <w:szCs w:val="19"/>
          <w:lang w:val="en-IN"/>
        </w:rPr>
        <w:t xml:space="preserve"> </w:t>
      </w:r>
      <w:r>
        <w:rPr>
          <w:rFonts w:ascii="Consolas" w:hAnsi="Consolas" w:cs="Consolas"/>
          <w:color w:val="2B91AF"/>
          <w:sz w:val="19"/>
          <w:szCs w:val="19"/>
          <w:lang w:val="en-IN"/>
        </w:rPr>
        <w:t>Program</w:t>
      </w:r>
    </w:p>
    <w:p w:rsidR="003A6DDC" w:rsidRDefault="003A6DDC"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3A6DDC" w:rsidRDefault="003A6DDC"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static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Main(</w:t>
      </w:r>
      <w:r>
        <w:rPr>
          <w:rFonts w:ascii="Consolas" w:hAnsi="Consolas" w:cs="Consolas"/>
          <w:color w:val="0000FF"/>
          <w:sz w:val="19"/>
          <w:szCs w:val="19"/>
          <w:lang w:val="en-IN"/>
        </w:rPr>
        <w:t>string</w:t>
      </w:r>
      <w:r>
        <w:rPr>
          <w:rFonts w:ascii="Consolas" w:hAnsi="Consolas" w:cs="Consolas"/>
          <w:sz w:val="19"/>
          <w:szCs w:val="19"/>
          <w:lang w:val="en-IN"/>
        </w:rPr>
        <w:t>[] args)</w:t>
      </w:r>
    </w:p>
    <w:p w:rsidR="003A6DDC" w:rsidRDefault="003A6DDC"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 xml:space="preserve">        {</w:t>
      </w:r>
    </w:p>
    <w:p w:rsidR="003A6DDC" w:rsidRDefault="003A6DDC"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HashtableEx</w:t>
      </w:r>
      <w:r>
        <w:rPr>
          <w:rFonts w:ascii="Consolas" w:hAnsi="Consolas" w:cs="Consolas"/>
          <w:sz w:val="19"/>
          <w:szCs w:val="19"/>
          <w:lang w:val="en-IN"/>
        </w:rPr>
        <w:t xml:space="preserve"> ht = </w:t>
      </w:r>
      <w:r>
        <w:rPr>
          <w:rFonts w:ascii="Consolas" w:hAnsi="Consolas" w:cs="Consolas"/>
          <w:color w:val="0000FF"/>
          <w:sz w:val="19"/>
          <w:szCs w:val="19"/>
          <w:lang w:val="en-IN"/>
        </w:rPr>
        <w:t>new</w:t>
      </w:r>
      <w:r>
        <w:rPr>
          <w:rFonts w:ascii="Consolas" w:hAnsi="Consolas" w:cs="Consolas"/>
          <w:sz w:val="19"/>
          <w:szCs w:val="19"/>
          <w:lang w:val="en-IN"/>
        </w:rPr>
        <w:t xml:space="preserve"> </w:t>
      </w:r>
      <w:proofErr w:type="gramStart"/>
      <w:r>
        <w:rPr>
          <w:rFonts w:ascii="Consolas" w:hAnsi="Consolas" w:cs="Consolas"/>
          <w:color w:val="2B91AF"/>
          <w:sz w:val="19"/>
          <w:szCs w:val="19"/>
          <w:lang w:val="en-IN"/>
        </w:rPr>
        <w:t>HashtableEx</w:t>
      </w:r>
      <w:r>
        <w:rPr>
          <w:rFonts w:ascii="Consolas" w:hAnsi="Consolas" w:cs="Consolas"/>
          <w:sz w:val="19"/>
          <w:szCs w:val="19"/>
          <w:lang w:val="en-IN"/>
        </w:rPr>
        <w:t>(</w:t>
      </w:r>
      <w:proofErr w:type="gramEnd"/>
      <w:r>
        <w:rPr>
          <w:rFonts w:ascii="Consolas" w:hAnsi="Consolas" w:cs="Consolas"/>
          <w:sz w:val="19"/>
          <w:szCs w:val="19"/>
          <w:lang w:val="en-IN"/>
        </w:rPr>
        <w:t>);</w:t>
      </w:r>
    </w:p>
    <w:p w:rsidR="003A6DDC" w:rsidRDefault="003A6DDC" w:rsidP="003A6DDC">
      <w:pPr>
        <w:autoSpaceDE w:val="0"/>
        <w:autoSpaceDN w:val="0"/>
        <w:adjustRightInd w:val="0"/>
        <w:spacing w:after="0" w:line="240" w:lineRule="auto"/>
        <w:rPr>
          <w:rFonts w:ascii="Consolas" w:hAnsi="Consolas" w:cs="Consolas"/>
          <w:sz w:val="19"/>
          <w:szCs w:val="19"/>
          <w:lang w:val="en-IN"/>
        </w:rPr>
      </w:pPr>
    </w:p>
    <w:p w:rsidR="003A6DDC" w:rsidRDefault="003A6DDC"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ht[</w:t>
      </w:r>
      <w:proofErr w:type="gramEnd"/>
      <w:r>
        <w:rPr>
          <w:rFonts w:ascii="Consolas" w:hAnsi="Consolas" w:cs="Consolas"/>
          <w:color w:val="A31515"/>
          <w:sz w:val="19"/>
          <w:szCs w:val="19"/>
          <w:lang w:val="en-IN"/>
        </w:rPr>
        <w:t>"hello"</w:t>
      </w:r>
      <w:r>
        <w:rPr>
          <w:rFonts w:ascii="Consolas" w:hAnsi="Consolas" w:cs="Consolas"/>
          <w:sz w:val="19"/>
          <w:szCs w:val="19"/>
          <w:lang w:val="en-IN"/>
        </w:rPr>
        <w:t xml:space="preserve">] = </w:t>
      </w:r>
      <w:r>
        <w:rPr>
          <w:rFonts w:ascii="Consolas" w:hAnsi="Consolas" w:cs="Consolas"/>
          <w:color w:val="A31515"/>
          <w:sz w:val="19"/>
          <w:szCs w:val="19"/>
          <w:lang w:val="en-IN"/>
        </w:rPr>
        <w:t>"world"</w:t>
      </w:r>
      <w:r>
        <w:rPr>
          <w:rFonts w:ascii="Consolas" w:hAnsi="Consolas" w:cs="Consolas"/>
          <w:sz w:val="19"/>
          <w:szCs w:val="19"/>
          <w:lang w:val="en-IN"/>
        </w:rPr>
        <w:t>;</w:t>
      </w:r>
    </w:p>
    <w:p w:rsidR="003A6DDC" w:rsidRDefault="003A6DDC" w:rsidP="003A6DDC">
      <w:pPr>
        <w:autoSpaceDE w:val="0"/>
        <w:autoSpaceDN w:val="0"/>
        <w:adjustRightInd w:val="0"/>
        <w:spacing w:after="0" w:line="240" w:lineRule="auto"/>
        <w:rPr>
          <w:rFonts w:ascii="Consolas" w:hAnsi="Consolas" w:cs="Consolas"/>
          <w:sz w:val="19"/>
          <w:szCs w:val="19"/>
          <w:lang w:val="en-IN"/>
        </w:rPr>
      </w:pPr>
    </w:p>
    <w:p w:rsidR="00A847F2" w:rsidRDefault="003A6DDC"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Console</w:t>
      </w:r>
      <w:r>
        <w:rPr>
          <w:rFonts w:ascii="Consolas" w:hAnsi="Consolas" w:cs="Consolas"/>
          <w:sz w:val="19"/>
          <w:szCs w:val="19"/>
          <w:lang w:val="en-IN"/>
        </w:rPr>
        <w:t>.WriteLine(</w:t>
      </w:r>
      <w:proofErr w:type="gramEnd"/>
      <w:r>
        <w:rPr>
          <w:rFonts w:ascii="Consolas" w:hAnsi="Consolas" w:cs="Consolas"/>
          <w:color w:val="A31515"/>
          <w:sz w:val="19"/>
          <w:szCs w:val="19"/>
          <w:lang w:val="en-IN"/>
        </w:rPr>
        <w:t>"Value of \"hello\": {0}"</w:t>
      </w:r>
      <w:r>
        <w:rPr>
          <w:rFonts w:ascii="Consolas" w:hAnsi="Consolas" w:cs="Consolas"/>
          <w:sz w:val="19"/>
          <w:szCs w:val="19"/>
          <w:lang w:val="en-IN"/>
        </w:rPr>
        <w:t>, ht[</w:t>
      </w:r>
      <w:r>
        <w:rPr>
          <w:rFonts w:ascii="Consolas" w:hAnsi="Consolas" w:cs="Consolas"/>
          <w:color w:val="A31515"/>
          <w:sz w:val="19"/>
          <w:szCs w:val="19"/>
          <w:lang w:val="en-IN"/>
        </w:rPr>
        <w:t>"hello"</w:t>
      </w:r>
      <w:r>
        <w:rPr>
          <w:rFonts w:ascii="Consolas" w:hAnsi="Consolas" w:cs="Consolas"/>
          <w:sz w:val="19"/>
          <w:szCs w:val="19"/>
          <w:lang w:val="en-IN"/>
        </w:rPr>
        <w:t>]);</w:t>
      </w:r>
    </w:p>
    <w:p w:rsidR="003A6DDC" w:rsidRDefault="00A847F2"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t xml:space="preserve">                                                      </w:t>
      </w:r>
      <w:r w:rsidR="003A6DDC">
        <w:rPr>
          <w:rFonts w:ascii="Consolas" w:hAnsi="Consolas" w:cs="Consolas"/>
          <w:color w:val="008000"/>
          <w:sz w:val="19"/>
          <w:szCs w:val="19"/>
          <w:lang w:val="en-IN"/>
        </w:rPr>
        <w:t>//Value of "hello": world</w:t>
      </w:r>
    </w:p>
    <w:p w:rsidR="00A847F2" w:rsidRDefault="003A6DDC"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Console</w:t>
      </w:r>
      <w:r>
        <w:rPr>
          <w:rFonts w:ascii="Consolas" w:hAnsi="Consolas" w:cs="Consolas"/>
          <w:sz w:val="19"/>
          <w:szCs w:val="19"/>
          <w:lang w:val="en-IN"/>
        </w:rPr>
        <w:t>.WriteLine(</w:t>
      </w:r>
      <w:proofErr w:type="gramEnd"/>
      <w:r>
        <w:rPr>
          <w:rFonts w:ascii="Consolas" w:hAnsi="Consolas" w:cs="Consolas"/>
          <w:color w:val="A31515"/>
          <w:sz w:val="19"/>
          <w:szCs w:val="19"/>
          <w:lang w:val="en-IN"/>
        </w:rPr>
        <w:t>"Type of \"hello\": {0}"</w:t>
      </w:r>
      <w:r>
        <w:rPr>
          <w:rFonts w:ascii="Consolas" w:hAnsi="Consolas" w:cs="Consolas"/>
          <w:sz w:val="19"/>
          <w:szCs w:val="19"/>
          <w:lang w:val="en-IN"/>
        </w:rPr>
        <w:t>, ht[</w:t>
      </w:r>
      <w:r>
        <w:rPr>
          <w:rFonts w:ascii="Consolas" w:hAnsi="Consolas" w:cs="Consolas"/>
          <w:color w:val="A31515"/>
          <w:sz w:val="19"/>
          <w:szCs w:val="19"/>
          <w:lang w:val="en-IN"/>
        </w:rPr>
        <w:t>"hello"</w:t>
      </w:r>
      <w:r>
        <w:rPr>
          <w:rFonts w:ascii="Consolas" w:hAnsi="Consolas" w:cs="Consolas"/>
          <w:sz w:val="19"/>
          <w:szCs w:val="19"/>
          <w:lang w:val="en-IN"/>
        </w:rPr>
        <w:t xml:space="preserve">].GetType()); </w:t>
      </w:r>
    </w:p>
    <w:p w:rsidR="003A6DDC" w:rsidRDefault="00A847F2"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t xml:space="preserve">                                                      </w:t>
      </w:r>
      <w:r w:rsidR="003A6DDC">
        <w:rPr>
          <w:rFonts w:ascii="Consolas" w:hAnsi="Consolas" w:cs="Consolas"/>
          <w:color w:val="008000"/>
          <w:sz w:val="19"/>
          <w:szCs w:val="19"/>
          <w:lang w:val="en-IN"/>
        </w:rPr>
        <w:t>// Type of "hello": System.String</w:t>
      </w:r>
    </w:p>
    <w:p w:rsidR="003A6DDC" w:rsidRDefault="003A6DDC"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Console</w:t>
      </w:r>
      <w:r>
        <w:rPr>
          <w:rFonts w:ascii="Consolas" w:hAnsi="Consolas" w:cs="Consolas"/>
          <w:sz w:val="19"/>
          <w:szCs w:val="19"/>
          <w:lang w:val="en-IN"/>
        </w:rPr>
        <w:t>.ReadKey(</w:t>
      </w:r>
      <w:proofErr w:type="gramEnd"/>
      <w:r>
        <w:rPr>
          <w:rFonts w:ascii="Consolas" w:hAnsi="Consolas" w:cs="Consolas"/>
          <w:sz w:val="19"/>
          <w:szCs w:val="19"/>
          <w:lang w:val="en-IN"/>
        </w:rPr>
        <w:t>);</w:t>
      </w:r>
    </w:p>
    <w:p w:rsidR="003A6DDC" w:rsidRDefault="003A6DDC"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3A6DDC" w:rsidRDefault="003A6DDC" w:rsidP="003A6DD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5D64E5" w:rsidRDefault="005D64E5" w:rsidP="00377A47">
      <w:pPr>
        <w:spacing w:after="0"/>
        <w:rPr>
          <w:b/>
        </w:rPr>
      </w:pPr>
    </w:p>
    <w:p w:rsidR="00DF50DD" w:rsidRDefault="00387E85" w:rsidP="00377A47">
      <w:pPr>
        <w:spacing w:after="0"/>
        <w:rPr>
          <w:b/>
        </w:rPr>
      </w:pPr>
      <w:r>
        <w:rPr>
          <w:b/>
        </w:rPr>
        <w:t xml:space="preserve">Implement </w:t>
      </w:r>
      <w:r w:rsidRPr="0085757F">
        <w:rPr>
          <w:b/>
        </w:rPr>
        <w:t>your</w:t>
      </w:r>
      <w:r w:rsidR="008924A2">
        <w:rPr>
          <w:b/>
        </w:rPr>
        <w:t xml:space="preserve"> own </w:t>
      </w:r>
      <w:r w:rsidR="0085757F" w:rsidRPr="0085757F">
        <w:rPr>
          <w:b/>
        </w:rPr>
        <w:t>ArrayList</w:t>
      </w:r>
      <w:r w:rsidR="00DF50DD">
        <w:rPr>
          <w:b/>
        </w:rPr>
        <w:t xml:space="preserve"> using array</w:t>
      </w:r>
      <w:r w:rsidR="007F761B">
        <w:rPr>
          <w:b/>
        </w:rPr>
        <w:t xml:space="preserve"> or without using collections</w:t>
      </w:r>
      <w:r w:rsidR="00DF50DD">
        <w:rPr>
          <w:b/>
        </w:rPr>
        <w:t>.</w:t>
      </w:r>
    </w:p>
    <w:p w:rsidR="00DF50DD" w:rsidRDefault="00A04D92" w:rsidP="00377A47">
      <w:pPr>
        <w:spacing w:after="0"/>
        <w:rPr>
          <w:rFonts w:ascii="Verdana" w:hAnsi="Verdana"/>
          <w:color w:val="000000"/>
          <w:sz w:val="20"/>
          <w:szCs w:val="20"/>
        </w:rPr>
      </w:pPr>
      <w:r>
        <w:rPr>
          <w:rFonts w:ascii="Verdana" w:hAnsi="Verdana"/>
          <w:color w:val="000000"/>
          <w:sz w:val="20"/>
          <w:szCs w:val="20"/>
        </w:rPr>
        <w:t>ArrayList is similar to Object Array but provides the feature of dynamic space allocation when the number of objects in the list grows. In Object Array we need to provide the size at the time of initialization but that is not required for ArrayList. Actually when you initialize ArrayList, it automatically assigns its capacity to 10.</w:t>
      </w:r>
    </w:p>
    <w:p w:rsidR="00A04D92" w:rsidRDefault="00A04D92" w:rsidP="00377A47">
      <w:pPr>
        <w:spacing w:after="0"/>
        <w:rPr>
          <w:b/>
        </w:rPr>
      </w:pPr>
      <w:r>
        <w:rPr>
          <w:rFonts w:ascii="Verdana" w:hAnsi="Verdana"/>
          <w:color w:val="000000"/>
          <w:sz w:val="20"/>
          <w:szCs w:val="20"/>
        </w:rPr>
        <w:t xml:space="preserve">This is just the basic implementation of ArrayList using Array and to understand how </w:t>
      </w:r>
      <w:r w:rsidR="00402550">
        <w:rPr>
          <w:rFonts w:ascii="Verdana" w:hAnsi="Verdana"/>
          <w:color w:val="000000"/>
          <w:sz w:val="20"/>
          <w:szCs w:val="20"/>
        </w:rPr>
        <w:t>it’s</w:t>
      </w:r>
      <w:r>
        <w:rPr>
          <w:rFonts w:ascii="Verdana" w:hAnsi="Verdana"/>
          <w:color w:val="000000"/>
          <w:sz w:val="20"/>
          <w:szCs w:val="20"/>
        </w:rPr>
        <w:t xml:space="preserve"> implemented.</w:t>
      </w:r>
    </w:p>
    <w:p w:rsidR="008924A2" w:rsidRDefault="008924A2" w:rsidP="00377A47">
      <w:pPr>
        <w:spacing w:after="0"/>
        <w:rPr>
          <w:b/>
        </w:rPr>
      </w:pPr>
    </w:p>
    <w:p w:rsidR="00C855A0" w:rsidRDefault="00C855A0" w:rsidP="00C855A0">
      <w:pPr>
        <w:autoSpaceDE w:val="0"/>
        <w:autoSpaceDN w:val="0"/>
        <w:adjustRightInd w:val="0"/>
        <w:spacing w:after="0" w:line="240" w:lineRule="auto"/>
        <w:rPr>
          <w:rFonts w:ascii="Consolas" w:hAnsi="Consolas" w:cs="Consolas"/>
          <w:sz w:val="19"/>
          <w:szCs w:val="19"/>
          <w:lang w:val="en-IN"/>
        </w:rPr>
      </w:pP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MyArrayList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w:t>
      </w:r>
      <w:r>
        <w:rPr>
          <w:rFonts w:ascii="Consolas" w:hAnsi="Consolas" w:cs="Consolas"/>
          <w:color w:val="0000FF"/>
          <w:sz w:val="19"/>
          <w:szCs w:val="19"/>
          <w:lang w:val="en-IN"/>
        </w:rPr>
        <w:t>static</w:t>
      </w:r>
      <w:r>
        <w:rPr>
          <w:rFonts w:ascii="Consolas" w:hAnsi="Consolas" w:cs="Consolas"/>
          <w:sz w:val="19"/>
          <w:szCs w:val="19"/>
          <w:lang w:val="en-IN"/>
        </w:rPr>
        <w:t xml:space="preserve"> </w:t>
      </w:r>
      <w:r>
        <w:rPr>
          <w:rFonts w:ascii="Consolas" w:hAnsi="Consolas" w:cs="Consolas"/>
          <w:color w:val="0000FF"/>
          <w:sz w:val="19"/>
          <w:szCs w:val="19"/>
          <w:lang w:val="en-IN"/>
        </w:rPr>
        <w:t>readonly</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SIZE_FACTOR = 5;</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w:t>
      </w:r>
      <w:r>
        <w:rPr>
          <w:rFonts w:ascii="Consolas" w:hAnsi="Consolas" w:cs="Consolas"/>
          <w:color w:val="0000FF"/>
          <w:sz w:val="19"/>
          <w:szCs w:val="19"/>
          <w:lang w:val="en-IN"/>
        </w:rPr>
        <w:t>object</w:t>
      </w:r>
      <w:r>
        <w:rPr>
          <w:rFonts w:ascii="Consolas" w:hAnsi="Consolas" w:cs="Consolas"/>
          <w:sz w:val="19"/>
          <w:szCs w:val="19"/>
          <w:lang w:val="en-IN"/>
        </w:rPr>
        <w:t>[] data;</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index;</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size;</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MyArrayList()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this</w:t>
      </w:r>
      <w:r>
        <w:rPr>
          <w:rFonts w:ascii="Consolas" w:hAnsi="Consolas" w:cs="Consolas"/>
          <w:sz w:val="19"/>
          <w:szCs w:val="19"/>
          <w:lang w:val="en-IN"/>
        </w:rPr>
        <w:t xml:space="preserve">.data = </w:t>
      </w:r>
      <w:r>
        <w:rPr>
          <w:rFonts w:ascii="Consolas" w:hAnsi="Consolas" w:cs="Consolas"/>
          <w:color w:val="0000FF"/>
          <w:sz w:val="19"/>
          <w:szCs w:val="19"/>
          <w:lang w:val="en-IN"/>
        </w:rPr>
        <w:t>new</w:t>
      </w:r>
      <w:r>
        <w:rPr>
          <w:rFonts w:ascii="Consolas" w:hAnsi="Consolas" w:cs="Consolas"/>
          <w:sz w:val="19"/>
          <w:szCs w:val="19"/>
          <w:lang w:val="en-IN"/>
        </w:rPr>
        <w:t xml:space="preserve"> </w:t>
      </w:r>
      <w:proofErr w:type="gramStart"/>
      <w:r>
        <w:rPr>
          <w:rFonts w:ascii="Consolas" w:hAnsi="Consolas" w:cs="Consolas"/>
          <w:color w:val="0000FF"/>
          <w:sz w:val="19"/>
          <w:szCs w:val="19"/>
          <w:lang w:val="en-IN"/>
        </w:rPr>
        <w:t>object</w:t>
      </w:r>
      <w:r>
        <w:rPr>
          <w:rFonts w:ascii="Consolas" w:hAnsi="Consolas" w:cs="Consolas"/>
          <w:sz w:val="19"/>
          <w:szCs w:val="19"/>
          <w:lang w:val="en-IN"/>
        </w:rPr>
        <w:t>[</w:t>
      </w:r>
      <w:proofErr w:type="gramEnd"/>
      <w:r>
        <w:rPr>
          <w:rFonts w:ascii="Consolas" w:hAnsi="Consolas" w:cs="Consolas"/>
          <w:sz w:val="19"/>
          <w:szCs w:val="19"/>
          <w:lang w:val="en-IN"/>
        </w:rPr>
        <w:t>SIZE_FACTOR];</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this</w:t>
      </w:r>
      <w:r>
        <w:rPr>
          <w:rFonts w:ascii="Consolas" w:hAnsi="Consolas" w:cs="Consolas"/>
          <w:sz w:val="19"/>
          <w:szCs w:val="19"/>
          <w:lang w:val="en-IN"/>
        </w:rPr>
        <w:t>.size = SIZE_FACTOR;</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Add(</w:t>
      </w:r>
      <w:r>
        <w:rPr>
          <w:rFonts w:ascii="Consolas" w:hAnsi="Consolas" w:cs="Consolas"/>
          <w:color w:val="0000FF"/>
          <w:sz w:val="19"/>
          <w:szCs w:val="19"/>
          <w:lang w:val="en-IN"/>
        </w:rPr>
        <w:t>object</w:t>
      </w:r>
      <w:r>
        <w:rPr>
          <w:rFonts w:ascii="Consolas" w:hAnsi="Consolas" w:cs="Consolas"/>
          <w:sz w:val="19"/>
          <w:szCs w:val="19"/>
          <w:lang w:val="en-IN"/>
        </w:rPr>
        <w:t xml:space="preserve"> obj)</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Console</w:t>
      </w:r>
      <w:r>
        <w:rPr>
          <w:rFonts w:ascii="Consolas" w:hAnsi="Consolas" w:cs="Consolas"/>
          <w:sz w:val="19"/>
          <w:szCs w:val="19"/>
          <w:lang w:val="en-IN"/>
        </w:rPr>
        <w:t>.WriteLine(</w:t>
      </w:r>
      <w:proofErr w:type="gramEnd"/>
      <w:r>
        <w:rPr>
          <w:rFonts w:ascii="Consolas" w:hAnsi="Consolas" w:cs="Consolas"/>
          <w:color w:val="A31515"/>
          <w:sz w:val="19"/>
          <w:szCs w:val="19"/>
          <w:lang w:val="en-IN"/>
        </w:rPr>
        <w:t>"Index:"</w:t>
      </w:r>
      <w:r>
        <w:rPr>
          <w:rFonts w:ascii="Consolas" w:hAnsi="Consolas" w:cs="Consolas"/>
          <w:sz w:val="19"/>
          <w:szCs w:val="19"/>
          <w:lang w:val="en-IN"/>
        </w:rPr>
        <w:t xml:space="preserve"> + </w:t>
      </w:r>
      <w:r>
        <w:rPr>
          <w:rFonts w:ascii="Consolas" w:hAnsi="Consolas" w:cs="Consolas"/>
          <w:color w:val="0000FF"/>
          <w:sz w:val="19"/>
          <w:szCs w:val="19"/>
          <w:lang w:val="en-IN"/>
        </w:rPr>
        <w:t>this</w:t>
      </w:r>
      <w:r>
        <w:rPr>
          <w:rFonts w:ascii="Consolas" w:hAnsi="Consolas" w:cs="Consolas"/>
          <w:sz w:val="19"/>
          <w:szCs w:val="19"/>
          <w:lang w:val="en-IN"/>
        </w:rPr>
        <w:t xml:space="preserve">.index + </w:t>
      </w:r>
      <w:r>
        <w:rPr>
          <w:rFonts w:ascii="Consolas" w:hAnsi="Consolas" w:cs="Consolas"/>
          <w:color w:val="A31515"/>
          <w:sz w:val="19"/>
          <w:szCs w:val="19"/>
          <w:lang w:val="en-IN"/>
        </w:rPr>
        <w:t>" Size:"</w:t>
      </w:r>
      <w:r>
        <w:rPr>
          <w:rFonts w:ascii="Consolas" w:hAnsi="Consolas" w:cs="Consolas"/>
          <w:sz w:val="19"/>
          <w:szCs w:val="19"/>
          <w:lang w:val="en-IN"/>
        </w:rPr>
        <w:t xml:space="preserve"> + </w:t>
      </w:r>
      <w:r>
        <w:rPr>
          <w:rFonts w:ascii="Consolas" w:hAnsi="Consolas" w:cs="Consolas"/>
          <w:color w:val="0000FF"/>
          <w:sz w:val="19"/>
          <w:szCs w:val="19"/>
          <w:lang w:val="en-IN"/>
        </w:rPr>
        <w:t>this</w:t>
      </w:r>
      <w:r>
        <w:rPr>
          <w:rFonts w:ascii="Consolas" w:hAnsi="Consolas" w:cs="Consolas"/>
          <w:sz w:val="19"/>
          <w:szCs w:val="19"/>
          <w:lang w:val="en-IN"/>
        </w:rPr>
        <w:t xml:space="preserve">.size + </w:t>
      </w:r>
      <w:r>
        <w:rPr>
          <w:rFonts w:ascii="Consolas" w:hAnsi="Consolas" w:cs="Consolas"/>
          <w:color w:val="A31515"/>
          <w:sz w:val="19"/>
          <w:szCs w:val="19"/>
          <w:lang w:val="en-IN"/>
        </w:rPr>
        <w:t>" Data size:"</w:t>
      </w:r>
      <w:r>
        <w:rPr>
          <w:rFonts w:ascii="Consolas" w:hAnsi="Consolas" w:cs="Consolas"/>
          <w:sz w:val="19"/>
          <w:szCs w:val="19"/>
          <w:lang w:val="en-IN"/>
        </w:rPr>
        <w:t xml:space="preserve"> + </w:t>
      </w:r>
      <w:r>
        <w:rPr>
          <w:rFonts w:ascii="Consolas" w:hAnsi="Consolas" w:cs="Consolas"/>
          <w:color w:val="0000FF"/>
          <w:sz w:val="19"/>
          <w:szCs w:val="19"/>
          <w:lang w:val="en-IN"/>
        </w:rPr>
        <w:t>this</w:t>
      </w:r>
      <w:r>
        <w:rPr>
          <w:rFonts w:ascii="Consolas" w:hAnsi="Consolas" w:cs="Consolas"/>
          <w:sz w:val="19"/>
          <w:szCs w:val="19"/>
          <w:lang w:val="en-IN"/>
        </w:rPr>
        <w:t>.data.Length);</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w:t>
      </w:r>
      <w:r>
        <w:rPr>
          <w:rFonts w:ascii="Consolas" w:hAnsi="Consolas" w:cs="Consolas"/>
          <w:color w:val="0000FF"/>
          <w:sz w:val="19"/>
          <w:szCs w:val="19"/>
          <w:lang w:val="en-IN"/>
        </w:rPr>
        <w:t>this</w:t>
      </w:r>
      <w:r>
        <w:rPr>
          <w:rFonts w:ascii="Consolas" w:hAnsi="Consolas" w:cs="Consolas"/>
          <w:sz w:val="19"/>
          <w:szCs w:val="19"/>
          <w:lang w:val="en-IN"/>
        </w:rPr>
        <w:t xml:space="preserve">.index == </w:t>
      </w:r>
      <w:r>
        <w:rPr>
          <w:rFonts w:ascii="Consolas" w:hAnsi="Consolas" w:cs="Consolas"/>
          <w:color w:val="0000FF"/>
          <w:sz w:val="19"/>
          <w:szCs w:val="19"/>
          <w:lang w:val="en-IN"/>
        </w:rPr>
        <w:t>this</w:t>
      </w:r>
      <w:r>
        <w:rPr>
          <w:rFonts w:ascii="Consolas" w:hAnsi="Consolas" w:cs="Consolas"/>
          <w:sz w:val="19"/>
          <w:szCs w:val="19"/>
          <w:lang w:val="en-IN"/>
        </w:rPr>
        <w:t>.size - 1)</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IncreaseSizeAndReallocate(</w:t>
      </w:r>
      <w:proofErr w:type="gramEnd"/>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data[</w:t>
      </w:r>
      <w:proofErr w:type="gramEnd"/>
      <w:r>
        <w:rPr>
          <w:rFonts w:ascii="Consolas" w:hAnsi="Consolas" w:cs="Consolas"/>
          <w:color w:val="0000FF"/>
          <w:sz w:val="19"/>
          <w:szCs w:val="19"/>
          <w:lang w:val="en-IN"/>
        </w:rPr>
        <w:t>this</w:t>
      </w:r>
      <w:r>
        <w:rPr>
          <w:rFonts w:ascii="Consolas" w:hAnsi="Consolas" w:cs="Consolas"/>
          <w:sz w:val="19"/>
          <w:szCs w:val="19"/>
          <w:lang w:val="en-IN"/>
        </w:rPr>
        <w:t>.index] = obj;</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this</w:t>
      </w:r>
      <w:r>
        <w:rPr>
          <w:rFonts w:ascii="Consolas" w:hAnsi="Consolas" w:cs="Consolas"/>
          <w:sz w:val="19"/>
          <w:szCs w:val="19"/>
          <w:lang w:val="en-IN"/>
        </w:rPr>
        <w:t>.index</w:t>
      </w:r>
      <w:proofErr w:type="gramEnd"/>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8000"/>
          <w:sz w:val="19"/>
          <w:szCs w:val="19"/>
          <w:lang w:val="en-IN"/>
        </w:rPr>
        <w:t xml:space="preserve"> </w:t>
      </w:r>
      <w:r>
        <w:rPr>
          <w:rFonts w:ascii="Consolas" w:hAnsi="Consolas" w:cs="Consolas"/>
          <w:color w:val="808080"/>
          <w:sz w:val="19"/>
          <w:szCs w:val="19"/>
          <w:lang w:val="en-IN"/>
        </w:rPr>
        <w:t>&lt;summary&gt;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8000"/>
          <w:sz w:val="19"/>
          <w:szCs w:val="19"/>
          <w:lang w:val="en-IN"/>
        </w:rPr>
        <w:t xml:space="preserve"> Increases the size of </w:t>
      </w:r>
      <w:proofErr w:type="gramStart"/>
      <w:r>
        <w:rPr>
          <w:rFonts w:ascii="Consolas" w:hAnsi="Consolas" w:cs="Consolas"/>
          <w:color w:val="008000"/>
          <w:sz w:val="19"/>
          <w:szCs w:val="19"/>
          <w:lang w:val="en-IN"/>
        </w:rPr>
        <w:t>data[]</w:t>
      </w:r>
      <w:proofErr w:type="gramEnd"/>
      <w:r>
        <w:rPr>
          <w:rFonts w:ascii="Consolas" w:hAnsi="Consolas" w:cs="Consolas"/>
          <w:color w:val="008000"/>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8000"/>
          <w:sz w:val="19"/>
          <w:szCs w:val="19"/>
          <w:lang w:val="en-IN"/>
        </w:rPr>
        <w:t xml:space="preserve"> </w:t>
      </w:r>
      <w:r>
        <w:rPr>
          <w:rFonts w:ascii="Consolas" w:hAnsi="Consolas" w:cs="Consolas"/>
          <w:color w:val="808080"/>
          <w:sz w:val="19"/>
          <w:szCs w:val="19"/>
          <w:lang w:val="en-IN"/>
        </w:rPr>
        <w:t>&lt;/summary&gt;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IncreaseSizeAndReallocate()</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this</w:t>
      </w:r>
      <w:r>
        <w:rPr>
          <w:rFonts w:ascii="Consolas" w:hAnsi="Consolas" w:cs="Consolas"/>
          <w:sz w:val="19"/>
          <w:szCs w:val="19"/>
          <w:lang w:val="en-IN"/>
        </w:rPr>
        <w:t xml:space="preserve">.size = </w:t>
      </w:r>
      <w:r>
        <w:rPr>
          <w:rFonts w:ascii="Consolas" w:hAnsi="Consolas" w:cs="Consolas"/>
          <w:color w:val="0000FF"/>
          <w:sz w:val="19"/>
          <w:szCs w:val="19"/>
          <w:lang w:val="en-IN"/>
        </w:rPr>
        <w:t>this</w:t>
      </w:r>
      <w:r>
        <w:rPr>
          <w:rFonts w:ascii="Consolas" w:hAnsi="Consolas" w:cs="Consolas"/>
          <w:sz w:val="19"/>
          <w:szCs w:val="19"/>
          <w:lang w:val="en-IN"/>
        </w:rPr>
        <w:t>.size + SIZE_FACTOR;</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object</w:t>
      </w:r>
      <w:r>
        <w:rPr>
          <w:rFonts w:ascii="Consolas" w:hAnsi="Consolas" w:cs="Consolas"/>
          <w:sz w:val="19"/>
          <w:szCs w:val="19"/>
          <w:lang w:val="en-IN"/>
        </w:rPr>
        <w:t>[</w:t>
      </w:r>
      <w:proofErr w:type="gramEnd"/>
      <w:r>
        <w:rPr>
          <w:rFonts w:ascii="Consolas" w:hAnsi="Consolas" w:cs="Consolas"/>
          <w:sz w:val="19"/>
          <w:szCs w:val="19"/>
          <w:lang w:val="en-IN"/>
        </w:rPr>
        <w:t xml:space="preserve">] newData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0000FF"/>
          <w:sz w:val="19"/>
          <w:szCs w:val="19"/>
          <w:lang w:val="en-IN"/>
        </w:rPr>
        <w:t>object</w:t>
      </w:r>
      <w:r>
        <w:rPr>
          <w:rFonts w:ascii="Consolas" w:hAnsi="Consolas" w:cs="Consolas"/>
          <w:sz w:val="19"/>
          <w:szCs w:val="19"/>
          <w:lang w:val="en-IN"/>
        </w:rPr>
        <w:t>[</w:t>
      </w:r>
      <w:r>
        <w:rPr>
          <w:rFonts w:ascii="Consolas" w:hAnsi="Consolas" w:cs="Consolas"/>
          <w:color w:val="0000FF"/>
          <w:sz w:val="19"/>
          <w:szCs w:val="19"/>
          <w:lang w:val="en-IN"/>
        </w:rPr>
        <w:t>this</w:t>
      </w:r>
      <w:r>
        <w:rPr>
          <w:rFonts w:ascii="Consolas" w:hAnsi="Consolas" w:cs="Consolas"/>
          <w:sz w:val="19"/>
          <w:szCs w:val="19"/>
          <w:lang w:val="en-IN"/>
        </w:rPr>
        <w:t>.size];</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for</w:t>
      </w:r>
      <w:proofErr w:type="gramEnd"/>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i = 0; i &lt; data.Length; i++)</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newData[</w:t>
      </w:r>
      <w:proofErr w:type="gramEnd"/>
      <w:r>
        <w:rPr>
          <w:rFonts w:ascii="Consolas" w:hAnsi="Consolas" w:cs="Consolas"/>
          <w:sz w:val="19"/>
          <w:szCs w:val="19"/>
          <w:lang w:val="en-IN"/>
        </w:rPr>
        <w:t>i] = data[i];</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this</w:t>
      </w:r>
      <w:r>
        <w:rPr>
          <w:rFonts w:ascii="Consolas" w:hAnsi="Consolas" w:cs="Consolas"/>
          <w:sz w:val="19"/>
          <w:szCs w:val="19"/>
          <w:lang w:val="en-IN"/>
        </w:rPr>
        <w:t>.data = newData;</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Console</w:t>
      </w:r>
      <w:r>
        <w:rPr>
          <w:rFonts w:ascii="Consolas" w:hAnsi="Consolas" w:cs="Consolas"/>
          <w:sz w:val="19"/>
          <w:szCs w:val="19"/>
          <w:lang w:val="en-IN"/>
        </w:rPr>
        <w:t>.WriteLine(</w:t>
      </w:r>
      <w:proofErr w:type="gramEnd"/>
      <w:r>
        <w:rPr>
          <w:rFonts w:ascii="Consolas" w:hAnsi="Consolas" w:cs="Consolas"/>
          <w:color w:val="A31515"/>
          <w:sz w:val="19"/>
          <w:szCs w:val="19"/>
          <w:lang w:val="en-IN"/>
        </w:rPr>
        <w:t>"\n***Index:"</w:t>
      </w:r>
      <w:r>
        <w:rPr>
          <w:rFonts w:ascii="Consolas" w:hAnsi="Consolas" w:cs="Consolas"/>
          <w:sz w:val="19"/>
          <w:szCs w:val="19"/>
          <w:lang w:val="en-IN"/>
        </w:rPr>
        <w:t xml:space="preserve"> + </w:t>
      </w:r>
      <w:r>
        <w:rPr>
          <w:rFonts w:ascii="Consolas" w:hAnsi="Consolas" w:cs="Consolas"/>
          <w:color w:val="0000FF"/>
          <w:sz w:val="19"/>
          <w:szCs w:val="19"/>
          <w:lang w:val="en-IN"/>
        </w:rPr>
        <w:t>this</w:t>
      </w:r>
      <w:r>
        <w:rPr>
          <w:rFonts w:ascii="Consolas" w:hAnsi="Consolas" w:cs="Consolas"/>
          <w:sz w:val="19"/>
          <w:szCs w:val="19"/>
          <w:lang w:val="en-IN"/>
        </w:rPr>
        <w:t xml:space="preserve">.index + </w:t>
      </w:r>
      <w:r>
        <w:rPr>
          <w:rFonts w:ascii="Consolas" w:hAnsi="Consolas" w:cs="Consolas"/>
          <w:color w:val="A31515"/>
          <w:sz w:val="19"/>
          <w:szCs w:val="19"/>
          <w:lang w:val="en-IN"/>
        </w:rPr>
        <w:t>" Size:"</w:t>
      </w:r>
      <w:r>
        <w:rPr>
          <w:rFonts w:ascii="Consolas" w:hAnsi="Consolas" w:cs="Consolas"/>
          <w:sz w:val="19"/>
          <w:szCs w:val="19"/>
          <w:lang w:val="en-IN"/>
        </w:rPr>
        <w:t xml:space="preserve"> + </w:t>
      </w:r>
      <w:r>
        <w:rPr>
          <w:rFonts w:ascii="Consolas" w:hAnsi="Consolas" w:cs="Consolas"/>
          <w:color w:val="0000FF"/>
          <w:sz w:val="19"/>
          <w:szCs w:val="19"/>
          <w:lang w:val="en-IN"/>
        </w:rPr>
        <w:t>this</w:t>
      </w:r>
      <w:r>
        <w:rPr>
          <w:rFonts w:ascii="Consolas" w:hAnsi="Consolas" w:cs="Consolas"/>
          <w:sz w:val="19"/>
          <w:szCs w:val="19"/>
          <w:lang w:val="en-IN"/>
        </w:rPr>
        <w:t xml:space="preserve">.size + </w:t>
      </w:r>
      <w:r>
        <w:rPr>
          <w:rFonts w:ascii="Consolas" w:hAnsi="Consolas" w:cs="Consolas"/>
          <w:color w:val="A31515"/>
          <w:sz w:val="19"/>
          <w:szCs w:val="19"/>
          <w:lang w:val="en-IN"/>
        </w:rPr>
        <w:t>" Data size:"</w:t>
      </w:r>
      <w:r>
        <w:rPr>
          <w:rFonts w:ascii="Consolas" w:hAnsi="Consolas" w:cs="Consolas"/>
          <w:sz w:val="19"/>
          <w:szCs w:val="19"/>
          <w:lang w:val="en-IN"/>
        </w:rPr>
        <w:t xml:space="preserve"> + </w:t>
      </w:r>
      <w:r>
        <w:rPr>
          <w:rFonts w:ascii="Consolas" w:hAnsi="Consolas" w:cs="Consolas"/>
          <w:color w:val="0000FF"/>
          <w:sz w:val="19"/>
          <w:szCs w:val="19"/>
          <w:lang w:val="en-IN"/>
        </w:rPr>
        <w:t>this</w:t>
      </w:r>
      <w:r>
        <w:rPr>
          <w:rFonts w:ascii="Consolas" w:hAnsi="Consolas" w:cs="Consolas"/>
          <w:sz w:val="19"/>
          <w:szCs w:val="19"/>
          <w:lang w:val="en-IN"/>
        </w:rPr>
        <w:t>.data.Length);</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object</w:t>
      </w:r>
      <w:r>
        <w:rPr>
          <w:rFonts w:ascii="Consolas" w:hAnsi="Consolas" w:cs="Consolas"/>
          <w:sz w:val="19"/>
          <w:szCs w:val="19"/>
          <w:lang w:val="en-IN"/>
        </w:rPr>
        <w:t xml:space="preserve"> GetItem(</w:t>
      </w:r>
      <w:r>
        <w:rPr>
          <w:rFonts w:ascii="Consolas" w:hAnsi="Consolas" w:cs="Consolas"/>
          <w:color w:val="0000FF"/>
          <w:sz w:val="19"/>
          <w:szCs w:val="19"/>
          <w:lang w:val="en-IN"/>
        </w:rPr>
        <w:t>int</w:t>
      </w:r>
      <w:r>
        <w:rPr>
          <w:rFonts w:ascii="Consolas" w:hAnsi="Consolas" w:cs="Consolas"/>
          <w:sz w:val="19"/>
          <w:szCs w:val="19"/>
          <w:lang w:val="en-IN"/>
        </w:rPr>
        <w:t xml:space="preserve"> indexOfItemToBeObtained)</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(indexOfItemToBeObtained &gt; </w:t>
      </w:r>
      <w:r>
        <w:rPr>
          <w:rFonts w:ascii="Consolas" w:hAnsi="Consolas" w:cs="Consolas"/>
          <w:color w:val="0000FF"/>
          <w:sz w:val="19"/>
          <w:szCs w:val="19"/>
          <w:lang w:val="en-IN"/>
        </w:rPr>
        <w:t>this</w:t>
      </w:r>
      <w:r>
        <w:rPr>
          <w:rFonts w:ascii="Consolas" w:hAnsi="Consolas" w:cs="Consolas"/>
          <w:sz w:val="19"/>
          <w:szCs w:val="19"/>
          <w:lang w:val="en-IN"/>
        </w:rPr>
        <w:t>.index - 1)</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throw</w:t>
      </w:r>
      <w:proofErr w:type="gramEnd"/>
      <w:r>
        <w:rPr>
          <w:rFonts w:ascii="Consolas" w:hAnsi="Consolas" w:cs="Consolas"/>
          <w:sz w:val="19"/>
          <w:szCs w:val="19"/>
          <w:lang w:val="en-IN"/>
        </w:rPr>
        <w:t xml:space="preserve">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IndexOutOfRangeException</w:t>
      </w:r>
      <w:r>
        <w:rPr>
          <w:rFonts w:ascii="Consolas" w:hAnsi="Consolas" w:cs="Consolas"/>
          <w:sz w:val="19"/>
          <w:szCs w:val="19"/>
          <w:lang w:val="en-IN"/>
        </w:rPr>
        <w:t>(</w:t>
      </w:r>
      <w:r>
        <w:rPr>
          <w:rFonts w:ascii="Consolas" w:hAnsi="Consolas" w:cs="Consolas"/>
          <w:color w:val="A31515"/>
          <w:sz w:val="19"/>
          <w:szCs w:val="19"/>
          <w:lang w:val="en-IN"/>
        </w:rPr>
        <w:t>"ArrayIndexOutOfBound"</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(indexOfItemToBeObtained &lt; 0)</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throw</w:t>
      </w:r>
      <w:proofErr w:type="gramEnd"/>
      <w:r>
        <w:rPr>
          <w:rFonts w:ascii="Consolas" w:hAnsi="Consolas" w:cs="Consolas"/>
          <w:sz w:val="19"/>
          <w:szCs w:val="19"/>
          <w:lang w:val="en-IN"/>
        </w:rPr>
        <w:t xml:space="preserve">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Exception</w:t>
      </w:r>
      <w:r>
        <w:rPr>
          <w:rFonts w:ascii="Consolas" w:hAnsi="Consolas" w:cs="Consolas"/>
          <w:sz w:val="19"/>
          <w:szCs w:val="19"/>
          <w:lang w:val="en-IN"/>
        </w:rPr>
        <w:t>(</w:t>
      </w:r>
      <w:r>
        <w:rPr>
          <w:rFonts w:ascii="Consolas" w:hAnsi="Consolas" w:cs="Consolas"/>
          <w:color w:val="A31515"/>
          <w:sz w:val="19"/>
          <w:szCs w:val="19"/>
          <w:lang w:val="en-IN"/>
        </w:rPr>
        <w:t>"Negative Value"</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return</w:t>
      </w:r>
      <w:proofErr w:type="gramEnd"/>
      <w:r>
        <w:rPr>
          <w:rFonts w:ascii="Consolas" w:hAnsi="Consolas" w:cs="Consolas"/>
          <w:sz w:val="19"/>
          <w:szCs w:val="19"/>
          <w:lang w:val="en-IN"/>
        </w:rPr>
        <w:t xml:space="preserve"> </w:t>
      </w:r>
      <w:r>
        <w:rPr>
          <w:rFonts w:ascii="Consolas" w:hAnsi="Consolas" w:cs="Consolas"/>
          <w:color w:val="0000FF"/>
          <w:sz w:val="19"/>
          <w:szCs w:val="19"/>
          <w:lang w:val="en-IN"/>
        </w:rPr>
        <w:t>this</w:t>
      </w:r>
      <w:r>
        <w:rPr>
          <w:rFonts w:ascii="Consolas" w:hAnsi="Consolas" w:cs="Consolas"/>
          <w:sz w:val="19"/>
          <w:szCs w:val="19"/>
          <w:lang w:val="en-IN"/>
        </w:rPr>
        <w:t>.data[indexOfItemToBeObtained];</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RemoveAt(</w:t>
      </w:r>
      <w:r>
        <w:rPr>
          <w:rFonts w:ascii="Consolas" w:hAnsi="Consolas" w:cs="Consolas"/>
          <w:color w:val="0000FF"/>
          <w:sz w:val="19"/>
          <w:szCs w:val="19"/>
          <w:lang w:val="en-IN"/>
        </w:rPr>
        <w:t>int</w:t>
      </w:r>
      <w:r>
        <w:rPr>
          <w:rFonts w:ascii="Consolas" w:hAnsi="Consolas" w:cs="Consolas"/>
          <w:sz w:val="19"/>
          <w:szCs w:val="19"/>
          <w:lang w:val="en-IN"/>
        </w:rPr>
        <w:t xml:space="preserve"> indexOfItemToBeRemoved)</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(indexOfItemToBeRemoved &gt; </w:t>
      </w:r>
      <w:r>
        <w:rPr>
          <w:rFonts w:ascii="Consolas" w:hAnsi="Consolas" w:cs="Consolas"/>
          <w:color w:val="0000FF"/>
          <w:sz w:val="19"/>
          <w:szCs w:val="19"/>
          <w:lang w:val="en-IN"/>
        </w:rPr>
        <w:t>this</w:t>
      </w:r>
      <w:r>
        <w:rPr>
          <w:rFonts w:ascii="Consolas" w:hAnsi="Consolas" w:cs="Consolas"/>
          <w:sz w:val="19"/>
          <w:szCs w:val="19"/>
          <w:lang w:val="en-IN"/>
        </w:rPr>
        <w:t>.index - 1)</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throw</w:t>
      </w:r>
      <w:proofErr w:type="gramEnd"/>
      <w:r>
        <w:rPr>
          <w:rFonts w:ascii="Consolas" w:hAnsi="Consolas" w:cs="Consolas"/>
          <w:sz w:val="19"/>
          <w:szCs w:val="19"/>
          <w:lang w:val="en-IN"/>
        </w:rPr>
        <w:t xml:space="preserve">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IndexOutOfRangeException</w:t>
      </w:r>
      <w:r>
        <w:rPr>
          <w:rFonts w:ascii="Consolas" w:hAnsi="Consolas" w:cs="Consolas"/>
          <w:sz w:val="19"/>
          <w:szCs w:val="19"/>
          <w:lang w:val="en-IN"/>
        </w:rPr>
        <w:t>(</w:t>
      </w:r>
      <w:r>
        <w:rPr>
          <w:rFonts w:ascii="Consolas" w:hAnsi="Consolas" w:cs="Consolas"/>
          <w:color w:val="A31515"/>
          <w:sz w:val="19"/>
          <w:szCs w:val="19"/>
          <w:lang w:val="en-IN"/>
        </w:rPr>
        <w:t>"ArrayIndexOutOfBound"</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(indexOfItemToBeRemoved &lt; 0)</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throw</w:t>
      </w:r>
      <w:proofErr w:type="gramEnd"/>
      <w:r>
        <w:rPr>
          <w:rFonts w:ascii="Consolas" w:hAnsi="Consolas" w:cs="Consolas"/>
          <w:sz w:val="19"/>
          <w:szCs w:val="19"/>
          <w:lang w:val="en-IN"/>
        </w:rPr>
        <w:t xml:space="preserve">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Exception</w:t>
      </w:r>
      <w:r>
        <w:rPr>
          <w:rFonts w:ascii="Consolas" w:hAnsi="Consolas" w:cs="Consolas"/>
          <w:sz w:val="19"/>
          <w:szCs w:val="19"/>
          <w:lang w:val="en-IN"/>
        </w:rPr>
        <w:t>(</w:t>
      </w:r>
      <w:r>
        <w:rPr>
          <w:rFonts w:ascii="Consolas" w:hAnsi="Consolas" w:cs="Consolas"/>
          <w:color w:val="A31515"/>
          <w:sz w:val="19"/>
          <w:szCs w:val="19"/>
          <w:lang w:val="en-IN"/>
        </w:rPr>
        <w:t>"Negative Value"</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Console</w:t>
      </w:r>
      <w:r>
        <w:rPr>
          <w:rFonts w:ascii="Consolas" w:hAnsi="Consolas" w:cs="Consolas"/>
          <w:sz w:val="19"/>
          <w:szCs w:val="19"/>
          <w:lang w:val="en-IN"/>
        </w:rPr>
        <w:t>.WriteLine(</w:t>
      </w:r>
      <w:proofErr w:type="gramEnd"/>
      <w:r>
        <w:rPr>
          <w:rFonts w:ascii="Consolas" w:hAnsi="Consolas" w:cs="Consolas"/>
          <w:color w:val="A31515"/>
          <w:sz w:val="19"/>
          <w:szCs w:val="19"/>
          <w:lang w:val="en-IN"/>
        </w:rPr>
        <w:t>"Object getting removed: "</w:t>
      </w:r>
      <w:r>
        <w:rPr>
          <w:rFonts w:ascii="Consolas" w:hAnsi="Consolas" w:cs="Consolas"/>
          <w:sz w:val="19"/>
          <w:szCs w:val="19"/>
          <w:lang w:val="en-IN"/>
        </w:rPr>
        <w:t xml:space="preserve"> + </w:t>
      </w:r>
      <w:r>
        <w:rPr>
          <w:rFonts w:ascii="Consolas" w:hAnsi="Consolas" w:cs="Consolas"/>
          <w:color w:val="0000FF"/>
          <w:sz w:val="19"/>
          <w:szCs w:val="19"/>
          <w:lang w:val="en-IN"/>
        </w:rPr>
        <w:t>this</w:t>
      </w:r>
      <w:r>
        <w:rPr>
          <w:rFonts w:ascii="Consolas" w:hAnsi="Consolas" w:cs="Consolas"/>
          <w:sz w:val="19"/>
          <w:szCs w:val="19"/>
          <w:lang w:val="en-IN"/>
        </w:rPr>
        <w:t>.data[indexOfItemToBeRemoved]);</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for</w:t>
      </w:r>
      <w:proofErr w:type="gramEnd"/>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x = indexOfItemToBeRemoved; x &lt; </w:t>
      </w:r>
      <w:r>
        <w:rPr>
          <w:rFonts w:ascii="Consolas" w:hAnsi="Consolas" w:cs="Consolas"/>
          <w:color w:val="0000FF"/>
          <w:sz w:val="19"/>
          <w:szCs w:val="19"/>
          <w:lang w:val="en-IN"/>
        </w:rPr>
        <w:t>this</w:t>
      </w:r>
      <w:r>
        <w:rPr>
          <w:rFonts w:ascii="Consolas" w:hAnsi="Consolas" w:cs="Consolas"/>
          <w:sz w:val="19"/>
          <w:szCs w:val="19"/>
          <w:lang w:val="en-IN"/>
        </w:rPr>
        <w:t>.data.Length - 1; x++)</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data[</w:t>
      </w:r>
      <w:proofErr w:type="gramEnd"/>
      <w:r>
        <w:rPr>
          <w:rFonts w:ascii="Consolas" w:hAnsi="Consolas" w:cs="Consolas"/>
          <w:sz w:val="19"/>
          <w:szCs w:val="19"/>
          <w:lang w:val="en-IN"/>
        </w:rPr>
        <w:t>x] = data[x + 1];</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this</w:t>
      </w:r>
      <w:r>
        <w:rPr>
          <w:rFonts w:ascii="Consolas" w:hAnsi="Consolas" w:cs="Consolas"/>
          <w:sz w:val="19"/>
          <w:szCs w:val="19"/>
          <w:lang w:val="en-IN"/>
        </w:rPr>
        <w:t>.index--</w:t>
      </w:r>
      <w:proofErr w:type="gramEnd"/>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static</w:t>
      </w:r>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Main(</w:t>
      </w:r>
      <w:r>
        <w:rPr>
          <w:rFonts w:ascii="Consolas" w:hAnsi="Consolas" w:cs="Consolas"/>
          <w:color w:val="2B91AF"/>
          <w:sz w:val="19"/>
          <w:szCs w:val="19"/>
          <w:lang w:val="en-IN"/>
        </w:rPr>
        <w:t>String</w:t>
      </w:r>
      <w:r>
        <w:rPr>
          <w:rFonts w:ascii="Consolas" w:hAnsi="Consolas" w:cs="Consolas"/>
          <w:sz w:val="19"/>
          <w:szCs w:val="19"/>
          <w:lang w:val="en-IN"/>
        </w:rPr>
        <w:t>[] args)</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MyArrayList</w:t>
      </w:r>
      <w:r>
        <w:rPr>
          <w:rFonts w:ascii="Consolas" w:hAnsi="Consolas" w:cs="Consolas"/>
          <w:sz w:val="19"/>
          <w:szCs w:val="19"/>
          <w:lang w:val="en-IN"/>
        </w:rPr>
        <w:t xml:space="preserve"> mal = </w:t>
      </w:r>
      <w:r>
        <w:rPr>
          <w:rFonts w:ascii="Consolas" w:hAnsi="Consolas" w:cs="Consolas"/>
          <w:color w:val="0000FF"/>
          <w:sz w:val="19"/>
          <w:szCs w:val="19"/>
          <w:lang w:val="en-IN"/>
        </w:rPr>
        <w:t>new</w:t>
      </w:r>
      <w:r>
        <w:rPr>
          <w:rFonts w:ascii="Consolas" w:hAnsi="Consolas" w:cs="Consolas"/>
          <w:sz w:val="19"/>
          <w:szCs w:val="19"/>
          <w:lang w:val="en-IN"/>
        </w:rPr>
        <w:t xml:space="preserve"> </w:t>
      </w:r>
      <w:proofErr w:type="gramStart"/>
      <w:r>
        <w:rPr>
          <w:rFonts w:ascii="Consolas" w:hAnsi="Consolas" w:cs="Consolas"/>
          <w:color w:val="2B91AF"/>
          <w:sz w:val="19"/>
          <w:szCs w:val="19"/>
          <w:lang w:val="en-IN"/>
        </w:rPr>
        <w:t>MyArrayList</w:t>
      </w:r>
      <w:r>
        <w:rPr>
          <w:rFonts w:ascii="Consolas" w:hAnsi="Consolas" w:cs="Consolas"/>
          <w:sz w:val="19"/>
          <w:szCs w:val="19"/>
          <w:lang w:val="en-IN"/>
        </w:rPr>
        <w:t>(</w:t>
      </w:r>
      <w:proofErr w:type="gramEnd"/>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mal.Add(</w:t>
      </w:r>
      <w:proofErr w:type="gramEnd"/>
      <w:r>
        <w:rPr>
          <w:rFonts w:ascii="Consolas" w:hAnsi="Consolas" w:cs="Consolas"/>
          <w:color w:val="A31515"/>
          <w:sz w:val="19"/>
          <w:szCs w:val="19"/>
          <w:lang w:val="en-IN"/>
        </w:rPr>
        <w:t>"0"</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mal.Add(</w:t>
      </w:r>
      <w:proofErr w:type="gramEnd"/>
      <w:r>
        <w:rPr>
          <w:rFonts w:ascii="Consolas" w:hAnsi="Consolas" w:cs="Consolas"/>
          <w:color w:val="A31515"/>
          <w:sz w:val="19"/>
          <w:szCs w:val="19"/>
          <w:lang w:val="en-IN"/>
        </w:rPr>
        <w:t>"1"</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mal.Add(</w:t>
      </w:r>
      <w:proofErr w:type="gramEnd"/>
      <w:r>
        <w:rPr>
          <w:rFonts w:ascii="Consolas" w:hAnsi="Consolas" w:cs="Consolas"/>
          <w:color w:val="A31515"/>
          <w:sz w:val="19"/>
          <w:szCs w:val="19"/>
          <w:lang w:val="en-IN"/>
        </w:rPr>
        <w:t>"2"</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mal.Add(</w:t>
      </w:r>
      <w:proofErr w:type="gramEnd"/>
      <w:r>
        <w:rPr>
          <w:rFonts w:ascii="Consolas" w:hAnsi="Consolas" w:cs="Consolas"/>
          <w:color w:val="A31515"/>
          <w:sz w:val="19"/>
          <w:szCs w:val="19"/>
          <w:lang w:val="en-IN"/>
        </w:rPr>
        <w:t>"3"</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mal.Add(</w:t>
      </w:r>
      <w:proofErr w:type="gramEnd"/>
      <w:r>
        <w:rPr>
          <w:rFonts w:ascii="Consolas" w:hAnsi="Consolas" w:cs="Consolas"/>
          <w:color w:val="A31515"/>
          <w:sz w:val="19"/>
          <w:szCs w:val="19"/>
          <w:lang w:val="en-IN"/>
        </w:rPr>
        <w:t>"4"</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mal.Add(</w:t>
      </w:r>
      <w:proofErr w:type="gramEnd"/>
      <w:r>
        <w:rPr>
          <w:rFonts w:ascii="Consolas" w:hAnsi="Consolas" w:cs="Consolas"/>
          <w:color w:val="A31515"/>
          <w:sz w:val="19"/>
          <w:szCs w:val="19"/>
          <w:lang w:val="en-IN"/>
        </w:rPr>
        <w:t>"5"</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mal.Add(</w:t>
      </w:r>
      <w:proofErr w:type="gramEnd"/>
      <w:r>
        <w:rPr>
          <w:rFonts w:ascii="Consolas" w:hAnsi="Consolas" w:cs="Consolas"/>
          <w:color w:val="A31515"/>
          <w:sz w:val="19"/>
          <w:szCs w:val="19"/>
          <w:lang w:val="en-IN"/>
        </w:rPr>
        <w:t>"6"</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mal.Add(</w:t>
      </w:r>
      <w:proofErr w:type="gramEnd"/>
      <w:r>
        <w:rPr>
          <w:rFonts w:ascii="Consolas" w:hAnsi="Consolas" w:cs="Consolas"/>
          <w:color w:val="A31515"/>
          <w:sz w:val="19"/>
          <w:szCs w:val="19"/>
          <w:lang w:val="en-IN"/>
        </w:rPr>
        <w:t>"7"</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mal.Add(</w:t>
      </w:r>
      <w:proofErr w:type="gramEnd"/>
      <w:r>
        <w:rPr>
          <w:rFonts w:ascii="Consolas" w:hAnsi="Consolas" w:cs="Consolas"/>
          <w:color w:val="A31515"/>
          <w:sz w:val="19"/>
          <w:szCs w:val="19"/>
          <w:lang w:val="en-IN"/>
        </w:rPr>
        <w:t>"8"</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mal.Add(</w:t>
      </w:r>
      <w:proofErr w:type="gramEnd"/>
      <w:r>
        <w:rPr>
          <w:rFonts w:ascii="Consolas" w:hAnsi="Consolas" w:cs="Consolas"/>
          <w:color w:val="A31515"/>
          <w:sz w:val="19"/>
          <w:szCs w:val="19"/>
          <w:lang w:val="en-IN"/>
        </w:rPr>
        <w:t>"9"</w:t>
      </w:r>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mal.RemoveAt(</w:t>
      </w:r>
      <w:proofErr w:type="gramEnd"/>
      <w:r>
        <w:rPr>
          <w:rFonts w:ascii="Consolas" w:hAnsi="Consolas" w:cs="Consolas"/>
          <w:sz w:val="19"/>
          <w:szCs w:val="19"/>
          <w:lang w:val="en-IN"/>
        </w:rPr>
        <w:t>5);</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Console</w:t>
      </w:r>
      <w:r>
        <w:rPr>
          <w:rFonts w:ascii="Consolas" w:hAnsi="Consolas" w:cs="Consolas"/>
          <w:sz w:val="19"/>
          <w:szCs w:val="19"/>
          <w:lang w:val="en-IN"/>
        </w:rPr>
        <w:t>.WriteLine(</w:t>
      </w:r>
      <w:proofErr w:type="gramEnd"/>
      <w:r>
        <w:rPr>
          <w:rFonts w:ascii="Consolas" w:hAnsi="Consolas" w:cs="Consolas"/>
          <w:sz w:val="19"/>
          <w:szCs w:val="19"/>
          <w:lang w:val="en-IN"/>
        </w:rPr>
        <w:t>mal.GetItem(7));</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Console</w:t>
      </w:r>
      <w:r>
        <w:rPr>
          <w:rFonts w:ascii="Consolas" w:hAnsi="Consolas" w:cs="Consolas"/>
          <w:sz w:val="19"/>
          <w:szCs w:val="19"/>
          <w:lang w:val="en-IN"/>
        </w:rPr>
        <w:t>.ReadLine(</w:t>
      </w:r>
      <w:proofErr w:type="gramEnd"/>
      <w:r>
        <w:rPr>
          <w:rFonts w:ascii="Consolas" w:hAnsi="Consolas" w:cs="Consolas"/>
          <w:sz w:val="19"/>
          <w:szCs w:val="19"/>
          <w:lang w:val="en-IN"/>
        </w:rPr>
        <w:t>);</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855A0" w:rsidRDefault="00C855A0" w:rsidP="00C855A0">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DE0A03" w:rsidRDefault="00DE0A03" w:rsidP="00377A47">
      <w:pPr>
        <w:spacing w:after="0"/>
        <w:rPr>
          <w:b/>
        </w:rPr>
      </w:pPr>
    </w:p>
    <w:p w:rsidR="00DE0A03" w:rsidRPr="00C855A0" w:rsidRDefault="00DE0A03" w:rsidP="00DE0A03">
      <w:pPr>
        <w:spacing w:after="0"/>
      </w:pPr>
      <w:r w:rsidRPr="00C855A0">
        <w:t>Index</w:t>
      </w:r>
      <w:proofErr w:type="gramStart"/>
      <w:r w:rsidRPr="00C855A0">
        <w:t>:0</w:t>
      </w:r>
      <w:proofErr w:type="gramEnd"/>
      <w:r w:rsidRPr="00C855A0">
        <w:t xml:space="preserve"> Size</w:t>
      </w:r>
      <w:proofErr w:type="gramStart"/>
      <w:r w:rsidRPr="00C855A0">
        <w:t>:5</w:t>
      </w:r>
      <w:proofErr w:type="gramEnd"/>
      <w:r w:rsidRPr="00C855A0">
        <w:t xml:space="preserve"> Data size:5</w:t>
      </w:r>
    </w:p>
    <w:p w:rsidR="00DE0A03" w:rsidRPr="00C855A0" w:rsidRDefault="00DE0A03" w:rsidP="00DE0A03">
      <w:pPr>
        <w:spacing w:after="0"/>
      </w:pPr>
      <w:r w:rsidRPr="00C855A0">
        <w:t>Index</w:t>
      </w:r>
      <w:proofErr w:type="gramStart"/>
      <w:r w:rsidRPr="00C855A0">
        <w:t>:1</w:t>
      </w:r>
      <w:proofErr w:type="gramEnd"/>
      <w:r w:rsidRPr="00C855A0">
        <w:t xml:space="preserve"> Size:5 Data size:5</w:t>
      </w:r>
    </w:p>
    <w:p w:rsidR="00DE0A03" w:rsidRPr="00C855A0" w:rsidRDefault="00DE0A03" w:rsidP="00DE0A03">
      <w:pPr>
        <w:spacing w:after="0"/>
      </w:pPr>
      <w:r w:rsidRPr="00C855A0">
        <w:lastRenderedPageBreak/>
        <w:t>Index</w:t>
      </w:r>
      <w:proofErr w:type="gramStart"/>
      <w:r w:rsidRPr="00C855A0">
        <w:t>:2</w:t>
      </w:r>
      <w:proofErr w:type="gramEnd"/>
      <w:r w:rsidRPr="00C855A0">
        <w:t xml:space="preserve"> Size:5 Data size:5</w:t>
      </w:r>
    </w:p>
    <w:p w:rsidR="00DE0A03" w:rsidRPr="00C855A0" w:rsidRDefault="00DE0A03" w:rsidP="00DE0A03">
      <w:pPr>
        <w:spacing w:after="0"/>
      </w:pPr>
      <w:r w:rsidRPr="00C855A0">
        <w:t>Index</w:t>
      </w:r>
      <w:proofErr w:type="gramStart"/>
      <w:r w:rsidRPr="00C855A0">
        <w:t>:3</w:t>
      </w:r>
      <w:proofErr w:type="gramEnd"/>
      <w:r w:rsidRPr="00C855A0">
        <w:t xml:space="preserve"> Size:5 Data size:5</w:t>
      </w:r>
    </w:p>
    <w:p w:rsidR="00DE0A03" w:rsidRPr="00C855A0" w:rsidRDefault="00DE0A03" w:rsidP="00DE0A03">
      <w:pPr>
        <w:spacing w:after="0"/>
      </w:pPr>
      <w:r w:rsidRPr="00C855A0">
        <w:t>Index</w:t>
      </w:r>
      <w:proofErr w:type="gramStart"/>
      <w:r w:rsidRPr="00C855A0">
        <w:t>:4</w:t>
      </w:r>
      <w:proofErr w:type="gramEnd"/>
      <w:r w:rsidRPr="00C855A0">
        <w:t xml:space="preserve"> Size:5 Data size:5</w:t>
      </w:r>
    </w:p>
    <w:p w:rsidR="00DE0A03" w:rsidRPr="00C855A0" w:rsidRDefault="00DE0A03" w:rsidP="00DE0A03">
      <w:pPr>
        <w:spacing w:after="0"/>
      </w:pPr>
    </w:p>
    <w:p w:rsidR="00DE0A03" w:rsidRPr="00C855A0" w:rsidRDefault="00DE0A03" w:rsidP="00DE0A03">
      <w:pPr>
        <w:spacing w:after="0"/>
      </w:pPr>
      <w:r w:rsidRPr="00C855A0">
        <w:t>***Index</w:t>
      </w:r>
      <w:proofErr w:type="gramStart"/>
      <w:r w:rsidRPr="00C855A0">
        <w:t>:4</w:t>
      </w:r>
      <w:proofErr w:type="gramEnd"/>
      <w:r w:rsidRPr="00C855A0">
        <w:t xml:space="preserve"> Size:10 Data size:10</w:t>
      </w:r>
    </w:p>
    <w:p w:rsidR="00DE0A03" w:rsidRPr="00C855A0" w:rsidRDefault="00DE0A03" w:rsidP="00DE0A03">
      <w:pPr>
        <w:spacing w:after="0"/>
      </w:pPr>
      <w:r w:rsidRPr="00C855A0">
        <w:t>Index</w:t>
      </w:r>
      <w:proofErr w:type="gramStart"/>
      <w:r w:rsidRPr="00C855A0">
        <w:t>:5</w:t>
      </w:r>
      <w:proofErr w:type="gramEnd"/>
      <w:r w:rsidRPr="00C855A0">
        <w:t xml:space="preserve"> Size:10 Data size:10</w:t>
      </w:r>
    </w:p>
    <w:p w:rsidR="00DE0A03" w:rsidRPr="00C855A0" w:rsidRDefault="00DE0A03" w:rsidP="00DE0A03">
      <w:pPr>
        <w:spacing w:after="0"/>
      </w:pPr>
      <w:r w:rsidRPr="00C855A0">
        <w:t>Index</w:t>
      </w:r>
      <w:proofErr w:type="gramStart"/>
      <w:r w:rsidRPr="00C855A0">
        <w:t>:6</w:t>
      </w:r>
      <w:proofErr w:type="gramEnd"/>
      <w:r w:rsidRPr="00C855A0">
        <w:t xml:space="preserve"> Size:10 Data size:10</w:t>
      </w:r>
    </w:p>
    <w:p w:rsidR="00DE0A03" w:rsidRPr="00C855A0" w:rsidRDefault="00DE0A03" w:rsidP="00DE0A03">
      <w:pPr>
        <w:spacing w:after="0"/>
      </w:pPr>
      <w:r w:rsidRPr="00C855A0">
        <w:t>Index</w:t>
      </w:r>
      <w:proofErr w:type="gramStart"/>
      <w:r w:rsidRPr="00C855A0">
        <w:t>:7</w:t>
      </w:r>
      <w:proofErr w:type="gramEnd"/>
      <w:r w:rsidRPr="00C855A0">
        <w:t xml:space="preserve"> Size:10 Data size:10</w:t>
      </w:r>
    </w:p>
    <w:p w:rsidR="00DE0A03" w:rsidRPr="00C855A0" w:rsidRDefault="00DE0A03" w:rsidP="00DE0A03">
      <w:pPr>
        <w:spacing w:after="0"/>
      </w:pPr>
      <w:r w:rsidRPr="00C855A0">
        <w:t>Index</w:t>
      </w:r>
      <w:proofErr w:type="gramStart"/>
      <w:r w:rsidRPr="00C855A0">
        <w:t>:8</w:t>
      </w:r>
      <w:proofErr w:type="gramEnd"/>
      <w:r w:rsidRPr="00C855A0">
        <w:t xml:space="preserve"> Size:10 Data size:10</w:t>
      </w:r>
    </w:p>
    <w:p w:rsidR="00DE0A03" w:rsidRPr="00C855A0" w:rsidRDefault="00DE0A03" w:rsidP="00DE0A03">
      <w:pPr>
        <w:spacing w:after="0"/>
      </w:pPr>
      <w:r w:rsidRPr="00C855A0">
        <w:t>Index</w:t>
      </w:r>
      <w:proofErr w:type="gramStart"/>
      <w:r w:rsidRPr="00C855A0">
        <w:t>:9</w:t>
      </w:r>
      <w:proofErr w:type="gramEnd"/>
      <w:r w:rsidRPr="00C855A0">
        <w:t xml:space="preserve"> Size:10 Data size:10</w:t>
      </w:r>
    </w:p>
    <w:p w:rsidR="00DE0A03" w:rsidRPr="00C855A0" w:rsidRDefault="00DE0A03" w:rsidP="00DE0A03">
      <w:pPr>
        <w:spacing w:after="0"/>
      </w:pPr>
    </w:p>
    <w:p w:rsidR="00DE0A03" w:rsidRPr="00C855A0" w:rsidRDefault="00DE0A03" w:rsidP="00DE0A03">
      <w:pPr>
        <w:spacing w:after="0"/>
      </w:pPr>
      <w:r w:rsidRPr="00C855A0">
        <w:t>***Index</w:t>
      </w:r>
      <w:proofErr w:type="gramStart"/>
      <w:r w:rsidRPr="00C855A0">
        <w:t>:9</w:t>
      </w:r>
      <w:proofErr w:type="gramEnd"/>
      <w:r w:rsidRPr="00C855A0">
        <w:t xml:space="preserve"> Size:15 Data size:15</w:t>
      </w:r>
    </w:p>
    <w:p w:rsidR="00DE0A03" w:rsidRPr="00C855A0" w:rsidRDefault="00DE0A03" w:rsidP="00DE0A03">
      <w:pPr>
        <w:spacing w:after="0"/>
      </w:pPr>
      <w:r w:rsidRPr="00C855A0">
        <w:t>Object getting removed: 5</w:t>
      </w:r>
    </w:p>
    <w:p w:rsidR="00DE0A03" w:rsidRDefault="00DE0A03" w:rsidP="00DE0A03">
      <w:pPr>
        <w:spacing w:after="0"/>
      </w:pPr>
      <w:r w:rsidRPr="00C855A0">
        <w:t>8</w:t>
      </w:r>
    </w:p>
    <w:p w:rsidR="00C855A0" w:rsidRPr="00C855A0" w:rsidRDefault="00C855A0" w:rsidP="00DE0A03">
      <w:pPr>
        <w:spacing w:after="0"/>
      </w:pPr>
    </w:p>
    <w:p w:rsidR="0069174B" w:rsidRDefault="00CF4994" w:rsidP="00377A47">
      <w:pPr>
        <w:spacing w:after="0"/>
        <w:rPr>
          <w:b/>
        </w:rPr>
      </w:pPr>
      <w:r>
        <w:rPr>
          <w:b/>
        </w:rPr>
        <w:t xml:space="preserve">Implement </w:t>
      </w:r>
      <w:r w:rsidRPr="0085757F">
        <w:rPr>
          <w:b/>
        </w:rPr>
        <w:t>your</w:t>
      </w:r>
      <w:r w:rsidR="00D92F89">
        <w:rPr>
          <w:b/>
        </w:rPr>
        <w:t xml:space="preserve"> own Q</w:t>
      </w:r>
      <w:r w:rsidR="0069174B">
        <w:rPr>
          <w:b/>
        </w:rPr>
        <w:t>ueue using array.</w:t>
      </w:r>
    </w:p>
    <w:p w:rsidR="0069174B" w:rsidRDefault="0069174B" w:rsidP="0069174B">
      <w:pPr>
        <w:autoSpaceDE w:val="0"/>
        <w:autoSpaceDN w:val="0"/>
        <w:adjustRightInd w:val="0"/>
        <w:spacing w:after="0" w:line="240" w:lineRule="auto"/>
        <w:rPr>
          <w:rFonts w:ascii="Consolas" w:hAnsi="Consolas" w:cs="Consolas"/>
          <w:sz w:val="19"/>
          <w:szCs w:val="19"/>
          <w:lang w:val="en-IN"/>
        </w:rPr>
      </w:pP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MyQueue</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static</w:t>
      </w:r>
      <w:r>
        <w:rPr>
          <w:rFonts w:ascii="Consolas" w:hAnsi="Consolas" w:cs="Consolas"/>
          <w:sz w:val="19"/>
          <w:szCs w:val="19"/>
          <w:lang w:val="en-IN"/>
        </w:rPr>
        <w:t xml:space="preserve"> </w:t>
      </w:r>
      <w:r>
        <w:rPr>
          <w:rFonts w:ascii="Consolas" w:hAnsi="Consolas" w:cs="Consolas"/>
          <w:color w:val="0000FF"/>
          <w:sz w:val="19"/>
          <w:szCs w:val="19"/>
          <w:lang w:val="en-IN"/>
        </w:rPr>
        <w:t>readonly</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DEFAULT_SIZE = 5;</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w:t>
      </w:r>
      <w:r>
        <w:rPr>
          <w:rFonts w:ascii="Consolas" w:hAnsi="Consolas" w:cs="Consolas"/>
          <w:color w:val="0000FF"/>
          <w:sz w:val="19"/>
          <w:szCs w:val="19"/>
          <w:lang w:val="en-IN"/>
        </w:rPr>
        <w:t>object</w:t>
      </w:r>
      <w:r>
        <w:rPr>
          <w:rFonts w:ascii="Consolas" w:hAnsi="Consolas" w:cs="Consolas"/>
          <w:sz w:val="19"/>
          <w:szCs w:val="19"/>
          <w:lang w:val="en-IN"/>
        </w:rPr>
        <w:t>[] data;</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index;</w:t>
      </w:r>
    </w:p>
    <w:p w:rsidR="0069174B" w:rsidRDefault="0069174B" w:rsidP="0069174B">
      <w:pPr>
        <w:autoSpaceDE w:val="0"/>
        <w:autoSpaceDN w:val="0"/>
        <w:adjustRightInd w:val="0"/>
        <w:spacing w:after="0" w:line="240" w:lineRule="auto"/>
        <w:rPr>
          <w:rFonts w:ascii="Consolas" w:hAnsi="Consolas" w:cs="Consolas"/>
          <w:sz w:val="19"/>
          <w:szCs w:val="19"/>
          <w:lang w:val="en-IN"/>
        </w:rPr>
      </w:pP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MyQueue()</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data</w:t>
      </w:r>
      <w:proofErr w:type="gramEnd"/>
      <w:r>
        <w:rPr>
          <w:rFonts w:ascii="Consolas" w:hAnsi="Consolas" w:cs="Consolas"/>
          <w:sz w:val="19"/>
          <w:szCs w:val="19"/>
          <w:lang w:val="en-IN"/>
        </w:rPr>
        <w:t xml:space="preserve">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0000FF"/>
          <w:sz w:val="19"/>
          <w:szCs w:val="19"/>
          <w:lang w:val="en-IN"/>
        </w:rPr>
        <w:t>object</w:t>
      </w:r>
      <w:r>
        <w:rPr>
          <w:rFonts w:ascii="Consolas" w:hAnsi="Consolas" w:cs="Consolas"/>
          <w:sz w:val="19"/>
          <w:szCs w:val="19"/>
          <w:lang w:val="en-IN"/>
        </w:rPr>
        <w:t>[DEFAULT_SIZE];</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bool</w:t>
      </w:r>
      <w:r>
        <w:rPr>
          <w:rFonts w:ascii="Consolas" w:hAnsi="Consolas" w:cs="Consolas"/>
          <w:sz w:val="19"/>
          <w:szCs w:val="19"/>
          <w:lang w:val="en-IN"/>
        </w:rPr>
        <w:t xml:space="preserve"> IsEmpty()</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return</w:t>
      </w:r>
      <w:proofErr w:type="gramEnd"/>
      <w:r>
        <w:rPr>
          <w:rFonts w:ascii="Consolas" w:hAnsi="Consolas" w:cs="Consolas"/>
          <w:sz w:val="19"/>
          <w:szCs w:val="19"/>
          <w:lang w:val="en-IN"/>
        </w:rPr>
        <w:t xml:space="preserve"> index == 0;</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Enqueue(</w:t>
      </w:r>
      <w:r>
        <w:rPr>
          <w:rFonts w:ascii="Consolas" w:hAnsi="Consolas" w:cs="Consolas"/>
          <w:color w:val="0000FF"/>
          <w:sz w:val="19"/>
          <w:szCs w:val="19"/>
          <w:lang w:val="en-IN"/>
        </w:rPr>
        <w:t>object</w:t>
      </w:r>
      <w:r>
        <w:rPr>
          <w:rFonts w:ascii="Consolas" w:hAnsi="Consolas" w:cs="Consolas"/>
          <w:sz w:val="19"/>
          <w:szCs w:val="19"/>
          <w:lang w:val="en-IN"/>
        </w:rPr>
        <w:t xml:space="preserve"> obj)</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(index == DEFAULT_SIZE - 1)</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throw</w:t>
      </w:r>
      <w:proofErr w:type="gramEnd"/>
      <w:r>
        <w:rPr>
          <w:rFonts w:ascii="Consolas" w:hAnsi="Consolas" w:cs="Consolas"/>
          <w:sz w:val="19"/>
          <w:szCs w:val="19"/>
          <w:lang w:val="en-IN"/>
        </w:rPr>
        <w:t xml:space="preserve">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Exception</w:t>
      </w:r>
      <w:r>
        <w:rPr>
          <w:rFonts w:ascii="Consolas" w:hAnsi="Consolas" w:cs="Consolas"/>
          <w:sz w:val="19"/>
          <w:szCs w:val="19"/>
          <w:lang w:val="en-IN"/>
        </w:rPr>
        <w:t>(</w:t>
      </w:r>
      <w:r>
        <w:rPr>
          <w:rFonts w:ascii="Consolas" w:hAnsi="Consolas" w:cs="Consolas"/>
          <w:color w:val="A31515"/>
          <w:sz w:val="19"/>
          <w:szCs w:val="19"/>
          <w:lang w:val="en-IN"/>
        </w:rPr>
        <w:t>"Queue is full. Dequeue some objects"</w:t>
      </w:r>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this</w:t>
      </w:r>
      <w:r>
        <w:rPr>
          <w:rFonts w:ascii="Consolas" w:hAnsi="Consolas" w:cs="Consolas"/>
          <w:sz w:val="19"/>
          <w:szCs w:val="19"/>
          <w:lang w:val="en-IN"/>
        </w:rPr>
        <w:t>.data[</w:t>
      </w:r>
      <w:proofErr w:type="gramEnd"/>
      <w:r>
        <w:rPr>
          <w:rFonts w:ascii="Consolas" w:hAnsi="Consolas" w:cs="Consolas"/>
          <w:sz w:val="19"/>
          <w:szCs w:val="19"/>
          <w:lang w:val="en-IN"/>
        </w:rPr>
        <w:t>index] = obj;</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this</w:t>
      </w:r>
      <w:r>
        <w:rPr>
          <w:rFonts w:ascii="Consolas" w:hAnsi="Consolas" w:cs="Consolas"/>
          <w:sz w:val="19"/>
          <w:szCs w:val="19"/>
          <w:lang w:val="en-IN"/>
        </w:rPr>
        <w:t>.index</w:t>
      </w:r>
      <w:proofErr w:type="gramEnd"/>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object</w:t>
      </w:r>
      <w:r>
        <w:rPr>
          <w:rFonts w:ascii="Consolas" w:hAnsi="Consolas" w:cs="Consolas"/>
          <w:sz w:val="19"/>
          <w:szCs w:val="19"/>
          <w:lang w:val="en-IN"/>
        </w:rPr>
        <w:t xml:space="preserve"> Dequeue()</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(IsEmpty())</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throw</w:t>
      </w:r>
      <w:proofErr w:type="gramEnd"/>
      <w:r>
        <w:rPr>
          <w:rFonts w:ascii="Consolas" w:hAnsi="Consolas" w:cs="Consolas"/>
          <w:sz w:val="19"/>
          <w:szCs w:val="19"/>
          <w:lang w:val="en-IN"/>
        </w:rPr>
        <w:t xml:space="preserve">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Exception</w:t>
      </w:r>
      <w:r>
        <w:rPr>
          <w:rFonts w:ascii="Consolas" w:hAnsi="Consolas" w:cs="Consolas"/>
          <w:sz w:val="19"/>
          <w:szCs w:val="19"/>
          <w:lang w:val="en-IN"/>
        </w:rPr>
        <w:t>(</w:t>
      </w:r>
      <w:r>
        <w:rPr>
          <w:rFonts w:ascii="Consolas" w:hAnsi="Consolas" w:cs="Consolas"/>
          <w:color w:val="A31515"/>
          <w:sz w:val="19"/>
          <w:szCs w:val="19"/>
          <w:lang w:val="en-IN"/>
        </w:rPr>
        <w:t>"Queue is empty"</w:t>
      </w:r>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object</w:t>
      </w:r>
      <w:proofErr w:type="gramEnd"/>
      <w:r>
        <w:rPr>
          <w:rFonts w:ascii="Consolas" w:hAnsi="Consolas" w:cs="Consolas"/>
          <w:sz w:val="19"/>
          <w:szCs w:val="19"/>
          <w:lang w:val="en-IN"/>
        </w:rPr>
        <w:t xml:space="preserve"> obj = </w:t>
      </w:r>
      <w:r>
        <w:rPr>
          <w:rFonts w:ascii="Consolas" w:hAnsi="Consolas" w:cs="Consolas"/>
          <w:color w:val="0000FF"/>
          <w:sz w:val="19"/>
          <w:szCs w:val="19"/>
          <w:lang w:val="en-IN"/>
        </w:rPr>
        <w:t>this</w:t>
      </w:r>
      <w:r>
        <w:rPr>
          <w:rFonts w:ascii="Consolas" w:hAnsi="Consolas" w:cs="Consolas"/>
          <w:sz w:val="19"/>
          <w:szCs w:val="19"/>
          <w:lang w:val="en-IN"/>
        </w:rPr>
        <w:t>.data[0];</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for</w:t>
      </w:r>
      <w:proofErr w:type="gramEnd"/>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i = 0; i &lt; </w:t>
      </w:r>
      <w:r>
        <w:rPr>
          <w:rFonts w:ascii="Consolas" w:hAnsi="Consolas" w:cs="Consolas"/>
          <w:color w:val="0000FF"/>
          <w:sz w:val="19"/>
          <w:szCs w:val="19"/>
          <w:lang w:val="en-IN"/>
        </w:rPr>
        <w:t>this</w:t>
      </w:r>
      <w:r>
        <w:rPr>
          <w:rFonts w:ascii="Consolas" w:hAnsi="Consolas" w:cs="Consolas"/>
          <w:sz w:val="19"/>
          <w:szCs w:val="19"/>
          <w:lang w:val="en-IN"/>
        </w:rPr>
        <w:t>.index - 1; i++)</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data[</w:t>
      </w:r>
      <w:proofErr w:type="gramEnd"/>
      <w:r>
        <w:rPr>
          <w:rFonts w:ascii="Consolas" w:hAnsi="Consolas" w:cs="Consolas"/>
          <w:sz w:val="19"/>
          <w:szCs w:val="19"/>
          <w:lang w:val="en-IN"/>
        </w:rPr>
        <w:t>i] = data[i + 1];</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this</w:t>
      </w:r>
      <w:r>
        <w:rPr>
          <w:rFonts w:ascii="Consolas" w:hAnsi="Consolas" w:cs="Consolas"/>
          <w:sz w:val="19"/>
          <w:szCs w:val="19"/>
          <w:lang w:val="en-IN"/>
        </w:rPr>
        <w:t>.index--</w:t>
      </w:r>
      <w:proofErr w:type="gramEnd"/>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 xml:space="preserve">            </w:t>
      </w:r>
      <w:proofErr w:type="gramStart"/>
      <w:r>
        <w:rPr>
          <w:rFonts w:ascii="Consolas" w:hAnsi="Consolas" w:cs="Consolas"/>
          <w:color w:val="0000FF"/>
          <w:sz w:val="19"/>
          <w:szCs w:val="19"/>
          <w:lang w:val="en-IN"/>
        </w:rPr>
        <w:t>return</w:t>
      </w:r>
      <w:proofErr w:type="gramEnd"/>
      <w:r>
        <w:rPr>
          <w:rFonts w:ascii="Consolas" w:hAnsi="Consolas" w:cs="Consolas"/>
          <w:sz w:val="19"/>
          <w:szCs w:val="19"/>
          <w:lang w:val="en-IN"/>
        </w:rPr>
        <w:t xml:space="preserve"> obj;</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static</w:t>
      </w:r>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Main(</w:t>
      </w:r>
      <w:r>
        <w:rPr>
          <w:rFonts w:ascii="Consolas" w:hAnsi="Consolas" w:cs="Consolas"/>
          <w:color w:val="2B91AF"/>
          <w:sz w:val="19"/>
          <w:szCs w:val="19"/>
          <w:lang w:val="en-IN"/>
        </w:rPr>
        <w:t>String</w:t>
      </w:r>
      <w:r>
        <w:rPr>
          <w:rFonts w:ascii="Consolas" w:hAnsi="Consolas" w:cs="Consolas"/>
          <w:sz w:val="19"/>
          <w:szCs w:val="19"/>
          <w:lang w:val="en-IN"/>
        </w:rPr>
        <w:t>[] args)</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MyQueue</w:t>
      </w:r>
      <w:r>
        <w:rPr>
          <w:rFonts w:ascii="Consolas" w:hAnsi="Consolas" w:cs="Consolas"/>
          <w:sz w:val="19"/>
          <w:szCs w:val="19"/>
          <w:lang w:val="en-IN"/>
        </w:rPr>
        <w:t xml:space="preserve"> queue = </w:t>
      </w:r>
      <w:r>
        <w:rPr>
          <w:rFonts w:ascii="Consolas" w:hAnsi="Consolas" w:cs="Consolas"/>
          <w:color w:val="0000FF"/>
          <w:sz w:val="19"/>
          <w:szCs w:val="19"/>
          <w:lang w:val="en-IN"/>
        </w:rPr>
        <w:t>new</w:t>
      </w:r>
      <w:r>
        <w:rPr>
          <w:rFonts w:ascii="Consolas" w:hAnsi="Consolas" w:cs="Consolas"/>
          <w:sz w:val="19"/>
          <w:szCs w:val="19"/>
          <w:lang w:val="en-IN"/>
        </w:rPr>
        <w:t xml:space="preserve"> </w:t>
      </w:r>
      <w:proofErr w:type="gramStart"/>
      <w:r>
        <w:rPr>
          <w:rFonts w:ascii="Consolas" w:hAnsi="Consolas" w:cs="Consolas"/>
          <w:color w:val="2B91AF"/>
          <w:sz w:val="19"/>
          <w:szCs w:val="19"/>
          <w:lang w:val="en-IN"/>
        </w:rPr>
        <w:t>MyQueue</w:t>
      </w:r>
      <w:r>
        <w:rPr>
          <w:rFonts w:ascii="Consolas" w:hAnsi="Consolas" w:cs="Consolas"/>
          <w:sz w:val="19"/>
          <w:szCs w:val="19"/>
          <w:lang w:val="en-IN"/>
        </w:rPr>
        <w:t>(</w:t>
      </w:r>
      <w:proofErr w:type="gramEnd"/>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queue.Enqueue(</w:t>
      </w:r>
      <w:proofErr w:type="gramEnd"/>
      <w:r>
        <w:rPr>
          <w:rFonts w:ascii="Consolas" w:hAnsi="Consolas" w:cs="Consolas"/>
          <w:color w:val="A31515"/>
          <w:sz w:val="19"/>
          <w:szCs w:val="19"/>
          <w:lang w:val="en-IN"/>
        </w:rPr>
        <w:t>"1"</w:t>
      </w:r>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Console</w:t>
      </w:r>
      <w:r>
        <w:rPr>
          <w:rFonts w:ascii="Consolas" w:hAnsi="Consolas" w:cs="Consolas"/>
          <w:sz w:val="19"/>
          <w:szCs w:val="19"/>
          <w:lang w:val="en-IN"/>
        </w:rPr>
        <w:t>.WriteLine(</w:t>
      </w:r>
      <w:proofErr w:type="gramEnd"/>
      <w:r>
        <w:rPr>
          <w:rFonts w:ascii="Consolas" w:hAnsi="Consolas" w:cs="Consolas"/>
          <w:sz w:val="19"/>
          <w:szCs w:val="19"/>
          <w:lang w:val="en-IN"/>
        </w:rPr>
        <w:t xml:space="preserve">queue.Dequeue()); </w:t>
      </w:r>
      <w:r>
        <w:rPr>
          <w:rFonts w:ascii="Consolas" w:hAnsi="Consolas" w:cs="Consolas"/>
          <w:color w:val="008000"/>
          <w:sz w:val="19"/>
          <w:szCs w:val="19"/>
          <w:lang w:val="en-IN"/>
        </w:rPr>
        <w:t>//1</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queue.Enqueue(</w:t>
      </w:r>
      <w:proofErr w:type="gramEnd"/>
      <w:r>
        <w:rPr>
          <w:rFonts w:ascii="Consolas" w:hAnsi="Consolas" w:cs="Consolas"/>
          <w:color w:val="A31515"/>
          <w:sz w:val="19"/>
          <w:szCs w:val="19"/>
          <w:lang w:val="en-IN"/>
        </w:rPr>
        <w:t>"2"</w:t>
      </w:r>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queue.Enqueue(</w:t>
      </w:r>
      <w:proofErr w:type="gramEnd"/>
      <w:r>
        <w:rPr>
          <w:rFonts w:ascii="Consolas" w:hAnsi="Consolas" w:cs="Consolas"/>
          <w:color w:val="A31515"/>
          <w:sz w:val="19"/>
          <w:szCs w:val="19"/>
          <w:lang w:val="en-IN"/>
        </w:rPr>
        <w:t>"3"</w:t>
      </w:r>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queue.Enqueue(</w:t>
      </w:r>
      <w:proofErr w:type="gramEnd"/>
      <w:r>
        <w:rPr>
          <w:rFonts w:ascii="Consolas" w:hAnsi="Consolas" w:cs="Consolas"/>
          <w:color w:val="A31515"/>
          <w:sz w:val="19"/>
          <w:szCs w:val="19"/>
          <w:lang w:val="en-IN"/>
        </w:rPr>
        <w:t>"4"</w:t>
      </w:r>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Console</w:t>
      </w:r>
      <w:r>
        <w:rPr>
          <w:rFonts w:ascii="Consolas" w:hAnsi="Consolas" w:cs="Consolas"/>
          <w:sz w:val="19"/>
          <w:szCs w:val="19"/>
          <w:lang w:val="en-IN"/>
        </w:rPr>
        <w:t>.WriteLine(</w:t>
      </w:r>
      <w:proofErr w:type="gramEnd"/>
      <w:r>
        <w:rPr>
          <w:rFonts w:ascii="Consolas" w:hAnsi="Consolas" w:cs="Consolas"/>
          <w:sz w:val="19"/>
          <w:szCs w:val="19"/>
          <w:lang w:val="en-IN"/>
        </w:rPr>
        <w:t xml:space="preserve">queue.Dequeue()); </w:t>
      </w:r>
      <w:r>
        <w:rPr>
          <w:rFonts w:ascii="Consolas" w:hAnsi="Consolas" w:cs="Consolas"/>
          <w:color w:val="008000"/>
          <w:sz w:val="19"/>
          <w:szCs w:val="19"/>
          <w:lang w:val="en-IN"/>
        </w:rPr>
        <w:t>//2</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queue.Enqueue(</w:t>
      </w:r>
      <w:proofErr w:type="gramEnd"/>
      <w:r>
        <w:rPr>
          <w:rFonts w:ascii="Consolas" w:hAnsi="Consolas" w:cs="Consolas"/>
          <w:color w:val="A31515"/>
          <w:sz w:val="19"/>
          <w:szCs w:val="19"/>
          <w:lang w:val="en-IN"/>
        </w:rPr>
        <w:t>"5"</w:t>
      </w:r>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queue.Enqueue(</w:t>
      </w:r>
      <w:proofErr w:type="gramEnd"/>
      <w:r>
        <w:rPr>
          <w:rFonts w:ascii="Consolas" w:hAnsi="Consolas" w:cs="Consolas"/>
          <w:color w:val="A31515"/>
          <w:sz w:val="19"/>
          <w:szCs w:val="19"/>
          <w:lang w:val="en-IN"/>
        </w:rPr>
        <w:t>"6"</w:t>
      </w:r>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Console</w:t>
      </w:r>
      <w:r>
        <w:rPr>
          <w:rFonts w:ascii="Consolas" w:hAnsi="Consolas" w:cs="Consolas"/>
          <w:sz w:val="19"/>
          <w:szCs w:val="19"/>
          <w:lang w:val="en-IN"/>
        </w:rPr>
        <w:t>.ReadLine(</w:t>
      </w:r>
      <w:proofErr w:type="gramEnd"/>
      <w:r>
        <w:rPr>
          <w:rFonts w:ascii="Consolas" w:hAnsi="Consolas" w:cs="Consolas"/>
          <w:sz w:val="19"/>
          <w:szCs w:val="19"/>
          <w:lang w:val="en-IN"/>
        </w:rPr>
        <w:t>);</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69174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9174B" w:rsidRDefault="0069174B" w:rsidP="00377A47">
      <w:pPr>
        <w:spacing w:after="0"/>
        <w:rPr>
          <w:b/>
        </w:rPr>
      </w:pPr>
    </w:p>
    <w:p w:rsidR="00CF4994" w:rsidRDefault="00CF4994" w:rsidP="00CF4994">
      <w:pPr>
        <w:spacing w:after="0"/>
        <w:rPr>
          <w:b/>
        </w:rPr>
      </w:pPr>
      <w:r>
        <w:rPr>
          <w:b/>
        </w:rPr>
        <w:t xml:space="preserve">Implement </w:t>
      </w:r>
      <w:r w:rsidRPr="0085757F">
        <w:rPr>
          <w:b/>
        </w:rPr>
        <w:t>your</w:t>
      </w:r>
      <w:r>
        <w:rPr>
          <w:b/>
        </w:rPr>
        <w:t xml:space="preserve"> own </w:t>
      </w:r>
      <w:r w:rsidRPr="0085757F">
        <w:rPr>
          <w:b/>
        </w:rPr>
        <w:t xml:space="preserve">Stack </w:t>
      </w:r>
      <w:r>
        <w:rPr>
          <w:b/>
        </w:rPr>
        <w:t>using array.</w:t>
      </w:r>
    </w:p>
    <w:p w:rsidR="00851A93" w:rsidRDefault="00851A93" w:rsidP="00851A93">
      <w:pPr>
        <w:autoSpaceDE w:val="0"/>
        <w:autoSpaceDN w:val="0"/>
        <w:adjustRightInd w:val="0"/>
        <w:spacing w:after="0" w:line="240" w:lineRule="auto"/>
        <w:rPr>
          <w:rFonts w:ascii="Consolas" w:hAnsi="Consolas" w:cs="Consolas"/>
          <w:sz w:val="19"/>
          <w:szCs w:val="19"/>
          <w:lang w:val="en-IN"/>
        </w:rPr>
      </w:pP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MyStack</w:t>
      </w:r>
      <w:r>
        <w:rPr>
          <w:rFonts w:ascii="Consolas" w:hAnsi="Consolas" w:cs="Consolas"/>
          <w:sz w:val="19"/>
          <w:szCs w:val="19"/>
          <w:lang w:val="en-IN"/>
        </w:rPr>
        <w:t>&lt;T&gt;</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capacity;</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T[] stack;</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private</w:t>
      </w:r>
      <w:proofErr w:type="gramEnd"/>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top;</w:t>
      </w:r>
    </w:p>
    <w:p w:rsidR="00851A93" w:rsidRDefault="00851A93" w:rsidP="00851A93">
      <w:pPr>
        <w:autoSpaceDE w:val="0"/>
        <w:autoSpaceDN w:val="0"/>
        <w:adjustRightInd w:val="0"/>
        <w:spacing w:after="0" w:line="240" w:lineRule="auto"/>
        <w:rPr>
          <w:rFonts w:ascii="Consolas" w:hAnsi="Consolas" w:cs="Consolas"/>
          <w:sz w:val="19"/>
          <w:szCs w:val="19"/>
          <w:lang w:val="en-IN"/>
        </w:rPr>
      </w:pP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MyStack(</w:t>
      </w:r>
      <w:r>
        <w:rPr>
          <w:rFonts w:ascii="Consolas" w:hAnsi="Consolas" w:cs="Consolas"/>
          <w:color w:val="0000FF"/>
          <w:sz w:val="19"/>
          <w:szCs w:val="19"/>
          <w:lang w:val="en-IN"/>
        </w:rPr>
        <w:t>int</w:t>
      </w:r>
      <w:r w:rsidR="00F06008">
        <w:rPr>
          <w:rFonts w:ascii="Consolas" w:hAnsi="Consolas" w:cs="Consolas"/>
          <w:sz w:val="19"/>
          <w:szCs w:val="19"/>
          <w:lang w:val="en-IN"/>
        </w:rPr>
        <w:t xml:space="preserve"> m</w:t>
      </w:r>
      <w:r>
        <w:rPr>
          <w:rFonts w:ascii="Consolas" w:hAnsi="Consolas" w:cs="Consolas"/>
          <w:sz w:val="19"/>
          <w:szCs w:val="19"/>
          <w:lang w:val="en-IN"/>
        </w:rPr>
        <w:t>axElements)</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F06008"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capacity</w:t>
      </w:r>
      <w:proofErr w:type="gramEnd"/>
      <w:r>
        <w:rPr>
          <w:rFonts w:ascii="Consolas" w:hAnsi="Consolas" w:cs="Consolas"/>
          <w:sz w:val="19"/>
          <w:szCs w:val="19"/>
          <w:lang w:val="en-IN"/>
        </w:rPr>
        <w:t xml:space="preserve"> = m</w:t>
      </w:r>
      <w:r w:rsidR="00851A93">
        <w:rPr>
          <w:rFonts w:ascii="Consolas" w:hAnsi="Consolas" w:cs="Consolas"/>
          <w:sz w:val="19"/>
          <w:szCs w:val="19"/>
          <w:lang w:val="en-IN"/>
        </w:rPr>
        <w:t>axElements;</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stack</w:t>
      </w:r>
      <w:proofErr w:type="gramEnd"/>
      <w:r>
        <w:rPr>
          <w:rFonts w:ascii="Consolas" w:hAnsi="Consolas" w:cs="Consolas"/>
          <w:sz w:val="19"/>
          <w:szCs w:val="19"/>
          <w:lang w:val="en-IN"/>
        </w:rPr>
        <w:t xml:space="preserve"> = </w:t>
      </w:r>
      <w:r>
        <w:rPr>
          <w:rFonts w:ascii="Consolas" w:hAnsi="Consolas" w:cs="Consolas"/>
          <w:color w:val="0000FF"/>
          <w:sz w:val="19"/>
          <w:szCs w:val="19"/>
          <w:lang w:val="en-IN"/>
        </w:rPr>
        <w:t>new</w:t>
      </w:r>
      <w:r>
        <w:rPr>
          <w:rFonts w:ascii="Consolas" w:hAnsi="Consolas" w:cs="Consolas"/>
          <w:sz w:val="19"/>
          <w:szCs w:val="19"/>
          <w:lang w:val="en-IN"/>
        </w:rPr>
        <w:t xml:space="preserve"> T[capacity];</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8000"/>
          <w:sz w:val="19"/>
          <w:szCs w:val="19"/>
          <w:lang w:val="en-IN"/>
        </w:rPr>
        <w:t>//initialize top with -1</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w:t>
      </w:r>
      <w:r>
        <w:rPr>
          <w:rFonts w:ascii="Consolas" w:hAnsi="Consolas" w:cs="Consolas"/>
          <w:color w:val="0000FF"/>
          <w:sz w:val="19"/>
          <w:szCs w:val="19"/>
          <w:lang w:val="en-IN"/>
        </w:rPr>
        <w:t>int</w:t>
      </w:r>
      <w:r w:rsidR="00CF2F5B">
        <w:rPr>
          <w:rFonts w:ascii="Consolas" w:hAnsi="Consolas" w:cs="Consolas"/>
          <w:sz w:val="19"/>
          <w:szCs w:val="19"/>
          <w:lang w:val="en-IN"/>
        </w:rPr>
        <w:t xml:space="preserve"> push(T e</w:t>
      </w:r>
      <w:r>
        <w:rPr>
          <w:rFonts w:ascii="Consolas" w:hAnsi="Consolas" w:cs="Consolas"/>
          <w:sz w:val="19"/>
          <w:szCs w:val="19"/>
          <w:lang w:val="en-IN"/>
        </w:rPr>
        <w:t>lement)</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8000"/>
          <w:sz w:val="19"/>
          <w:szCs w:val="19"/>
          <w:lang w:val="en-IN"/>
        </w:rPr>
        <w:t>//Check Overflow</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(top == capacity - 1)</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8000"/>
          <w:sz w:val="19"/>
          <w:szCs w:val="19"/>
          <w:lang w:val="en-IN"/>
        </w:rPr>
        <w:t>// return -1 if over flow is there</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return</w:t>
      </w:r>
      <w:proofErr w:type="gramEnd"/>
      <w:r>
        <w:rPr>
          <w:rFonts w:ascii="Consolas" w:hAnsi="Consolas" w:cs="Consolas"/>
          <w:sz w:val="19"/>
          <w:szCs w:val="19"/>
          <w:lang w:val="en-IN"/>
        </w:rPr>
        <w:t xml:space="preserve"> -1;</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else</w:t>
      </w:r>
      <w:proofErr w:type="gramEnd"/>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8000"/>
          <w:sz w:val="19"/>
          <w:szCs w:val="19"/>
          <w:lang w:val="en-IN"/>
        </w:rPr>
        <w:t>// insert element into stack</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top</w:t>
      </w:r>
      <w:proofErr w:type="gramEnd"/>
      <w:r>
        <w:rPr>
          <w:rFonts w:ascii="Consolas" w:hAnsi="Consolas" w:cs="Consolas"/>
          <w:sz w:val="19"/>
          <w:szCs w:val="19"/>
          <w:lang w:val="en-IN"/>
        </w:rPr>
        <w:t xml:space="preserve"> = top + 1;</w:t>
      </w:r>
    </w:p>
    <w:p w:rsidR="00851A93" w:rsidRDefault="00CF2F5B"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stack[</w:t>
      </w:r>
      <w:proofErr w:type="gramEnd"/>
      <w:r>
        <w:rPr>
          <w:rFonts w:ascii="Consolas" w:hAnsi="Consolas" w:cs="Consolas"/>
          <w:sz w:val="19"/>
          <w:szCs w:val="19"/>
          <w:lang w:val="en-IN"/>
        </w:rPr>
        <w:t>top] = e</w:t>
      </w:r>
      <w:r w:rsidR="00851A93">
        <w:rPr>
          <w:rFonts w:ascii="Consolas" w:hAnsi="Consolas" w:cs="Consolas"/>
          <w:sz w:val="19"/>
          <w:szCs w:val="19"/>
          <w:lang w:val="en-IN"/>
        </w:rPr>
        <w:t>lement;</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return</w:t>
      </w:r>
      <w:proofErr w:type="gramEnd"/>
      <w:r>
        <w:rPr>
          <w:rFonts w:ascii="Consolas" w:hAnsi="Consolas" w:cs="Consolas"/>
          <w:sz w:val="19"/>
          <w:szCs w:val="19"/>
          <w:lang w:val="en-IN"/>
        </w:rPr>
        <w:t xml:space="preserve"> 0;</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T pop()</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04357E"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T r</w:t>
      </w:r>
      <w:r w:rsidR="00851A93">
        <w:rPr>
          <w:rFonts w:ascii="Consolas" w:hAnsi="Consolas" w:cs="Consolas"/>
          <w:sz w:val="19"/>
          <w:szCs w:val="19"/>
          <w:lang w:val="en-IN"/>
        </w:rPr>
        <w:t>emovedElement;</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T temp = </w:t>
      </w:r>
      <w:proofErr w:type="gramStart"/>
      <w:r>
        <w:rPr>
          <w:rFonts w:ascii="Consolas" w:hAnsi="Consolas" w:cs="Consolas"/>
          <w:color w:val="0000FF"/>
          <w:sz w:val="19"/>
          <w:szCs w:val="19"/>
          <w:lang w:val="en-IN"/>
        </w:rPr>
        <w:t>default</w:t>
      </w:r>
      <w:r>
        <w:rPr>
          <w:rFonts w:ascii="Consolas" w:hAnsi="Consolas" w:cs="Consolas"/>
          <w:sz w:val="19"/>
          <w:szCs w:val="19"/>
          <w:lang w:val="en-IN"/>
        </w:rPr>
        <w:t>(</w:t>
      </w:r>
      <w:proofErr w:type="gramEnd"/>
      <w:r>
        <w:rPr>
          <w:rFonts w:ascii="Consolas" w:hAnsi="Consolas" w:cs="Consolas"/>
          <w:sz w:val="19"/>
          <w:szCs w:val="19"/>
          <w:lang w:val="en-IN"/>
        </w:rPr>
        <w:t>T);</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8000"/>
          <w:sz w:val="19"/>
          <w:szCs w:val="19"/>
          <w:lang w:val="en-IN"/>
        </w:rPr>
        <w:t>//check Underflow</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(!(top &lt;= 0))</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 xml:space="preserve">            {</w:t>
      </w:r>
    </w:p>
    <w:p w:rsidR="00851A93" w:rsidRDefault="0004357E"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r</w:t>
      </w:r>
      <w:r w:rsidR="00851A93">
        <w:rPr>
          <w:rFonts w:ascii="Consolas" w:hAnsi="Consolas" w:cs="Consolas"/>
          <w:sz w:val="19"/>
          <w:szCs w:val="19"/>
          <w:lang w:val="en-IN"/>
        </w:rPr>
        <w:t>emovedElement</w:t>
      </w:r>
      <w:proofErr w:type="gramEnd"/>
      <w:r w:rsidR="00851A93">
        <w:rPr>
          <w:rFonts w:ascii="Consolas" w:hAnsi="Consolas" w:cs="Consolas"/>
          <w:sz w:val="19"/>
          <w:szCs w:val="19"/>
          <w:lang w:val="en-IN"/>
        </w:rPr>
        <w:t xml:space="preserve"> = stack[top];</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top</w:t>
      </w:r>
      <w:proofErr w:type="gramEnd"/>
      <w:r>
        <w:rPr>
          <w:rFonts w:ascii="Consolas" w:hAnsi="Consolas" w:cs="Consolas"/>
          <w:sz w:val="19"/>
          <w:szCs w:val="19"/>
          <w:lang w:val="en-IN"/>
        </w:rPr>
        <w:t xml:space="preserve"> = top - 1;</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return</w:t>
      </w:r>
      <w:proofErr w:type="gramEnd"/>
      <w:r w:rsidR="0004357E">
        <w:rPr>
          <w:rFonts w:ascii="Consolas" w:hAnsi="Consolas" w:cs="Consolas"/>
          <w:sz w:val="19"/>
          <w:szCs w:val="19"/>
          <w:lang w:val="en-IN"/>
        </w:rPr>
        <w:t xml:space="preserve"> r</w:t>
      </w:r>
      <w:r>
        <w:rPr>
          <w:rFonts w:ascii="Consolas" w:hAnsi="Consolas" w:cs="Consolas"/>
          <w:sz w:val="19"/>
          <w:szCs w:val="19"/>
          <w:lang w:val="en-IN"/>
        </w:rPr>
        <w:t>emovedElement;</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return</w:t>
      </w:r>
      <w:proofErr w:type="gramEnd"/>
      <w:r>
        <w:rPr>
          <w:rFonts w:ascii="Consolas" w:hAnsi="Consolas" w:cs="Consolas"/>
          <w:sz w:val="19"/>
          <w:szCs w:val="19"/>
          <w:lang w:val="en-IN"/>
        </w:rPr>
        <w:t xml:space="preserve"> temp;</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T peep(</w:t>
      </w:r>
      <w:r>
        <w:rPr>
          <w:rFonts w:ascii="Consolas" w:hAnsi="Consolas" w:cs="Consolas"/>
          <w:color w:val="0000FF"/>
          <w:sz w:val="19"/>
          <w:szCs w:val="19"/>
          <w:lang w:val="en-IN"/>
        </w:rPr>
        <w:t>int</w:t>
      </w:r>
      <w:r>
        <w:rPr>
          <w:rFonts w:ascii="Consolas" w:hAnsi="Consolas" w:cs="Consolas"/>
          <w:sz w:val="19"/>
          <w:szCs w:val="19"/>
          <w:lang w:val="en-IN"/>
        </w:rPr>
        <w:t xml:space="preserve"> position)</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T temp = </w:t>
      </w:r>
      <w:proofErr w:type="gramStart"/>
      <w:r>
        <w:rPr>
          <w:rFonts w:ascii="Consolas" w:hAnsi="Consolas" w:cs="Consolas"/>
          <w:color w:val="0000FF"/>
          <w:sz w:val="19"/>
          <w:szCs w:val="19"/>
          <w:lang w:val="en-IN"/>
        </w:rPr>
        <w:t>default</w:t>
      </w:r>
      <w:r>
        <w:rPr>
          <w:rFonts w:ascii="Consolas" w:hAnsi="Consolas" w:cs="Consolas"/>
          <w:sz w:val="19"/>
          <w:szCs w:val="19"/>
          <w:lang w:val="en-IN"/>
        </w:rPr>
        <w:t>(</w:t>
      </w:r>
      <w:proofErr w:type="gramEnd"/>
      <w:r>
        <w:rPr>
          <w:rFonts w:ascii="Consolas" w:hAnsi="Consolas" w:cs="Consolas"/>
          <w:sz w:val="19"/>
          <w:szCs w:val="19"/>
          <w:lang w:val="en-IN"/>
        </w:rPr>
        <w:t>T);</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8000"/>
          <w:sz w:val="19"/>
          <w:szCs w:val="19"/>
          <w:lang w:val="en-IN"/>
        </w:rPr>
        <w:t>//check if Position is Valid or not</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if</w:t>
      </w:r>
      <w:proofErr w:type="gramEnd"/>
      <w:r>
        <w:rPr>
          <w:rFonts w:ascii="Consolas" w:hAnsi="Consolas" w:cs="Consolas"/>
          <w:sz w:val="19"/>
          <w:szCs w:val="19"/>
          <w:lang w:val="en-IN"/>
        </w:rPr>
        <w:t xml:space="preserve"> (position &lt; capacity &amp;&amp; position &gt;= 0)</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return</w:t>
      </w:r>
      <w:proofErr w:type="gramEnd"/>
      <w:r>
        <w:rPr>
          <w:rFonts w:ascii="Consolas" w:hAnsi="Consolas" w:cs="Consolas"/>
          <w:sz w:val="19"/>
          <w:szCs w:val="19"/>
          <w:lang w:val="en-IN"/>
        </w:rPr>
        <w:t xml:space="preserve"> stack[position];</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return</w:t>
      </w:r>
      <w:proofErr w:type="gramEnd"/>
      <w:r>
        <w:rPr>
          <w:rFonts w:ascii="Consolas" w:hAnsi="Consolas" w:cs="Consolas"/>
          <w:sz w:val="19"/>
          <w:szCs w:val="19"/>
          <w:lang w:val="en-IN"/>
        </w:rPr>
        <w:t xml:space="preserve"> temp;</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sz w:val="19"/>
          <w:szCs w:val="19"/>
          <w:lang w:val="en-IN"/>
        </w:rPr>
        <w:t xml:space="preserve"> T[] GetAllStackElements()</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sz w:val="19"/>
          <w:szCs w:val="19"/>
          <w:lang w:val="en-IN"/>
        </w:rPr>
        <w:t>T[</w:t>
      </w:r>
      <w:proofErr w:type="gramEnd"/>
      <w:r>
        <w:rPr>
          <w:rFonts w:ascii="Consolas" w:hAnsi="Consolas" w:cs="Consolas"/>
          <w:sz w:val="19"/>
          <w:szCs w:val="19"/>
          <w:lang w:val="en-IN"/>
        </w:rPr>
        <w:t xml:space="preserve">] Elements = </w:t>
      </w:r>
      <w:r>
        <w:rPr>
          <w:rFonts w:ascii="Consolas" w:hAnsi="Consolas" w:cs="Consolas"/>
          <w:color w:val="0000FF"/>
          <w:sz w:val="19"/>
          <w:szCs w:val="19"/>
          <w:lang w:val="en-IN"/>
        </w:rPr>
        <w:t>new</w:t>
      </w:r>
      <w:r>
        <w:rPr>
          <w:rFonts w:ascii="Consolas" w:hAnsi="Consolas" w:cs="Consolas"/>
          <w:sz w:val="19"/>
          <w:szCs w:val="19"/>
          <w:lang w:val="en-IN"/>
        </w:rPr>
        <w:t xml:space="preserve"> T[top + 1];</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2B91AF"/>
          <w:sz w:val="19"/>
          <w:szCs w:val="19"/>
          <w:lang w:val="en-IN"/>
        </w:rPr>
        <w:t>Array</w:t>
      </w:r>
      <w:r>
        <w:rPr>
          <w:rFonts w:ascii="Consolas" w:hAnsi="Consolas" w:cs="Consolas"/>
          <w:sz w:val="19"/>
          <w:szCs w:val="19"/>
          <w:lang w:val="en-IN"/>
        </w:rPr>
        <w:t>.Copy(</w:t>
      </w:r>
      <w:proofErr w:type="gramEnd"/>
      <w:r>
        <w:rPr>
          <w:rFonts w:ascii="Consolas" w:hAnsi="Consolas" w:cs="Consolas"/>
          <w:sz w:val="19"/>
          <w:szCs w:val="19"/>
          <w:lang w:val="en-IN"/>
        </w:rPr>
        <w:t>stack, 0, Elements, 0, top + 1);</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roofErr w:type="gramStart"/>
      <w:r>
        <w:rPr>
          <w:rFonts w:ascii="Consolas" w:hAnsi="Consolas" w:cs="Consolas"/>
          <w:color w:val="0000FF"/>
          <w:sz w:val="19"/>
          <w:szCs w:val="19"/>
          <w:lang w:val="en-IN"/>
        </w:rPr>
        <w:t>return</w:t>
      </w:r>
      <w:proofErr w:type="gramEnd"/>
      <w:r>
        <w:rPr>
          <w:rFonts w:ascii="Consolas" w:hAnsi="Consolas" w:cs="Consolas"/>
          <w:sz w:val="19"/>
          <w:szCs w:val="19"/>
          <w:lang w:val="en-IN"/>
        </w:rPr>
        <w:t xml:space="preserve"> Elements;</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851A93" w:rsidRDefault="00851A93" w:rsidP="00851A93">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681A94" w:rsidRDefault="00681A94" w:rsidP="00CF4994">
      <w:pPr>
        <w:spacing w:after="0"/>
        <w:rPr>
          <w:b/>
        </w:rPr>
      </w:pPr>
    </w:p>
    <w:p w:rsidR="00681A94" w:rsidRDefault="00681A94" w:rsidP="00CF4994">
      <w:pPr>
        <w:spacing w:after="0"/>
        <w:rPr>
          <w:b/>
        </w:rPr>
      </w:pPr>
    </w:p>
    <w:p w:rsidR="0085757F" w:rsidRDefault="00CF4994" w:rsidP="00377A47">
      <w:pPr>
        <w:spacing w:after="0"/>
        <w:rPr>
          <w:b/>
        </w:rPr>
      </w:pPr>
      <w:r>
        <w:rPr>
          <w:b/>
        </w:rPr>
        <w:t xml:space="preserve">Implement </w:t>
      </w:r>
      <w:r w:rsidRPr="0085757F">
        <w:rPr>
          <w:b/>
        </w:rPr>
        <w:t>your</w:t>
      </w:r>
      <w:r>
        <w:rPr>
          <w:b/>
        </w:rPr>
        <w:t xml:space="preserve"> own</w:t>
      </w:r>
      <w:r w:rsidR="0085757F" w:rsidRPr="0085757F">
        <w:rPr>
          <w:b/>
        </w:rPr>
        <w:t xml:space="preserve"> LinkedList object.</w:t>
      </w:r>
    </w:p>
    <w:p w:rsidR="00CB6BE6" w:rsidRPr="00CB6BE6" w:rsidRDefault="00CB6BE6" w:rsidP="00CB6BE6">
      <w:pPr>
        <w:spacing w:after="0"/>
        <w:rPr>
          <w:lang w:val="en-IN"/>
        </w:rPr>
      </w:pPr>
      <w:r w:rsidRPr="00CB6BE6">
        <w:rPr>
          <w:lang w:val="en-IN"/>
        </w:rPr>
        <w:t>Linked list is the most basic data structure taught in the colleges.Though it looks simple</w:t>
      </w:r>
      <w:proofErr w:type="gramStart"/>
      <w:r w:rsidRPr="00CB6BE6">
        <w:rPr>
          <w:lang w:val="en-IN"/>
        </w:rPr>
        <w:t>,the</w:t>
      </w:r>
      <w:proofErr w:type="gramEnd"/>
      <w:r w:rsidRPr="00CB6BE6">
        <w:rPr>
          <w:lang w:val="en-IN"/>
        </w:rPr>
        <w:t xml:space="preserve"> kind of complex problems we can solve through it is just amazing.In languages like C,C++ its very easy to understand though pointers.Unfortunately or fortunately in C#,we don't need pointers to learn about linked list though internally,its all pointers all the way to the memory addresses.In this post I will try to explain how a link list can be implemented in C#.</w:t>
      </w:r>
    </w:p>
    <w:p w:rsidR="00CB6BE6" w:rsidRPr="00CB6BE6" w:rsidRDefault="00CB6BE6" w:rsidP="00CB6BE6">
      <w:pPr>
        <w:spacing w:after="0"/>
        <w:rPr>
          <w:lang w:val="en-IN"/>
        </w:rPr>
      </w:pPr>
    </w:p>
    <w:p w:rsidR="00CB6BE6" w:rsidRPr="00CB6BE6" w:rsidRDefault="00CB6BE6" w:rsidP="00CB6BE6">
      <w:pPr>
        <w:spacing w:after="0"/>
        <w:rPr>
          <w:lang w:val="en-IN"/>
        </w:rPr>
      </w:pPr>
      <w:r w:rsidRPr="00CB6BE6">
        <w:rPr>
          <w:lang w:val="en-IN"/>
        </w:rPr>
        <w:t>Ok</w:t>
      </w:r>
      <w:proofErr w:type="gramStart"/>
      <w:r w:rsidRPr="00CB6BE6">
        <w:rPr>
          <w:lang w:val="en-IN"/>
        </w:rPr>
        <w:t>,enough</w:t>
      </w:r>
      <w:proofErr w:type="gramEnd"/>
      <w:r w:rsidRPr="00CB6BE6">
        <w:rPr>
          <w:lang w:val="en-IN"/>
        </w:rPr>
        <w:t xml:space="preserve"> of technical jargon.Lets come straight to the point.</w:t>
      </w:r>
    </w:p>
    <w:p w:rsidR="00CB6BE6" w:rsidRPr="00CB6BE6" w:rsidRDefault="00CB6BE6" w:rsidP="00CB6BE6">
      <w:pPr>
        <w:spacing w:after="0"/>
        <w:rPr>
          <w:lang w:val="en-IN"/>
        </w:rPr>
      </w:pPr>
      <w:proofErr w:type="gramStart"/>
      <w:r w:rsidRPr="00CB6BE6">
        <w:rPr>
          <w:lang w:val="en-IN"/>
        </w:rPr>
        <w:t>Definition :</w:t>
      </w:r>
      <w:proofErr w:type="gramEnd"/>
      <w:r w:rsidRPr="00CB6BE6">
        <w:rPr>
          <w:lang w:val="en-IN"/>
        </w:rPr>
        <w:t xml:space="preserve"> A linked list is a simple chain of nodes where a node points to next node and so on till the next node doesn't points to anything.</w:t>
      </w:r>
    </w:p>
    <w:p w:rsidR="00CB6BE6" w:rsidRPr="00CB6BE6" w:rsidRDefault="00CB6BE6" w:rsidP="00CB6BE6">
      <w:pPr>
        <w:spacing w:after="0"/>
        <w:rPr>
          <w:lang w:val="en-IN"/>
        </w:rPr>
      </w:pPr>
      <w:r w:rsidRPr="00CB6BE6">
        <w:rPr>
          <w:lang w:val="en-IN"/>
        </w:rPr>
        <w:t>Now what is a node? A node is a simple object which contains some data and a reference to next node.Lets code both our node and linked list class.</w:t>
      </w:r>
    </w:p>
    <w:p w:rsidR="00CB6BE6" w:rsidRPr="00CB6BE6" w:rsidRDefault="00CB6BE6" w:rsidP="00CB6BE6">
      <w:pPr>
        <w:spacing w:after="0"/>
        <w:rPr>
          <w:b/>
          <w:lang w:val="en-IN"/>
        </w:rPr>
      </w:pPr>
    </w:p>
    <w:p w:rsidR="00CB6BE6" w:rsidRPr="00CB6BE6" w:rsidRDefault="00CB6BE6" w:rsidP="00CB6BE6">
      <w:pPr>
        <w:spacing w:after="0"/>
        <w:rPr>
          <w:b/>
          <w:lang w:val="en-IN"/>
        </w:rPr>
      </w:pPr>
      <w:r w:rsidRPr="00CB6BE6">
        <w:rPr>
          <w:b/>
          <w:lang w:val="en-IN"/>
        </w:rPr>
        <w:lastRenderedPageBreak/>
        <w:drawing>
          <wp:inline distT="0" distB="0" distL="0" distR="0">
            <wp:extent cx="3810000" cy="3324225"/>
            <wp:effectExtent l="19050" t="0" r="0" b="0"/>
            <wp:docPr id="16" name="BLOGGER_PHOTO_ID_5518145563837716562" descr="http://3.bp.blogspot.com/_YogLU8KL35I/TJRkJ2dx2FI/AAAAAAAAD7o/vrg2No-WEzs/s400/ff.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18145563837716562" descr="http://3.bp.blogspot.com/_YogLU8KL35I/TJRkJ2dx2FI/AAAAAAAAD7o/vrg2No-WEzs/s400/ff.png">
                      <a:hlinkClick r:id="rId8"/>
                    </pic:cNvPr>
                    <pic:cNvPicPr>
                      <a:picLocks noChangeAspect="1" noChangeArrowheads="1"/>
                    </pic:cNvPicPr>
                  </pic:nvPicPr>
                  <pic:blipFill>
                    <a:blip r:embed="rId9" cstate="print"/>
                    <a:srcRect/>
                    <a:stretch>
                      <a:fillRect/>
                    </a:stretch>
                  </pic:blipFill>
                  <pic:spPr bwMode="auto">
                    <a:xfrm>
                      <a:off x="0" y="0"/>
                      <a:ext cx="3810000" cy="3324225"/>
                    </a:xfrm>
                    <a:prstGeom prst="rect">
                      <a:avLst/>
                    </a:prstGeom>
                    <a:noFill/>
                    <a:ln w="9525">
                      <a:noFill/>
                      <a:miter lim="800000"/>
                      <a:headEnd/>
                      <a:tailEnd/>
                    </a:ln>
                  </pic:spPr>
                </pic:pic>
              </a:graphicData>
            </a:graphic>
          </wp:inline>
        </w:drawing>
      </w:r>
    </w:p>
    <w:p w:rsidR="00CB6BE6" w:rsidRPr="00CB6BE6" w:rsidRDefault="00CB6BE6" w:rsidP="00CB6BE6">
      <w:pPr>
        <w:spacing w:after="0"/>
        <w:rPr>
          <w:lang w:val="en-IN"/>
        </w:rPr>
      </w:pPr>
      <w:r w:rsidRPr="00CB6BE6">
        <w:rPr>
          <w:b/>
          <w:lang w:val="en-IN"/>
        </w:rPr>
        <w:br/>
      </w:r>
      <w:r w:rsidRPr="00CB6BE6">
        <w:rPr>
          <w:b/>
          <w:lang w:val="en-IN"/>
        </w:rPr>
        <w:br/>
      </w:r>
      <w:r w:rsidRPr="00CB6BE6">
        <w:rPr>
          <w:lang w:val="en-IN"/>
        </w:rPr>
        <w:t>The Node class is self explanatory.</w:t>
      </w:r>
      <w:r w:rsidRPr="00CB6BE6">
        <w:rPr>
          <w:lang w:val="en-IN"/>
        </w:rPr>
        <w:br/>
        <w:t>As we can see the Linked List class just contains a head node and all the nodes are added to this node.A little bit of explanation on Add function.It takes a parameter of Node type which we are adding to the head.</w:t>
      </w:r>
    </w:p>
    <w:p w:rsidR="00CB6BE6" w:rsidRPr="00CB6BE6" w:rsidRDefault="00CB6BE6" w:rsidP="00CB6BE6">
      <w:pPr>
        <w:spacing w:after="0"/>
        <w:rPr>
          <w:lang w:val="en-IN"/>
        </w:rPr>
      </w:pPr>
      <w:r w:rsidRPr="00CB6BE6">
        <w:rPr>
          <w:lang w:val="en-IN"/>
        </w:rPr>
        <w:t>The main point to note down here is that we are not adding after the head,rather we are adding before the head.If we realise, we find that it is based on </w:t>
      </w:r>
      <w:r w:rsidRPr="00CB6BE6">
        <w:rPr>
          <w:bCs/>
          <w:lang w:val="en-IN"/>
        </w:rPr>
        <w:t>stack based adding</w:t>
      </w:r>
      <w:r w:rsidRPr="00CB6BE6">
        <w:rPr>
          <w:lang w:val="en-IN"/>
        </w:rPr>
        <w:t> which will become more evident when we print the nodes.</w:t>
      </w:r>
    </w:p>
    <w:p w:rsidR="00CB6BE6" w:rsidRPr="00CB6BE6" w:rsidRDefault="00CB6BE6" w:rsidP="00CB6BE6">
      <w:pPr>
        <w:spacing w:after="0"/>
        <w:rPr>
          <w:b/>
          <w:lang w:val="en-IN"/>
        </w:rPr>
      </w:pPr>
      <w:r w:rsidRPr="00CB6BE6">
        <w:rPr>
          <w:b/>
          <w:lang w:val="en-IN"/>
        </w:rPr>
        <w:drawing>
          <wp:inline distT="0" distB="0" distL="0" distR="0">
            <wp:extent cx="3048000" cy="1295400"/>
            <wp:effectExtent l="19050" t="0" r="0" b="0"/>
            <wp:docPr id="17" name="Picture 17" descr="http://2.bp.blogspot.com/_YogLU8KL35I/TJueDD2wjcI/AAAAAAAAD8o/nKIeItio27A/s320/Untitle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_YogLU8KL35I/TJueDD2wjcI/AAAAAAAAD8o/nKIeItio27A/s320/Untitled.png">
                      <a:hlinkClick r:id="rId10"/>
                    </pic:cNvPr>
                    <pic:cNvPicPr>
                      <a:picLocks noChangeAspect="1" noChangeArrowheads="1"/>
                    </pic:cNvPicPr>
                  </pic:nvPicPr>
                  <pic:blipFill>
                    <a:blip r:embed="rId11" cstate="print"/>
                    <a:srcRect/>
                    <a:stretch>
                      <a:fillRect/>
                    </a:stretch>
                  </pic:blipFill>
                  <pic:spPr bwMode="auto">
                    <a:xfrm>
                      <a:off x="0" y="0"/>
                      <a:ext cx="3048000" cy="1295400"/>
                    </a:xfrm>
                    <a:prstGeom prst="rect">
                      <a:avLst/>
                    </a:prstGeom>
                    <a:noFill/>
                    <a:ln w="9525">
                      <a:noFill/>
                      <a:miter lim="800000"/>
                      <a:headEnd/>
                      <a:tailEnd/>
                    </a:ln>
                  </pic:spPr>
                </pic:pic>
              </a:graphicData>
            </a:graphic>
          </wp:inline>
        </w:drawing>
      </w:r>
    </w:p>
    <w:p w:rsidR="00CB6BE6" w:rsidRPr="00045287" w:rsidRDefault="00CB6BE6" w:rsidP="00CB6BE6">
      <w:pPr>
        <w:spacing w:after="0"/>
        <w:rPr>
          <w:lang w:val="en-IN"/>
        </w:rPr>
      </w:pPr>
      <w:proofErr w:type="gramStart"/>
      <w:r w:rsidRPr="00045287">
        <w:rPr>
          <w:lang w:val="en-IN"/>
        </w:rPr>
        <w:t>Lets</w:t>
      </w:r>
      <w:proofErr w:type="gramEnd"/>
      <w:r w:rsidRPr="00045287">
        <w:rPr>
          <w:lang w:val="en-IN"/>
        </w:rPr>
        <w:t xml:space="preserve"> write the client code.It is a simple console application which uses these 2 classes.</w:t>
      </w:r>
    </w:p>
    <w:p w:rsidR="00CB6BE6" w:rsidRPr="00045287" w:rsidRDefault="00CB6BE6" w:rsidP="00CB6BE6">
      <w:pPr>
        <w:spacing w:after="0"/>
        <w:rPr>
          <w:lang w:val="en-IN"/>
        </w:rPr>
      </w:pPr>
      <w:r w:rsidRPr="00045287">
        <w:rPr>
          <w:lang w:val="en-IN"/>
        </w:rPr>
        <w:t xml:space="preserve">Following is the </w:t>
      </w:r>
      <w:proofErr w:type="gramStart"/>
      <w:r w:rsidRPr="00045287">
        <w:rPr>
          <w:lang w:val="en-IN"/>
        </w:rPr>
        <w:t>output :</w:t>
      </w:r>
      <w:proofErr w:type="gramEnd"/>
    </w:p>
    <w:p w:rsidR="00CB6BE6" w:rsidRPr="00045287" w:rsidRDefault="00CB6BE6" w:rsidP="00CB6BE6">
      <w:pPr>
        <w:spacing w:after="0"/>
        <w:rPr>
          <w:lang w:val="en-IN"/>
        </w:rPr>
      </w:pPr>
      <w:proofErr w:type="gramStart"/>
      <w:r w:rsidRPr="00045287">
        <w:rPr>
          <w:lang w:val="en-IN"/>
        </w:rPr>
        <w:t>fourth</w:t>
      </w:r>
      <w:proofErr w:type="gramEnd"/>
    </w:p>
    <w:p w:rsidR="00CB6BE6" w:rsidRPr="00045287" w:rsidRDefault="00CB6BE6" w:rsidP="00CB6BE6">
      <w:pPr>
        <w:spacing w:after="0"/>
        <w:rPr>
          <w:lang w:val="en-IN"/>
        </w:rPr>
      </w:pPr>
      <w:proofErr w:type="gramStart"/>
      <w:r w:rsidRPr="00045287">
        <w:rPr>
          <w:lang w:val="en-IN"/>
        </w:rPr>
        <w:t>third</w:t>
      </w:r>
      <w:proofErr w:type="gramEnd"/>
    </w:p>
    <w:p w:rsidR="00CB6BE6" w:rsidRPr="00045287" w:rsidRDefault="00CB6BE6" w:rsidP="00CB6BE6">
      <w:pPr>
        <w:spacing w:after="0"/>
        <w:rPr>
          <w:lang w:val="en-IN"/>
        </w:rPr>
      </w:pPr>
      <w:proofErr w:type="gramStart"/>
      <w:r w:rsidRPr="00045287">
        <w:rPr>
          <w:lang w:val="en-IN"/>
        </w:rPr>
        <w:t>second</w:t>
      </w:r>
      <w:proofErr w:type="gramEnd"/>
    </w:p>
    <w:p w:rsidR="00CB6BE6" w:rsidRPr="00045287" w:rsidRDefault="00CB6BE6" w:rsidP="00CB6BE6">
      <w:pPr>
        <w:spacing w:after="0"/>
        <w:rPr>
          <w:lang w:val="en-IN"/>
        </w:rPr>
      </w:pPr>
      <w:proofErr w:type="gramStart"/>
      <w:r w:rsidRPr="00045287">
        <w:rPr>
          <w:lang w:val="en-IN"/>
        </w:rPr>
        <w:t>first</w:t>
      </w:r>
      <w:proofErr w:type="gramEnd"/>
    </w:p>
    <w:p w:rsidR="00CB6BE6" w:rsidRPr="00CB6BE6" w:rsidRDefault="00CB6BE6" w:rsidP="00CB6BE6">
      <w:pPr>
        <w:spacing w:after="0"/>
        <w:rPr>
          <w:b/>
          <w:lang w:val="en-IN"/>
        </w:rPr>
      </w:pPr>
    </w:p>
    <w:p w:rsidR="00CB6BE6" w:rsidRPr="00045287" w:rsidRDefault="00CB6BE6" w:rsidP="00CB6BE6">
      <w:pPr>
        <w:spacing w:after="0"/>
        <w:rPr>
          <w:lang w:val="en-IN"/>
        </w:rPr>
      </w:pPr>
      <w:r w:rsidRPr="00045287">
        <w:rPr>
          <w:lang w:val="en-IN"/>
        </w:rPr>
        <w:t>And we are not surprised why this is the output.</w:t>
      </w:r>
    </w:p>
    <w:p w:rsidR="00CB6BE6" w:rsidRPr="00CB6BE6" w:rsidRDefault="00CB6BE6" w:rsidP="00CB6BE6">
      <w:pPr>
        <w:spacing w:after="0"/>
        <w:rPr>
          <w:lang w:val="en-IN"/>
        </w:rPr>
      </w:pPr>
      <w:r w:rsidRPr="00CB6BE6">
        <w:rPr>
          <w:lang w:val="en-IN"/>
        </w:rPr>
        <w:lastRenderedPageBreak/>
        <w:t>Now let’s modify our linkedlist class so that we always </w:t>
      </w:r>
      <w:r w:rsidRPr="00CB6BE6">
        <w:rPr>
          <w:bCs/>
          <w:lang w:val="en-IN"/>
        </w:rPr>
        <w:t>add a node after the head</w:t>
      </w:r>
      <w:r w:rsidRPr="00CB6BE6">
        <w:rPr>
          <w:lang w:val="en-IN"/>
        </w:rPr>
        <w:t>. The modified Add function is:</w:t>
      </w:r>
    </w:p>
    <w:p w:rsidR="00CB6BE6" w:rsidRPr="00CB6BE6" w:rsidRDefault="00CB6BE6" w:rsidP="00CB6BE6">
      <w:pPr>
        <w:spacing w:after="0"/>
        <w:rPr>
          <w:b/>
          <w:lang w:val="en-IN"/>
        </w:rPr>
      </w:pPr>
      <w:r w:rsidRPr="00CB6BE6">
        <w:rPr>
          <w:b/>
          <w:lang w:val="en-IN"/>
        </w:rPr>
        <w:drawing>
          <wp:inline distT="0" distB="0" distL="0" distR="0">
            <wp:extent cx="3810000" cy="1857375"/>
            <wp:effectExtent l="19050" t="0" r="0" b="0"/>
            <wp:docPr id="18" name="Picture 18" descr="http://3.bp.blogspot.com/_YogLU8KL35I/TJugjXRMjRI/AAAAAAAAD9A/0ZZjdRUDYic/s400/Untitled.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_YogLU8KL35I/TJugjXRMjRI/AAAAAAAAD9A/0ZZjdRUDYic/s400/Untitled.png">
                      <a:hlinkClick r:id="rId12"/>
                    </pic:cNvPr>
                    <pic:cNvPicPr>
                      <a:picLocks noChangeAspect="1" noChangeArrowheads="1"/>
                    </pic:cNvPicPr>
                  </pic:nvPicPr>
                  <pic:blipFill>
                    <a:blip r:embed="rId13" cstate="print"/>
                    <a:srcRect/>
                    <a:stretch>
                      <a:fillRect/>
                    </a:stretch>
                  </pic:blipFill>
                  <pic:spPr bwMode="auto">
                    <a:xfrm>
                      <a:off x="0" y="0"/>
                      <a:ext cx="3810000" cy="1857375"/>
                    </a:xfrm>
                    <a:prstGeom prst="rect">
                      <a:avLst/>
                    </a:prstGeom>
                    <a:noFill/>
                    <a:ln w="9525">
                      <a:noFill/>
                      <a:miter lim="800000"/>
                      <a:headEnd/>
                      <a:tailEnd/>
                    </a:ln>
                  </pic:spPr>
                </pic:pic>
              </a:graphicData>
            </a:graphic>
          </wp:inline>
        </w:drawing>
      </w:r>
    </w:p>
    <w:p w:rsidR="00CB6BE6" w:rsidRPr="00CB6BE6" w:rsidRDefault="00CB6BE6" w:rsidP="00CB6BE6">
      <w:pPr>
        <w:spacing w:after="0"/>
        <w:rPr>
          <w:b/>
          <w:lang w:val="en-IN"/>
        </w:rPr>
      </w:pPr>
    </w:p>
    <w:p w:rsidR="00CB6BE6" w:rsidRPr="00CB6BE6" w:rsidRDefault="00CB6BE6" w:rsidP="00CB6BE6">
      <w:pPr>
        <w:spacing w:after="0"/>
        <w:rPr>
          <w:lang w:val="en-IN"/>
        </w:rPr>
      </w:pPr>
      <w:r w:rsidRPr="00CB6BE6">
        <w:rPr>
          <w:lang w:val="en-IN"/>
        </w:rPr>
        <w:t xml:space="preserve">This time the output </w:t>
      </w:r>
      <w:proofErr w:type="gramStart"/>
      <w:r w:rsidRPr="00CB6BE6">
        <w:rPr>
          <w:lang w:val="en-IN"/>
        </w:rPr>
        <w:t>is :</w:t>
      </w:r>
      <w:proofErr w:type="gramEnd"/>
    </w:p>
    <w:p w:rsidR="00CB6BE6" w:rsidRPr="00CB6BE6" w:rsidRDefault="00CB6BE6" w:rsidP="00CB6BE6">
      <w:pPr>
        <w:spacing w:after="0"/>
        <w:rPr>
          <w:lang w:val="en-IN"/>
        </w:rPr>
      </w:pPr>
      <w:proofErr w:type="gramStart"/>
      <w:r w:rsidRPr="00CB6BE6">
        <w:rPr>
          <w:lang w:val="en-IN"/>
        </w:rPr>
        <w:t>first</w:t>
      </w:r>
      <w:proofErr w:type="gramEnd"/>
    </w:p>
    <w:p w:rsidR="00CB6BE6" w:rsidRPr="00CB6BE6" w:rsidRDefault="00CB6BE6" w:rsidP="00CB6BE6">
      <w:pPr>
        <w:spacing w:after="0"/>
        <w:rPr>
          <w:lang w:val="en-IN"/>
        </w:rPr>
      </w:pPr>
      <w:proofErr w:type="gramStart"/>
      <w:r w:rsidRPr="00CB6BE6">
        <w:rPr>
          <w:lang w:val="en-IN"/>
        </w:rPr>
        <w:t>second</w:t>
      </w:r>
      <w:proofErr w:type="gramEnd"/>
    </w:p>
    <w:p w:rsidR="00CB6BE6" w:rsidRPr="00CB6BE6" w:rsidRDefault="00CB6BE6" w:rsidP="00CB6BE6">
      <w:pPr>
        <w:spacing w:after="0"/>
        <w:rPr>
          <w:lang w:val="en-IN"/>
        </w:rPr>
      </w:pPr>
      <w:proofErr w:type="gramStart"/>
      <w:r w:rsidRPr="00CB6BE6">
        <w:rPr>
          <w:lang w:val="en-IN"/>
        </w:rPr>
        <w:t>third</w:t>
      </w:r>
      <w:proofErr w:type="gramEnd"/>
    </w:p>
    <w:p w:rsidR="00CB6BE6" w:rsidRPr="00CB6BE6" w:rsidRDefault="00CB6BE6" w:rsidP="00CB6BE6">
      <w:pPr>
        <w:spacing w:after="0"/>
        <w:rPr>
          <w:lang w:val="en-IN"/>
        </w:rPr>
      </w:pPr>
      <w:proofErr w:type="gramStart"/>
      <w:r w:rsidRPr="00CB6BE6">
        <w:rPr>
          <w:lang w:val="en-IN"/>
        </w:rPr>
        <w:t>fourth</w:t>
      </w:r>
      <w:proofErr w:type="gramEnd"/>
    </w:p>
    <w:p w:rsidR="00CB6BE6" w:rsidRPr="00CB6BE6" w:rsidRDefault="00CB6BE6" w:rsidP="00CB6BE6">
      <w:pPr>
        <w:spacing w:after="0"/>
        <w:rPr>
          <w:lang w:val="en-IN"/>
        </w:rPr>
      </w:pPr>
    </w:p>
    <w:p w:rsidR="00CB6BE6" w:rsidRPr="00CB6BE6" w:rsidRDefault="00CB6BE6" w:rsidP="00CB6BE6">
      <w:pPr>
        <w:spacing w:after="0"/>
        <w:rPr>
          <w:lang w:val="en-IN"/>
        </w:rPr>
      </w:pPr>
      <w:r w:rsidRPr="00CB6BE6">
        <w:rPr>
          <w:lang w:val="en-IN"/>
        </w:rPr>
        <w:t>This is just the beginning of linked lists and in future we will see more practical examples of linked lists.This is the beauty of C# that internal memory addressing is hidden from us and all we have to know is how reference and value types work in C#. .NET runtime do the all work of referencing and dereferencing for us.</w:t>
      </w:r>
    </w:p>
    <w:p w:rsidR="0085757F" w:rsidRDefault="0085757F" w:rsidP="00377A47">
      <w:pPr>
        <w:spacing w:after="0"/>
        <w:rPr>
          <w:b/>
        </w:rPr>
      </w:pPr>
    </w:p>
    <w:p w:rsidR="000E3C12" w:rsidRDefault="000E3C12" w:rsidP="00377A47">
      <w:pPr>
        <w:spacing w:after="0"/>
        <w:rPr>
          <w:b/>
        </w:rPr>
      </w:pPr>
    </w:p>
    <w:p w:rsidR="0085757F" w:rsidRDefault="0085757F" w:rsidP="00377A47">
      <w:pPr>
        <w:spacing w:after="0"/>
        <w:rPr>
          <w:b/>
        </w:rPr>
      </w:pPr>
    </w:p>
    <w:p w:rsidR="00377A47" w:rsidRPr="001C5C81" w:rsidRDefault="00377A47" w:rsidP="00377A47">
      <w:pPr>
        <w:spacing w:after="0"/>
        <w:rPr>
          <w:b/>
        </w:rPr>
      </w:pPr>
      <w:r w:rsidRPr="001C5C81">
        <w:rPr>
          <w:b/>
        </w:rPr>
        <w:t>How do you design a type that may be placed in a Hashtable/Dictionary collection? Explain with an Employee class. Employee class has name, address and empid</w:t>
      </w:r>
      <w:r w:rsidR="00BD6D8A">
        <w:rPr>
          <w:b/>
        </w:rPr>
        <w:t xml:space="preserve"> </w:t>
      </w:r>
      <w:r w:rsidRPr="001C5C81">
        <w:rPr>
          <w:b/>
        </w:rPr>
        <w:t>as properties.</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Dictionaries represent a sophisticated data structure that allows you to access an element based on a key. Dictionaries are also known as hash tables or maps. The main feature of dictionaries is fast lookup based on keys. You can also add and remove items freely, a bit like a List&lt;T&gt;, but without the performance overhead of having to shift subsequent items in memory.</w:t>
      </w:r>
    </w:p>
    <w:p w:rsidR="00173EBB" w:rsidRPr="00173EBB" w:rsidRDefault="00BB7791" w:rsidP="00173EBB">
      <w:pPr>
        <w:spacing w:after="0"/>
        <w:rPr>
          <w:rFonts w:ascii="Tahoma" w:hAnsi="Tahoma" w:cs="Tahoma"/>
          <w:color w:val="000000"/>
          <w:sz w:val="20"/>
          <w:szCs w:val="20"/>
        </w:rPr>
      </w:pPr>
      <w:hyperlink r:id="rId14" w:anchor="ch1" w:history="1">
        <w:r w:rsidR="00173EBB" w:rsidRPr="00173EBB">
          <w:rPr>
            <w:rFonts w:ascii="Tahoma" w:hAnsi="Tahoma" w:cs="Tahoma"/>
            <w:color w:val="000000"/>
            <w:sz w:val="20"/>
            <w:szCs w:val="20"/>
          </w:rPr>
          <w:t xml:space="preserve">Figure </w:t>
        </w:r>
      </w:hyperlink>
      <w:r w:rsidR="00901974">
        <w:rPr>
          <w:rFonts w:ascii="Tahoma" w:hAnsi="Tahoma" w:cs="Tahoma"/>
          <w:color w:val="000000"/>
          <w:sz w:val="20"/>
          <w:szCs w:val="20"/>
        </w:rPr>
        <w:t xml:space="preserve">below </w:t>
      </w:r>
      <w:r w:rsidR="00173EBB" w:rsidRPr="00173EBB">
        <w:rPr>
          <w:rFonts w:ascii="Tahoma" w:hAnsi="Tahoma" w:cs="Tahoma"/>
          <w:color w:val="000000"/>
          <w:sz w:val="20"/>
          <w:szCs w:val="20"/>
        </w:rPr>
        <w:t>shows a simplified representation of a dictionary. Here employee-ids such as B4711 are the keys added to the dictionary. The key is transformed into a hash. With the hash a number is created to associate an index with the values. The index then contains a link to the value. The figure is simplified because it is possible that a single index entry can be associated with multiple values, and the index can be stored as a tree.</w:t>
      </w:r>
    </w:p>
    <w:p w:rsidR="00173EBB" w:rsidRPr="00173EBB" w:rsidRDefault="00173EBB" w:rsidP="00173EBB">
      <w:pPr>
        <w:spacing w:after="0"/>
        <w:rPr>
          <w:rFonts w:ascii="Tahoma" w:hAnsi="Tahoma" w:cs="Tahoma"/>
          <w:color w:val="000000"/>
          <w:sz w:val="20"/>
          <w:szCs w:val="20"/>
        </w:rPr>
      </w:pPr>
      <w:bookmarkStart w:id="0" w:name="ch1"/>
      <w:bookmarkStart w:id="1" w:name="694"/>
      <w:bookmarkStart w:id="2" w:name="img_21"/>
      <w:bookmarkEnd w:id="0"/>
      <w:bookmarkEnd w:id="1"/>
      <w:r w:rsidRPr="00173EBB">
        <w:rPr>
          <w:rFonts w:ascii="Tahoma" w:eastAsia="Times New Roman" w:hAnsi="Tahoma" w:cs="Tahoma"/>
          <w:noProof/>
          <w:color w:val="C60000"/>
          <w:sz w:val="24"/>
          <w:szCs w:val="24"/>
          <w:lang w:val="en-IN" w:eastAsia="en-IN"/>
        </w:rPr>
        <w:lastRenderedPageBreak/>
        <w:drawing>
          <wp:inline distT="0" distB="0" distL="0" distR="0">
            <wp:extent cx="2914650" cy="2114550"/>
            <wp:effectExtent l="19050" t="0" r="0" b="0"/>
            <wp:docPr id="2" name="IMG_21" descr="Image from site">
              <a:hlinkClick xmlns:a="http://schemas.openxmlformats.org/drawingml/2006/main" r:id="rId15" tgtFrame="_par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 descr="Image from site">
                      <a:hlinkClick r:id="rId15" tgtFrame="_parent"/>
                    </pic:cNvPr>
                    <pic:cNvPicPr>
                      <a:picLocks noChangeAspect="1" noChangeArrowheads="1"/>
                    </pic:cNvPicPr>
                  </pic:nvPicPr>
                  <pic:blipFill>
                    <a:blip r:embed="rId16" cstate="print"/>
                    <a:srcRect/>
                    <a:stretch>
                      <a:fillRect/>
                    </a:stretch>
                  </pic:blipFill>
                  <pic:spPr bwMode="auto">
                    <a:xfrm>
                      <a:off x="0" y="0"/>
                      <a:ext cx="2914650" cy="2114550"/>
                    </a:xfrm>
                    <a:prstGeom prst="rect">
                      <a:avLst/>
                    </a:prstGeom>
                    <a:noFill/>
                    <a:ln w="9525">
                      <a:noFill/>
                      <a:miter lim="800000"/>
                      <a:headEnd/>
                      <a:tailEnd/>
                    </a:ln>
                  </pic:spPr>
                </pic:pic>
              </a:graphicData>
            </a:graphic>
          </wp:inline>
        </w:drawing>
      </w:r>
      <w:bookmarkEnd w:id="2"/>
      <w:r w:rsidRPr="00173EBB">
        <w:rPr>
          <w:rFonts w:ascii="Tahoma" w:eastAsia="Times New Roman" w:hAnsi="Tahoma" w:cs="Tahoma"/>
          <w:sz w:val="24"/>
          <w:szCs w:val="24"/>
          <w:lang w:val="en-IN" w:eastAsia="en-IN"/>
        </w:rPr>
        <w:br/>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The .NET Framework offers several dictionary classes. The main class you can use is Dictionary&lt;TKey, TValue&gt;. This class offers nearly the same properties and methods as SortedList&lt;TKey, TValue&gt; discussed earlier; that’s why they are not repeated here.</w:t>
      </w:r>
    </w:p>
    <w:p w:rsidR="00173EBB" w:rsidRPr="00173EBB" w:rsidRDefault="00173EBB" w:rsidP="00173EBB">
      <w:pPr>
        <w:spacing w:after="0"/>
        <w:rPr>
          <w:rFonts w:ascii="Tahoma" w:hAnsi="Tahoma" w:cs="Tahoma"/>
          <w:color w:val="000000"/>
          <w:sz w:val="20"/>
          <w:szCs w:val="20"/>
        </w:rPr>
      </w:pPr>
      <w:bookmarkStart w:id="3" w:name="ch10lev2sec303"/>
      <w:bookmarkStart w:id="4" w:name="695"/>
      <w:bookmarkEnd w:id="3"/>
      <w:bookmarkEnd w:id="4"/>
      <w:r w:rsidRPr="00173EBB">
        <w:rPr>
          <w:rFonts w:ascii="Tahoma" w:hAnsi="Tahoma" w:cs="Tahoma"/>
          <w:color w:val="000000"/>
          <w:sz w:val="20"/>
          <w:szCs w:val="20"/>
        </w:rPr>
        <w:t>Key Type</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A type that is used as a key in the dictionary must override the method </w:t>
      </w:r>
      <w:proofErr w:type="gramStart"/>
      <w:r w:rsidRPr="00173EBB">
        <w:rPr>
          <w:rFonts w:ascii="Tahoma" w:hAnsi="Tahoma" w:cs="Tahoma"/>
          <w:color w:val="000000"/>
          <w:sz w:val="20"/>
          <w:szCs w:val="20"/>
        </w:rPr>
        <w:t>GetHashCode(</w:t>
      </w:r>
      <w:proofErr w:type="gramEnd"/>
      <w:r w:rsidRPr="00173EBB">
        <w:rPr>
          <w:rFonts w:ascii="Tahoma" w:hAnsi="Tahoma" w:cs="Tahoma"/>
          <w:color w:val="000000"/>
          <w:sz w:val="20"/>
          <w:szCs w:val="20"/>
        </w:rPr>
        <w:t xml:space="preserve">) of the Object class. Whenever a dictionary class needs to work out where an item should be located, it calls the </w:t>
      </w:r>
      <w:proofErr w:type="gramStart"/>
      <w:r w:rsidRPr="00173EBB">
        <w:rPr>
          <w:rFonts w:ascii="Tahoma" w:hAnsi="Tahoma" w:cs="Tahoma"/>
          <w:color w:val="000000"/>
          <w:sz w:val="20"/>
          <w:szCs w:val="20"/>
        </w:rPr>
        <w:t>GetHashCode(</w:t>
      </w:r>
      <w:proofErr w:type="gramEnd"/>
      <w:r w:rsidRPr="00173EBB">
        <w:rPr>
          <w:rFonts w:ascii="Tahoma" w:hAnsi="Tahoma" w:cs="Tahoma"/>
          <w:color w:val="000000"/>
          <w:sz w:val="20"/>
          <w:szCs w:val="20"/>
        </w:rPr>
        <w:t xml:space="preserve">) method. The int that is returned by </w:t>
      </w:r>
      <w:proofErr w:type="gramStart"/>
      <w:r w:rsidRPr="00173EBB">
        <w:rPr>
          <w:rFonts w:ascii="Tahoma" w:hAnsi="Tahoma" w:cs="Tahoma"/>
          <w:color w:val="000000"/>
          <w:sz w:val="20"/>
          <w:szCs w:val="20"/>
        </w:rPr>
        <w:t>GetHashCode(</w:t>
      </w:r>
      <w:proofErr w:type="gramEnd"/>
      <w:r w:rsidRPr="00173EBB">
        <w:rPr>
          <w:rFonts w:ascii="Tahoma" w:hAnsi="Tahoma" w:cs="Tahoma"/>
          <w:color w:val="000000"/>
          <w:sz w:val="20"/>
          <w:szCs w:val="20"/>
        </w:rPr>
        <w:t>) is used by the dictionary to calculate an index where to place the element. We don’t go into this part of the algorithm. What you should know is that it involves prime numbers, so the capacity of a dictionary is a prime number.</w:t>
      </w:r>
    </w:p>
    <w:p w:rsidR="00173EBB" w:rsidRPr="00173EBB" w:rsidRDefault="00173EBB" w:rsidP="00173EBB">
      <w:pPr>
        <w:spacing w:after="0"/>
        <w:rPr>
          <w:rFonts w:ascii="Tahoma" w:hAnsi="Tahoma" w:cs="Tahoma"/>
          <w:color w:val="000000"/>
          <w:sz w:val="20"/>
          <w:szCs w:val="20"/>
        </w:rPr>
      </w:pPr>
      <w:bookmarkStart w:id="5" w:name="696"/>
      <w:bookmarkStart w:id="6" w:name="idx-"/>
      <w:bookmarkEnd w:id="5"/>
      <w:r w:rsidRPr="00173EBB">
        <w:rPr>
          <w:rFonts w:ascii="Tahoma" w:hAnsi="Tahoma" w:cs="Tahoma"/>
          <w:color w:val="000000"/>
          <w:sz w:val="20"/>
          <w:szCs w:val="20"/>
        </w:rPr>
        <w:t xml:space="preserve">The implementation of </w:t>
      </w:r>
      <w:proofErr w:type="gramStart"/>
      <w:r w:rsidRPr="00173EBB">
        <w:rPr>
          <w:rFonts w:ascii="Tahoma" w:hAnsi="Tahoma" w:cs="Tahoma"/>
          <w:color w:val="000000"/>
          <w:sz w:val="20"/>
          <w:szCs w:val="20"/>
        </w:rPr>
        <w:t>GetHashCode(</w:t>
      </w:r>
      <w:proofErr w:type="gramEnd"/>
      <w:r w:rsidRPr="00173EBB">
        <w:rPr>
          <w:rFonts w:ascii="Tahoma" w:hAnsi="Tahoma" w:cs="Tahoma"/>
          <w:color w:val="000000"/>
          <w:sz w:val="20"/>
          <w:szCs w:val="20"/>
        </w:rPr>
        <w:t>) must satisfy these requirements:</w:t>
      </w:r>
    </w:p>
    <w:p w:rsidR="00173EBB" w:rsidRPr="00901974" w:rsidRDefault="00173EBB" w:rsidP="00901974">
      <w:pPr>
        <w:pStyle w:val="ListParagraph"/>
        <w:numPr>
          <w:ilvl w:val="0"/>
          <w:numId w:val="11"/>
        </w:numPr>
        <w:rPr>
          <w:rFonts w:ascii="Tahoma" w:eastAsiaTheme="minorHAnsi" w:hAnsi="Tahoma" w:cs="Tahoma"/>
          <w:color w:val="000000"/>
          <w:sz w:val="20"/>
          <w:szCs w:val="20"/>
        </w:rPr>
      </w:pPr>
      <w:r w:rsidRPr="00901974">
        <w:rPr>
          <w:rFonts w:ascii="Tahoma" w:eastAsiaTheme="minorHAnsi" w:hAnsi="Tahoma" w:cs="Tahoma"/>
          <w:color w:val="000000"/>
          <w:sz w:val="20"/>
          <w:szCs w:val="20"/>
        </w:rPr>
        <w:t>The same object should always return the same value.</w:t>
      </w:r>
    </w:p>
    <w:p w:rsidR="00173EBB" w:rsidRPr="00901974" w:rsidRDefault="00173EBB" w:rsidP="00901974">
      <w:pPr>
        <w:pStyle w:val="ListParagraph"/>
        <w:numPr>
          <w:ilvl w:val="0"/>
          <w:numId w:val="11"/>
        </w:numPr>
        <w:rPr>
          <w:rFonts w:ascii="Tahoma" w:eastAsiaTheme="minorHAnsi" w:hAnsi="Tahoma" w:cs="Tahoma"/>
          <w:color w:val="000000"/>
          <w:sz w:val="20"/>
          <w:szCs w:val="20"/>
        </w:rPr>
      </w:pPr>
      <w:r w:rsidRPr="00901974">
        <w:rPr>
          <w:rFonts w:ascii="Tahoma" w:eastAsiaTheme="minorHAnsi" w:hAnsi="Tahoma" w:cs="Tahoma"/>
          <w:color w:val="000000"/>
          <w:sz w:val="20"/>
          <w:szCs w:val="20"/>
        </w:rPr>
        <w:t>Different objects can return the same value.</w:t>
      </w:r>
    </w:p>
    <w:p w:rsidR="00173EBB" w:rsidRPr="00901974" w:rsidRDefault="00173EBB" w:rsidP="00901974">
      <w:pPr>
        <w:pStyle w:val="ListParagraph"/>
        <w:numPr>
          <w:ilvl w:val="0"/>
          <w:numId w:val="11"/>
        </w:numPr>
        <w:rPr>
          <w:rFonts w:ascii="Tahoma" w:eastAsiaTheme="minorHAnsi" w:hAnsi="Tahoma" w:cs="Tahoma"/>
          <w:color w:val="000000"/>
          <w:sz w:val="20"/>
          <w:szCs w:val="20"/>
        </w:rPr>
      </w:pPr>
      <w:r w:rsidRPr="00901974">
        <w:rPr>
          <w:rFonts w:ascii="Tahoma" w:eastAsiaTheme="minorHAnsi" w:hAnsi="Tahoma" w:cs="Tahoma"/>
          <w:color w:val="000000"/>
          <w:sz w:val="20"/>
          <w:szCs w:val="20"/>
        </w:rPr>
        <w:t>It should execute as quickly as possible; it must be inexpensive to compute.</w:t>
      </w:r>
    </w:p>
    <w:p w:rsidR="00173EBB" w:rsidRPr="00901974" w:rsidRDefault="00173EBB" w:rsidP="00901974">
      <w:pPr>
        <w:pStyle w:val="ListParagraph"/>
        <w:numPr>
          <w:ilvl w:val="0"/>
          <w:numId w:val="11"/>
        </w:numPr>
        <w:rPr>
          <w:rFonts w:ascii="Tahoma" w:eastAsiaTheme="minorHAnsi" w:hAnsi="Tahoma" w:cs="Tahoma"/>
          <w:color w:val="000000"/>
          <w:sz w:val="20"/>
          <w:szCs w:val="20"/>
        </w:rPr>
      </w:pPr>
      <w:r w:rsidRPr="00901974">
        <w:rPr>
          <w:rFonts w:ascii="Tahoma" w:eastAsiaTheme="minorHAnsi" w:hAnsi="Tahoma" w:cs="Tahoma"/>
          <w:color w:val="000000"/>
          <w:sz w:val="20"/>
          <w:szCs w:val="20"/>
        </w:rPr>
        <w:t>It must not throw exceptions.</w:t>
      </w:r>
    </w:p>
    <w:p w:rsidR="00173EBB" w:rsidRPr="00901974" w:rsidRDefault="00173EBB" w:rsidP="00901974">
      <w:pPr>
        <w:pStyle w:val="ListParagraph"/>
        <w:numPr>
          <w:ilvl w:val="0"/>
          <w:numId w:val="11"/>
        </w:numPr>
        <w:rPr>
          <w:rFonts w:ascii="Tahoma" w:eastAsiaTheme="minorHAnsi" w:hAnsi="Tahoma" w:cs="Tahoma"/>
          <w:color w:val="000000"/>
          <w:sz w:val="20"/>
          <w:szCs w:val="20"/>
        </w:rPr>
      </w:pPr>
      <w:r w:rsidRPr="00901974">
        <w:rPr>
          <w:rFonts w:ascii="Tahoma" w:eastAsiaTheme="minorHAnsi" w:hAnsi="Tahoma" w:cs="Tahoma"/>
          <w:color w:val="000000"/>
          <w:sz w:val="20"/>
          <w:szCs w:val="20"/>
        </w:rPr>
        <w:t>It should use at least one instance field.</w:t>
      </w:r>
    </w:p>
    <w:p w:rsidR="00173EBB" w:rsidRPr="00901974" w:rsidRDefault="00173EBB" w:rsidP="00901974">
      <w:pPr>
        <w:pStyle w:val="ListParagraph"/>
        <w:numPr>
          <w:ilvl w:val="0"/>
          <w:numId w:val="11"/>
        </w:numPr>
        <w:rPr>
          <w:rFonts w:ascii="Tahoma" w:eastAsiaTheme="minorHAnsi" w:hAnsi="Tahoma" w:cs="Tahoma"/>
          <w:color w:val="000000"/>
          <w:sz w:val="20"/>
          <w:szCs w:val="20"/>
        </w:rPr>
      </w:pPr>
      <w:r w:rsidRPr="00901974">
        <w:rPr>
          <w:rFonts w:ascii="Tahoma" w:eastAsiaTheme="minorHAnsi" w:hAnsi="Tahoma" w:cs="Tahoma"/>
          <w:color w:val="000000"/>
          <w:sz w:val="20"/>
          <w:szCs w:val="20"/>
        </w:rPr>
        <w:t>The hash code value should be evenly distributed across the entire range of numbers that an int can store.</w:t>
      </w:r>
    </w:p>
    <w:p w:rsidR="00173EBB" w:rsidRPr="00901974" w:rsidRDefault="00173EBB" w:rsidP="00901974">
      <w:pPr>
        <w:pStyle w:val="ListParagraph"/>
        <w:numPr>
          <w:ilvl w:val="0"/>
          <w:numId w:val="11"/>
        </w:numPr>
        <w:rPr>
          <w:rFonts w:ascii="Tahoma" w:hAnsi="Tahoma" w:cs="Tahoma"/>
          <w:color w:val="000000"/>
          <w:sz w:val="20"/>
          <w:szCs w:val="20"/>
        </w:rPr>
      </w:pPr>
      <w:r w:rsidRPr="00901974">
        <w:rPr>
          <w:rFonts w:ascii="Tahoma" w:eastAsiaTheme="minorHAnsi" w:hAnsi="Tahoma" w:cs="Tahoma"/>
          <w:color w:val="000000"/>
          <w:sz w:val="20"/>
          <w:szCs w:val="20"/>
        </w:rPr>
        <w:t>At best, the hash code should not change during the lifetime of the object.</w:t>
      </w:r>
    </w:p>
    <w:p w:rsidR="00901974" w:rsidRPr="00173EBB" w:rsidRDefault="00901974" w:rsidP="00901974">
      <w:pPr>
        <w:spacing w:after="0"/>
        <w:rPr>
          <w:rFonts w:ascii="Tahoma" w:hAnsi="Tahoma" w:cs="Tahoma"/>
          <w:color w:val="000000"/>
          <w:sz w:val="20"/>
          <w:szCs w:val="20"/>
        </w:rPr>
      </w:pPr>
    </w:p>
    <w:tbl>
      <w:tblPr>
        <w:tblW w:w="0" w:type="auto"/>
        <w:tblCellSpacing w:w="0" w:type="dxa"/>
        <w:tblCellMar>
          <w:left w:w="0" w:type="dxa"/>
          <w:right w:w="0" w:type="dxa"/>
        </w:tblCellMar>
        <w:tblLook w:val="04A0"/>
      </w:tblPr>
      <w:tblGrid>
        <w:gridCol w:w="6"/>
        <w:gridCol w:w="1200"/>
        <w:gridCol w:w="8154"/>
      </w:tblGrid>
      <w:tr w:rsidR="00173EBB" w:rsidRPr="00173EBB" w:rsidTr="00173EBB">
        <w:trPr>
          <w:tblCellSpacing w:w="0" w:type="dxa"/>
        </w:trPr>
        <w:tc>
          <w:tcPr>
            <w:tcW w:w="0" w:type="auto"/>
            <w:hideMark/>
          </w:tcPr>
          <w:p w:rsidR="00173EBB" w:rsidRPr="00173EBB" w:rsidRDefault="00173EBB" w:rsidP="00173EBB">
            <w:pPr>
              <w:spacing w:after="0"/>
              <w:rPr>
                <w:rFonts w:ascii="Tahoma" w:hAnsi="Tahoma" w:cs="Tahoma"/>
                <w:color w:val="000000"/>
                <w:sz w:val="20"/>
                <w:szCs w:val="20"/>
              </w:rPr>
            </w:pPr>
          </w:p>
        </w:tc>
        <w:tc>
          <w:tcPr>
            <w:tcW w:w="1200" w:type="dxa"/>
            <w:hideMark/>
          </w:tcPr>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Important </w:t>
            </w:r>
          </w:p>
        </w:tc>
        <w:tc>
          <w:tcPr>
            <w:tcW w:w="0" w:type="auto"/>
            <w:hideMark/>
          </w:tcPr>
          <w:p w:rsidR="00173EBB" w:rsidRPr="00173EBB" w:rsidRDefault="00173EBB" w:rsidP="00173EBB">
            <w:pPr>
              <w:spacing w:before="100" w:beforeAutospacing="1" w:after="100" w:afterAutospacing="1"/>
              <w:rPr>
                <w:rFonts w:ascii="Tahoma" w:hAnsi="Tahoma" w:cs="Tahoma"/>
                <w:color w:val="000000"/>
                <w:sz w:val="20"/>
                <w:szCs w:val="20"/>
              </w:rPr>
            </w:pPr>
            <w:r w:rsidRPr="00173EBB">
              <w:rPr>
                <w:rFonts w:ascii="Tahoma" w:hAnsi="Tahoma" w:cs="Tahoma"/>
                <w:color w:val="000000"/>
                <w:sz w:val="20"/>
                <w:szCs w:val="20"/>
              </w:rPr>
              <w:t xml:space="preserve">A good performance of the dictionary is based on a good implementation of the method </w:t>
            </w:r>
            <w:proofErr w:type="gramStart"/>
            <w:r w:rsidRPr="00173EBB">
              <w:rPr>
                <w:rFonts w:ascii="Tahoma" w:hAnsi="Tahoma" w:cs="Tahoma"/>
                <w:color w:val="000000"/>
                <w:sz w:val="20"/>
                <w:szCs w:val="20"/>
              </w:rPr>
              <w:t>GetHashCode(</w:t>
            </w:r>
            <w:proofErr w:type="gramEnd"/>
            <w:r w:rsidRPr="00173EBB">
              <w:rPr>
                <w:rFonts w:ascii="Tahoma" w:hAnsi="Tahoma" w:cs="Tahoma"/>
                <w:color w:val="000000"/>
                <w:sz w:val="20"/>
                <w:szCs w:val="20"/>
              </w:rPr>
              <w:t>).</w:t>
            </w:r>
          </w:p>
        </w:tc>
      </w:tr>
    </w:tbl>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What’s the reason for having hash code values evenly distributed across the range of integers? If two keys return hashes that give the same index, the dictionary class needs to start looking for the nearest available free location to store the second item - and will have to do some searching in order to retrieve this item later on. This is obviously going to hurt performance, and clearly, if lots of your keys are tending to give the same indexes for where they should be stored, this kind of clash becomes more likely. However, because of the way that Microsoft’s part of the algorithm works, this risk is minimized when the calculated hash values are evenly distributed between int.MinValue and int.MaxValue.</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Besides having an implementation of </w:t>
      </w:r>
      <w:proofErr w:type="gramStart"/>
      <w:r w:rsidRPr="00173EBB">
        <w:rPr>
          <w:rFonts w:ascii="Tahoma" w:hAnsi="Tahoma" w:cs="Tahoma"/>
          <w:color w:val="000000"/>
          <w:sz w:val="20"/>
          <w:szCs w:val="20"/>
        </w:rPr>
        <w:t>GetHashCode(</w:t>
      </w:r>
      <w:proofErr w:type="gramEnd"/>
      <w:r w:rsidRPr="00173EBB">
        <w:rPr>
          <w:rFonts w:ascii="Tahoma" w:hAnsi="Tahoma" w:cs="Tahoma"/>
          <w:color w:val="000000"/>
          <w:sz w:val="20"/>
          <w:szCs w:val="20"/>
        </w:rPr>
        <w:t xml:space="preserve">), the key type also must implement the IEquality.Equals() method or override the Equals() method from the Object class. Because </w:t>
      </w:r>
      <w:bookmarkStart w:id="7" w:name="IDX-301"/>
      <w:bookmarkStart w:id="8" w:name="697"/>
      <w:bookmarkEnd w:id="7"/>
      <w:bookmarkEnd w:id="8"/>
      <w:r w:rsidRPr="00173EBB">
        <w:rPr>
          <w:rFonts w:ascii="Tahoma" w:hAnsi="Tahoma" w:cs="Tahoma"/>
          <w:color w:val="000000"/>
          <w:sz w:val="20"/>
          <w:szCs w:val="20"/>
        </w:rPr>
        <w:t xml:space="preserve">different key objects may return the same hash code, the method </w:t>
      </w:r>
      <w:proofErr w:type="gramStart"/>
      <w:r w:rsidRPr="00173EBB">
        <w:rPr>
          <w:rFonts w:ascii="Tahoma" w:hAnsi="Tahoma" w:cs="Tahoma"/>
          <w:color w:val="000000"/>
          <w:sz w:val="20"/>
          <w:szCs w:val="20"/>
        </w:rPr>
        <w:t>Equals(</w:t>
      </w:r>
      <w:proofErr w:type="gramEnd"/>
      <w:r w:rsidRPr="00173EBB">
        <w:rPr>
          <w:rFonts w:ascii="Tahoma" w:hAnsi="Tahoma" w:cs="Tahoma"/>
          <w:color w:val="000000"/>
          <w:sz w:val="20"/>
          <w:szCs w:val="20"/>
        </w:rPr>
        <w:t xml:space="preserve">) is used by the dictionary comparing keys. The dictionary examines if two keys A and B are equal; it invokes </w:t>
      </w:r>
      <w:proofErr w:type="gramStart"/>
      <w:r w:rsidRPr="00173EBB">
        <w:rPr>
          <w:rFonts w:ascii="Tahoma" w:hAnsi="Tahoma" w:cs="Tahoma"/>
          <w:color w:val="000000"/>
          <w:sz w:val="20"/>
          <w:szCs w:val="20"/>
        </w:rPr>
        <w:t>A.Equals(</w:t>
      </w:r>
      <w:proofErr w:type="gramEnd"/>
      <w:r w:rsidRPr="00173EBB">
        <w:rPr>
          <w:rFonts w:ascii="Tahoma" w:hAnsi="Tahoma" w:cs="Tahoma"/>
          <w:color w:val="000000"/>
          <w:sz w:val="20"/>
          <w:szCs w:val="20"/>
        </w:rPr>
        <w:t>B). This means that you must ensure that the following is always true:</w:t>
      </w:r>
    </w:p>
    <w:tbl>
      <w:tblPr>
        <w:tblW w:w="0" w:type="auto"/>
        <w:tblCellSpacing w:w="0" w:type="dxa"/>
        <w:tblCellMar>
          <w:left w:w="0" w:type="dxa"/>
          <w:right w:w="0" w:type="dxa"/>
        </w:tblCellMar>
        <w:tblLook w:val="04A0"/>
      </w:tblPr>
      <w:tblGrid>
        <w:gridCol w:w="6"/>
        <w:gridCol w:w="1200"/>
        <w:gridCol w:w="8154"/>
      </w:tblGrid>
      <w:tr w:rsidR="00173EBB" w:rsidRPr="00173EBB" w:rsidTr="00173EBB">
        <w:trPr>
          <w:tblCellSpacing w:w="0" w:type="dxa"/>
        </w:trPr>
        <w:tc>
          <w:tcPr>
            <w:tcW w:w="0" w:type="auto"/>
            <w:hideMark/>
          </w:tcPr>
          <w:p w:rsidR="00173EBB" w:rsidRPr="00173EBB" w:rsidRDefault="00173EBB" w:rsidP="00173EBB">
            <w:pPr>
              <w:spacing w:after="0"/>
              <w:rPr>
                <w:rFonts w:ascii="Tahoma" w:hAnsi="Tahoma" w:cs="Tahoma"/>
                <w:color w:val="000000"/>
                <w:sz w:val="20"/>
                <w:szCs w:val="20"/>
              </w:rPr>
            </w:pPr>
          </w:p>
        </w:tc>
        <w:tc>
          <w:tcPr>
            <w:tcW w:w="1200" w:type="dxa"/>
            <w:hideMark/>
          </w:tcPr>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Important </w:t>
            </w:r>
          </w:p>
        </w:tc>
        <w:tc>
          <w:tcPr>
            <w:tcW w:w="0" w:type="auto"/>
            <w:hideMark/>
          </w:tcPr>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If </w:t>
            </w:r>
            <w:proofErr w:type="gramStart"/>
            <w:r w:rsidRPr="00173EBB">
              <w:rPr>
                <w:rFonts w:ascii="Tahoma" w:hAnsi="Tahoma" w:cs="Tahoma"/>
                <w:color w:val="000000"/>
                <w:sz w:val="20"/>
                <w:szCs w:val="20"/>
              </w:rPr>
              <w:t>A.Equals(</w:t>
            </w:r>
            <w:proofErr w:type="gramEnd"/>
            <w:r w:rsidRPr="00173EBB">
              <w:rPr>
                <w:rFonts w:ascii="Tahoma" w:hAnsi="Tahoma" w:cs="Tahoma"/>
                <w:color w:val="000000"/>
                <w:sz w:val="20"/>
                <w:szCs w:val="20"/>
              </w:rPr>
              <w:t xml:space="preserve">B) is true, then A.GetHashCode() and B.GetHashCode() must always return the </w:t>
            </w:r>
            <w:r w:rsidRPr="00173EBB">
              <w:rPr>
                <w:rFonts w:ascii="Tahoma" w:hAnsi="Tahoma" w:cs="Tahoma"/>
                <w:color w:val="000000"/>
                <w:sz w:val="20"/>
                <w:szCs w:val="20"/>
              </w:rPr>
              <w:lastRenderedPageBreak/>
              <w:t>same hash code.</w:t>
            </w:r>
          </w:p>
        </w:tc>
      </w:tr>
    </w:tbl>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lastRenderedPageBreak/>
        <w:t>This probably seems a fairly subtle point, but it is crucial. If you contrived some way of overriding these methods so that the preceding statement was not always true, a dictionary that uses instances of this class as its keys would simply not work properly. Instead, you’d find funny things happening. For example, you might place an object in the dictionary and then discover that you could never retrieve it, or you might try to retrieve an entry and have the wrong entry returned.</w:t>
      </w:r>
    </w:p>
    <w:tbl>
      <w:tblPr>
        <w:tblW w:w="0" w:type="auto"/>
        <w:tblCellSpacing w:w="0" w:type="dxa"/>
        <w:tblCellMar>
          <w:left w:w="0" w:type="dxa"/>
          <w:right w:w="0" w:type="dxa"/>
        </w:tblCellMar>
        <w:tblLook w:val="04A0"/>
      </w:tblPr>
      <w:tblGrid>
        <w:gridCol w:w="6"/>
        <w:gridCol w:w="336"/>
        <w:gridCol w:w="9018"/>
      </w:tblGrid>
      <w:tr w:rsidR="00173EBB" w:rsidRPr="00173EBB" w:rsidTr="00173EBB">
        <w:trPr>
          <w:tblCellSpacing w:w="0" w:type="dxa"/>
        </w:trPr>
        <w:tc>
          <w:tcPr>
            <w:tcW w:w="0" w:type="auto"/>
            <w:hideMark/>
          </w:tcPr>
          <w:p w:rsidR="00173EBB" w:rsidRPr="00173EBB" w:rsidRDefault="00173EBB" w:rsidP="00173EBB">
            <w:pPr>
              <w:spacing w:after="0"/>
              <w:rPr>
                <w:rFonts w:ascii="Tahoma" w:hAnsi="Tahoma" w:cs="Tahoma"/>
                <w:color w:val="000000"/>
                <w:sz w:val="20"/>
                <w:szCs w:val="20"/>
              </w:rPr>
            </w:pPr>
          </w:p>
        </w:tc>
        <w:tc>
          <w:tcPr>
            <w:tcW w:w="0" w:type="auto"/>
            <w:hideMark/>
          </w:tcPr>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Tip </w:t>
            </w:r>
          </w:p>
        </w:tc>
        <w:tc>
          <w:tcPr>
            <w:tcW w:w="0" w:type="auto"/>
            <w:hideMark/>
          </w:tcPr>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For this reason, the C# compiler will display a compilation warning if you supply an override for </w:t>
            </w:r>
            <w:proofErr w:type="gramStart"/>
            <w:r w:rsidRPr="00173EBB">
              <w:rPr>
                <w:rFonts w:ascii="Tahoma" w:hAnsi="Tahoma" w:cs="Tahoma"/>
                <w:color w:val="000000"/>
                <w:sz w:val="20"/>
                <w:szCs w:val="20"/>
              </w:rPr>
              <w:t>Equals(</w:t>
            </w:r>
            <w:proofErr w:type="gramEnd"/>
            <w:r w:rsidRPr="00173EBB">
              <w:rPr>
                <w:rFonts w:ascii="Tahoma" w:hAnsi="Tahoma" w:cs="Tahoma"/>
                <w:color w:val="000000"/>
                <w:sz w:val="20"/>
                <w:szCs w:val="20"/>
              </w:rPr>
              <w:t>) but don’t supply an override for GetHashCode().</w:t>
            </w:r>
          </w:p>
        </w:tc>
      </w:tr>
    </w:tbl>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For System.Object this condition is true, because </w:t>
      </w:r>
      <w:proofErr w:type="gramStart"/>
      <w:r w:rsidRPr="00173EBB">
        <w:rPr>
          <w:rFonts w:ascii="Tahoma" w:hAnsi="Tahoma" w:cs="Tahoma"/>
          <w:color w:val="000000"/>
          <w:sz w:val="20"/>
          <w:szCs w:val="20"/>
        </w:rPr>
        <w:t>Equals(</w:t>
      </w:r>
      <w:proofErr w:type="gramEnd"/>
      <w:r w:rsidRPr="00173EBB">
        <w:rPr>
          <w:rFonts w:ascii="Tahoma" w:hAnsi="Tahoma" w:cs="Tahoma"/>
          <w:color w:val="000000"/>
          <w:sz w:val="20"/>
          <w:szCs w:val="20"/>
        </w:rPr>
        <w:t xml:space="preserve">) simply compares references, and GetHashCode() actually returns a hash that is based solely on the address of the object. This means that hash tables based on a key that doesn’t override these methods will work correctly. However, the problem with this way of doing things is that keys are regarded as equal only if they are the same object. That means that when you place an object in the dictionary, you then have to hang onto the reference to the key. You can’t simply instantiate another key object later with the same value. If you don’t override </w:t>
      </w:r>
      <w:proofErr w:type="gramStart"/>
      <w:r w:rsidRPr="00173EBB">
        <w:rPr>
          <w:rFonts w:ascii="Tahoma" w:hAnsi="Tahoma" w:cs="Tahoma"/>
          <w:color w:val="000000"/>
          <w:sz w:val="20"/>
          <w:szCs w:val="20"/>
        </w:rPr>
        <w:t>Equals(</w:t>
      </w:r>
      <w:proofErr w:type="gramEnd"/>
      <w:r w:rsidRPr="00173EBB">
        <w:rPr>
          <w:rFonts w:ascii="Tahoma" w:hAnsi="Tahoma" w:cs="Tahoma"/>
          <w:color w:val="000000"/>
          <w:sz w:val="20"/>
          <w:szCs w:val="20"/>
        </w:rPr>
        <w:t>) and GetHashCode(), the type is not very convenient to use in a dictionary.</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Incidentally, System.String implements the interface IEquatable and overloads </w:t>
      </w:r>
      <w:proofErr w:type="gramStart"/>
      <w:r w:rsidRPr="00173EBB">
        <w:rPr>
          <w:rFonts w:ascii="Tahoma" w:hAnsi="Tahoma" w:cs="Tahoma"/>
          <w:color w:val="000000"/>
          <w:sz w:val="20"/>
          <w:szCs w:val="20"/>
        </w:rPr>
        <w:t>GetHashCode(</w:t>
      </w:r>
      <w:proofErr w:type="gramEnd"/>
      <w:r w:rsidRPr="00173EBB">
        <w:rPr>
          <w:rFonts w:ascii="Tahoma" w:hAnsi="Tahoma" w:cs="Tahoma"/>
          <w:color w:val="000000"/>
          <w:sz w:val="20"/>
          <w:szCs w:val="20"/>
        </w:rPr>
        <w:t xml:space="preserve">) appropriately. </w:t>
      </w:r>
      <w:proofErr w:type="gramStart"/>
      <w:r w:rsidRPr="00173EBB">
        <w:rPr>
          <w:rFonts w:ascii="Tahoma" w:hAnsi="Tahoma" w:cs="Tahoma"/>
          <w:color w:val="000000"/>
          <w:sz w:val="20"/>
          <w:szCs w:val="20"/>
        </w:rPr>
        <w:t>Equals(</w:t>
      </w:r>
      <w:proofErr w:type="gramEnd"/>
      <w:r w:rsidRPr="00173EBB">
        <w:rPr>
          <w:rFonts w:ascii="Tahoma" w:hAnsi="Tahoma" w:cs="Tahoma"/>
          <w:color w:val="000000"/>
          <w:sz w:val="20"/>
          <w:szCs w:val="20"/>
        </w:rPr>
        <w:t>) provides value comparison, and GetHashCode() returns a hash based on the value of the string. Strings can be used conveniently as keys in dictionaries.</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Number types such as Int32 also implement the interface IEquatable and overload </w:t>
      </w:r>
      <w:proofErr w:type="gramStart"/>
      <w:r w:rsidRPr="00173EBB">
        <w:rPr>
          <w:rFonts w:ascii="Tahoma" w:hAnsi="Tahoma" w:cs="Tahoma"/>
          <w:color w:val="000000"/>
          <w:sz w:val="20"/>
          <w:szCs w:val="20"/>
        </w:rPr>
        <w:t>GetHashCode(</w:t>
      </w:r>
      <w:proofErr w:type="gramEnd"/>
      <w:r w:rsidRPr="00173EBB">
        <w:rPr>
          <w:rFonts w:ascii="Tahoma" w:hAnsi="Tahoma" w:cs="Tahoma"/>
          <w:color w:val="000000"/>
          <w:sz w:val="20"/>
          <w:szCs w:val="20"/>
        </w:rPr>
        <w:t>). However, the hash code returned by these types simply maps to the value. If the number you would like to use as a key is not itself distributed around the possible values of an integer, using integers as keys doesn’t fulfill the rule of evenly distributing key values to get the best performance. Int32 is not meant to be used in a dictionary.</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If you need to use a key type that does not implement IEquatable and override GetHashCode according to the key values you store in the dictionary, you can create a comparer implementing the interface IEqualityComparer&lt;T&gt;. IEqualityComparer&lt;T&gt; defines the methods </w:t>
      </w:r>
      <w:proofErr w:type="gramStart"/>
      <w:r w:rsidRPr="00173EBB">
        <w:rPr>
          <w:rFonts w:ascii="Tahoma" w:hAnsi="Tahoma" w:cs="Tahoma"/>
          <w:color w:val="000000"/>
          <w:sz w:val="20"/>
          <w:szCs w:val="20"/>
        </w:rPr>
        <w:t>GetHashCode(</w:t>
      </w:r>
      <w:proofErr w:type="gramEnd"/>
      <w:r w:rsidRPr="00173EBB">
        <w:rPr>
          <w:rFonts w:ascii="Tahoma" w:hAnsi="Tahoma" w:cs="Tahoma"/>
          <w:color w:val="000000"/>
          <w:sz w:val="20"/>
          <w:szCs w:val="20"/>
        </w:rPr>
        <w:t>) and Equals() with an argument of the object passed, so you can offer an implementation different from the object type itself. An overload of the Dictionary&lt;TKey, TValue&gt; constructor allows passing an object implementing IEqualityComparer&lt;T&gt;. If such an object is assigned to the dictionary, this class is used to generate the hash codes and compare the keys.</w:t>
      </w:r>
    </w:p>
    <w:p w:rsidR="00173EBB" w:rsidRPr="00173EBB" w:rsidRDefault="00173EBB" w:rsidP="00173EBB">
      <w:pPr>
        <w:spacing w:after="0"/>
        <w:rPr>
          <w:rFonts w:ascii="Tahoma" w:hAnsi="Tahoma" w:cs="Tahoma"/>
          <w:color w:val="000000"/>
          <w:sz w:val="20"/>
          <w:szCs w:val="20"/>
        </w:rPr>
      </w:pPr>
      <w:bookmarkStart w:id="9" w:name="CH10LEV2"/>
      <w:bookmarkStart w:id="10" w:name="698"/>
      <w:bookmarkEnd w:id="9"/>
      <w:bookmarkEnd w:id="10"/>
      <w:r w:rsidRPr="00173EBB">
        <w:rPr>
          <w:rFonts w:ascii="Tahoma" w:hAnsi="Tahoma" w:cs="Tahoma"/>
          <w:color w:val="000000"/>
          <w:sz w:val="20"/>
          <w:szCs w:val="20"/>
        </w:rPr>
        <w:t>Dictionary Example</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The dictionary example is a program that sets up a dictionary of employees. The dictionary is indexed by EmployeeId objects, and each item stored in the dictionary is an Employee object that stores details of an employee.</w:t>
      </w:r>
    </w:p>
    <w:p w:rsidR="00173EBB" w:rsidRPr="00173EBB" w:rsidRDefault="00173EBB" w:rsidP="00173EBB">
      <w:pPr>
        <w:spacing w:after="0"/>
        <w:rPr>
          <w:rFonts w:ascii="Tahoma" w:hAnsi="Tahoma" w:cs="Tahoma"/>
          <w:color w:val="000000"/>
          <w:sz w:val="20"/>
          <w:szCs w:val="20"/>
        </w:rPr>
      </w:pPr>
      <w:bookmarkStart w:id="11" w:name="idx-302"/>
      <w:bookmarkStart w:id="12" w:name="699"/>
      <w:bookmarkEnd w:id="11"/>
      <w:bookmarkEnd w:id="12"/>
      <w:r w:rsidRPr="00173EBB">
        <w:rPr>
          <w:rFonts w:ascii="Tahoma" w:hAnsi="Tahoma" w:cs="Tahoma"/>
          <w:color w:val="000000"/>
          <w:sz w:val="20"/>
          <w:szCs w:val="20"/>
        </w:rPr>
        <w:t xml:space="preserve">The class EmployeeId is implemented to define a key to be used in a dictionary. The members of the class are a prefix character and a number for the employee. Both of these variables are read-only and can only be initialized in the constructor. A key within the dictionary shouldn’t change, and this way that is guaranteed. The fields are filled within the constructor. The </w:t>
      </w:r>
      <w:proofErr w:type="gramStart"/>
      <w:r w:rsidRPr="00173EBB">
        <w:rPr>
          <w:rFonts w:ascii="Tahoma" w:hAnsi="Tahoma" w:cs="Tahoma"/>
          <w:color w:val="000000"/>
          <w:sz w:val="20"/>
          <w:szCs w:val="20"/>
        </w:rPr>
        <w:t>ToString(</w:t>
      </w:r>
      <w:proofErr w:type="gramEnd"/>
      <w:r w:rsidRPr="00173EBB">
        <w:rPr>
          <w:rFonts w:ascii="Tahoma" w:hAnsi="Tahoma" w:cs="Tahoma"/>
          <w:color w:val="000000"/>
          <w:sz w:val="20"/>
          <w:szCs w:val="20"/>
        </w:rPr>
        <w:t xml:space="preserve">) method is overloaded to get a string representation of the employee ID. As required for a key type, EmployeeId implements the interface IEquatable and overloads the method </w:t>
      </w:r>
      <w:proofErr w:type="gramStart"/>
      <w:r w:rsidRPr="00173EBB">
        <w:rPr>
          <w:rFonts w:ascii="Tahoma" w:hAnsi="Tahoma" w:cs="Tahoma"/>
          <w:color w:val="000000"/>
          <w:sz w:val="20"/>
          <w:szCs w:val="20"/>
        </w:rPr>
        <w:t>GetHashCode(</w:t>
      </w:r>
      <w:proofErr w:type="gramEnd"/>
      <w:r w:rsidRPr="00173EBB">
        <w:rPr>
          <w:rFonts w:ascii="Tahoma" w:hAnsi="Tahoma" w:cs="Tahoma"/>
          <w:color w:val="000000"/>
          <w:sz w:val="20"/>
          <w:szCs w:val="20"/>
        </w:rPr>
        <w: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[Serializable]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roofErr w:type="gramStart"/>
      <w:r w:rsidRPr="00173EBB">
        <w:rPr>
          <w:rFonts w:ascii="Courier New" w:eastAsia="Times New Roman" w:hAnsi="Courier New" w:cs="Courier New"/>
          <w:color w:val="000000"/>
          <w:sz w:val="20"/>
          <w:szCs w:val="20"/>
          <w:shd w:val="clear" w:color="auto" w:fill="C0C0C0"/>
          <w:lang w:val="en-IN" w:eastAsia="en-IN"/>
        </w:rPr>
        <w:t>public</w:t>
      </w:r>
      <w:proofErr w:type="gramEnd"/>
      <w:r w:rsidRPr="00173EBB">
        <w:rPr>
          <w:rFonts w:ascii="Courier New" w:eastAsia="Times New Roman" w:hAnsi="Courier New" w:cs="Courier New"/>
          <w:color w:val="000000"/>
          <w:sz w:val="20"/>
          <w:szCs w:val="20"/>
          <w:shd w:val="clear" w:color="auto" w:fill="C0C0C0"/>
          <w:lang w:val="en-IN" w:eastAsia="en-IN"/>
        </w:rPr>
        <w:t xml:space="preserve"> class EmployeeId  : IEquatable&lt;EmployeeId&gt;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private</w:t>
      </w:r>
      <w:proofErr w:type="gramEnd"/>
      <w:r w:rsidRPr="00173EBB">
        <w:rPr>
          <w:rFonts w:ascii="Courier New" w:eastAsia="Times New Roman" w:hAnsi="Courier New" w:cs="Courier New"/>
          <w:color w:val="000000"/>
          <w:sz w:val="20"/>
          <w:szCs w:val="20"/>
          <w:shd w:val="clear" w:color="auto" w:fill="C0C0C0"/>
          <w:lang w:val="en-IN" w:eastAsia="en-IN"/>
        </w:rPr>
        <w:t xml:space="preserve"> readonly char prefix;</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lastRenderedPageBreak/>
        <w:t xml:space="preserve">   </w:t>
      </w:r>
      <w:proofErr w:type="gramStart"/>
      <w:r w:rsidRPr="00173EBB">
        <w:rPr>
          <w:rFonts w:ascii="Courier New" w:eastAsia="Times New Roman" w:hAnsi="Courier New" w:cs="Courier New"/>
          <w:color w:val="000000"/>
          <w:sz w:val="20"/>
          <w:szCs w:val="20"/>
          <w:shd w:val="clear" w:color="auto" w:fill="C0C0C0"/>
          <w:lang w:val="en-IN" w:eastAsia="en-IN"/>
        </w:rPr>
        <w:t>private</w:t>
      </w:r>
      <w:proofErr w:type="gramEnd"/>
      <w:r w:rsidRPr="00173EBB">
        <w:rPr>
          <w:rFonts w:ascii="Courier New" w:eastAsia="Times New Roman" w:hAnsi="Courier New" w:cs="Courier New"/>
          <w:color w:val="000000"/>
          <w:sz w:val="20"/>
          <w:szCs w:val="20"/>
          <w:shd w:val="clear" w:color="auto" w:fill="C0C0C0"/>
          <w:lang w:val="en-IN" w:eastAsia="en-IN"/>
        </w:rPr>
        <w:t xml:space="preserve"> readonly int number;</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public</w:t>
      </w:r>
      <w:proofErr w:type="gramEnd"/>
      <w:r w:rsidRPr="00173EBB">
        <w:rPr>
          <w:rFonts w:ascii="Courier New" w:eastAsia="Times New Roman" w:hAnsi="Courier New" w:cs="Courier New"/>
          <w:color w:val="000000"/>
          <w:sz w:val="20"/>
          <w:szCs w:val="20"/>
          <w:shd w:val="clear" w:color="auto" w:fill="C0C0C0"/>
          <w:lang w:val="en-IN" w:eastAsia="en-IN"/>
        </w:rPr>
        <w:t xml:space="preserve"> EmployeeId(string id)</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if</w:t>
      </w:r>
      <w:proofErr w:type="gramEnd"/>
      <w:r w:rsidRPr="00173EBB">
        <w:rPr>
          <w:rFonts w:ascii="Courier New" w:eastAsia="Times New Roman" w:hAnsi="Courier New" w:cs="Courier New"/>
          <w:color w:val="000000"/>
          <w:sz w:val="20"/>
          <w:szCs w:val="20"/>
          <w:shd w:val="clear" w:color="auto" w:fill="C0C0C0"/>
          <w:lang w:val="en-IN" w:eastAsia="en-IN"/>
        </w:rPr>
        <w:t xml:space="preserve"> (id == null) throw new ArgumentNullException("id");</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prefix</w:t>
      </w:r>
      <w:proofErr w:type="gramEnd"/>
      <w:r w:rsidRPr="00173EBB">
        <w:rPr>
          <w:rFonts w:ascii="Courier New" w:eastAsia="Times New Roman" w:hAnsi="Courier New" w:cs="Courier New"/>
          <w:color w:val="000000"/>
          <w:sz w:val="20"/>
          <w:szCs w:val="20"/>
          <w:shd w:val="clear" w:color="auto" w:fill="C0C0C0"/>
          <w:lang w:val="en-IN" w:eastAsia="en-IN"/>
        </w:rPr>
        <w:t xml:space="preserve"> = (id.ToUpper())[0];</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int</w:t>
      </w:r>
      <w:proofErr w:type="gramEnd"/>
      <w:r w:rsidRPr="00173EBB">
        <w:rPr>
          <w:rFonts w:ascii="Courier New" w:eastAsia="Times New Roman" w:hAnsi="Courier New" w:cs="Courier New"/>
          <w:color w:val="000000"/>
          <w:sz w:val="20"/>
          <w:szCs w:val="20"/>
          <w:shd w:val="clear" w:color="auto" w:fill="C0C0C0"/>
          <w:lang w:val="en-IN" w:eastAsia="en-IN"/>
        </w:rPr>
        <w:t xml:space="preserve"> numLength = id.Length - 1;</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number</w:t>
      </w:r>
      <w:proofErr w:type="gramEnd"/>
      <w:r w:rsidRPr="00173EBB">
        <w:rPr>
          <w:rFonts w:ascii="Courier New" w:eastAsia="Times New Roman" w:hAnsi="Courier New" w:cs="Courier New"/>
          <w:color w:val="000000"/>
          <w:sz w:val="20"/>
          <w:szCs w:val="20"/>
          <w:shd w:val="clear" w:color="auto" w:fill="C0C0C0"/>
          <w:lang w:val="en-IN" w:eastAsia="en-IN"/>
        </w:rPr>
        <w:t xml:space="preserve"> = int.Parse(id.Substring(1, numLength &gt; 6 ? 6 : numLength));</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public</w:t>
      </w:r>
      <w:proofErr w:type="gramEnd"/>
      <w:r w:rsidRPr="00173EBB">
        <w:rPr>
          <w:rFonts w:ascii="Courier New" w:eastAsia="Times New Roman" w:hAnsi="Courier New" w:cs="Courier New"/>
          <w:color w:val="000000"/>
          <w:sz w:val="20"/>
          <w:szCs w:val="20"/>
          <w:shd w:val="clear" w:color="auto" w:fill="C0C0C0"/>
          <w:lang w:val="en-IN" w:eastAsia="en-IN"/>
        </w:rPr>
        <w:t xml:space="preserve"> override string ToString()</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return</w:t>
      </w:r>
      <w:proofErr w:type="gramEnd"/>
      <w:r w:rsidRPr="00173EBB">
        <w:rPr>
          <w:rFonts w:ascii="Courier New" w:eastAsia="Times New Roman" w:hAnsi="Courier New" w:cs="Courier New"/>
          <w:color w:val="000000"/>
          <w:sz w:val="20"/>
          <w:szCs w:val="20"/>
          <w:shd w:val="clear" w:color="auto" w:fill="C0C0C0"/>
          <w:lang w:val="en-IN" w:eastAsia="en-IN"/>
        </w:rPr>
        <w:t xml:space="preserve"> prefix.ToString() + string.Format("{0,6:000000}", number);</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public</w:t>
      </w:r>
      <w:proofErr w:type="gramEnd"/>
      <w:r w:rsidRPr="00173EBB">
        <w:rPr>
          <w:rFonts w:ascii="Courier New" w:eastAsia="Times New Roman" w:hAnsi="Courier New" w:cs="Courier New"/>
          <w:color w:val="000000"/>
          <w:sz w:val="20"/>
          <w:szCs w:val="20"/>
          <w:shd w:val="clear" w:color="auto" w:fill="C0C0C0"/>
          <w:lang w:val="en-IN" w:eastAsia="en-IN"/>
        </w:rPr>
        <w:t xml:space="preserve"> override int GetHashCode()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return</w:t>
      </w:r>
      <w:proofErr w:type="gramEnd"/>
      <w:r w:rsidRPr="00173EBB">
        <w:rPr>
          <w:rFonts w:ascii="Courier New" w:eastAsia="Times New Roman" w:hAnsi="Courier New" w:cs="Courier New"/>
          <w:color w:val="000000"/>
          <w:sz w:val="20"/>
          <w:szCs w:val="20"/>
          <w:shd w:val="clear" w:color="auto" w:fill="C0C0C0"/>
          <w:lang w:val="en-IN" w:eastAsia="en-IN"/>
        </w:rPr>
        <w:t xml:space="preserve"> (number ^ number &lt;&lt; 16) * 0x15051505;</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public</w:t>
      </w:r>
      <w:proofErr w:type="gramEnd"/>
      <w:r w:rsidRPr="00173EBB">
        <w:rPr>
          <w:rFonts w:ascii="Courier New" w:eastAsia="Times New Roman" w:hAnsi="Courier New" w:cs="Courier New"/>
          <w:color w:val="000000"/>
          <w:sz w:val="20"/>
          <w:szCs w:val="20"/>
          <w:shd w:val="clear" w:color="auto" w:fill="C0C0C0"/>
          <w:lang w:val="en-IN" w:eastAsia="en-IN"/>
        </w:rPr>
        <w:t xml:space="preserve"> bool Equals(EmployeeId other)</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if</w:t>
      </w:r>
      <w:proofErr w:type="gramEnd"/>
      <w:r w:rsidRPr="00173EBB">
        <w:rPr>
          <w:rFonts w:ascii="Courier New" w:eastAsia="Times New Roman" w:hAnsi="Courier New" w:cs="Courier New"/>
          <w:color w:val="000000"/>
          <w:sz w:val="20"/>
          <w:szCs w:val="20"/>
          <w:shd w:val="clear" w:color="auto" w:fill="C0C0C0"/>
          <w:lang w:val="en-IN" w:eastAsia="en-IN"/>
        </w:rPr>
        <w:t xml:space="preserve"> (other == null) return false;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return</w:t>
      </w:r>
      <w:proofErr w:type="gramEnd"/>
      <w:r w:rsidRPr="00173EBB">
        <w:rPr>
          <w:rFonts w:ascii="Courier New" w:eastAsia="Times New Roman" w:hAnsi="Courier New" w:cs="Courier New"/>
          <w:color w:val="000000"/>
          <w:sz w:val="20"/>
          <w:szCs w:val="20"/>
          <w:shd w:val="clear" w:color="auto" w:fill="C0C0C0"/>
          <w:lang w:val="en-IN" w:eastAsia="en-IN"/>
        </w:rPr>
        <w:t xml:space="preserve"> (prefix == other.prefix &amp;&amp; number == other.number);</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color w:val="000000"/>
          <w:sz w:val="20"/>
          <w:szCs w:val="20"/>
          <w:shd w:val="clear" w:color="auto" w:fill="C0C0C0"/>
          <w:lang w:val="en-IN" w:eastAsia="en-IN"/>
        </w:rPr>
        <w:t>}</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The Equals() method that is defined by the IEquatable&lt;T&gt; interface compares the values of two EmployeeId objects and returns true if the both values are the same. Instead of implementing the </w:t>
      </w:r>
      <w:proofErr w:type="gramStart"/>
      <w:r w:rsidRPr="00173EBB">
        <w:rPr>
          <w:rFonts w:ascii="Tahoma" w:hAnsi="Tahoma" w:cs="Tahoma"/>
          <w:color w:val="000000"/>
          <w:sz w:val="20"/>
          <w:szCs w:val="20"/>
        </w:rPr>
        <w:t>Equals(</w:t>
      </w:r>
      <w:proofErr w:type="gramEnd"/>
      <w:r w:rsidRPr="00173EBB">
        <w:rPr>
          <w:rFonts w:ascii="Tahoma" w:hAnsi="Tahoma" w:cs="Tahoma"/>
          <w:color w:val="000000"/>
          <w:sz w:val="20"/>
          <w:szCs w:val="20"/>
        </w:rPr>
        <w:t>) method from the IEquatable&lt;T&gt; interface, you can also override the Equals() method from the Object class:</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proofErr w:type="gramStart"/>
      <w:r w:rsidRPr="00173EBB">
        <w:rPr>
          <w:rFonts w:ascii="Courier New" w:eastAsia="Times New Roman" w:hAnsi="Courier New" w:cs="Courier New"/>
          <w:sz w:val="20"/>
          <w:szCs w:val="20"/>
          <w:lang w:val="en-IN" w:eastAsia="en-IN"/>
        </w:rPr>
        <w:t>public</w:t>
      </w:r>
      <w:proofErr w:type="gramEnd"/>
      <w:r w:rsidRPr="00173EBB">
        <w:rPr>
          <w:rFonts w:ascii="Courier New" w:eastAsia="Times New Roman" w:hAnsi="Courier New" w:cs="Courier New"/>
          <w:sz w:val="20"/>
          <w:szCs w:val="20"/>
          <w:lang w:val="en-IN" w:eastAsia="en-IN"/>
        </w:rPr>
        <w:t xml:space="preserve"> bool Equals(EmployeeId other)</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t xml:space="preserve">   </w:t>
      </w:r>
      <w:proofErr w:type="gramStart"/>
      <w:r w:rsidRPr="00173EBB">
        <w:rPr>
          <w:rFonts w:ascii="Courier New" w:eastAsia="Times New Roman" w:hAnsi="Courier New" w:cs="Courier New"/>
          <w:sz w:val="20"/>
          <w:szCs w:val="20"/>
          <w:lang w:val="en-IN" w:eastAsia="en-IN"/>
        </w:rPr>
        <w:t>if</w:t>
      </w:r>
      <w:proofErr w:type="gramEnd"/>
      <w:r w:rsidRPr="00173EBB">
        <w:rPr>
          <w:rFonts w:ascii="Courier New" w:eastAsia="Times New Roman" w:hAnsi="Courier New" w:cs="Courier New"/>
          <w:sz w:val="20"/>
          <w:szCs w:val="20"/>
          <w:lang w:val="en-IN" w:eastAsia="en-IN"/>
        </w:rPr>
        <w:t xml:space="preserve"> (other == null) return false;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t xml:space="preserve">   </w:t>
      </w:r>
      <w:proofErr w:type="gramStart"/>
      <w:r w:rsidRPr="00173EBB">
        <w:rPr>
          <w:rFonts w:ascii="Courier New" w:eastAsia="Times New Roman" w:hAnsi="Courier New" w:cs="Courier New"/>
          <w:sz w:val="20"/>
          <w:szCs w:val="20"/>
          <w:lang w:val="en-IN" w:eastAsia="en-IN"/>
        </w:rPr>
        <w:t>return</w:t>
      </w:r>
      <w:proofErr w:type="gramEnd"/>
      <w:r w:rsidRPr="00173EBB">
        <w:rPr>
          <w:rFonts w:ascii="Courier New" w:eastAsia="Times New Roman" w:hAnsi="Courier New" w:cs="Courier New"/>
          <w:sz w:val="20"/>
          <w:szCs w:val="20"/>
          <w:lang w:val="en-IN" w:eastAsia="en-IN"/>
        </w:rPr>
        <w:t xml:space="preserve"> (prefix == other.prefix &amp;&amp; number == other.number);</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lastRenderedPageBreak/>
        <w:t>}</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With the number variable, a value from 1 to around 190000 is expected for the employees. This doesn’t fill the range of an integer. The algorithm used by GetHashCode() shifts the number 16 bits to the left, </w:t>
      </w:r>
      <w:bookmarkStart w:id="13" w:name="idx-303"/>
      <w:bookmarkStart w:id="14" w:name="700"/>
      <w:bookmarkEnd w:id="13"/>
      <w:bookmarkEnd w:id="14"/>
      <w:r w:rsidRPr="00173EBB">
        <w:rPr>
          <w:rFonts w:ascii="Tahoma" w:hAnsi="Tahoma" w:cs="Tahoma"/>
          <w:color w:val="000000"/>
          <w:sz w:val="20"/>
          <w:szCs w:val="20"/>
        </w:rPr>
        <w:t>then does a xor with the original number, and finally multiplies the result by the hex value 15051505. The hash code is fairly distributed across the range of an integer.</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proofErr w:type="gramStart"/>
      <w:r w:rsidRPr="00173EBB">
        <w:rPr>
          <w:rFonts w:ascii="Courier New" w:eastAsia="Times New Roman" w:hAnsi="Courier New" w:cs="Courier New"/>
          <w:sz w:val="20"/>
          <w:szCs w:val="20"/>
          <w:lang w:val="en-IN" w:eastAsia="en-IN"/>
        </w:rPr>
        <w:t>public</w:t>
      </w:r>
      <w:proofErr w:type="gramEnd"/>
      <w:r w:rsidRPr="00173EBB">
        <w:rPr>
          <w:rFonts w:ascii="Courier New" w:eastAsia="Times New Roman" w:hAnsi="Courier New" w:cs="Courier New"/>
          <w:sz w:val="20"/>
          <w:szCs w:val="20"/>
          <w:lang w:val="en-IN" w:eastAsia="en-IN"/>
        </w:rPr>
        <w:t xml:space="preserve"> override int GetHashCode()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t xml:space="preserve">   </w:t>
      </w:r>
      <w:proofErr w:type="gramStart"/>
      <w:r w:rsidRPr="00173EBB">
        <w:rPr>
          <w:rFonts w:ascii="Courier New" w:eastAsia="Times New Roman" w:hAnsi="Courier New" w:cs="Courier New"/>
          <w:sz w:val="20"/>
          <w:szCs w:val="20"/>
          <w:lang w:val="en-IN" w:eastAsia="en-IN"/>
        </w:rPr>
        <w:t>return</w:t>
      </w:r>
      <w:proofErr w:type="gramEnd"/>
      <w:r w:rsidRPr="00173EBB">
        <w:rPr>
          <w:rFonts w:ascii="Courier New" w:eastAsia="Times New Roman" w:hAnsi="Courier New" w:cs="Courier New"/>
          <w:sz w:val="20"/>
          <w:szCs w:val="20"/>
          <w:lang w:val="en-IN" w:eastAsia="en-IN"/>
        </w:rPr>
        <w:t xml:space="preserve"> (number ^ number &lt;&lt; 16) * 0x15051505;</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t>}</w:t>
      </w:r>
    </w:p>
    <w:tbl>
      <w:tblPr>
        <w:tblW w:w="0" w:type="auto"/>
        <w:tblCellSpacing w:w="0" w:type="dxa"/>
        <w:tblCellMar>
          <w:left w:w="0" w:type="dxa"/>
          <w:right w:w="0" w:type="dxa"/>
        </w:tblCellMar>
        <w:tblLook w:val="04A0"/>
      </w:tblPr>
      <w:tblGrid>
        <w:gridCol w:w="6"/>
        <w:gridCol w:w="336"/>
        <w:gridCol w:w="9018"/>
      </w:tblGrid>
      <w:tr w:rsidR="00173EBB" w:rsidRPr="00173EBB" w:rsidTr="00173EBB">
        <w:trPr>
          <w:tblCellSpacing w:w="0" w:type="dxa"/>
        </w:trPr>
        <w:tc>
          <w:tcPr>
            <w:tcW w:w="0" w:type="auto"/>
            <w:hideMark/>
          </w:tcPr>
          <w:p w:rsidR="00173EBB" w:rsidRPr="00173EBB" w:rsidRDefault="00173EBB" w:rsidP="00173EBB">
            <w:pPr>
              <w:spacing w:after="0"/>
              <w:rPr>
                <w:rFonts w:ascii="Tahoma" w:hAnsi="Tahoma" w:cs="Tahoma"/>
                <w:color w:val="000000"/>
                <w:sz w:val="20"/>
                <w:szCs w:val="20"/>
              </w:rPr>
            </w:pPr>
          </w:p>
        </w:tc>
        <w:tc>
          <w:tcPr>
            <w:tcW w:w="0" w:type="auto"/>
            <w:hideMark/>
          </w:tcPr>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Tip </w:t>
            </w:r>
          </w:p>
        </w:tc>
        <w:tc>
          <w:tcPr>
            <w:tcW w:w="0" w:type="auto"/>
            <w:hideMark/>
          </w:tcPr>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On the Internet you can find a lot of more complex algorithms that have a better distribution across the integer range. You can also use the </w:t>
            </w:r>
            <w:proofErr w:type="gramStart"/>
            <w:r w:rsidRPr="00173EBB">
              <w:rPr>
                <w:rFonts w:ascii="Tahoma" w:hAnsi="Tahoma" w:cs="Tahoma"/>
                <w:color w:val="000000"/>
                <w:sz w:val="20"/>
                <w:szCs w:val="20"/>
              </w:rPr>
              <w:t>GetHashCode(</w:t>
            </w:r>
            <w:proofErr w:type="gramEnd"/>
            <w:r w:rsidRPr="00173EBB">
              <w:rPr>
                <w:rFonts w:ascii="Tahoma" w:hAnsi="Tahoma" w:cs="Tahoma"/>
                <w:color w:val="000000"/>
                <w:sz w:val="20"/>
                <w:szCs w:val="20"/>
              </w:rPr>
              <w:t>) method of a string to return a hash.</w:t>
            </w:r>
          </w:p>
        </w:tc>
      </w:tr>
    </w:tbl>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The Employee class is a simple entity class containing the name, salary, and ID of the employee. The constructor initializes all values, and the method </w:t>
      </w:r>
      <w:proofErr w:type="gramStart"/>
      <w:r w:rsidRPr="00173EBB">
        <w:rPr>
          <w:rFonts w:ascii="Tahoma" w:hAnsi="Tahoma" w:cs="Tahoma"/>
          <w:color w:val="000000"/>
          <w:sz w:val="20"/>
          <w:szCs w:val="20"/>
        </w:rPr>
        <w:t>ToString(</w:t>
      </w:r>
      <w:proofErr w:type="gramEnd"/>
      <w:r w:rsidRPr="00173EBB">
        <w:rPr>
          <w:rFonts w:ascii="Tahoma" w:hAnsi="Tahoma" w:cs="Tahoma"/>
          <w:color w:val="000000"/>
          <w:sz w:val="20"/>
          <w:szCs w:val="20"/>
        </w:rPr>
        <w:t xml:space="preserve">) returns a string representation of an instance. The implementation of </w:t>
      </w:r>
      <w:proofErr w:type="gramStart"/>
      <w:r w:rsidRPr="00173EBB">
        <w:rPr>
          <w:rFonts w:ascii="Tahoma" w:hAnsi="Tahoma" w:cs="Tahoma"/>
          <w:color w:val="000000"/>
          <w:sz w:val="20"/>
          <w:szCs w:val="20"/>
        </w:rPr>
        <w:t>ToString(</w:t>
      </w:r>
      <w:proofErr w:type="gramEnd"/>
      <w:r w:rsidRPr="00173EBB">
        <w:rPr>
          <w:rFonts w:ascii="Tahoma" w:hAnsi="Tahoma" w:cs="Tahoma"/>
          <w:color w:val="000000"/>
          <w:sz w:val="20"/>
          <w:szCs w:val="20"/>
        </w:rPr>
        <w:t>) uses the StringBuilder object to create the string representation for performance reasons.</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[Serializable]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roofErr w:type="gramStart"/>
      <w:r w:rsidRPr="00173EBB">
        <w:rPr>
          <w:rFonts w:ascii="Courier New" w:eastAsia="Times New Roman" w:hAnsi="Courier New" w:cs="Courier New"/>
          <w:color w:val="000000"/>
          <w:sz w:val="20"/>
          <w:szCs w:val="20"/>
          <w:shd w:val="clear" w:color="auto" w:fill="C0C0C0"/>
          <w:lang w:val="en-IN" w:eastAsia="en-IN"/>
        </w:rPr>
        <w:t>public</w:t>
      </w:r>
      <w:proofErr w:type="gramEnd"/>
      <w:r w:rsidRPr="00173EBB">
        <w:rPr>
          <w:rFonts w:ascii="Courier New" w:eastAsia="Times New Roman" w:hAnsi="Courier New" w:cs="Courier New"/>
          <w:color w:val="000000"/>
          <w:sz w:val="20"/>
          <w:szCs w:val="20"/>
          <w:shd w:val="clear" w:color="auto" w:fill="C0C0C0"/>
          <w:lang w:val="en-IN" w:eastAsia="en-IN"/>
        </w:rPr>
        <w:t xml:space="preserve"> class Employee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private</w:t>
      </w:r>
      <w:proofErr w:type="gramEnd"/>
      <w:r w:rsidRPr="00173EBB">
        <w:rPr>
          <w:rFonts w:ascii="Courier New" w:eastAsia="Times New Roman" w:hAnsi="Courier New" w:cs="Courier New"/>
          <w:color w:val="000000"/>
          <w:sz w:val="20"/>
          <w:szCs w:val="20"/>
          <w:shd w:val="clear" w:color="auto" w:fill="C0C0C0"/>
          <w:lang w:val="en-IN" w:eastAsia="en-IN"/>
        </w:rPr>
        <w:t xml:space="preserve"> string name;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private</w:t>
      </w:r>
      <w:proofErr w:type="gramEnd"/>
      <w:r w:rsidRPr="00173EBB">
        <w:rPr>
          <w:rFonts w:ascii="Courier New" w:eastAsia="Times New Roman" w:hAnsi="Courier New" w:cs="Courier New"/>
          <w:color w:val="000000"/>
          <w:sz w:val="20"/>
          <w:szCs w:val="20"/>
          <w:shd w:val="clear" w:color="auto" w:fill="C0C0C0"/>
          <w:lang w:val="en-IN" w:eastAsia="en-IN"/>
        </w:rPr>
        <w:t xml:space="preserve"> decimal salary;</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private</w:t>
      </w:r>
      <w:proofErr w:type="gramEnd"/>
      <w:r w:rsidRPr="00173EBB">
        <w:rPr>
          <w:rFonts w:ascii="Courier New" w:eastAsia="Times New Roman" w:hAnsi="Courier New" w:cs="Courier New"/>
          <w:color w:val="000000"/>
          <w:sz w:val="20"/>
          <w:szCs w:val="20"/>
          <w:shd w:val="clear" w:color="auto" w:fill="C0C0C0"/>
          <w:lang w:val="en-IN" w:eastAsia="en-IN"/>
        </w:rPr>
        <w:t xml:space="preserve"> readonly EmployeeId id;</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public</w:t>
      </w:r>
      <w:proofErr w:type="gramEnd"/>
      <w:r w:rsidRPr="00173EBB">
        <w:rPr>
          <w:rFonts w:ascii="Courier New" w:eastAsia="Times New Roman" w:hAnsi="Courier New" w:cs="Courier New"/>
          <w:color w:val="000000"/>
          <w:sz w:val="20"/>
          <w:szCs w:val="20"/>
          <w:shd w:val="clear" w:color="auto" w:fill="C0C0C0"/>
          <w:lang w:val="en-IN" w:eastAsia="en-IN"/>
        </w:rPr>
        <w:t xml:space="preserve"> Employee(EmployeeId id, string name, decimal salary)</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this.id = id;</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this.name = name;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this.salary = salary;</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public</w:t>
      </w:r>
      <w:proofErr w:type="gramEnd"/>
      <w:r w:rsidRPr="00173EBB">
        <w:rPr>
          <w:rFonts w:ascii="Courier New" w:eastAsia="Times New Roman" w:hAnsi="Courier New" w:cs="Courier New"/>
          <w:color w:val="000000"/>
          <w:sz w:val="20"/>
          <w:szCs w:val="20"/>
          <w:shd w:val="clear" w:color="auto" w:fill="C0C0C0"/>
          <w:lang w:val="en-IN" w:eastAsia="en-IN"/>
        </w:rPr>
        <w:t xml:space="preserve"> override string ToString()</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StringBuilder sb = new </w:t>
      </w:r>
      <w:proofErr w:type="gramStart"/>
      <w:r w:rsidRPr="00173EBB">
        <w:rPr>
          <w:rFonts w:ascii="Courier New" w:eastAsia="Times New Roman" w:hAnsi="Courier New" w:cs="Courier New"/>
          <w:color w:val="000000"/>
          <w:sz w:val="20"/>
          <w:szCs w:val="20"/>
          <w:shd w:val="clear" w:color="auto" w:fill="C0C0C0"/>
          <w:lang w:val="en-IN" w:eastAsia="en-IN"/>
        </w:rPr>
        <w:t>StringBuilder(</w:t>
      </w:r>
      <w:proofErr w:type="gramEnd"/>
      <w:r w:rsidRPr="00173EBB">
        <w:rPr>
          <w:rFonts w:ascii="Courier New" w:eastAsia="Times New Roman" w:hAnsi="Courier New" w:cs="Courier New"/>
          <w:color w:val="000000"/>
          <w:sz w:val="20"/>
          <w:szCs w:val="20"/>
          <w:shd w:val="clear" w:color="auto" w:fill="C0C0C0"/>
          <w:lang w:val="en-IN" w:eastAsia="en-IN"/>
        </w:rPr>
        <w:t>100);</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sb.AppendFormat(</w:t>
      </w:r>
      <w:proofErr w:type="gramEnd"/>
      <w:r w:rsidRPr="00173EBB">
        <w:rPr>
          <w:rFonts w:ascii="Courier New" w:eastAsia="Times New Roman" w:hAnsi="Courier New" w:cs="Courier New"/>
          <w:color w:val="000000"/>
          <w:sz w:val="20"/>
          <w:szCs w:val="20"/>
          <w:shd w:val="clear" w:color="auto" w:fill="C0C0C0"/>
          <w:lang w:val="en-IN" w:eastAsia="en-IN"/>
        </w:rPr>
        <w:t>"{0}: {1, -20} {2:C}", id.ToString(), name, salary);</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return</w:t>
      </w:r>
      <w:proofErr w:type="gramEnd"/>
      <w:r w:rsidRPr="00173EBB">
        <w:rPr>
          <w:rFonts w:ascii="Courier New" w:eastAsia="Times New Roman" w:hAnsi="Courier New" w:cs="Courier New"/>
          <w:color w:val="000000"/>
          <w:sz w:val="20"/>
          <w:szCs w:val="20"/>
          <w:shd w:val="clear" w:color="auto" w:fill="C0C0C0"/>
          <w:lang w:val="en-IN" w:eastAsia="en-IN"/>
        </w:rPr>
        <w:t xml:space="preserve"> sb.ToString();</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color w:val="000000"/>
          <w:sz w:val="20"/>
          <w:szCs w:val="20"/>
          <w:shd w:val="clear" w:color="auto" w:fill="C0C0C0"/>
          <w:lang w:val="en-IN" w:eastAsia="en-IN"/>
        </w:rPr>
        <w:t>}</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lastRenderedPageBreak/>
        <w:t xml:space="preserve">In the Main() method of the sample application, a new Dictionary&lt;TKey, TValue&gt; instance is created, where the key is of type EmployeeId and the value is of type Employee. The constructor allocates a capacity of 31 elements. Remember, the capacity based on prime numbers. However, when you assign a value that is not a prime number, you don’t need to worry. The Dictionary&lt;TKey, TValue&gt; class itself takes the next prime number that follows the integer passed to the constructor to allocate the capacity. The employee objects and IDs are created and added to the dictionary with the </w:t>
      </w:r>
      <w:proofErr w:type="gramStart"/>
      <w:r w:rsidRPr="00173EBB">
        <w:rPr>
          <w:rFonts w:ascii="Tahoma" w:hAnsi="Tahoma" w:cs="Tahoma"/>
          <w:color w:val="000000"/>
          <w:sz w:val="20"/>
          <w:szCs w:val="20"/>
        </w:rPr>
        <w:t>Add(</w:t>
      </w:r>
      <w:proofErr w:type="gramEnd"/>
      <w:r w:rsidRPr="00173EBB">
        <w:rPr>
          <w:rFonts w:ascii="Tahoma" w:hAnsi="Tahoma" w:cs="Tahoma"/>
          <w:color w:val="000000"/>
          <w:sz w:val="20"/>
          <w:szCs w:val="20"/>
        </w:rPr>
        <w:t xml:space="preserve">) method. Instead of using the </w:t>
      </w:r>
      <w:proofErr w:type="gramStart"/>
      <w:r w:rsidRPr="00173EBB">
        <w:rPr>
          <w:rFonts w:ascii="Tahoma" w:hAnsi="Tahoma" w:cs="Tahoma"/>
          <w:color w:val="000000"/>
          <w:sz w:val="20"/>
          <w:szCs w:val="20"/>
        </w:rPr>
        <w:t>Add(</w:t>
      </w:r>
      <w:proofErr w:type="gramEnd"/>
      <w:r w:rsidRPr="00173EBB">
        <w:rPr>
          <w:rFonts w:ascii="Tahoma" w:hAnsi="Tahoma" w:cs="Tahoma"/>
          <w:color w:val="000000"/>
          <w:sz w:val="20"/>
          <w:szCs w:val="20"/>
        </w:rPr>
        <w:t>) method, you can also use the indexer to add keys and values to the dictionary, as shown with the employees Jeff and Casey:</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roofErr w:type="gramStart"/>
      <w:r w:rsidRPr="00173EBB">
        <w:rPr>
          <w:rFonts w:ascii="Courier New" w:eastAsia="Times New Roman" w:hAnsi="Courier New" w:cs="Courier New"/>
          <w:color w:val="000000"/>
          <w:sz w:val="20"/>
          <w:szCs w:val="20"/>
          <w:shd w:val="clear" w:color="auto" w:fill="C0C0C0"/>
          <w:lang w:val="en-IN" w:eastAsia="en-IN"/>
        </w:rPr>
        <w:t>static</w:t>
      </w:r>
      <w:proofErr w:type="gramEnd"/>
      <w:r w:rsidRPr="00173EBB">
        <w:rPr>
          <w:rFonts w:ascii="Courier New" w:eastAsia="Times New Roman" w:hAnsi="Courier New" w:cs="Courier New"/>
          <w:color w:val="000000"/>
          <w:sz w:val="20"/>
          <w:szCs w:val="20"/>
          <w:shd w:val="clear" w:color="auto" w:fill="C0C0C0"/>
          <w:lang w:val="en-IN" w:eastAsia="en-IN"/>
        </w:rPr>
        <w:t xml:space="preserve"> void Main()</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Dictionary&lt;EmployeeId, Employee&gt; employees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new</w:t>
      </w:r>
      <w:proofErr w:type="gramEnd"/>
      <w:r w:rsidRPr="00173EBB">
        <w:rPr>
          <w:rFonts w:ascii="Courier New" w:eastAsia="Times New Roman" w:hAnsi="Courier New" w:cs="Courier New"/>
          <w:color w:val="000000"/>
          <w:sz w:val="20"/>
          <w:szCs w:val="20"/>
          <w:shd w:val="clear" w:color="auto" w:fill="C0C0C0"/>
          <w:lang w:val="en-IN" w:eastAsia="en-IN"/>
        </w:rPr>
        <w:t xml:space="preserve"> Dictionary&lt;EmployeeId, Employee&gt;(31);</w:t>
      </w:r>
      <w:bookmarkStart w:id="15" w:name="idx-304"/>
      <w:bookmarkStart w:id="16" w:name="701"/>
      <w:bookmarkEnd w:id="15"/>
      <w:bookmarkEnd w:id="16"/>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EmployeeId idJimmie = new </w:t>
      </w:r>
      <w:proofErr w:type="gramStart"/>
      <w:r w:rsidRPr="00173EBB">
        <w:rPr>
          <w:rFonts w:ascii="Courier New" w:eastAsia="Times New Roman" w:hAnsi="Courier New" w:cs="Courier New"/>
          <w:color w:val="000000"/>
          <w:sz w:val="20"/>
          <w:szCs w:val="20"/>
          <w:shd w:val="clear" w:color="auto" w:fill="C0C0C0"/>
          <w:lang w:val="en-IN" w:eastAsia="en-IN"/>
        </w:rPr>
        <w:t>EmployeeId(</w:t>
      </w:r>
      <w:proofErr w:type="gramEnd"/>
      <w:r w:rsidRPr="00173EBB">
        <w:rPr>
          <w:rFonts w:ascii="Courier New" w:eastAsia="Times New Roman" w:hAnsi="Courier New" w:cs="Courier New"/>
          <w:color w:val="000000"/>
          <w:sz w:val="20"/>
          <w:szCs w:val="20"/>
          <w:shd w:val="clear" w:color="auto" w:fill="C0C0C0"/>
          <w:lang w:val="en-IN" w:eastAsia="en-IN"/>
        </w:rPr>
        <w:t>"B4711");</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 jimmie = new </w:t>
      </w:r>
      <w:proofErr w:type="gramStart"/>
      <w:r w:rsidRPr="00173EBB">
        <w:rPr>
          <w:rFonts w:ascii="Courier New" w:eastAsia="Times New Roman" w:hAnsi="Courier New" w:cs="Courier New"/>
          <w:color w:val="000000"/>
          <w:sz w:val="20"/>
          <w:szCs w:val="20"/>
          <w:shd w:val="clear" w:color="auto" w:fill="C0C0C0"/>
          <w:lang w:val="en-IN" w:eastAsia="en-IN"/>
        </w:rPr>
        <w:t>Employee(</w:t>
      </w:r>
      <w:proofErr w:type="gramEnd"/>
      <w:r w:rsidRPr="00173EBB">
        <w:rPr>
          <w:rFonts w:ascii="Courier New" w:eastAsia="Times New Roman" w:hAnsi="Courier New" w:cs="Courier New"/>
          <w:color w:val="000000"/>
          <w:sz w:val="20"/>
          <w:szCs w:val="20"/>
          <w:shd w:val="clear" w:color="auto" w:fill="C0C0C0"/>
          <w:lang w:val="en-IN" w:eastAsia="en-IN"/>
        </w:rPr>
        <w:t>idJimmie, "Jimmie Johnson", 8909140.00m);</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employees.Add(</w:t>
      </w:r>
      <w:proofErr w:type="gramEnd"/>
      <w:r w:rsidRPr="00173EBB">
        <w:rPr>
          <w:rFonts w:ascii="Courier New" w:eastAsia="Times New Roman" w:hAnsi="Courier New" w:cs="Courier New"/>
          <w:color w:val="000000"/>
          <w:sz w:val="20"/>
          <w:szCs w:val="20"/>
          <w:shd w:val="clear" w:color="auto" w:fill="C0C0C0"/>
          <w:lang w:val="en-IN" w:eastAsia="en-IN"/>
        </w:rPr>
        <w:t>idJimmie, jimmie);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Console.WriteLine(</w:t>
      </w:r>
      <w:proofErr w:type="gramEnd"/>
      <w:r w:rsidRPr="00173EBB">
        <w:rPr>
          <w:rFonts w:ascii="Courier New" w:eastAsia="Times New Roman" w:hAnsi="Courier New" w:cs="Courier New"/>
          <w:color w:val="000000"/>
          <w:sz w:val="20"/>
          <w:szCs w:val="20"/>
          <w:shd w:val="clear" w:color="auto" w:fill="C0C0C0"/>
          <w:lang w:val="en-IN" w:eastAsia="en-IN"/>
        </w:rPr>
        <w:t>jimmie);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EmployeeId idTony = new </w:t>
      </w:r>
      <w:proofErr w:type="gramStart"/>
      <w:r w:rsidRPr="00173EBB">
        <w:rPr>
          <w:rFonts w:ascii="Courier New" w:eastAsia="Times New Roman" w:hAnsi="Courier New" w:cs="Courier New"/>
          <w:color w:val="000000"/>
          <w:sz w:val="20"/>
          <w:szCs w:val="20"/>
          <w:shd w:val="clear" w:color="auto" w:fill="C0C0C0"/>
          <w:lang w:val="en-IN" w:eastAsia="en-IN"/>
        </w:rPr>
        <w:t>EmployeeId(</w:t>
      </w:r>
      <w:proofErr w:type="gramEnd"/>
      <w:r w:rsidRPr="00173EBB">
        <w:rPr>
          <w:rFonts w:ascii="Courier New" w:eastAsia="Times New Roman" w:hAnsi="Courier New" w:cs="Courier New"/>
          <w:color w:val="000000"/>
          <w:sz w:val="20"/>
          <w:szCs w:val="20"/>
          <w:shd w:val="clear" w:color="auto" w:fill="C0C0C0"/>
          <w:lang w:val="en-IN" w:eastAsia="en-IN"/>
        </w:rPr>
        <w:t>"B12836");</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 tony = new </w:t>
      </w:r>
      <w:proofErr w:type="gramStart"/>
      <w:r w:rsidRPr="00173EBB">
        <w:rPr>
          <w:rFonts w:ascii="Courier New" w:eastAsia="Times New Roman" w:hAnsi="Courier New" w:cs="Courier New"/>
          <w:color w:val="000000"/>
          <w:sz w:val="20"/>
          <w:szCs w:val="20"/>
          <w:shd w:val="clear" w:color="auto" w:fill="C0C0C0"/>
          <w:lang w:val="en-IN" w:eastAsia="en-IN"/>
        </w:rPr>
        <w:t>Employee(</w:t>
      </w:r>
      <w:proofErr w:type="gramEnd"/>
      <w:r w:rsidRPr="00173EBB">
        <w:rPr>
          <w:rFonts w:ascii="Courier New" w:eastAsia="Times New Roman" w:hAnsi="Courier New" w:cs="Courier New"/>
          <w:color w:val="000000"/>
          <w:sz w:val="20"/>
          <w:szCs w:val="20"/>
          <w:shd w:val="clear" w:color="auto" w:fill="C0C0C0"/>
          <w:lang w:val="en-IN" w:eastAsia="en-IN"/>
        </w:rPr>
        <w:t>idTony, "Tony Stewart", 7285280.00m);</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employees.Add(</w:t>
      </w:r>
      <w:proofErr w:type="gramEnd"/>
      <w:r w:rsidRPr="00173EBB">
        <w:rPr>
          <w:rFonts w:ascii="Courier New" w:eastAsia="Times New Roman" w:hAnsi="Courier New" w:cs="Courier New"/>
          <w:color w:val="000000"/>
          <w:sz w:val="20"/>
          <w:szCs w:val="20"/>
          <w:shd w:val="clear" w:color="auto" w:fill="C0C0C0"/>
          <w:lang w:val="en-IN" w:eastAsia="en-IN"/>
        </w:rPr>
        <w:t>idTony, tony);</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Console.WriteLine(</w:t>
      </w:r>
      <w:proofErr w:type="gramEnd"/>
      <w:r w:rsidRPr="00173EBB">
        <w:rPr>
          <w:rFonts w:ascii="Courier New" w:eastAsia="Times New Roman" w:hAnsi="Courier New" w:cs="Courier New"/>
          <w:color w:val="000000"/>
          <w:sz w:val="20"/>
          <w:szCs w:val="20"/>
          <w:shd w:val="clear" w:color="auto" w:fill="C0C0C0"/>
          <w:lang w:val="en-IN" w:eastAsia="en-IN"/>
        </w:rPr>
        <w:t>tony);</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EmployeeId idMatt = new </w:t>
      </w:r>
      <w:proofErr w:type="gramStart"/>
      <w:r w:rsidRPr="00173EBB">
        <w:rPr>
          <w:rFonts w:ascii="Courier New" w:eastAsia="Times New Roman" w:hAnsi="Courier New" w:cs="Courier New"/>
          <w:color w:val="000000"/>
          <w:sz w:val="20"/>
          <w:szCs w:val="20"/>
          <w:shd w:val="clear" w:color="auto" w:fill="C0C0C0"/>
          <w:lang w:val="en-IN" w:eastAsia="en-IN"/>
        </w:rPr>
        <w:t>EmployeeId(</w:t>
      </w:r>
      <w:proofErr w:type="gramEnd"/>
      <w:r w:rsidRPr="00173EBB">
        <w:rPr>
          <w:rFonts w:ascii="Courier New" w:eastAsia="Times New Roman" w:hAnsi="Courier New" w:cs="Courier New"/>
          <w:color w:val="000000"/>
          <w:sz w:val="20"/>
          <w:szCs w:val="20"/>
          <w:shd w:val="clear" w:color="auto" w:fill="C0C0C0"/>
          <w:lang w:val="en-IN" w:eastAsia="en-IN"/>
        </w:rPr>
        <w:t>"N34434");</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 matt = new </w:t>
      </w:r>
      <w:proofErr w:type="gramStart"/>
      <w:r w:rsidRPr="00173EBB">
        <w:rPr>
          <w:rFonts w:ascii="Courier New" w:eastAsia="Times New Roman" w:hAnsi="Courier New" w:cs="Courier New"/>
          <w:color w:val="000000"/>
          <w:sz w:val="20"/>
          <w:szCs w:val="20"/>
          <w:shd w:val="clear" w:color="auto" w:fill="C0C0C0"/>
          <w:lang w:val="en-IN" w:eastAsia="en-IN"/>
        </w:rPr>
        <w:t>Employee(</w:t>
      </w:r>
      <w:proofErr w:type="gramEnd"/>
      <w:r w:rsidRPr="00173EBB">
        <w:rPr>
          <w:rFonts w:ascii="Courier New" w:eastAsia="Times New Roman" w:hAnsi="Courier New" w:cs="Courier New"/>
          <w:color w:val="000000"/>
          <w:sz w:val="20"/>
          <w:szCs w:val="20"/>
          <w:shd w:val="clear" w:color="auto" w:fill="C0C0C0"/>
          <w:lang w:val="en-IN" w:eastAsia="en-IN"/>
        </w:rPr>
        <w:t>idMatt, "Matt Kenseth", 6608920.00m);</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employees.Add(</w:t>
      </w:r>
      <w:proofErr w:type="gramEnd"/>
      <w:r w:rsidRPr="00173EBB">
        <w:rPr>
          <w:rFonts w:ascii="Courier New" w:eastAsia="Times New Roman" w:hAnsi="Courier New" w:cs="Courier New"/>
          <w:color w:val="000000"/>
          <w:sz w:val="20"/>
          <w:szCs w:val="20"/>
          <w:shd w:val="clear" w:color="auto" w:fill="C0C0C0"/>
          <w:lang w:val="en-IN" w:eastAsia="en-IN"/>
        </w:rPr>
        <w:t>idMatt, matt);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Console.WriteLine(</w:t>
      </w:r>
      <w:proofErr w:type="gramEnd"/>
      <w:r w:rsidRPr="00173EBB">
        <w:rPr>
          <w:rFonts w:ascii="Courier New" w:eastAsia="Times New Roman" w:hAnsi="Courier New" w:cs="Courier New"/>
          <w:color w:val="000000"/>
          <w:sz w:val="20"/>
          <w:szCs w:val="20"/>
          <w:shd w:val="clear" w:color="auto" w:fill="C0C0C0"/>
          <w:lang w:val="en-IN" w:eastAsia="en-IN"/>
        </w:rPr>
        <w:t>matt);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EmployeeId idJeff = new </w:t>
      </w:r>
      <w:proofErr w:type="gramStart"/>
      <w:r w:rsidRPr="00173EBB">
        <w:rPr>
          <w:rFonts w:ascii="Courier New" w:eastAsia="Times New Roman" w:hAnsi="Courier New" w:cs="Courier New"/>
          <w:color w:val="000000"/>
          <w:sz w:val="20"/>
          <w:szCs w:val="20"/>
          <w:shd w:val="clear" w:color="auto" w:fill="C0C0C0"/>
          <w:lang w:val="en-IN" w:eastAsia="en-IN"/>
        </w:rPr>
        <w:t>EmployeeId(</w:t>
      </w:r>
      <w:proofErr w:type="gramEnd"/>
      <w:r w:rsidRPr="00173EBB">
        <w:rPr>
          <w:rFonts w:ascii="Courier New" w:eastAsia="Times New Roman" w:hAnsi="Courier New" w:cs="Courier New"/>
          <w:color w:val="000000"/>
          <w:sz w:val="20"/>
          <w:szCs w:val="20"/>
          <w:shd w:val="clear" w:color="auto" w:fill="C0C0C0"/>
          <w:lang w:val="en-IN" w:eastAsia="en-IN"/>
        </w:rPr>
        <w:t>"J127");</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 jeff = new </w:t>
      </w:r>
      <w:proofErr w:type="gramStart"/>
      <w:r w:rsidRPr="00173EBB">
        <w:rPr>
          <w:rFonts w:ascii="Courier New" w:eastAsia="Times New Roman" w:hAnsi="Courier New" w:cs="Courier New"/>
          <w:color w:val="000000"/>
          <w:sz w:val="20"/>
          <w:szCs w:val="20"/>
          <w:shd w:val="clear" w:color="auto" w:fill="C0C0C0"/>
          <w:lang w:val="en-IN" w:eastAsia="en-IN"/>
        </w:rPr>
        <w:t>Employee(</w:t>
      </w:r>
      <w:proofErr w:type="gramEnd"/>
      <w:r w:rsidRPr="00173EBB">
        <w:rPr>
          <w:rFonts w:ascii="Courier New" w:eastAsia="Times New Roman" w:hAnsi="Courier New" w:cs="Courier New"/>
          <w:color w:val="000000"/>
          <w:sz w:val="20"/>
          <w:szCs w:val="20"/>
          <w:shd w:val="clear" w:color="auto" w:fill="C0C0C0"/>
          <w:lang w:val="en-IN" w:eastAsia="en-IN"/>
        </w:rPr>
        <w:t>idJeff, "Jeff Gordon", 5975870.00m);</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employees[</w:t>
      </w:r>
      <w:proofErr w:type="gramEnd"/>
      <w:r w:rsidRPr="00173EBB">
        <w:rPr>
          <w:rFonts w:ascii="Courier New" w:eastAsia="Times New Roman" w:hAnsi="Courier New" w:cs="Courier New"/>
          <w:color w:val="000000"/>
          <w:sz w:val="20"/>
          <w:szCs w:val="20"/>
          <w:shd w:val="clear" w:color="auto" w:fill="C0C0C0"/>
          <w:lang w:val="en-IN" w:eastAsia="en-IN"/>
        </w:rPr>
        <w:t>idJeff] = jeff;</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Console.WriteLine(</w:t>
      </w:r>
      <w:proofErr w:type="gramEnd"/>
      <w:r w:rsidRPr="00173EBB">
        <w:rPr>
          <w:rFonts w:ascii="Courier New" w:eastAsia="Times New Roman" w:hAnsi="Courier New" w:cs="Courier New"/>
          <w:color w:val="000000"/>
          <w:sz w:val="20"/>
          <w:szCs w:val="20"/>
          <w:shd w:val="clear" w:color="auto" w:fill="C0C0C0"/>
          <w:lang w:val="en-IN" w:eastAsia="en-IN"/>
        </w:rPr>
        <w:t>jeff);</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EmployeeId idCasey = new </w:t>
      </w:r>
      <w:proofErr w:type="gramStart"/>
      <w:r w:rsidRPr="00173EBB">
        <w:rPr>
          <w:rFonts w:ascii="Courier New" w:eastAsia="Times New Roman" w:hAnsi="Courier New" w:cs="Courier New"/>
          <w:color w:val="000000"/>
          <w:sz w:val="20"/>
          <w:szCs w:val="20"/>
          <w:shd w:val="clear" w:color="auto" w:fill="C0C0C0"/>
          <w:lang w:val="en-IN" w:eastAsia="en-IN"/>
        </w:rPr>
        <w:t>EmployeeId(</w:t>
      </w:r>
      <w:proofErr w:type="gramEnd"/>
      <w:r w:rsidRPr="00173EBB">
        <w:rPr>
          <w:rFonts w:ascii="Courier New" w:eastAsia="Times New Roman" w:hAnsi="Courier New" w:cs="Courier New"/>
          <w:color w:val="000000"/>
          <w:sz w:val="20"/>
          <w:szCs w:val="20"/>
          <w:shd w:val="clear" w:color="auto" w:fill="C0C0C0"/>
          <w:lang w:val="en-IN" w:eastAsia="en-IN"/>
        </w:rPr>
        <w:t>"K100223");</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 casey = new </w:t>
      </w:r>
      <w:proofErr w:type="gramStart"/>
      <w:r w:rsidRPr="00173EBB">
        <w:rPr>
          <w:rFonts w:ascii="Courier New" w:eastAsia="Times New Roman" w:hAnsi="Courier New" w:cs="Courier New"/>
          <w:color w:val="000000"/>
          <w:sz w:val="20"/>
          <w:szCs w:val="20"/>
          <w:shd w:val="clear" w:color="auto" w:fill="C0C0C0"/>
          <w:lang w:val="en-IN" w:eastAsia="en-IN"/>
        </w:rPr>
        <w:t>Employee(</w:t>
      </w:r>
      <w:proofErr w:type="gramEnd"/>
      <w:r w:rsidRPr="00173EBB">
        <w:rPr>
          <w:rFonts w:ascii="Courier New" w:eastAsia="Times New Roman" w:hAnsi="Courier New" w:cs="Courier New"/>
          <w:color w:val="000000"/>
          <w:sz w:val="20"/>
          <w:szCs w:val="20"/>
          <w:shd w:val="clear" w:color="auto" w:fill="C0C0C0"/>
          <w:lang w:val="en-IN" w:eastAsia="en-IN"/>
        </w:rPr>
        <w:t>idCasey, "Casey Mears", 5413340.00m);</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employees[</w:t>
      </w:r>
      <w:proofErr w:type="gramEnd"/>
      <w:r w:rsidRPr="00173EBB">
        <w:rPr>
          <w:rFonts w:ascii="Courier New" w:eastAsia="Times New Roman" w:hAnsi="Courier New" w:cs="Courier New"/>
          <w:color w:val="000000"/>
          <w:sz w:val="20"/>
          <w:szCs w:val="20"/>
          <w:shd w:val="clear" w:color="auto" w:fill="C0C0C0"/>
          <w:lang w:val="en-IN" w:eastAsia="en-IN"/>
        </w:rPr>
        <w:t>idCasey] = casey;</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Console.WriteLine(</w:t>
      </w:r>
      <w:proofErr w:type="gramEnd"/>
      <w:r w:rsidRPr="00173EBB">
        <w:rPr>
          <w:rFonts w:ascii="Courier New" w:eastAsia="Times New Roman" w:hAnsi="Courier New" w:cs="Courier New"/>
          <w:color w:val="000000"/>
          <w:sz w:val="20"/>
          <w:szCs w:val="20"/>
          <w:shd w:val="clear" w:color="auto" w:fill="C0C0C0"/>
          <w:lang w:val="en-IN" w:eastAsia="en-IN"/>
        </w:rPr>
        <w:t>casey);</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lastRenderedPageBreak/>
        <w:t xml:space="preserve">After the entries are added to the dictionary, inside a while loop employees are read from the dictionary. The user is asked to enter an employee number to store the number in the variable userInput. The user can exit the application by entering X. If the key is in the dictionary, it is examined with the </w:t>
      </w:r>
      <w:proofErr w:type="gramStart"/>
      <w:r w:rsidRPr="00173EBB">
        <w:rPr>
          <w:rFonts w:ascii="Tahoma" w:hAnsi="Tahoma" w:cs="Tahoma"/>
          <w:color w:val="000000"/>
          <w:sz w:val="20"/>
          <w:szCs w:val="20"/>
        </w:rPr>
        <w:t>TryGetValue(</w:t>
      </w:r>
      <w:proofErr w:type="gramEnd"/>
      <w:r w:rsidRPr="00173EBB">
        <w:rPr>
          <w:rFonts w:ascii="Tahoma" w:hAnsi="Tahoma" w:cs="Tahoma"/>
          <w:color w:val="000000"/>
          <w:sz w:val="20"/>
          <w:szCs w:val="20"/>
        </w:rPr>
        <w:t xml:space="preserve">) method of the Dictionary&lt;TKey, TValue&gt; class. </w:t>
      </w:r>
      <w:proofErr w:type="gramStart"/>
      <w:r w:rsidRPr="00173EBB">
        <w:rPr>
          <w:rFonts w:ascii="Tahoma" w:hAnsi="Tahoma" w:cs="Tahoma"/>
          <w:color w:val="000000"/>
          <w:sz w:val="20"/>
          <w:szCs w:val="20"/>
        </w:rPr>
        <w:t>TryGetValue(</w:t>
      </w:r>
      <w:proofErr w:type="gramEnd"/>
      <w:r w:rsidRPr="00173EBB">
        <w:rPr>
          <w:rFonts w:ascii="Tahoma" w:hAnsi="Tahoma" w:cs="Tahoma"/>
          <w:color w:val="000000"/>
          <w:sz w:val="20"/>
          <w:szCs w:val="20"/>
        </w:rPr>
        <w:t>) returns true if the key is found and false otherwise. If the value is found, the value associated with the key is stored in the employee variable. This value is written to the console.</w:t>
      </w:r>
    </w:p>
    <w:tbl>
      <w:tblPr>
        <w:tblW w:w="0" w:type="auto"/>
        <w:tblCellSpacing w:w="0" w:type="dxa"/>
        <w:tblCellMar>
          <w:left w:w="0" w:type="dxa"/>
          <w:right w:w="0" w:type="dxa"/>
        </w:tblCellMar>
        <w:tblLook w:val="04A0"/>
      </w:tblPr>
      <w:tblGrid>
        <w:gridCol w:w="6"/>
        <w:gridCol w:w="336"/>
        <w:gridCol w:w="9018"/>
      </w:tblGrid>
      <w:tr w:rsidR="00173EBB" w:rsidRPr="00173EBB" w:rsidTr="00173EBB">
        <w:trPr>
          <w:tblCellSpacing w:w="0" w:type="dxa"/>
        </w:trPr>
        <w:tc>
          <w:tcPr>
            <w:tcW w:w="0" w:type="auto"/>
            <w:hideMark/>
          </w:tcPr>
          <w:p w:rsidR="00173EBB" w:rsidRPr="00173EBB" w:rsidRDefault="00173EBB" w:rsidP="00173EBB">
            <w:pPr>
              <w:spacing w:after="0"/>
              <w:rPr>
                <w:rFonts w:ascii="Tahoma" w:hAnsi="Tahoma" w:cs="Tahoma"/>
                <w:color w:val="000000"/>
                <w:sz w:val="20"/>
                <w:szCs w:val="20"/>
              </w:rPr>
            </w:pPr>
          </w:p>
        </w:tc>
        <w:tc>
          <w:tcPr>
            <w:tcW w:w="0" w:type="auto"/>
            <w:hideMark/>
          </w:tcPr>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Tip </w:t>
            </w:r>
          </w:p>
        </w:tc>
        <w:tc>
          <w:tcPr>
            <w:tcW w:w="0" w:type="auto"/>
            <w:hideMark/>
          </w:tcPr>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 xml:space="preserve">You can also use an indexer of the Dictionary&lt;TKey, TValue&gt; class instead of </w:t>
            </w:r>
            <w:proofErr w:type="gramStart"/>
            <w:r w:rsidRPr="00173EBB">
              <w:rPr>
                <w:rFonts w:ascii="Tahoma" w:hAnsi="Tahoma" w:cs="Tahoma"/>
                <w:color w:val="000000"/>
                <w:sz w:val="20"/>
                <w:szCs w:val="20"/>
              </w:rPr>
              <w:t>TryGetValue(</w:t>
            </w:r>
            <w:proofErr w:type="gramEnd"/>
            <w:r w:rsidRPr="00173EBB">
              <w:rPr>
                <w:rFonts w:ascii="Tahoma" w:hAnsi="Tahoma" w:cs="Tahoma"/>
                <w:color w:val="000000"/>
                <w:sz w:val="20"/>
                <w:szCs w:val="20"/>
              </w:rPr>
              <w:t>) to access a value stored in the dictionary. However, if the key is not found, the indexer throws an exception of type KeyNotFoundException.</w:t>
            </w:r>
          </w:p>
        </w:tc>
      </w:tr>
    </w:tbl>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while</w:t>
      </w:r>
      <w:proofErr w:type="gramEnd"/>
      <w:r w:rsidRPr="00173EBB">
        <w:rPr>
          <w:rFonts w:ascii="Courier New" w:eastAsia="Times New Roman" w:hAnsi="Courier New" w:cs="Courier New"/>
          <w:color w:val="000000"/>
          <w:sz w:val="20"/>
          <w:szCs w:val="20"/>
          <w:shd w:val="clear" w:color="auto" w:fill="C0C0C0"/>
          <w:lang w:val="en-IN" w:eastAsia="en-IN"/>
        </w:rPr>
        <w:t xml:space="preserve"> (true)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Console.Write(</w:t>
      </w:r>
      <w:proofErr w:type="gramEnd"/>
      <w:r w:rsidRPr="00173EBB">
        <w:rPr>
          <w:rFonts w:ascii="Courier New" w:eastAsia="Times New Roman" w:hAnsi="Courier New" w:cs="Courier New"/>
          <w:color w:val="000000"/>
          <w:sz w:val="20"/>
          <w:szCs w:val="20"/>
          <w:shd w:val="clear" w:color="auto" w:fill="C0C0C0"/>
          <w:lang w:val="en-IN" w:eastAsia="en-IN"/>
        </w:rPr>
        <w:t>"Enter employee id (X to exit)&gt;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string</w:t>
      </w:r>
      <w:proofErr w:type="gramEnd"/>
      <w:r w:rsidRPr="00173EBB">
        <w:rPr>
          <w:rFonts w:ascii="Courier New" w:eastAsia="Times New Roman" w:hAnsi="Courier New" w:cs="Courier New"/>
          <w:color w:val="000000"/>
          <w:sz w:val="20"/>
          <w:szCs w:val="20"/>
          <w:shd w:val="clear" w:color="auto" w:fill="C0C0C0"/>
          <w:lang w:val="en-IN" w:eastAsia="en-IN"/>
        </w:rPr>
        <w:t xml:space="preserve"> userInput = Console.ReadLine();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userInput</w:t>
      </w:r>
      <w:proofErr w:type="gramEnd"/>
      <w:r w:rsidRPr="00173EBB">
        <w:rPr>
          <w:rFonts w:ascii="Courier New" w:eastAsia="Times New Roman" w:hAnsi="Courier New" w:cs="Courier New"/>
          <w:color w:val="000000"/>
          <w:sz w:val="20"/>
          <w:szCs w:val="20"/>
          <w:shd w:val="clear" w:color="auto" w:fill="C0C0C0"/>
          <w:lang w:val="en-IN" w:eastAsia="en-IN"/>
        </w:rPr>
        <w:t xml:space="preserve"> = userInput.ToUpper();</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if</w:t>
      </w:r>
      <w:proofErr w:type="gramEnd"/>
      <w:r w:rsidRPr="00173EBB">
        <w:rPr>
          <w:rFonts w:ascii="Courier New" w:eastAsia="Times New Roman" w:hAnsi="Courier New" w:cs="Courier New"/>
          <w:color w:val="000000"/>
          <w:sz w:val="20"/>
          <w:szCs w:val="20"/>
          <w:shd w:val="clear" w:color="auto" w:fill="C0C0C0"/>
          <w:lang w:val="en-IN" w:eastAsia="en-IN"/>
        </w:rPr>
        <w:t xml:space="preserve"> (userInput == "X") break;</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EmployeeId id = new </w:t>
      </w:r>
      <w:proofErr w:type="gramStart"/>
      <w:r w:rsidRPr="00173EBB">
        <w:rPr>
          <w:rFonts w:ascii="Courier New" w:eastAsia="Times New Roman" w:hAnsi="Courier New" w:cs="Courier New"/>
          <w:color w:val="000000"/>
          <w:sz w:val="20"/>
          <w:szCs w:val="20"/>
          <w:shd w:val="clear" w:color="auto" w:fill="C0C0C0"/>
          <w:lang w:val="en-IN" w:eastAsia="en-IN"/>
        </w:rPr>
        <w:t>EmployeeId(</w:t>
      </w:r>
      <w:proofErr w:type="gramEnd"/>
      <w:r w:rsidRPr="00173EBB">
        <w:rPr>
          <w:rFonts w:ascii="Courier New" w:eastAsia="Times New Roman" w:hAnsi="Courier New" w:cs="Courier New"/>
          <w:color w:val="000000"/>
          <w:sz w:val="20"/>
          <w:szCs w:val="20"/>
          <w:shd w:val="clear" w:color="auto" w:fill="C0C0C0"/>
          <w:lang w:val="en-IN" w:eastAsia="en-IN"/>
        </w:rPr>
        <w:t>userInput);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Employee employee;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if</w:t>
      </w:r>
      <w:proofErr w:type="gramEnd"/>
      <w:r w:rsidRPr="00173EBB">
        <w:rPr>
          <w:rFonts w:ascii="Courier New" w:eastAsia="Times New Roman" w:hAnsi="Courier New" w:cs="Courier New"/>
          <w:color w:val="000000"/>
          <w:sz w:val="20"/>
          <w:szCs w:val="20"/>
          <w:shd w:val="clear" w:color="auto" w:fill="C0C0C0"/>
          <w:lang w:val="en-IN" w:eastAsia="en-IN"/>
        </w:rPr>
        <w:t xml:space="preserve"> (!employees.TryGetValue(id, out employee))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Console.WriteLine(</w:t>
      </w:r>
      <w:proofErr w:type="gramEnd"/>
      <w:r w:rsidRPr="00173EBB">
        <w:rPr>
          <w:rFonts w:ascii="Courier New" w:eastAsia="Times New Roman" w:hAnsi="Courier New" w:cs="Courier New"/>
          <w:color w:val="000000"/>
          <w:sz w:val="20"/>
          <w:szCs w:val="20"/>
          <w:shd w:val="clear" w:color="auto" w:fill="C0C0C0"/>
          <w:lang w:val="en-IN" w:eastAsia="en-IN"/>
        </w:rPr>
        <w:t>"Employee with id {0} does not exist",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id</w:t>
      </w:r>
      <w:proofErr w:type="gramEnd"/>
      <w:r w:rsidRPr="00173EBB">
        <w:rPr>
          <w:rFonts w:ascii="Courier New" w:eastAsia="Times New Roman" w:hAnsi="Courier New" w:cs="Courier New"/>
          <w:color w:val="000000"/>
          <w:sz w:val="20"/>
          <w:szCs w:val="20"/>
          <w:shd w:val="clear" w:color="auto" w:fill="C0C0C0"/>
          <w:lang w:val="en-IN" w:eastAsia="en-IN"/>
        </w:rPr>
        <w: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else</w:t>
      </w:r>
      <w:proofErr w:type="gramEnd"/>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bookmarkStart w:id="17" w:name="702"/>
      <w:bookmarkEnd w:id="6"/>
      <w:bookmarkEnd w:id="17"/>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roofErr w:type="gramStart"/>
      <w:r w:rsidRPr="00173EBB">
        <w:rPr>
          <w:rFonts w:ascii="Courier New" w:eastAsia="Times New Roman" w:hAnsi="Courier New" w:cs="Courier New"/>
          <w:color w:val="000000"/>
          <w:sz w:val="20"/>
          <w:szCs w:val="20"/>
          <w:shd w:val="clear" w:color="auto" w:fill="C0C0C0"/>
          <w:lang w:val="en-IN" w:eastAsia="en-IN"/>
        </w:rPr>
        <w:t>Console.WriteLine(</w:t>
      </w:r>
      <w:proofErr w:type="gramEnd"/>
      <w:r w:rsidRPr="00173EBB">
        <w:rPr>
          <w:rFonts w:ascii="Courier New" w:eastAsia="Times New Roman" w:hAnsi="Courier New" w:cs="Courier New"/>
          <w:color w:val="000000"/>
          <w:sz w:val="20"/>
          <w:szCs w:val="20"/>
          <w:shd w:val="clear" w:color="auto" w:fill="C0C0C0"/>
          <w:lang w:val="en-IN" w:eastAsia="en-IN"/>
        </w:rPr>
        <w:t>employee);</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shd w:val="clear" w:color="auto" w:fill="C0C0C0"/>
          <w:lang w:val="en-IN" w:eastAsia="en-IN"/>
        </w:rPr>
      </w:pPr>
      <w:r w:rsidRPr="00173EBB">
        <w:rPr>
          <w:rFonts w:ascii="Courier New" w:eastAsia="Times New Roman" w:hAnsi="Courier New" w:cs="Courier New"/>
          <w:color w:val="000000"/>
          <w:sz w:val="20"/>
          <w:szCs w:val="20"/>
          <w:shd w:val="clear" w:color="auto" w:fill="C0C0C0"/>
          <w:lang w:val="en-IN" w:eastAsia="en-IN"/>
        </w:rPr>
        <w:t xml:space="preserve">   }</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color w:val="000000"/>
          <w:sz w:val="20"/>
          <w:szCs w:val="20"/>
          <w:shd w:val="clear" w:color="auto" w:fill="C0C0C0"/>
          <w:lang w:val="en-IN" w:eastAsia="en-IN"/>
        </w:rPr>
        <w:t>}</w:t>
      </w:r>
    </w:p>
    <w:p w:rsidR="00173EBB" w:rsidRPr="00173EBB" w:rsidRDefault="00173EBB" w:rsidP="00173EBB">
      <w:pPr>
        <w:spacing w:after="0"/>
        <w:rPr>
          <w:rFonts w:ascii="Tahoma" w:hAnsi="Tahoma" w:cs="Tahoma"/>
          <w:color w:val="000000"/>
          <w:sz w:val="20"/>
          <w:szCs w:val="20"/>
        </w:rPr>
      </w:pPr>
      <w:r w:rsidRPr="00173EBB">
        <w:rPr>
          <w:rFonts w:ascii="Tahoma" w:hAnsi="Tahoma" w:cs="Tahoma"/>
          <w:color w:val="000000"/>
          <w:sz w:val="20"/>
          <w:szCs w:val="20"/>
        </w:rPr>
        <w:t>Running the application produces the following output:</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t>Enter employee ID (format</w:t>
      </w:r>
      <w:proofErr w:type="gramStart"/>
      <w:r w:rsidRPr="00173EBB">
        <w:rPr>
          <w:rFonts w:ascii="Courier New" w:eastAsia="Times New Roman" w:hAnsi="Courier New" w:cs="Courier New"/>
          <w:sz w:val="20"/>
          <w:szCs w:val="20"/>
          <w:lang w:val="en-IN" w:eastAsia="en-IN"/>
        </w:rPr>
        <w:t>:A999999</w:t>
      </w:r>
      <w:proofErr w:type="gramEnd"/>
      <w:r w:rsidRPr="00173EBB">
        <w:rPr>
          <w:rFonts w:ascii="Courier New" w:eastAsia="Times New Roman" w:hAnsi="Courier New" w:cs="Courier New"/>
          <w:sz w:val="20"/>
          <w:szCs w:val="20"/>
          <w:lang w:val="en-IN" w:eastAsia="en-IN"/>
        </w:rPr>
        <w:t>, X to exit)&gt; J127</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t>J000127: Jeff Gordon         $5,975,870.00</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t>Enter employee ID (format</w:t>
      </w:r>
      <w:proofErr w:type="gramStart"/>
      <w:r w:rsidRPr="00173EBB">
        <w:rPr>
          <w:rFonts w:ascii="Courier New" w:eastAsia="Times New Roman" w:hAnsi="Courier New" w:cs="Courier New"/>
          <w:sz w:val="20"/>
          <w:szCs w:val="20"/>
          <w:lang w:val="en-IN" w:eastAsia="en-IN"/>
        </w:rPr>
        <w:t>:A999999</w:t>
      </w:r>
      <w:proofErr w:type="gramEnd"/>
      <w:r w:rsidRPr="00173EBB">
        <w:rPr>
          <w:rFonts w:ascii="Courier New" w:eastAsia="Times New Roman" w:hAnsi="Courier New" w:cs="Courier New"/>
          <w:sz w:val="20"/>
          <w:szCs w:val="20"/>
          <w:lang w:val="en-IN" w:eastAsia="en-IN"/>
        </w:rPr>
        <w:t>, X to exit)&gt; N34434</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t>N034434: Matt Kenseth        $6,608,920.00</w:t>
      </w:r>
    </w:p>
    <w:p w:rsidR="00173EBB" w:rsidRPr="00173EBB" w:rsidRDefault="00173EBB" w:rsidP="0017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sz w:val="20"/>
          <w:szCs w:val="20"/>
          <w:lang w:val="en-IN" w:eastAsia="en-IN"/>
        </w:rPr>
      </w:pPr>
      <w:r w:rsidRPr="00173EBB">
        <w:rPr>
          <w:rFonts w:ascii="Courier New" w:eastAsia="Times New Roman" w:hAnsi="Courier New" w:cs="Courier New"/>
          <w:sz w:val="20"/>
          <w:szCs w:val="20"/>
          <w:lang w:val="en-IN" w:eastAsia="en-IN"/>
        </w:rPr>
        <w:t>Enter employee ID (format</w:t>
      </w:r>
      <w:proofErr w:type="gramStart"/>
      <w:r w:rsidRPr="00173EBB">
        <w:rPr>
          <w:rFonts w:ascii="Courier New" w:eastAsia="Times New Roman" w:hAnsi="Courier New" w:cs="Courier New"/>
          <w:sz w:val="20"/>
          <w:szCs w:val="20"/>
          <w:lang w:val="en-IN" w:eastAsia="en-IN"/>
        </w:rPr>
        <w:t>:A999999</w:t>
      </w:r>
      <w:proofErr w:type="gramEnd"/>
      <w:r w:rsidRPr="00173EBB">
        <w:rPr>
          <w:rFonts w:ascii="Courier New" w:eastAsia="Times New Roman" w:hAnsi="Courier New" w:cs="Courier New"/>
          <w:sz w:val="20"/>
          <w:szCs w:val="20"/>
          <w:lang w:val="en-IN" w:eastAsia="en-IN"/>
        </w:rPr>
        <w:t>, X to exit)&gt; X</w:t>
      </w:r>
    </w:p>
    <w:p w:rsidR="00377A47" w:rsidRDefault="00377A47" w:rsidP="00A63A6D">
      <w:pPr>
        <w:spacing w:after="0"/>
      </w:pPr>
    </w:p>
    <w:p w:rsidR="00D2091D" w:rsidRDefault="00D2091D" w:rsidP="00D2091D">
      <w:pPr>
        <w:spacing w:after="0"/>
        <w:rPr>
          <w:b/>
        </w:rPr>
      </w:pPr>
      <w:r w:rsidRPr="001C5C81">
        <w:rPr>
          <w:b/>
        </w:rPr>
        <w:lastRenderedPageBreak/>
        <w:t xml:space="preserve">What </w:t>
      </w:r>
      <w:proofErr w:type="gramStart"/>
      <w:r>
        <w:rPr>
          <w:b/>
        </w:rPr>
        <w:t>are the differences</w:t>
      </w:r>
      <w:proofErr w:type="gramEnd"/>
      <w:r>
        <w:rPr>
          <w:b/>
        </w:rPr>
        <w:t xml:space="preserve"> </w:t>
      </w:r>
      <w:r w:rsidRPr="001C5C81">
        <w:rPr>
          <w:b/>
        </w:rPr>
        <w:t>between stack and heap data structure?</w:t>
      </w:r>
    </w:p>
    <w:p w:rsidR="00D2091D" w:rsidRPr="00637AF4" w:rsidRDefault="00D2091D" w:rsidP="00D2091D">
      <w:pPr>
        <w:spacing w:after="0"/>
        <w:rPr>
          <w:rFonts w:ascii="Tahoma" w:hAnsi="Tahoma" w:cs="Tahoma"/>
          <w:color w:val="000000"/>
          <w:sz w:val="20"/>
          <w:szCs w:val="20"/>
        </w:rPr>
      </w:pPr>
      <w:r w:rsidRPr="00637AF4">
        <w:rPr>
          <w:rFonts w:ascii="Tahoma" w:hAnsi="Tahoma" w:cs="Tahoma"/>
          <w:color w:val="000000"/>
          <w:sz w:val="20"/>
          <w:szCs w:val="20"/>
        </w:rPr>
        <w:t xml:space="preserve">The following table summarizes the differences between the Heap and the Stack: </w:t>
      </w:r>
    </w:p>
    <w:tbl>
      <w:tblPr>
        <w:tblW w:w="9214" w:type="dxa"/>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852"/>
        <w:gridCol w:w="2203"/>
        <w:gridCol w:w="1557"/>
        <w:gridCol w:w="1416"/>
        <w:gridCol w:w="1709"/>
        <w:gridCol w:w="1477"/>
      </w:tblGrid>
      <w:tr w:rsidR="00D2091D" w:rsidRPr="00637AF4" w:rsidTr="008924A2">
        <w:trPr>
          <w:trHeight w:val="682"/>
        </w:trPr>
        <w:tc>
          <w:tcPr>
            <w:tcW w:w="0" w:type="auto"/>
            <w:tcBorders>
              <w:top w:val="outset" w:sz="6" w:space="0" w:color="auto"/>
              <w:left w:val="outset" w:sz="6" w:space="0" w:color="auto"/>
              <w:bottom w:val="outset" w:sz="6" w:space="0" w:color="auto"/>
              <w:right w:val="outset" w:sz="6" w:space="0" w:color="auto"/>
            </w:tcBorders>
            <w:shd w:val="clear" w:color="auto" w:fill="D3D3D3"/>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b/>
                <w:bCs/>
                <w:color w:val="000000"/>
                <w:sz w:val="14"/>
                <w:szCs w:val="14"/>
                <w:lang w:val="en-IN" w:eastAsia="en-IN"/>
              </w:rPr>
              <w:t>Memory</w:t>
            </w:r>
            <w:r w:rsidRPr="00637AF4">
              <w:rPr>
                <w:rFonts w:ascii="Arial" w:eastAsia="Times New Roman" w:hAnsi="Arial" w:cs="Arial"/>
                <w:color w:val="000000"/>
                <w:sz w:val="14"/>
                <w:szCs w:val="14"/>
                <w:lang w:val="en-IN" w:eastAsia="en-I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b/>
                <w:bCs/>
                <w:color w:val="000000"/>
                <w:sz w:val="14"/>
                <w:szCs w:val="14"/>
                <w:lang w:val="en-IN" w:eastAsia="en-IN"/>
              </w:rPr>
              <w:t>Contents</w:t>
            </w:r>
            <w:r w:rsidRPr="00637AF4">
              <w:rPr>
                <w:rFonts w:ascii="Arial" w:eastAsia="Times New Roman" w:hAnsi="Arial" w:cs="Arial"/>
                <w:color w:val="000000"/>
                <w:sz w:val="14"/>
                <w:szCs w:val="14"/>
                <w:lang w:val="en-IN" w:eastAsia="en-I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b/>
                <w:bCs/>
                <w:color w:val="000000"/>
                <w:sz w:val="14"/>
                <w:szCs w:val="14"/>
                <w:lang w:val="en-IN" w:eastAsia="en-IN"/>
              </w:rPr>
              <w:t>Item Order</w:t>
            </w:r>
            <w:r w:rsidRPr="00637AF4">
              <w:rPr>
                <w:rFonts w:ascii="Arial" w:eastAsia="Times New Roman" w:hAnsi="Arial" w:cs="Arial"/>
                <w:color w:val="000000"/>
                <w:sz w:val="14"/>
                <w:szCs w:val="14"/>
                <w:lang w:val="en-IN" w:eastAsia="en-I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b/>
                <w:bCs/>
                <w:color w:val="000000"/>
                <w:sz w:val="14"/>
                <w:szCs w:val="14"/>
                <w:lang w:val="en-IN" w:eastAsia="en-IN"/>
              </w:rPr>
              <w:t>Item Lifetime</w:t>
            </w:r>
            <w:r w:rsidRPr="00637AF4">
              <w:rPr>
                <w:rFonts w:ascii="Arial" w:eastAsia="Times New Roman" w:hAnsi="Arial" w:cs="Arial"/>
                <w:color w:val="000000"/>
                <w:sz w:val="14"/>
                <w:szCs w:val="14"/>
                <w:lang w:val="en-IN" w:eastAsia="en-I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b/>
                <w:bCs/>
                <w:color w:val="000000"/>
                <w:sz w:val="14"/>
                <w:szCs w:val="14"/>
                <w:lang w:val="en-IN" w:eastAsia="en-IN"/>
              </w:rPr>
              <w:t>Item Removal</w:t>
            </w:r>
            <w:r w:rsidRPr="00637AF4">
              <w:rPr>
                <w:rFonts w:ascii="Arial" w:eastAsia="Times New Roman" w:hAnsi="Arial" w:cs="Arial"/>
                <w:color w:val="000000"/>
                <w:sz w:val="14"/>
                <w:szCs w:val="14"/>
                <w:lang w:val="en-IN" w:eastAsia="en-I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b/>
                <w:bCs/>
                <w:color w:val="000000"/>
                <w:sz w:val="14"/>
                <w:szCs w:val="14"/>
                <w:lang w:val="en-IN" w:eastAsia="en-IN"/>
              </w:rPr>
              <w:t>Timing</w:t>
            </w:r>
            <w:r w:rsidRPr="00637AF4">
              <w:rPr>
                <w:rFonts w:ascii="Arial" w:eastAsia="Times New Roman" w:hAnsi="Arial" w:cs="Arial"/>
                <w:color w:val="000000"/>
                <w:sz w:val="14"/>
                <w:szCs w:val="14"/>
                <w:lang w:val="en-IN" w:eastAsia="en-IN"/>
              </w:rPr>
              <w:t xml:space="preserve"> </w:t>
            </w:r>
          </w:p>
        </w:tc>
      </w:tr>
      <w:tr w:rsidR="00D2091D" w:rsidRPr="00637AF4" w:rsidTr="008924A2">
        <w:trPr>
          <w:trHeight w:val="682"/>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Stack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value types, stack frames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sequential (LIFO)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scope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pop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deterministic </w:t>
            </w:r>
          </w:p>
        </w:tc>
      </w:tr>
      <w:tr w:rsidR="00D2091D" w:rsidRPr="00637AF4" w:rsidTr="008924A2">
        <w:trPr>
          <w:trHeight w:val="682"/>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Heap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objects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random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reference count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Garbage Collection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D2091D" w:rsidRPr="00637AF4" w:rsidRDefault="00D2091D" w:rsidP="008924A2">
            <w:pPr>
              <w:spacing w:before="240" w:after="240" w:line="240" w:lineRule="auto"/>
              <w:rPr>
                <w:rFonts w:ascii="Arial" w:eastAsia="Times New Roman" w:hAnsi="Arial" w:cs="Arial"/>
                <w:color w:val="000000"/>
                <w:sz w:val="14"/>
                <w:szCs w:val="14"/>
                <w:lang w:val="en-IN" w:eastAsia="en-IN"/>
              </w:rPr>
            </w:pPr>
            <w:r w:rsidRPr="00637AF4">
              <w:rPr>
                <w:rFonts w:ascii="Arial" w:eastAsia="Times New Roman" w:hAnsi="Arial" w:cs="Arial"/>
                <w:color w:val="000000"/>
                <w:sz w:val="14"/>
                <w:szCs w:val="14"/>
                <w:lang w:val="en-IN" w:eastAsia="en-IN"/>
              </w:rPr>
              <w:t xml:space="preserve">nondeterministic </w:t>
            </w:r>
          </w:p>
        </w:tc>
      </w:tr>
    </w:tbl>
    <w:p w:rsidR="00D2091D" w:rsidRDefault="00D2091D" w:rsidP="00D2091D">
      <w:pPr>
        <w:spacing w:after="0"/>
        <w:rPr>
          <w:b/>
        </w:rPr>
      </w:pPr>
    </w:p>
    <w:p w:rsidR="00D2091D" w:rsidRPr="00637AF4" w:rsidRDefault="00BB7791" w:rsidP="00D2091D">
      <w:pPr>
        <w:spacing w:after="0"/>
        <w:rPr>
          <w:rFonts w:ascii="Tahoma" w:hAnsi="Tahoma" w:cs="Tahoma"/>
          <w:b/>
          <w:color w:val="000000"/>
          <w:sz w:val="20"/>
          <w:szCs w:val="20"/>
        </w:rPr>
      </w:pPr>
      <w:hyperlink r:id="rId17" w:tooltip="Glossary:Definition - Stack" w:history="1">
        <w:r w:rsidR="00D2091D" w:rsidRPr="00637AF4">
          <w:rPr>
            <w:rFonts w:ascii="Tahoma" w:hAnsi="Tahoma" w:cs="Tahoma"/>
            <w:b/>
            <w:color w:val="000000"/>
            <w:sz w:val="20"/>
            <w:szCs w:val="20"/>
          </w:rPr>
          <w:t>The Stack</w:t>
        </w:r>
      </w:hyperlink>
    </w:p>
    <w:p w:rsidR="00D2091D" w:rsidRPr="00637AF4" w:rsidRDefault="00D2091D" w:rsidP="00D2091D">
      <w:pPr>
        <w:spacing w:after="0"/>
        <w:rPr>
          <w:rFonts w:ascii="Tahoma" w:hAnsi="Tahoma" w:cs="Tahoma"/>
          <w:color w:val="000000"/>
          <w:sz w:val="20"/>
          <w:szCs w:val="20"/>
        </w:rPr>
      </w:pPr>
      <w:r w:rsidRPr="00637AF4">
        <w:rPr>
          <w:rFonts w:ascii="Tahoma" w:hAnsi="Tahoma" w:cs="Tahoma"/>
          <w:color w:val="000000"/>
          <w:sz w:val="20"/>
          <w:szCs w:val="20"/>
        </w:rPr>
        <w:t xml:space="preserve">The </w:t>
      </w:r>
      <w:hyperlink r:id="rId18" w:tooltip="Glossary:Definition - Stack" w:history="1">
        <w:r w:rsidRPr="00637AF4">
          <w:rPr>
            <w:rFonts w:ascii="Tahoma" w:hAnsi="Tahoma" w:cs="Tahoma"/>
            <w:color w:val="000000"/>
            <w:sz w:val="20"/>
            <w:szCs w:val="20"/>
          </w:rPr>
          <w:t>stack</w:t>
        </w:r>
      </w:hyperlink>
      <w:r w:rsidRPr="00637AF4">
        <w:rPr>
          <w:rFonts w:ascii="Tahoma" w:hAnsi="Tahoma" w:cs="Tahoma"/>
          <w:color w:val="000000"/>
          <w:sz w:val="20"/>
          <w:szCs w:val="20"/>
        </w:rPr>
        <w:t xml:space="preserve"> is a data structure in memory used for storing items in a last-in, first-out manner (LIFO). The stack contains both local variables and the call stack. In C#, </w:t>
      </w:r>
      <w:hyperlink r:id="rId19" w:tooltip="Glossary:Definition - Value type" w:history="1">
        <w:r w:rsidRPr="00637AF4">
          <w:rPr>
            <w:rFonts w:ascii="Tahoma" w:hAnsi="Tahoma" w:cs="Tahoma"/>
            <w:color w:val="000000"/>
            <w:sz w:val="20"/>
            <w:szCs w:val="20"/>
          </w:rPr>
          <w:t>value types</w:t>
        </w:r>
      </w:hyperlink>
      <w:r w:rsidRPr="00637AF4">
        <w:rPr>
          <w:rFonts w:ascii="Tahoma" w:hAnsi="Tahoma" w:cs="Tahoma"/>
          <w:color w:val="000000"/>
          <w:sz w:val="20"/>
          <w:szCs w:val="20"/>
        </w:rPr>
        <w:t xml:space="preserve"> are stored on the stack. </w:t>
      </w:r>
    </w:p>
    <w:p w:rsidR="00D2091D" w:rsidRPr="00637AF4" w:rsidRDefault="00D2091D" w:rsidP="00D2091D">
      <w:pPr>
        <w:spacing w:after="0"/>
        <w:rPr>
          <w:rFonts w:ascii="Tahoma" w:hAnsi="Tahoma" w:cs="Tahoma"/>
          <w:color w:val="000000"/>
          <w:sz w:val="20"/>
          <w:szCs w:val="20"/>
        </w:rPr>
      </w:pPr>
      <w:bookmarkStart w:id="18" w:name="Local_variables"/>
      <w:bookmarkEnd w:id="18"/>
      <w:r w:rsidRPr="00637AF4">
        <w:rPr>
          <w:rFonts w:ascii="Tahoma" w:hAnsi="Tahoma" w:cs="Tahoma"/>
          <w:color w:val="000000"/>
          <w:sz w:val="20"/>
          <w:szCs w:val="20"/>
        </w:rPr>
        <w:t>Local variables</w:t>
      </w:r>
    </w:p>
    <w:p w:rsidR="00D2091D" w:rsidRPr="00637AF4" w:rsidRDefault="00D2091D" w:rsidP="00D2091D">
      <w:pPr>
        <w:spacing w:after="0"/>
        <w:rPr>
          <w:rFonts w:ascii="Tahoma" w:hAnsi="Tahoma" w:cs="Tahoma"/>
          <w:color w:val="000000"/>
          <w:sz w:val="20"/>
          <w:szCs w:val="20"/>
        </w:rPr>
      </w:pPr>
      <w:r w:rsidRPr="00637AF4">
        <w:rPr>
          <w:rFonts w:ascii="Tahoma" w:hAnsi="Tahoma" w:cs="Tahoma"/>
          <w:color w:val="000000"/>
          <w:sz w:val="20"/>
          <w:szCs w:val="20"/>
        </w:rPr>
        <w:t xml:space="preserve">Local variables are variables that are declared inside a method. They can be of either value type or reference type. Value type variables are stored directly on the stack. A reference type variable is actually a numerical address pointing to a location on the heap where the object is stored. </w:t>
      </w:r>
    </w:p>
    <w:p w:rsidR="00D2091D" w:rsidRPr="00637AF4" w:rsidRDefault="00D2091D" w:rsidP="00D2091D">
      <w:pPr>
        <w:spacing w:after="0"/>
        <w:rPr>
          <w:rFonts w:ascii="Tahoma" w:hAnsi="Tahoma" w:cs="Tahoma"/>
          <w:color w:val="000000"/>
          <w:sz w:val="20"/>
          <w:szCs w:val="20"/>
        </w:rPr>
      </w:pPr>
      <w:bookmarkStart w:id="19" w:name="Call_stack"/>
      <w:bookmarkEnd w:id="19"/>
      <w:r w:rsidRPr="00637AF4">
        <w:rPr>
          <w:rFonts w:ascii="Tahoma" w:hAnsi="Tahoma" w:cs="Tahoma"/>
          <w:color w:val="000000"/>
          <w:sz w:val="20"/>
          <w:szCs w:val="20"/>
        </w:rPr>
        <w:t>Call stack</w:t>
      </w:r>
    </w:p>
    <w:p w:rsidR="00D2091D" w:rsidRPr="00637AF4" w:rsidRDefault="00D2091D" w:rsidP="00D2091D">
      <w:pPr>
        <w:spacing w:after="0"/>
        <w:rPr>
          <w:rFonts w:ascii="Tahoma" w:hAnsi="Tahoma" w:cs="Tahoma"/>
          <w:color w:val="000000"/>
          <w:sz w:val="20"/>
          <w:szCs w:val="20"/>
        </w:rPr>
      </w:pPr>
      <w:r w:rsidRPr="00637AF4">
        <w:rPr>
          <w:rFonts w:ascii="Tahoma" w:hAnsi="Tahoma" w:cs="Tahoma"/>
          <w:color w:val="000000"/>
          <w:sz w:val="20"/>
          <w:szCs w:val="20"/>
        </w:rPr>
        <w:t xml:space="preserve">Every C# application begins with a </w:t>
      </w:r>
      <w:r w:rsidRPr="00637AF4">
        <w:rPr>
          <w:rFonts w:ascii="Tahoma" w:hAnsi="Tahoma" w:cs="Tahoma"/>
          <w:color w:val="000000"/>
        </w:rPr>
        <w:t>Main</w:t>
      </w:r>
      <w:r w:rsidRPr="00637AF4">
        <w:rPr>
          <w:rFonts w:ascii="Tahoma" w:hAnsi="Tahoma" w:cs="Tahoma"/>
          <w:color w:val="000000"/>
          <w:sz w:val="20"/>
          <w:szCs w:val="20"/>
        </w:rPr>
        <w:t xml:space="preserve"> method. In turn, it calls other methods which call still other methods. When a method is called, it is added to the top of the stack. And, when a method returns to its caller, it is removed from the stack. Execution continues with the calling method. </w:t>
      </w:r>
    </w:p>
    <w:p w:rsidR="00D2091D" w:rsidRPr="00637AF4" w:rsidRDefault="00D2091D" w:rsidP="00D2091D">
      <w:pPr>
        <w:spacing w:after="0"/>
        <w:rPr>
          <w:rFonts w:ascii="Tahoma" w:hAnsi="Tahoma" w:cs="Tahoma"/>
          <w:color w:val="000000"/>
          <w:sz w:val="20"/>
          <w:szCs w:val="20"/>
        </w:rPr>
      </w:pPr>
      <w:bookmarkStart w:id="20" w:name="Scope"/>
      <w:bookmarkEnd w:id="20"/>
      <w:r w:rsidRPr="00637AF4">
        <w:rPr>
          <w:rFonts w:ascii="Tahoma" w:hAnsi="Tahoma" w:cs="Tahoma"/>
          <w:color w:val="000000"/>
          <w:sz w:val="20"/>
          <w:szCs w:val="20"/>
        </w:rPr>
        <w:t>Scope</w:t>
      </w:r>
    </w:p>
    <w:p w:rsidR="00D2091D" w:rsidRPr="00637AF4" w:rsidRDefault="00D2091D" w:rsidP="00D2091D">
      <w:pPr>
        <w:spacing w:after="0"/>
        <w:rPr>
          <w:rFonts w:ascii="Tahoma" w:hAnsi="Tahoma" w:cs="Tahoma"/>
          <w:color w:val="000000"/>
          <w:sz w:val="20"/>
          <w:szCs w:val="20"/>
        </w:rPr>
      </w:pPr>
      <w:r w:rsidRPr="00637AF4">
        <w:rPr>
          <w:rFonts w:ascii="Tahoma" w:hAnsi="Tahoma" w:cs="Tahoma"/>
          <w:color w:val="000000"/>
          <w:sz w:val="20"/>
          <w:szCs w:val="20"/>
        </w:rPr>
        <w:t xml:space="preserve">Scope defines the lifetime of a variable. The block of code in which a variable is declared is its scope. When the block in which a variable is declared begins execution, the variable's lifetime begins when it is pushed onto the stack as part of the call stack. When execution leaves the block in which the variable was declared, the call stack and variables are popped off the stack. The variable's lifetime has ended. </w:t>
      </w:r>
    </w:p>
    <w:p w:rsidR="00D2091D" w:rsidRDefault="00D2091D" w:rsidP="00D2091D">
      <w:pPr>
        <w:spacing w:after="0"/>
        <w:rPr>
          <w:rFonts w:ascii="Tahoma" w:hAnsi="Tahoma" w:cs="Tahoma"/>
          <w:color w:val="000000"/>
          <w:sz w:val="20"/>
          <w:szCs w:val="20"/>
        </w:rPr>
      </w:pPr>
      <w:bookmarkStart w:id="21" w:name="The_Heap"/>
      <w:bookmarkEnd w:id="21"/>
    </w:p>
    <w:p w:rsidR="00D2091D" w:rsidRPr="00637AF4" w:rsidRDefault="00BB7791" w:rsidP="00D2091D">
      <w:pPr>
        <w:spacing w:after="0"/>
        <w:rPr>
          <w:rFonts w:ascii="Tahoma" w:hAnsi="Tahoma" w:cs="Tahoma"/>
          <w:b/>
          <w:color w:val="000000"/>
          <w:sz w:val="20"/>
          <w:szCs w:val="20"/>
        </w:rPr>
      </w:pPr>
      <w:hyperlink r:id="rId20" w:tooltip="Glossary:Definition - Heap" w:history="1">
        <w:r w:rsidR="00D2091D" w:rsidRPr="00637AF4">
          <w:rPr>
            <w:rFonts w:ascii="Tahoma" w:hAnsi="Tahoma" w:cs="Tahoma"/>
            <w:b/>
            <w:color w:val="000000"/>
            <w:sz w:val="20"/>
            <w:szCs w:val="20"/>
          </w:rPr>
          <w:t>The Heap</w:t>
        </w:r>
      </w:hyperlink>
    </w:p>
    <w:p w:rsidR="00D2091D" w:rsidRPr="00637AF4" w:rsidRDefault="00D2091D" w:rsidP="00D2091D">
      <w:pPr>
        <w:spacing w:after="0"/>
        <w:rPr>
          <w:rFonts w:ascii="Tahoma" w:hAnsi="Tahoma" w:cs="Tahoma"/>
          <w:color w:val="000000"/>
          <w:sz w:val="20"/>
          <w:szCs w:val="20"/>
        </w:rPr>
      </w:pPr>
      <w:r w:rsidRPr="00637AF4">
        <w:rPr>
          <w:rFonts w:ascii="Tahoma" w:hAnsi="Tahoma" w:cs="Tahoma"/>
          <w:color w:val="000000"/>
          <w:sz w:val="20"/>
          <w:szCs w:val="20"/>
        </w:rPr>
        <w:t xml:space="preserve">The </w:t>
      </w:r>
      <w:hyperlink r:id="rId21" w:tooltip="Glossary:Definition - Heap" w:history="1">
        <w:r w:rsidRPr="00637AF4">
          <w:rPr>
            <w:rFonts w:ascii="Tahoma" w:hAnsi="Tahoma" w:cs="Tahoma"/>
            <w:color w:val="000000"/>
            <w:sz w:val="20"/>
            <w:szCs w:val="20"/>
          </w:rPr>
          <w:t>heap</w:t>
        </w:r>
      </w:hyperlink>
      <w:r w:rsidRPr="00637AF4">
        <w:rPr>
          <w:rFonts w:ascii="Tahoma" w:hAnsi="Tahoma" w:cs="Tahoma"/>
          <w:color w:val="000000"/>
          <w:sz w:val="20"/>
          <w:szCs w:val="20"/>
        </w:rPr>
        <w:t xml:space="preserve"> or managed heap is a data structure in memory where all objects—reference types—are stored. When an object is instantiated, the object is stored on the heap as a block of data containing its data members. Then, the memory address of the block is stored in a reference variable. Future references to the object are through the reference variable. </w:t>
      </w:r>
    </w:p>
    <w:p w:rsidR="00D2091D" w:rsidRPr="00637AF4" w:rsidRDefault="00D2091D" w:rsidP="00D2091D">
      <w:pPr>
        <w:spacing w:after="0"/>
        <w:rPr>
          <w:rFonts w:ascii="Tahoma" w:hAnsi="Tahoma" w:cs="Tahoma"/>
          <w:color w:val="000000"/>
          <w:sz w:val="20"/>
          <w:szCs w:val="20"/>
        </w:rPr>
      </w:pPr>
      <w:r w:rsidRPr="00637AF4">
        <w:rPr>
          <w:rFonts w:ascii="Tahoma" w:hAnsi="Tahoma" w:cs="Tahoma"/>
          <w:color w:val="000000"/>
          <w:sz w:val="20"/>
          <w:szCs w:val="20"/>
        </w:rPr>
        <w:t xml:space="preserve">In C#, the </w:t>
      </w:r>
      <w:r w:rsidRPr="00637AF4">
        <w:rPr>
          <w:rFonts w:ascii="Tahoma" w:hAnsi="Tahoma" w:cs="Tahoma"/>
          <w:color w:val="000000"/>
        </w:rPr>
        <w:t>new</w:t>
      </w:r>
      <w:r w:rsidRPr="00637AF4">
        <w:rPr>
          <w:rFonts w:ascii="Tahoma" w:hAnsi="Tahoma" w:cs="Tahoma"/>
          <w:color w:val="000000"/>
          <w:sz w:val="20"/>
          <w:szCs w:val="20"/>
        </w:rPr>
        <w:t xml:space="preserve"> </w:t>
      </w:r>
      <w:proofErr w:type="gramStart"/>
      <w:r w:rsidRPr="00637AF4">
        <w:rPr>
          <w:rFonts w:ascii="Tahoma" w:hAnsi="Tahoma" w:cs="Tahoma"/>
          <w:color w:val="000000"/>
          <w:sz w:val="20"/>
          <w:szCs w:val="20"/>
        </w:rPr>
        <w:t>operator is used to instantiate a class and return</w:t>
      </w:r>
      <w:proofErr w:type="gramEnd"/>
      <w:r w:rsidRPr="00637AF4">
        <w:rPr>
          <w:rFonts w:ascii="Tahoma" w:hAnsi="Tahoma" w:cs="Tahoma"/>
          <w:color w:val="000000"/>
          <w:sz w:val="20"/>
          <w:szCs w:val="20"/>
        </w:rPr>
        <w:t xml:space="preserve"> the reference to the object on the heap. </w:t>
      </w:r>
    </w:p>
    <w:p w:rsidR="00D2091D" w:rsidRDefault="00D2091D" w:rsidP="00D2091D">
      <w:pPr>
        <w:pStyle w:val="HTMLPreformatted"/>
        <w:pBdr>
          <w:right w:val="single" w:sz="6" w:space="0" w:color="2F6FAB"/>
        </w:pBdr>
      </w:pPr>
      <w:r>
        <w:t xml:space="preserve">MyClass myObject = </w:t>
      </w:r>
      <w:r>
        <w:rPr>
          <w:color w:val="0600FF"/>
        </w:rPr>
        <w:t>new</w:t>
      </w:r>
      <w:r>
        <w:t xml:space="preserve"> MyClass ();   </w:t>
      </w:r>
      <w:r>
        <w:rPr>
          <w:i/>
          <w:iCs/>
          <w:color w:val="008080"/>
        </w:rPr>
        <w:t>// declare and instantiate</w:t>
      </w:r>
    </w:p>
    <w:p w:rsidR="00D2091D" w:rsidRDefault="00D2091D" w:rsidP="00D2091D">
      <w:pPr>
        <w:pStyle w:val="HTMLPreformatted"/>
        <w:pBdr>
          <w:right w:val="single" w:sz="6" w:space="0" w:color="2F6FAB"/>
        </w:pBdr>
      </w:pPr>
      <w:proofErr w:type="gramStart"/>
      <w:r>
        <w:rPr>
          <w:color w:val="0600FF"/>
        </w:rPr>
        <w:t>string</w:t>
      </w:r>
      <w:r>
        <w:t xml:space="preserve">  bestSite</w:t>
      </w:r>
      <w:proofErr w:type="gramEnd"/>
      <w:r>
        <w:t xml:space="preserve"> = </w:t>
      </w:r>
      <w:r>
        <w:rPr>
          <w:color w:val="A31515"/>
        </w:rPr>
        <w:t>"C# Online.NET"</w:t>
      </w:r>
      <w:r>
        <w:t xml:space="preserve">;  </w:t>
      </w:r>
      <w:r>
        <w:rPr>
          <w:i/>
          <w:iCs/>
          <w:color w:val="008080"/>
        </w:rPr>
        <w:t xml:space="preserve">// declare and initialize </w:t>
      </w:r>
    </w:p>
    <w:p w:rsidR="00D2091D" w:rsidRDefault="00D2091D" w:rsidP="00D2091D">
      <w:pPr>
        <w:spacing w:after="0"/>
        <w:rPr>
          <w:rFonts w:ascii="Tahoma" w:hAnsi="Tahoma" w:cs="Tahoma"/>
          <w:color w:val="000000"/>
          <w:sz w:val="20"/>
          <w:szCs w:val="20"/>
        </w:rPr>
      </w:pPr>
      <w:r w:rsidRPr="00637AF4">
        <w:rPr>
          <w:rFonts w:ascii="Tahoma" w:hAnsi="Tahoma" w:cs="Tahoma"/>
          <w:color w:val="000000"/>
          <w:sz w:val="20"/>
          <w:szCs w:val="20"/>
        </w:rPr>
        <w:t xml:space="preserve">It is also possible for objects to contain references to other objects: </w:t>
      </w:r>
    </w:p>
    <w:p w:rsidR="00D2091D" w:rsidRPr="00637AF4" w:rsidRDefault="00D2091D" w:rsidP="00D2091D">
      <w:pPr>
        <w:spacing w:after="0"/>
        <w:rPr>
          <w:rFonts w:ascii="Tahoma" w:hAnsi="Tahoma" w:cs="Tahoma"/>
          <w:color w:val="000000"/>
          <w:sz w:val="20"/>
          <w:szCs w:val="20"/>
        </w:rPr>
      </w:pPr>
    </w:p>
    <w:p w:rsidR="00D2091D" w:rsidRDefault="00D2091D" w:rsidP="00D2091D">
      <w:pPr>
        <w:pStyle w:val="HTMLPreformatted"/>
      </w:pPr>
      <w:r>
        <w:rPr>
          <w:i/>
          <w:iCs/>
          <w:color w:val="008080"/>
        </w:rPr>
        <w:t xml:space="preserve">// </w:t>
      </w:r>
      <w:proofErr w:type="gramStart"/>
      <w:r>
        <w:rPr>
          <w:i/>
          <w:iCs/>
          <w:color w:val="008080"/>
        </w:rPr>
        <w:t>Create</w:t>
      </w:r>
      <w:proofErr w:type="gramEnd"/>
      <w:r>
        <w:rPr>
          <w:i/>
          <w:iCs/>
          <w:color w:val="008080"/>
        </w:rPr>
        <w:t xml:space="preserve"> an array on the heap</w:t>
      </w:r>
    </w:p>
    <w:p w:rsidR="00D2091D" w:rsidRDefault="00D2091D" w:rsidP="00D2091D">
      <w:pPr>
        <w:pStyle w:val="HTMLPreformatted"/>
      </w:pPr>
      <w:proofErr w:type="gramStart"/>
      <w:r>
        <w:rPr>
          <w:color w:val="0600FF"/>
        </w:rPr>
        <w:t>string</w:t>
      </w:r>
      <w:r>
        <w:t>[</w:t>
      </w:r>
      <w:proofErr w:type="gramEnd"/>
      <w:r>
        <w:t xml:space="preserve">] words = </w:t>
      </w:r>
      <w:r>
        <w:rPr>
          <w:color w:val="0600FF"/>
        </w:rPr>
        <w:t>new</w:t>
      </w:r>
      <w:r>
        <w:t xml:space="preserve"> </w:t>
      </w:r>
      <w:r>
        <w:rPr>
          <w:color w:val="0600FF"/>
        </w:rPr>
        <w:t>string</w:t>
      </w:r>
      <w:r>
        <w:t xml:space="preserve"> [</w:t>
      </w:r>
      <w:r>
        <w:rPr>
          <w:color w:val="FF0000"/>
        </w:rPr>
        <w:t>10</w:t>
      </w:r>
      <w:r>
        <w:t>];</w:t>
      </w:r>
    </w:p>
    <w:p w:rsidR="00D2091D" w:rsidRDefault="00D2091D" w:rsidP="00D2091D">
      <w:pPr>
        <w:pStyle w:val="HTMLPreformatted"/>
      </w:pPr>
      <w:r>
        <w:t> </w:t>
      </w:r>
    </w:p>
    <w:p w:rsidR="00D2091D" w:rsidRDefault="00D2091D" w:rsidP="00D2091D">
      <w:pPr>
        <w:pStyle w:val="HTMLPreformatted"/>
      </w:pPr>
      <w:r>
        <w:rPr>
          <w:i/>
          <w:iCs/>
          <w:color w:val="008080"/>
        </w:rPr>
        <w:lastRenderedPageBreak/>
        <w:t>// words is a reference that exists on the stack as a 32 bit</w:t>
      </w:r>
    </w:p>
    <w:p w:rsidR="00D2091D" w:rsidRDefault="00D2091D" w:rsidP="00D2091D">
      <w:pPr>
        <w:pStyle w:val="HTMLPreformatted"/>
      </w:pPr>
      <w:r>
        <w:rPr>
          <w:i/>
          <w:iCs/>
          <w:color w:val="008080"/>
        </w:rPr>
        <w:t>//   pointer to a location on the heap</w:t>
      </w:r>
    </w:p>
    <w:p w:rsidR="00D2091D" w:rsidRDefault="00D2091D" w:rsidP="00D2091D">
      <w:pPr>
        <w:pStyle w:val="HTMLPreformatted"/>
      </w:pPr>
      <w:r>
        <w:rPr>
          <w:i/>
          <w:iCs/>
          <w:color w:val="008080"/>
        </w:rPr>
        <w:t>// It refers to an object on the heap that contains 10 values</w:t>
      </w:r>
    </w:p>
    <w:p w:rsidR="00D2091D" w:rsidRDefault="00D2091D" w:rsidP="00D2091D">
      <w:pPr>
        <w:pStyle w:val="HTMLPreformatted"/>
      </w:pPr>
      <w:r>
        <w:rPr>
          <w:i/>
          <w:iCs/>
          <w:color w:val="008080"/>
        </w:rPr>
        <w:t xml:space="preserve">// </w:t>
      </w:r>
      <w:proofErr w:type="gramStart"/>
      <w:r>
        <w:rPr>
          <w:i/>
          <w:iCs/>
          <w:color w:val="008080"/>
        </w:rPr>
        <w:t>Since</w:t>
      </w:r>
      <w:proofErr w:type="gramEnd"/>
      <w:r>
        <w:rPr>
          <w:i/>
          <w:iCs/>
          <w:color w:val="008080"/>
        </w:rPr>
        <w:t xml:space="preserve"> string is a reference type, each of the array items </w:t>
      </w:r>
    </w:p>
    <w:p w:rsidR="00D2091D" w:rsidRDefault="00D2091D" w:rsidP="00D2091D">
      <w:pPr>
        <w:pStyle w:val="HTMLPreformatted"/>
      </w:pPr>
      <w:r>
        <w:rPr>
          <w:i/>
          <w:iCs/>
          <w:color w:val="008080"/>
        </w:rPr>
        <w:t>//   is actually a reference to its own string object on the heap</w:t>
      </w:r>
    </w:p>
    <w:p w:rsidR="00D2091D" w:rsidRDefault="00D2091D" w:rsidP="00D2091D">
      <w:pPr>
        <w:pStyle w:val="HTMLPreformatted"/>
      </w:pPr>
      <w:r>
        <w:t> </w:t>
      </w:r>
    </w:p>
    <w:p w:rsidR="00D2091D" w:rsidRDefault="00D2091D" w:rsidP="00D2091D">
      <w:pPr>
        <w:pStyle w:val="HTMLPreformatted"/>
      </w:pPr>
      <w:r>
        <w:rPr>
          <w:i/>
          <w:iCs/>
          <w:color w:val="008080"/>
        </w:rPr>
        <w:t xml:space="preserve">// </w:t>
      </w:r>
      <w:proofErr w:type="gramStart"/>
      <w:r>
        <w:rPr>
          <w:i/>
          <w:iCs/>
          <w:color w:val="008080"/>
        </w:rPr>
        <w:t>Therefore</w:t>
      </w:r>
      <w:proofErr w:type="gramEnd"/>
      <w:r>
        <w:rPr>
          <w:i/>
          <w:iCs/>
          <w:color w:val="008080"/>
        </w:rPr>
        <w:t xml:space="preserve">, the words array object has 10 string reference </w:t>
      </w:r>
    </w:p>
    <w:p w:rsidR="00D2091D" w:rsidRDefault="00D2091D" w:rsidP="00D2091D">
      <w:pPr>
        <w:pStyle w:val="HTMLPreformatted"/>
      </w:pPr>
      <w:r>
        <w:rPr>
          <w:i/>
          <w:iCs/>
          <w:color w:val="008080"/>
        </w:rPr>
        <w:t>//   each of 4 bytes = 40 bytes</w:t>
      </w:r>
    </w:p>
    <w:p w:rsidR="00D2091D" w:rsidRDefault="00D2091D" w:rsidP="00D2091D">
      <w:pPr>
        <w:pStyle w:val="HTMLPreformatted"/>
      </w:pPr>
      <w:r>
        <w:t>Assert.IsTrue (</w:t>
      </w:r>
      <w:r>
        <w:rPr>
          <w:color w:val="0600FF"/>
        </w:rPr>
        <w:t>sizeof</w:t>
      </w:r>
      <w:r>
        <w:t xml:space="preserve"> (words) == </w:t>
      </w:r>
      <w:r>
        <w:rPr>
          <w:color w:val="FF0000"/>
        </w:rPr>
        <w:t>10</w:t>
      </w:r>
      <w:r>
        <w:t xml:space="preserve"> * </w:t>
      </w:r>
      <w:r>
        <w:rPr>
          <w:color w:val="FF0000"/>
        </w:rPr>
        <w:t>4</w:t>
      </w:r>
      <w:r>
        <w:t>);</w:t>
      </w:r>
    </w:p>
    <w:p w:rsidR="00D2091D" w:rsidRDefault="00D2091D" w:rsidP="00D2091D">
      <w:pPr>
        <w:pStyle w:val="HTMLPreformatted"/>
      </w:pPr>
      <w:r>
        <w:t> </w:t>
      </w:r>
    </w:p>
    <w:p w:rsidR="00D2091D" w:rsidRDefault="00D2091D" w:rsidP="00D2091D">
      <w:pPr>
        <w:pStyle w:val="HTMLPreformatted"/>
      </w:pPr>
      <w:r>
        <w:rPr>
          <w:i/>
          <w:iCs/>
          <w:color w:val="008080"/>
        </w:rPr>
        <w:t xml:space="preserve">// </w:t>
      </w:r>
      <w:proofErr w:type="gramStart"/>
      <w:r>
        <w:rPr>
          <w:i/>
          <w:iCs/>
          <w:color w:val="008080"/>
        </w:rPr>
        <w:t>Also</w:t>
      </w:r>
      <w:proofErr w:type="gramEnd"/>
      <w:r>
        <w:rPr>
          <w:i/>
          <w:iCs/>
          <w:color w:val="008080"/>
        </w:rPr>
        <w:t>, each string reference is initialized to null</w:t>
      </w:r>
    </w:p>
    <w:p w:rsidR="00D2091D" w:rsidRDefault="00D2091D" w:rsidP="00D2091D">
      <w:pPr>
        <w:pStyle w:val="HTMLPreformatted"/>
      </w:pPr>
      <w:r>
        <w:t>Assert.IsTrue (</w:t>
      </w:r>
      <w:proofErr w:type="gramStart"/>
      <w:r>
        <w:t>words[</w:t>
      </w:r>
      <w:proofErr w:type="gramEnd"/>
      <w:r>
        <w:rPr>
          <w:color w:val="FF0000"/>
        </w:rPr>
        <w:t>0</w:t>
      </w:r>
      <w:r>
        <w:t xml:space="preserve">] == </w:t>
      </w:r>
      <w:r>
        <w:rPr>
          <w:color w:val="0600FF"/>
        </w:rPr>
        <w:t>null</w:t>
      </w:r>
      <w:r>
        <w:t>);</w:t>
      </w:r>
    </w:p>
    <w:p w:rsidR="00D2091D" w:rsidRDefault="00D2091D" w:rsidP="00D2091D">
      <w:pPr>
        <w:spacing w:after="0"/>
        <w:rPr>
          <w:b/>
        </w:rPr>
      </w:pPr>
    </w:p>
    <w:p w:rsidR="00634871" w:rsidRDefault="00634871" w:rsidP="00634871">
      <w:pPr>
        <w:spacing w:after="0"/>
        <w:rPr>
          <w:b/>
        </w:rPr>
      </w:pPr>
      <w:r w:rsidRPr="001C5C81">
        <w:rPr>
          <w:b/>
        </w:rPr>
        <w:t>Show how the stack looks like when below code is executed</w:t>
      </w:r>
      <w:r>
        <w:rPr>
          <w:b/>
        </w:rPr>
        <w:t>.</w:t>
      </w:r>
    </w:p>
    <w:p w:rsidR="00634871" w:rsidRPr="001C5C81" w:rsidRDefault="00634871" w:rsidP="00634871">
      <w:pPr>
        <w:spacing w:after="0"/>
        <w:rPr>
          <w:b/>
        </w:rPr>
      </w:pPr>
      <w:proofErr w:type="gramStart"/>
      <w:r w:rsidRPr="001C5C81">
        <w:rPr>
          <w:b/>
        </w:rPr>
        <w:t>public</w:t>
      </w:r>
      <w:proofErr w:type="gramEnd"/>
      <w:r w:rsidRPr="001C5C81">
        <w:rPr>
          <w:b/>
        </w:rPr>
        <w:t xml:space="preserve"> class A</w:t>
      </w:r>
    </w:p>
    <w:p w:rsidR="00634871" w:rsidRPr="001C5C81" w:rsidRDefault="00634871" w:rsidP="00634871">
      <w:pPr>
        <w:spacing w:after="0"/>
        <w:rPr>
          <w:b/>
        </w:rPr>
      </w:pPr>
      <w:r w:rsidRPr="001C5C81">
        <w:rPr>
          <w:b/>
        </w:rPr>
        <w:t>{</w:t>
      </w:r>
    </w:p>
    <w:p w:rsidR="00634871" w:rsidRPr="001C5C81" w:rsidRDefault="00634871" w:rsidP="00634871">
      <w:pPr>
        <w:spacing w:after="0"/>
        <w:rPr>
          <w:b/>
        </w:rPr>
      </w:pPr>
      <w:r w:rsidRPr="001C5C81">
        <w:rPr>
          <w:b/>
        </w:rPr>
        <w:tab/>
      </w:r>
      <w:proofErr w:type="gramStart"/>
      <w:r w:rsidRPr="001C5C81">
        <w:rPr>
          <w:b/>
        </w:rPr>
        <w:t>void</w:t>
      </w:r>
      <w:proofErr w:type="gramEnd"/>
      <w:r w:rsidRPr="001C5C81">
        <w:rPr>
          <w:b/>
        </w:rPr>
        <w:t xml:space="preserve"> Print(int x) {Console.Write(x);}</w:t>
      </w:r>
    </w:p>
    <w:p w:rsidR="00634871" w:rsidRPr="001C5C81" w:rsidRDefault="00634871" w:rsidP="00634871">
      <w:pPr>
        <w:spacing w:after="0"/>
        <w:rPr>
          <w:b/>
        </w:rPr>
      </w:pPr>
      <w:r w:rsidRPr="001C5C81">
        <w:rPr>
          <w:b/>
        </w:rPr>
        <w:t>}</w:t>
      </w:r>
    </w:p>
    <w:p w:rsidR="00634871" w:rsidRPr="001C5C81" w:rsidRDefault="00634871" w:rsidP="00634871">
      <w:pPr>
        <w:spacing w:after="0"/>
        <w:rPr>
          <w:b/>
        </w:rPr>
      </w:pPr>
    </w:p>
    <w:p w:rsidR="00634871" w:rsidRPr="001C5C81" w:rsidRDefault="00634871" w:rsidP="00634871">
      <w:pPr>
        <w:spacing w:after="0"/>
        <w:rPr>
          <w:b/>
        </w:rPr>
      </w:pPr>
      <w:proofErr w:type="gramStart"/>
      <w:r w:rsidRPr="001C5C81">
        <w:rPr>
          <w:b/>
        </w:rPr>
        <w:t>public</w:t>
      </w:r>
      <w:proofErr w:type="gramEnd"/>
      <w:r w:rsidRPr="001C5C81">
        <w:rPr>
          <w:b/>
        </w:rPr>
        <w:t xml:space="preserve"> class MainClass</w:t>
      </w:r>
    </w:p>
    <w:p w:rsidR="00634871" w:rsidRPr="001C5C81" w:rsidRDefault="00634871" w:rsidP="00634871">
      <w:pPr>
        <w:spacing w:after="0"/>
        <w:rPr>
          <w:b/>
        </w:rPr>
      </w:pPr>
      <w:r w:rsidRPr="001C5C81">
        <w:rPr>
          <w:b/>
        </w:rPr>
        <w:t>{</w:t>
      </w:r>
    </w:p>
    <w:p w:rsidR="00634871" w:rsidRPr="001C5C81" w:rsidRDefault="00634871" w:rsidP="00634871">
      <w:pPr>
        <w:spacing w:after="0"/>
        <w:rPr>
          <w:b/>
        </w:rPr>
      </w:pPr>
      <w:r w:rsidRPr="001C5C81">
        <w:rPr>
          <w:b/>
        </w:rPr>
        <w:tab/>
      </w:r>
      <w:proofErr w:type="gramStart"/>
      <w:r w:rsidRPr="001C5C81">
        <w:rPr>
          <w:b/>
        </w:rPr>
        <w:t>static</w:t>
      </w:r>
      <w:proofErr w:type="gramEnd"/>
      <w:r w:rsidRPr="001C5C81">
        <w:rPr>
          <w:b/>
        </w:rPr>
        <w:t xml:space="preserve"> void Main()</w:t>
      </w:r>
    </w:p>
    <w:p w:rsidR="00634871" w:rsidRPr="001C5C81" w:rsidRDefault="00634871" w:rsidP="00634871">
      <w:pPr>
        <w:spacing w:after="0"/>
        <w:rPr>
          <w:b/>
        </w:rPr>
      </w:pPr>
      <w:r w:rsidRPr="001C5C81">
        <w:rPr>
          <w:b/>
        </w:rPr>
        <w:tab/>
        <w:t>{</w:t>
      </w:r>
    </w:p>
    <w:p w:rsidR="00634871" w:rsidRPr="001C5C81" w:rsidRDefault="00634871" w:rsidP="00634871">
      <w:pPr>
        <w:spacing w:after="0"/>
        <w:rPr>
          <w:b/>
        </w:rPr>
      </w:pPr>
      <w:r w:rsidRPr="001C5C81">
        <w:rPr>
          <w:b/>
        </w:rPr>
        <w:tab/>
      </w:r>
      <w:r w:rsidRPr="001C5C81">
        <w:rPr>
          <w:b/>
        </w:rPr>
        <w:tab/>
        <w:t xml:space="preserve">A a = new </w:t>
      </w:r>
      <w:proofErr w:type="gramStart"/>
      <w:r w:rsidRPr="001C5C81">
        <w:rPr>
          <w:b/>
        </w:rPr>
        <w:t>A(</w:t>
      </w:r>
      <w:proofErr w:type="gramEnd"/>
      <w:r w:rsidRPr="001C5C81">
        <w:rPr>
          <w:b/>
        </w:rPr>
        <w:t>);</w:t>
      </w:r>
    </w:p>
    <w:p w:rsidR="00634871" w:rsidRPr="001C5C81" w:rsidRDefault="00634871" w:rsidP="00634871">
      <w:pPr>
        <w:spacing w:after="0"/>
        <w:rPr>
          <w:b/>
        </w:rPr>
      </w:pPr>
      <w:r w:rsidRPr="001C5C81">
        <w:rPr>
          <w:b/>
        </w:rPr>
        <w:tab/>
      </w:r>
      <w:r w:rsidRPr="001C5C81">
        <w:rPr>
          <w:b/>
        </w:rPr>
        <w:tab/>
      </w:r>
      <w:proofErr w:type="gramStart"/>
      <w:r w:rsidRPr="001C5C81">
        <w:rPr>
          <w:b/>
        </w:rPr>
        <w:t>a.Print(</w:t>
      </w:r>
      <w:proofErr w:type="gramEnd"/>
      <w:r w:rsidRPr="001C5C81">
        <w:rPr>
          <w:b/>
        </w:rPr>
        <w:t>5);</w:t>
      </w:r>
    </w:p>
    <w:p w:rsidR="00634871" w:rsidRPr="001C5C81" w:rsidRDefault="00634871" w:rsidP="00634871">
      <w:pPr>
        <w:spacing w:after="0"/>
        <w:rPr>
          <w:b/>
        </w:rPr>
      </w:pPr>
      <w:r w:rsidRPr="001C5C81">
        <w:rPr>
          <w:b/>
        </w:rPr>
        <w:tab/>
        <w:t>}</w:t>
      </w:r>
    </w:p>
    <w:p w:rsidR="00634871" w:rsidRPr="001C5C81" w:rsidRDefault="00634871" w:rsidP="00634871">
      <w:pPr>
        <w:spacing w:after="0"/>
        <w:rPr>
          <w:b/>
        </w:rPr>
      </w:pPr>
      <w:r w:rsidRPr="001C5C81">
        <w:rPr>
          <w:b/>
        </w:rPr>
        <w:t>}</w:t>
      </w:r>
    </w:p>
    <w:p w:rsidR="00377A47" w:rsidRDefault="00377A47" w:rsidP="00A63A6D">
      <w:pPr>
        <w:spacing w:after="0"/>
      </w:pPr>
    </w:p>
    <w:p w:rsidR="00377A47" w:rsidRDefault="00377A47" w:rsidP="00A63A6D">
      <w:pPr>
        <w:spacing w:after="0"/>
      </w:pPr>
    </w:p>
    <w:p w:rsidR="001268A5" w:rsidRDefault="001268A5" w:rsidP="00A63A6D">
      <w:pPr>
        <w:spacing w:after="0"/>
      </w:pPr>
    </w:p>
    <w:p w:rsidR="001268A5" w:rsidRDefault="001268A5" w:rsidP="00A63A6D">
      <w:pPr>
        <w:spacing w:after="0"/>
      </w:pPr>
    </w:p>
    <w:p w:rsidR="00345323" w:rsidRPr="00325B3F" w:rsidRDefault="004D4B34" w:rsidP="004D4B34">
      <w:pPr>
        <w:spacing w:before="100" w:beforeAutospacing="1" w:after="240" w:line="312" w:lineRule="auto"/>
        <w:rPr>
          <w:rFonts w:ascii="Arial" w:eastAsia="Times New Roman" w:hAnsi="Arial" w:cs="Arial"/>
          <w:b/>
          <w:color w:val="000000"/>
          <w:sz w:val="20"/>
          <w:szCs w:val="20"/>
          <w:lang w:val="en-IN" w:eastAsia="en-IN"/>
        </w:rPr>
      </w:pPr>
      <w:r w:rsidRPr="00325B3F">
        <w:rPr>
          <w:rFonts w:ascii="Arial" w:eastAsia="Times New Roman" w:hAnsi="Arial" w:cs="Arial"/>
          <w:b/>
          <w:color w:val="000000"/>
          <w:sz w:val="20"/>
          <w:szCs w:val="20"/>
          <w:lang w:val="en-IN" w:eastAsia="en-IN"/>
        </w:rPr>
        <w:t>I have two classes ClassA and ClassB both having a reference to a singleton object ClassHelper. My question is how should i dispose the singleton object once im done using both the ClassA and ClassB.</w:t>
      </w:r>
      <w:r w:rsidR="00325B3F">
        <w:rPr>
          <w:rFonts w:ascii="Arial" w:eastAsia="Times New Roman" w:hAnsi="Arial" w:cs="Arial"/>
          <w:b/>
          <w:color w:val="000000"/>
          <w:sz w:val="20"/>
          <w:szCs w:val="20"/>
          <w:lang w:val="en-IN" w:eastAsia="en-IN"/>
        </w:rPr>
        <w:t xml:space="preserve"> </w:t>
      </w:r>
      <w:r w:rsidR="00BA27DB" w:rsidRPr="00325B3F">
        <w:rPr>
          <w:rFonts w:ascii="Arial" w:eastAsia="Times New Roman" w:hAnsi="Arial" w:cs="Arial"/>
          <w:b/>
          <w:color w:val="000000"/>
          <w:sz w:val="20"/>
          <w:szCs w:val="20"/>
          <w:lang w:eastAsia="en-IN"/>
        </w:rPr>
        <w:t xml:space="preserve">Or </w:t>
      </w:r>
      <w:proofErr w:type="gramStart"/>
      <w:r w:rsidR="00345323" w:rsidRPr="00325B3F">
        <w:rPr>
          <w:rFonts w:ascii="Arial" w:eastAsia="Times New Roman" w:hAnsi="Arial" w:cs="Arial"/>
          <w:b/>
          <w:color w:val="000000"/>
          <w:sz w:val="20"/>
          <w:szCs w:val="20"/>
          <w:lang w:eastAsia="en-IN"/>
        </w:rPr>
        <w:t>When</w:t>
      </w:r>
      <w:proofErr w:type="gramEnd"/>
      <w:r w:rsidR="00345323" w:rsidRPr="00325B3F">
        <w:rPr>
          <w:rFonts w:ascii="Arial" w:eastAsia="Times New Roman" w:hAnsi="Arial" w:cs="Arial"/>
          <w:b/>
          <w:color w:val="000000"/>
          <w:sz w:val="20"/>
          <w:szCs w:val="20"/>
          <w:lang w:eastAsia="en-IN"/>
        </w:rPr>
        <w:t xml:space="preserve"> and how the instance of a sin</w:t>
      </w:r>
      <w:r w:rsidR="00BA27DB" w:rsidRPr="00325B3F">
        <w:rPr>
          <w:rFonts w:ascii="Arial" w:eastAsia="Times New Roman" w:hAnsi="Arial" w:cs="Arial"/>
          <w:b/>
          <w:color w:val="000000"/>
          <w:sz w:val="20"/>
          <w:szCs w:val="20"/>
          <w:lang w:eastAsia="en-IN"/>
        </w:rPr>
        <w:t>gleton object will be disposed</w:t>
      </w:r>
      <w:r w:rsidR="00345323" w:rsidRPr="00325B3F">
        <w:rPr>
          <w:rFonts w:ascii="Arial" w:eastAsia="Times New Roman" w:hAnsi="Arial" w:cs="Arial"/>
          <w:b/>
          <w:color w:val="000000"/>
          <w:sz w:val="20"/>
          <w:szCs w:val="20"/>
          <w:lang w:eastAsia="en-IN"/>
        </w:rPr>
        <w:t>?</w:t>
      </w:r>
    </w:p>
    <w:p w:rsidR="004D4B34" w:rsidRPr="004D4B34" w:rsidRDefault="004D4B34" w:rsidP="004F53A4">
      <w:pPr>
        <w:spacing w:after="0" w:line="312" w:lineRule="auto"/>
        <w:rPr>
          <w:rFonts w:ascii="Arial" w:eastAsia="Times New Roman" w:hAnsi="Arial" w:cs="Arial"/>
          <w:color w:val="000000"/>
          <w:sz w:val="20"/>
          <w:szCs w:val="20"/>
          <w:lang w:val="en-IN" w:eastAsia="en-IN"/>
        </w:rPr>
      </w:pPr>
      <w:r>
        <w:rPr>
          <w:rStyle w:val="kwd1"/>
          <w:shd w:val="clear" w:color="auto" w:fill="EEEEEE"/>
        </w:rPr>
        <w:t>public</w:t>
      </w:r>
      <w:r>
        <w:rPr>
          <w:rStyle w:val="pln1"/>
          <w:shd w:val="clear" w:color="auto" w:fill="EEEEEE"/>
        </w:rPr>
        <w:t xml:space="preserve"> </w:t>
      </w:r>
      <w:r>
        <w:rPr>
          <w:rStyle w:val="typ1"/>
          <w:shd w:val="clear" w:color="auto" w:fill="EEEEEE"/>
        </w:rPr>
        <w:t>ClassA</w:t>
      </w:r>
      <w:r>
        <w:rPr>
          <w:color w:val="000000"/>
          <w:shd w:val="clear" w:color="auto" w:fill="EEEEEE"/>
        </w:rPr>
        <w:br/>
      </w:r>
      <w:r>
        <w:rPr>
          <w:rStyle w:val="pun1"/>
          <w:shd w:val="clear" w:color="auto" w:fill="EEEEEE"/>
        </w:rPr>
        <w:t>{</w:t>
      </w:r>
      <w:r>
        <w:rPr>
          <w:color w:val="000000"/>
          <w:shd w:val="clear" w:color="auto" w:fill="EEEEEE"/>
        </w:rPr>
        <w:br/>
      </w:r>
      <w:r>
        <w:rPr>
          <w:rStyle w:val="pln1"/>
          <w:shd w:val="clear" w:color="auto" w:fill="EEEEEE"/>
        </w:rPr>
        <w:t xml:space="preserve">  </w:t>
      </w:r>
      <w:r>
        <w:rPr>
          <w:rStyle w:val="typ1"/>
          <w:shd w:val="clear" w:color="auto" w:fill="EEEEEE"/>
        </w:rPr>
        <w:t>CHelper</w:t>
      </w:r>
      <w:r>
        <w:rPr>
          <w:rStyle w:val="pln1"/>
          <w:shd w:val="clear" w:color="auto" w:fill="EEEEEE"/>
        </w:rPr>
        <w:t xml:space="preserve"> obj</w:t>
      </w:r>
      <w:r>
        <w:rPr>
          <w:rStyle w:val="pun1"/>
          <w:shd w:val="clear" w:color="auto" w:fill="EEEEEE"/>
        </w:rPr>
        <w:t>;</w:t>
      </w:r>
      <w:r>
        <w:rPr>
          <w:color w:val="000000"/>
          <w:shd w:val="clear" w:color="auto" w:fill="EEEEEE"/>
        </w:rPr>
        <w:br/>
      </w:r>
      <w:r>
        <w:rPr>
          <w:color w:val="000000"/>
          <w:shd w:val="clear" w:color="auto" w:fill="EEEEEE"/>
        </w:rPr>
        <w:br/>
      </w:r>
      <w:r>
        <w:rPr>
          <w:rStyle w:val="pln1"/>
          <w:shd w:val="clear" w:color="auto" w:fill="EEEEEE"/>
        </w:rPr>
        <w:t xml:space="preserve">  </w:t>
      </w:r>
      <w:r>
        <w:rPr>
          <w:rStyle w:val="kwd1"/>
          <w:shd w:val="clear" w:color="auto" w:fill="EEEEEE"/>
        </w:rPr>
        <w:t>public</w:t>
      </w:r>
      <w:r>
        <w:rPr>
          <w:rStyle w:val="pln1"/>
          <w:shd w:val="clear" w:color="auto" w:fill="EEEEEE"/>
        </w:rPr>
        <w:t xml:space="preserve"> </w:t>
      </w:r>
      <w:r>
        <w:rPr>
          <w:rStyle w:val="typ1"/>
          <w:shd w:val="clear" w:color="auto" w:fill="EEEEEE"/>
        </w:rPr>
        <w:t>ClassA</w:t>
      </w:r>
      <w:r>
        <w:rPr>
          <w:rStyle w:val="pun1"/>
          <w:shd w:val="clear" w:color="auto" w:fill="EEEEEE"/>
        </w:rPr>
        <w:t>()</w:t>
      </w:r>
      <w:r>
        <w:rPr>
          <w:color w:val="000000"/>
          <w:shd w:val="clear" w:color="auto" w:fill="EEEEEE"/>
        </w:rPr>
        <w:br/>
      </w:r>
      <w:r>
        <w:rPr>
          <w:rStyle w:val="pln1"/>
          <w:shd w:val="clear" w:color="auto" w:fill="EEEEEE"/>
        </w:rPr>
        <w:lastRenderedPageBreak/>
        <w:t xml:space="preserve">  </w:t>
      </w:r>
      <w:r>
        <w:rPr>
          <w:rStyle w:val="pun1"/>
          <w:shd w:val="clear" w:color="auto" w:fill="EEEEEE"/>
        </w:rPr>
        <w:t>{</w:t>
      </w:r>
      <w:r>
        <w:rPr>
          <w:color w:val="000000"/>
          <w:shd w:val="clear" w:color="auto" w:fill="EEEEEE"/>
        </w:rPr>
        <w:br/>
      </w:r>
      <w:r>
        <w:rPr>
          <w:rStyle w:val="pln1"/>
          <w:shd w:val="clear" w:color="auto" w:fill="EEEEEE"/>
        </w:rPr>
        <w:t xml:space="preserve">    obj </w:t>
      </w:r>
      <w:r>
        <w:rPr>
          <w:rStyle w:val="pun1"/>
          <w:shd w:val="clear" w:color="auto" w:fill="EEEEEE"/>
        </w:rPr>
        <w:t>=</w:t>
      </w:r>
      <w:r>
        <w:rPr>
          <w:rStyle w:val="pln1"/>
          <w:shd w:val="clear" w:color="auto" w:fill="EEEEEE"/>
        </w:rPr>
        <w:t xml:space="preserve"> obj</w:t>
      </w:r>
      <w:r>
        <w:rPr>
          <w:rStyle w:val="pun1"/>
          <w:shd w:val="clear" w:color="auto" w:fill="EEEEEE"/>
        </w:rPr>
        <w:t>.</w:t>
      </w:r>
      <w:r>
        <w:rPr>
          <w:rStyle w:val="typ1"/>
          <w:shd w:val="clear" w:color="auto" w:fill="EEEEEE"/>
        </w:rPr>
        <w:t>GetInstance</w:t>
      </w:r>
      <w:r>
        <w:rPr>
          <w:rStyle w:val="pun1"/>
          <w:shd w:val="clear" w:color="auto" w:fill="EEEEEE"/>
        </w:rPr>
        <w:t>(</w:t>
      </w:r>
      <w:r>
        <w:rPr>
          <w:rStyle w:val="str1"/>
          <w:shd w:val="clear" w:color="auto" w:fill="EEEEEE"/>
        </w:rPr>
        <w:t>"Initialise"</w:t>
      </w:r>
      <w:r>
        <w:rPr>
          <w:rStyle w:val="pun1"/>
          <w:shd w:val="clear" w:color="auto" w:fill="EEEEEE"/>
        </w:rPr>
        <w:t>);</w:t>
      </w:r>
      <w:r>
        <w:rPr>
          <w:color w:val="000000"/>
          <w:shd w:val="clear" w:color="auto" w:fill="EEEEEE"/>
        </w:rPr>
        <w:br/>
      </w:r>
      <w:r>
        <w:rPr>
          <w:rStyle w:val="pln1"/>
          <w:shd w:val="clear" w:color="auto" w:fill="EEEEEE"/>
        </w:rPr>
        <w:t xml:space="preserve">    obj</w:t>
      </w:r>
      <w:r>
        <w:rPr>
          <w:rStyle w:val="pun1"/>
          <w:shd w:val="clear" w:color="auto" w:fill="EEEEEE"/>
        </w:rPr>
        <w:t>.</w:t>
      </w:r>
      <w:r>
        <w:rPr>
          <w:rStyle w:val="typ1"/>
          <w:shd w:val="clear" w:color="auto" w:fill="EEEEEE"/>
        </w:rPr>
        <w:t>CallFuncA</w:t>
      </w:r>
      <w:r>
        <w:rPr>
          <w:rStyle w:val="pun1"/>
          <w:shd w:val="clear" w:color="auto" w:fill="EEEEEE"/>
        </w:rPr>
        <w:t>();</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rStyle w:val="pun1"/>
          <w:shd w:val="clear" w:color="auto" w:fill="EEEEEE"/>
        </w:rPr>
        <w:t>}</w:t>
      </w:r>
      <w:r>
        <w:rPr>
          <w:color w:val="000000"/>
          <w:shd w:val="clear" w:color="auto" w:fill="EEEEEE"/>
        </w:rPr>
        <w:br/>
      </w:r>
      <w:r>
        <w:rPr>
          <w:color w:val="000000"/>
          <w:shd w:val="clear" w:color="auto" w:fill="EEEEEE"/>
        </w:rPr>
        <w:br/>
      </w:r>
      <w:r>
        <w:rPr>
          <w:rStyle w:val="typ1"/>
          <w:shd w:val="clear" w:color="auto" w:fill="EEEEEE"/>
        </w:rPr>
        <w:t>On</w:t>
      </w:r>
      <w:r>
        <w:rPr>
          <w:rStyle w:val="pln1"/>
          <w:shd w:val="clear" w:color="auto" w:fill="EEEEEE"/>
        </w:rPr>
        <w:t xml:space="preserve"> the same lines</w:t>
      </w:r>
      <w:r>
        <w:rPr>
          <w:color w:val="000000"/>
          <w:shd w:val="clear" w:color="auto" w:fill="EEEEEE"/>
        </w:rPr>
        <w:br/>
      </w:r>
      <w:r>
        <w:rPr>
          <w:rStyle w:val="kwd1"/>
          <w:shd w:val="clear" w:color="auto" w:fill="EEEEEE"/>
        </w:rPr>
        <w:t>public</w:t>
      </w:r>
      <w:r>
        <w:rPr>
          <w:rStyle w:val="pln1"/>
          <w:shd w:val="clear" w:color="auto" w:fill="EEEEEE"/>
        </w:rPr>
        <w:t xml:space="preserve"> </w:t>
      </w:r>
      <w:r>
        <w:rPr>
          <w:rStyle w:val="typ1"/>
          <w:shd w:val="clear" w:color="auto" w:fill="EEEEEE"/>
        </w:rPr>
        <w:t>ClassB</w:t>
      </w:r>
      <w:r>
        <w:rPr>
          <w:color w:val="000000"/>
          <w:shd w:val="clear" w:color="auto" w:fill="EEEEEE"/>
        </w:rPr>
        <w:br/>
      </w:r>
      <w:r>
        <w:rPr>
          <w:rStyle w:val="pun1"/>
          <w:shd w:val="clear" w:color="auto" w:fill="EEEEEE"/>
        </w:rPr>
        <w:t>{</w:t>
      </w:r>
      <w:r>
        <w:rPr>
          <w:color w:val="000000"/>
          <w:shd w:val="clear" w:color="auto" w:fill="EEEEEE"/>
        </w:rPr>
        <w:br/>
      </w:r>
      <w:r>
        <w:rPr>
          <w:rStyle w:val="pln1"/>
          <w:shd w:val="clear" w:color="auto" w:fill="EEEEEE"/>
        </w:rPr>
        <w:t xml:space="preserve">  </w:t>
      </w:r>
      <w:r>
        <w:rPr>
          <w:rStyle w:val="typ1"/>
          <w:shd w:val="clear" w:color="auto" w:fill="EEEEEE"/>
        </w:rPr>
        <w:t>CHelper</w:t>
      </w:r>
      <w:r>
        <w:rPr>
          <w:rStyle w:val="pln1"/>
          <w:shd w:val="clear" w:color="auto" w:fill="EEEEEE"/>
        </w:rPr>
        <w:t xml:space="preserve"> obj</w:t>
      </w:r>
      <w:r>
        <w:rPr>
          <w:rStyle w:val="pun1"/>
          <w:shd w:val="clear" w:color="auto" w:fill="EEEEEE"/>
        </w:rPr>
        <w:t>;</w:t>
      </w:r>
      <w:r>
        <w:rPr>
          <w:color w:val="000000"/>
          <w:shd w:val="clear" w:color="auto" w:fill="EEEEEE"/>
        </w:rPr>
        <w:br/>
      </w:r>
      <w:r>
        <w:rPr>
          <w:color w:val="000000"/>
          <w:shd w:val="clear" w:color="auto" w:fill="EEEEEE"/>
        </w:rPr>
        <w:br/>
      </w:r>
      <w:r>
        <w:rPr>
          <w:rStyle w:val="pln1"/>
          <w:shd w:val="clear" w:color="auto" w:fill="EEEEEE"/>
        </w:rPr>
        <w:t xml:space="preserve">  </w:t>
      </w:r>
      <w:r>
        <w:rPr>
          <w:rStyle w:val="kwd1"/>
          <w:shd w:val="clear" w:color="auto" w:fill="EEEEEE"/>
        </w:rPr>
        <w:t>public</w:t>
      </w:r>
      <w:r>
        <w:rPr>
          <w:rStyle w:val="pln1"/>
          <w:shd w:val="clear" w:color="auto" w:fill="EEEEEE"/>
        </w:rPr>
        <w:t xml:space="preserve"> </w:t>
      </w:r>
      <w:r>
        <w:rPr>
          <w:rStyle w:val="typ1"/>
          <w:shd w:val="clear" w:color="auto" w:fill="EEEEEE"/>
        </w:rPr>
        <w:t>ClassB</w:t>
      </w:r>
      <w:r>
        <w:rPr>
          <w:rStyle w:val="pun1"/>
          <w:shd w:val="clear" w:color="auto" w:fill="EEEEEE"/>
        </w:rPr>
        <w:t>()</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rStyle w:val="pln1"/>
          <w:shd w:val="clear" w:color="auto" w:fill="EEEEEE"/>
        </w:rPr>
        <w:t xml:space="preserve">    obj </w:t>
      </w:r>
      <w:r>
        <w:rPr>
          <w:rStyle w:val="pun1"/>
          <w:shd w:val="clear" w:color="auto" w:fill="EEEEEE"/>
        </w:rPr>
        <w:t>=</w:t>
      </w:r>
      <w:r>
        <w:rPr>
          <w:rStyle w:val="pln1"/>
          <w:shd w:val="clear" w:color="auto" w:fill="EEEEEE"/>
        </w:rPr>
        <w:t xml:space="preserve"> obj</w:t>
      </w:r>
      <w:r>
        <w:rPr>
          <w:rStyle w:val="pun1"/>
          <w:shd w:val="clear" w:color="auto" w:fill="EEEEEE"/>
        </w:rPr>
        <w:t>.</w:t>
      </w:r>
      <w:r>
        <w:rPr>
          <w:rStyle w:val="typ1"/>
          <w:shd w:val="clear" w:color="auto" w:fill="EEEEEE"/>
        </w:rPr>
        <w:t>GetInstance</w:t>
      </w:r>
      <w:r>
        <w:rPr>
          <w:rStyle w:val="pun1"/>
          <w:shd w:val="clear" w:color="auto" w:fill="EEEEEE"/>
        </w:rPr>
        <w:t>(</w:t>
      </w:r>
      <w:r>
        <w:rPr>
          <w:rStyle w:val="str1"/>
          <w:shd w:val="clear" w:color="auto" w:fill="EEEEEE"/>
        </w:rPr>
        <w:t>"Initialise"</w:t>
      </w:r>
      <w:r>
        <w:rPr>
          <w:rStyle w:val="pun1"/>
          <w:shd w:val="clear" w:color="auto" w:fill="EEEEEE"/>
        </w:rPr>
        <w:t>);</w:t>
      </w:r>
      <w:r>
        <w:rPr>
          <w:color w:val="000000"/>
          <w:shd w:val="clear" w:color="auto" w:fill="EEEEEE"/>
        </w:rPr>
        <w:br/>
      </w:r>
      <w:r>
        <w:rPr>
          <w:rStyle w:val="pln1"/>
          <w:shd w:val="clear" w:color="auto" w:fill="EEEEEE"/>
        </w:rPr>
        <w:t xml:space="preserve">    obj</w:t>
      </w:r>
      <w:r>
        <w:rPr>
          <w:rStyle w:val="pun1"/>
          <w:shd w:val="clear" w:color="auto" w:fill="EEEEEE"/>
        </w:rPr>
        <w:t>.</w:t>
      </w:r>
      <w:r>
        <w:rPr>
          <w:rStyle w:val="typ1"/>
          <w:shd w:val="clear" w:color="auto" w:fill="EEEEEE"/>
        </w:rPr>
        <w:t>CallFuncB</w:t>
      </w:r>
      <w:r>
        <w:rPr>
          <w:rStyle w:val="pun1"/>
          <w:shd w:val="clear" w:color="auto" w:fill="EEEEEE"/>
        </w:rPr>
        <w:t>();</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rStyle w:val="pun1"/>
          <w:shd w:val="clear" w:color="auto" w:fill="EEEEEE"/>
        </w:rPr>
        <w:t>}</w:t>
      </w:r>
      <w:r w:rsidR="004F53A4">
        <w:rPr>
          <w:color w:val="000000"/>
          <w:shd w:val="clear" w:color="auto" w:fill="EEEEEE"/>
        </w:rPr>
        <w:br/>
      </w:r>
      <w:r>
        <w:rPr>
          <w:color w:val="000000"/>
          <w:shd w:val="clear" w:color="auto" w:fill="EEEEEE"/>
        </w:rPr>
        <w:br/>
      </w:r>
      <w:r>
        <w:rPr>
          <w:rStyle w:val="kwd1"/>
          <w:shd w:val="clear" w:color="auto" w:fill="EEEEEE"/>
        </w:rPr>
        <w:t>where</w:t>
      </w:r>
      <w:r>
        <w:rPr>
          <w:rStyle w:val="pln1"/>
          <w:shd w:val="clear" w:color="auto" w:fill="EEEEEE"/>
        </w:rPr>
        <w:t xml:space="preserve"> </w:t>
      </w:r>
      <w:r>
        <w:rPr>
          <w:color w:val="000000"/>
          <w:shd w:val="clear" w:color="auto" w:fill="EEEEEE"/>
        </w:rPr>
        <w:br/>
      </w:r>
      <w:r>
        <w:rPr>
          <w:color w:val="000000"/>
          <w:shd w:val="clear" w:color="auto" w:fill="EEEEEE"/>
        </w:rPr>
        <w:br/>
      </w:r>
      <w:r>
        <w:rPr>
          <w:rStyle w:val="typ1"/>
          <w:shd w:val="clear" w:color="auto" w:fill="EEEEEE"/>
        </w:rPr>
        <w:t>CHelper</w:t>
      </w:r>
      <w:r>
        <w:rPr>
          <w:color w:val="000000"/>
          <w:shd w:val="clear" w:color="auto" w:fill="EEEEEE"/>
        </w:rPr>
        <w:br/>
      </w:r>
      <w:r>
        <w:rPr>
          <w:rStyle w:val="pun1"/>
          <w:shd w:val="clear" w:color="auto" w:fill="EEEEEE"/>
        </w:rPr>
        <w:t>{</w:t>
      </w:r>
      <w:r>
        <w:rPr>
          <w:color w:val="000000"/>
          <w:shd w:val="clear" w:color="auto" w:fill="EEEEEE"/>
        </w:rPr>
        <w:br/>
      </w:r>
      <w:r>
        <w:rPr>
          <w:rStyle w:val="pln1"/>
          <w:shd w:val="clear" w:color="auto" w:fill="EEEEEE"/>
        </w:rPr>
        <w:t xml:space="preserve">   </w:t>
      </w:r>
      <w:r>
        <w:rPr>
          <w:rStyle w:val="kwd1"/>
          <w:shd w:val="clear" w:color="auto" w:fill="EEEEEE"/>
        </w:rPr>
        <w:t>private</w:t>
      </w:r>
      <w:r>
        <w:rPr>
          <w:rStyle w:val="pln1"/>
          <w:shd w:val="clear" w:color="auto" w:fill="EEEEEE"/>
        </w:rPr>
        <w:t xml:space="preserve"> </w:t>
      </w:r>
      <w:r>
        <w:rPr>
          <w:rStyle w:val="kwd1"/>
          <w:shd w:val="clear" w:color="auto" w:fill="EEEEEE"/>
        </w:rPr>
        <w:t>static</w:t>
      </w:r>
      <w:r>
        <w:rPr>
          <w:rStyle w:val="pln1"/>
          <w:shd w:val="clear" w:color="auto" w:fill="EEEEEE"/>
        </w:rPr>
        <w:t xml:space="preserve"> sm_CHelper</w:t>
      </w:r>
      <w:r>
        <w:rPr>
          <w:rStyle w:val="pun1"/>
          <w:shd w:val="clear" w:color="auto" w:fill="EEEEEE"/>
        </w:rPr>
        <w:t>;</w:t>
      </w:r>
      <w:r>
        <w:rPr>
          <w:color w:val="000000"/>
          <w:shd w:val="clear" w:color="auto" w:fill="EEEEEE"/>
        </w:rPr>
        <w:br/>
      </w:r>
      <w:r>
        <w:rPr>
          <w:color w:val="000000"/>
          <w:shd w:val="clear" w:color="auto" w:fill="EEEEEE"/>
        </w:rPr>
        <w:br/>
      </w:r>
      <w:r>
        <w:rPr>
          <w:rStyle w:val="pln1"/>
          <w:shd w:val="clear" w:color="auto" w:fill="EEEEEE"/>
        </w:rPr>
        <w:t xml:space="preserve">   </w:t>
      </w:r>
      <w:r>
        <w:rPr>
          <w:rStyle w:val="kwd1"/>
          <w:shd w:val="clear" w:color="auto" w:fill="EEEEEE"/>
        </w:rPr>
        <w:t>public</w:t>
      </w:r>
      <w:r>
        <w:rPr>
          <w:rStyle w:val="pln1"/>
          <w:shd w:val="clear" w:color="auto" w:fill="EEEEEE"/>
        </w:rPr>
        <w:t xml:space="preserve"> </w:t>
      </w:r>
      <w:r>
        <w:rPr>
          <w:rStyle w:val="kwd1"/>
          <w:shd w:val="clear" w:color="auto" w:fill="EEEEEE"/>
        </w:rPr>
        <w:t>static</w:t>
      </w:r>
      <w:r>
        <w:rPr>
          <w:rStyle w:val="pln1"/>
          <w:shd w:val="clear" w:color="auto" w:fill="EEEEEE"/>
        </w:rPr>
        <w:t xml:space="preserve"> </w:t>
      </w:r>
      <w:r>
        <w:rPr>
          <w:rStyle w:val="typ1"/>
          <w:shd w:val="clear" w:color="auto" w:fill="EEEEEE"/>
        </w:rPr>
        <w:t>CHelper  GetInstance</w:t>
      </w:r>
      <w:r>
        <w:rPr>
          <w:rStyle w:val="pun1"/>
          <w:shd w:val="clear" w:color="auto" w:fill="EEEEEE"/>
        </w:rPr>
        <w:t>(</w:t>
      </w:r>
      <w:r>
        <w:rPr>
          <w:rStyle w:val="kwd1"/>
          <w:shd w:val="clear" w:color="auto" w:fill="EEEEEE"/>
        </w:rPr>
        <w:t>string</w:t>
      </w:r>
      <w:r>
        <w:rPr>
          <w:rStyle w:val="pln1"/>
          <w:shd w:val="clear" w:color="auto" w:fill="EEEEEE"/>
        </w:rPr>
        <w:t xml:space="preserve"> strInitialise</w:t>
      </w:r>
      <w:r>
        <w:rPr>
          <w:rStyle w:val="pun1"/>
          <w:shd w:val="clear" w:color="auto" w:fill="EEEEEE"/>
        </w:rPr>
        <w:t>)</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rStyle w:val="pln1"/>
          <w:shd w:val="clear" w:color="auto" w:fill="EEEEEE"/>
        </w:rPr>
        <w:t xml:space="preserve">      </w:t>
      </w:r>
      <w:r>
        <w:rPr>
          <w:rStyle w:val="kwd1"/>
          <w:shd w:val="clear" w:color="auto" w:fill="EEEEEE"/>
        </w:rPr>
        <w:t>if</w:t>
      </w:r>
      <w:r>
        <w:rPr>
          <w:rStyle w:val="pun1"/>
          <w:shd w:val="clear" w:color="auto" w:fill="EEEEEE"/>
        </w:rPr>
        <w:t>(</w:t>
      </w:r>
      <w:r>
        <w:rPr>
          <w:rStyle w:val="pln1"/>
          <w:shd w:val="clear" w:color="auto" w:fill="EEEEEE"/>
        </w:rPr>
        <w:t xml:space="preserve">sm_CHelper </w:t>
      </w:r>
      <w:r>
        <w:rPr>
          <w:rStyle w:val="pun1"/>
          <w:shd w:val="clear" w:color="auto" w:fill="EEEEEE"/>
        </w:rPr>
        <w:t>==</w:t>
      </w:r>
      <w:r>
        <w:rPr>
          <w:rStyle w:val="pln1"/>
          <w:shd w:val="clear" w:color="auto" w:fill="EEEEEE"/>
        </w:rPr>
        <w:t xml:space="preserve"> </w:t>
      </w:r>
      <w:r>
        <w:rPr>
          <w:rStyle w:val="kwd1"/>
          <w:shd w:val="clear" w:color="auto" w:fill="EEEEEE"/>
        </w:rPr>
        <w:t>null</w:t>
      </w:r>
      <w:r>
        <w:rPr>
          <w:rStyle w:val="pun1"/>
          <w:shd w:val="clear" w:color="auto" w:fill="EEEEEE"/>
        </w:rPr>
        <w:t>)</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rStyle w:val="pln1"/>
          <w:shd w:val="clear" w:color="auto" w:fill="EEEEEE"/>
        </w:rPr>
        <w:t xml:space="preserve">         sm_CHelper </w:t>
      </w:r>
      <w:r>
        <w:rPr>
          <w:rStyle w:val="pun1"/>
          <w:shd w:val="clear" w:color="auto" w:fill="EEEEEE"/>
        </w:rPr>
        <w:t>=</w:t>
      </w:r>
      <w:r>
        <w:rPr>
          <w:rStyle w:val="pln1"/>
          <w:shd w:val="clear" w:color="auto" w:fill="EEEEEE"/>
        </w:rPr>
        <w:t xml:space="preserve"> </w:t>
      </w:r>
      <w:r>
        <w:rPr>
          <w:rStyle w:val="kwd1"/>
          <w:shd w:val="clear" w:color="auto" w:fill="EEEEEE"/>
        </w:rPr>
        <w:t>new</w:t>
      </w:r>
      <w:r>
        <w:rPr>
          <w:rStyle w:val="pln1"/>
          <w:shd w:val="clear" w:color="auto" w:fill="EEEEEE"/>
        </w:rPr>
        <w:t xml:space="preserve"> </w:t>
      </w:r>
      <w:r>
        <w:rPr>
          <w:rStyle w:val="typ1"/>
          <w:shd w:val="clear" w:color="auto" w:fill="EEEEEE"/>
        </w:rPr>
        <w:t>CHelper</w:t>
      </w:r>
      <w:r>
        <w:rPr>
          <w:rStyle w:val="pun1"/>
          <w:shd w:val="clear" w:color="auto" w:fill="EEEEEE"/>
        </w:rPr>
        <w:t>(</w:t>
      </w:r>
      <w:r>
        <w:rPr>
          <w:rStyle w:val="pln1"/>
          <w:shd w:val="clear" w:color="auto" w:fill="EEEEEE"/>
        </w:rPr>
        <w:t>strInitialise</w:t>
      </w:r>
      <w:r>
        <w:rPr>
          <w:rStyle w:val="pun1"/>
          <w:shd w:val="clear" w:color="auto" w:fill="EEEEEE"/>
        </w:rPr>
        <w:t>);</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color w:val="000000"/>
          <w:shd w:val="clear" w:color="auto" w:fill="EEEEEE"/>
        </w:rPr>
        <w:br/>
      </w:r>
      <w:r>
        <w:rPr>
          <w:rStyle w:val="pln1"/>
          <w:shd w:val="clear" w:color="auto" w:fill="EEEEEE"/>
        </w:rPr>
        <w:t xml:space="preserve">   </w:t>
      </w:r>
      <w:r>
        <w:rPr>
          <w:rStyle w:val="kwd1"/>
          <w:shd w:val="clear" w:color="auto" w:fill="EEEEEE"/>
        </w:rPr>
        <w:t>private</w:t>
      </w:r>
      <w:r>
        <w:rPr>
          <w:rStyle w:val="pln1"/>
          <w:shd w:val="clear" w:color="auto" w:fill="EEEEEE"/>
        </w:rPr>
        <w:t xml:space="preserve"> </w:t>
      </w:r>
      <w:r>
        <w:rPr>
          <w:rStyle w:val="typ1"/>
          <w:shd w:val="clear" w:color="auto" w:fill="EEEEEE"/>
        </w:rPr>
        <w:t>CHelper</w:t>
      </w:r>
      <w:r>
        <w:rPr>
          <w:rStyle w:val="pun1"/>
          <w:shd w:val="clear" w:color="auto" w:fill="EEEEEE"/>
        </w:rPr>
        <w:t>(</w:t>
      </w:r>
      <w:r>
        <w:rPr>
          <w:rStyle w:val="kwd1"/>
          <w:shd w:val="clear" w:color="auto" w:fill="EEEEEE"/>
        </w:rPr>
        <w:t>string</w:t>
      </w:r>
      <w:r>
        <w:rPr>
          <w:rStyle w:val="pln1"/>
          <w:shd w:val="clear" w:color="auto" w:fill="EEEEEE"/>
        </w:rPr>
        <w:t xml:space="preserve"> strInitialise</w:t>
      </w:r>
      <w:r>
        <w:rPr>
          <w:rStyle w:val="pun1"/>
          <w:shd w:val="clear" w:color="auto" w:fill="EEEEEE"/>
        </w:rPr>
        <w:t>)</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rStyle w:val="pln1"/>
          <w:shd w:val="clear" w:color="auto" w:fill="EEEEEE"/>
        </w:rPr>
        <w:t xml:space="preserve">      </w:t>
      </w:r>
      <w:r>
        <w:rPr>
          <w:rStyle w:val="com1"/>
          <w:shd w:val="clear" w:color="auto" w:fill="EEEEEE"/>
        </w:rPr>
        <w:t xml:space="preserve">//do something here </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color w:val="000000"/>
          <w:shd w:val="clear" w:color="auto" w:fill="EEEEEE"/>
        </w:rPr>
        <w:br/>
      </w:r>
      <w:r>
        <w:rPr>
          <w:rStyle w:val="pln1"/>
          <w:shd w:val="clear" w:color="auto" w:fill="EEEEEE"/>
        </w:rPr>
        <w:lastRenderedPageBreak/>
        <w:t xml:space="preserve">   </w:t>
      </w:r>
      <w:r>
        <w:rPr>
          <w:rStyle w:val="kwd1"/>
          <w:shd w:val="clear" w:color="auto" w:fill="EEEEEE"/>
        </w:rPr>
        <w:t>public</w:t>
      </w:r>
      <w:r>
        <w:rPr>
          <w:rStyle w:val="pln1"/>
          <w:shd w:val="clear" w:color="auto" w:fill="EEEEEE"/>
        </w:rPr>
        <w:t xml:space="preserve"> </w:t>
      </w:r>
      <w:r>
        <w:rPr>
          <w:rStyle w:val="typ1"/>
          <w:shd w:val="clear" w:color="auto" w:fill="EEEEEE"/>
        </w:rPr>
        <w:t>CallFuncA</w:t>
      </w:r>
      <w:r>
        <w:rPr>
          <w:rStyle w:val="pun1"/>
          <w:shd w:val="clear" w:color="auto" w:fill="EEEEEE"/>
        </w:rPr>
        <w:t>()</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rStyle w:val="pln1"/>
          <w:shd w:val="clear" w:color="auto" w:fill="EEEEEE"/>
        </w:rPr>
        <w:t xml:space="preserve">     </w:t>
      </w:r>
      <w:r>
        <w:rPr>
          <w:rStyle w:val="com1"/>
          <w:shd w:val="clear" w:color="auto" w:fill="EEEEEE"/>
        </w:rPr>
        <w:t>// do something here</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rStyle w:val="pln1"/>
          <w:shd w:val="clear" w:color="auto" w:fill="EEEEEE"/>
        </w:rPr>
        <w:t xml:space="preserve">   </w:t>
      </w:r>
      <w:r>
        <w:rPr>
          <w:rStyle w:val="kwd1"/>
          <w:shd w:val="clear" w:color="auto" w:fill="EEEEEE"/>
        </w:rPr>
        <w:t>public</w:t>
      </w:r>
      <w:r>
        <w:rPr>
          <w:rStyle w:val="pln1"/>
          <w:shd w:val="clear" w:color="auto" w:fill="EEEEEE"/>
        </w:rPr>
        <w:t xml:space="preserve"> </w:t>
      </w:r>
      <w:r>
        <w:rPr>
          <w:rStyle w:val="typ1"/>
          <w:shd w:val="clear" w:color="auto" w:fill="EEEEEE"/>
        </w:rPr>
        <w:t>CallFuncB</w:t>
      </w:r>
      <w:r>
        <w:rPr>
          <w:rStyle w:val="pun1"/>
          <w:shd w:val="clear" w:color="auto" w:fill="EEEEEE"/>
        </w:rPr>
        <w:t>()</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rStyle w:val="pln1"/>
          <w:shd w:val="clear" w:color="auto" w:fill="EEEEEE"/>
        </w:rPr>
        <w:t xml:space="preserve">     </w:t>
      </w:r>
      <w:r>
        <w:rPr>
          <w:rStyle w:val="com1"/>
          <w:shd w:val="clear" w:color="auto" w:fill="EEEEEE"/>
        </w:rPr>
        <w:t>// do something here</w:t>
      </w:r>
      <w:r>
        <w:rPr>
          <w:color w:val="000000"/>
          <w:shd w:val="clear" w:color="auto" w:fill="EEEEEE"/>
        </w:rPr>
        <w:br/>
      </w:r>
      <w:r>
        <w:rPr>
          <w:rStyle w:val="pln1"/>
          <w:shd w:val="clear" w:color="auto" w:fill="EEEEEE"/>
        </w:rPr>
        <w:t xml:space="preserve">   </w:t>
      </w:r>
      <w:r>
        <w:rPr>
          <w:rStyle w:val="pun1"/>
          <w:shd w:val="clear" w:color="auto" w:fill="EEEEEE"/>
        </w:rPr>
        <w:t>}</w:t>
      </w:r>
      <w:r>
        <w:rPr>
          <w:color w:val="000000"/>
          <w:shd w:val="clear" w:color="auto" w:fill="EEEEEE"/>
        </w:rPr>
        <w:br/>
      </w:r>
      <w:r>
        <w:rPr>
          <w:rStyle w:val="pun1"/>
          <w:shd w:val="clear" w:color="auto" w:fill="EEEEEE"/>
        </w:rPr>
        <w:t>}</w:t>
      </w:r>
    </w:p>
    <w:p w:rsidR="005A3F40" w:rsidRDefault="005A3F40" w:rsidP="00A63A6D">
      <w:pPr>
        <w:spacing w:after="0"/>
        <w:rPr>
          <w:rFonts w:ascii="Segoe UI" w:hAnsi="Segoe UI" w:cs="Segoe UI"/>
          <w:color w:val="000000"/>
          <w:sz w:val="19"/>
          <w:szCs w:val="19"/>
        </w:rPr>
      </w:pPr>
      <w:r>
        <w:rPr>
          <w:rStyle w:val="Emphasis"/>
          <w:rFonts w:ascii="Segoe UI" w:hAnsi="Segoe UI" w:cs="Segoe UI"/>
          <w:color w:val="000000"/>
          <w:sz w:val="19"/>
          <w:szCs w:val="19"/>
        </w:rPr>
        <w:t xml:space="preserve">Singleton </w:t>
      </w:r>
      <w:r>
        <w:rPr>
          <w:rFonts w:ascii="Segoe UI" w:hAnsi="Segoe UI" w:cs="Segoe UI"/>
          <w:color w:val="000000"/>
          <w:sz w:val="19"/>
          <w:szCs w:val="19"/>
        </w:rPr>
        <w:t xml:space="preserve">does not address the issue of deleting the single object. In languages that provide memory management (for example, languages based on the .NET Framework), only the </w:t>
      </w:r>
      <w:r>
        <w:rPr>
          <w:rStyle w:val="Strong"/>
          <w:rFonts w:ascii="Segoe UI" w:hAnsi="Segoe UI" w:cs="Segoe UI"/>
          <w:color w:val="000000"/>
          <w:sz w:val="19"/>
          <w:szCs w:val="19"/>
        </w:rPr>
        <w:t>Singleton</w:t>
      </w:r>
      <w:r>
        <w:rPr>
          <w:rFonts w:ascii="Segoe UI" w:hAnsi="Segoe UI" w:cs="Segoe UI"/>
          <w:color w:val="000000"/>
          <w:sz w:val="19"/>
          <w:szCs w:val="19"/>
        </w:rPr>
        <w:t xml:space="preserve"> class could cause the instance to be de</w:t>
      </w:r>
      <w:r w:rsidR="008D318C">
        <w:rPr>
          <w:rFonts w:ascii="Segoe UI" w:hAnsi="Segoe UI" w:cs="Segoe UI"/>
          <w:color w:val="000000"/>
          <w:sz w:val="19"/>
          <w:szCs w:val="19"/>
        </w:rPr>
        <w:t>-</w:t>
      </w:r>
      <w:r>
        <w:rPr>
          <w:rFonts w:ascii="Segoe UI" w:hAnsi="Segoe UI" w:cs="Segoe UI"/>
          <w:color w:val="000000"/>
          <w:sz w:val="19"/>
          <w:szCs w:val="19"/>
        </w:rPr>
        <w:t xml:space="preserve">allocated because it holds a private reference to the instance. In languages, such as C++, other classes could delete the object instance, but doing so would lead to a dangling reference inside the </w:t>
      </w:r>
      <w:r>
        <w:rPr>
          <w:rStyle w:val="Strong"/>
          <w:rFonts w:ascii="Segoe UI" w:hAnsi="Segoe UI" w:cs="Segoe UI"/>
          <w:color w:val="000000"/>
          <w:sz w:val="19"/>
          <w:szCs w:val="19"/>
        </w:rPr>
        <w:t>Singleton</w:t>
      </w:r>
      <w:r>
        <w:rPr>
          <w:rFonts w:ascii="Segoe UI" w:hAnsi="Segoe UI" w:cs="Segoe UI"/>
          <w:color w:val="000000"/>
          <w:sz w:val="19"/>
          <w:szCs w:val="19"/>
        </w:rPr>
        <w:t xml:space="preserve"> class.</w:t>
      </w:r>
    </w:p>
    <w:p w:rsidR="00345323" w:rsidRDefault="00345323" w:rsidP="00A63A6D">
      <w:pPr>
        <w:spacing w:after="0"/>
        <w:rPr>
          <w:rFonts w:ascii="Arial" w:hAnsi="Arial" w:cs="Arial"/>
          <w:color w:val="000000"/>
          <w:sz w:val="20"/>
          <w:szCs w:val="20"/>
        </w:rPr>
      </w:pPr>
      <w:r w:rsidRPr="00345323">
        <w:rPr>
          <w:rFonts w:ascii="Arial" w:hAnsi="Arial" w:cs="Arial"/>
          <w:color w:val="000000"/>
          <w:sz w:val="20"/>
          <w:szCs w:val="20"/>
        </w:rPr>
        <w:t>"A singleton object's lifetime is the lifetime of</w:t>
      </w:r>
      <w:r>
        <w:rPr>
          <w:rFonts w:ascii="Arial" w:hAnsi="Arial" w:cs="Arial"/>
          <w:color w:val="000000"/>
          <w:sz w:val="20"/>
          <w:szCs w:val="20"/>
        </w:rPr>
        <w:t xml:space="preserve"> the application containing it"</w:t>
      </w:r>
      <w:proofErr w:type="gramStart"/>
      <w:r>
        <w:rPr>
          <w:rFonts w:ascii="Arial" w:hAnsi="Arial" w:cs="Arial"/>
          <w:color w:val="000000"/>
          <w:sz w:val="20"/>
          <w:szCs w:val="20"/>
        </w:rPr>
        <w:t>.</w:t>
      </w:r>
      <w:proofErr w:type="gramEnd"/>
    </w:p>
    <w:p w:rsidR="004D4B34" w:rsidRDefault="005A3F40" w:rsidP="00A63A6D">
      <w:pPr>
        <w:spacing w:after="0"/>
        <w:rPr>
          <w:rFonts w:ascii="Arial" w:hAnsi="Arial" w:cs="Arial"/>
          <w:color w:val="000000"/>
          <w:sz w:val="20"/>
          <w:szCs w:val="20"/>
        </w:rPr>
      </w:pPr>
      <w:r>
        <w:rPr>
          <w:rFonts w:ascii="Arial" w:hAnsi="Arial" w:cs="Arial"/>
          <w:color w:val="000000"/>
          <w:sz w:val="20"/>
          <w:szCs w:val="20"/>
        </w:rPr>
        <w:t xml:space="preserve">If you are talking about the pattern singleton then you should not dispose it.... if your not referring to the </w:t>
      </w:r>
      <w:r w:rsidR="008D318C">
        <w:rPr>
          <w:rFonts w:ascii="Arial" w:hAnsi="Arial" w:cs="Arial"/>
          <w:color w:val="000000"/>
          <w:sz w:val="20"/>
          <w:szCs w:val="20"/>
        </w:rPr>
        <w:t>singleton</w:t>
      </w:r>
      <w:r>
        <w:rPr>
          <w:rFonts w:ascii="Arial" w:hAnsi="Arial" w:cs="Arial"/>
          <w:color w:val="000000"/>
          <w:sz w:val="20"/>
          <w:szCs w:val="20"/>
        </w:rPr>
        <w:t xml:space="preserve"> pattern then you could try to use the destructor to run your dispose logic.</w:t>
      </w:r>
    </w:p>
    <w:p w:rsidR="00BA27DB" w:rsidRDefault="00BA27DB" w:rsidP="00A63A6D">
      <w:pPr>
        <w:spacing w:after="0"/>
        <w:rPr>
          <w:rFonts w:ascii="Arial" w:hAnsi="Arial" w:cs="Arial"/>
          <w:color w:val="000000"/>
          <w:sz w:val="20"/>
          <w:szCs w:val="20"/>
        </w:rPr>
      </w:pPr>
      <w:r w:rsidRPr="00BA27DB">
        <w:rPr>
          <w:rFonts w:ascii="Arial" w:hAnsi="Arial" w:cs="Arial"/>
          <w:color w:val="000000"/>
          <w:sz w:val="20"/>
          <w:szCs w:val="20"/>
        </w:rPr>
        <w:t xml:space="preserve">It is rarely the case that a singleton would implement IDisposable, since the interface will almost never be consumed (unless you want a big 'using' statement around your whole </w:t>
      </w:r>
      <w:proofErr w:type="gramStart"/>
      <w:r w:rsidRPr="00BA27DB">
        <w:rPr>
          <w:rFonts w:ascii="Arial" w:hAnsi="Arial" w:cs="Arial"/>
          <w:color w:val="000000"/>
          <w:sz w:val="20"/>
          <w:szCs w:val="20"/>
        </w:rPr>
        <w:t>app :P</w:t>
      </w:r>
      <w:proofErr w:type="gramEnd"/>
      <w:r w:rsidRPr="00BA27DB">
        <w:rPr>
          <w:rFonts w:ascii="Arial" w:hAnsi="Arial" w:cs="Arial"/>
          <w:color w:val="000000"/>
          <w:sz w:val="20"/>
          <w:szCs w:val="20"/>
        </w:rPr>
        <w:t>).</w:t>
      </w:r>
    </w:p>
    <w:p w:rsidR="005A3F40" w:rsidRDefault="005A3F40" w:rsidP="00A63A6D">
      <w:pPr>
        <w:spacing w:after="0"/>
      </w:pPr>
    </w:p>
    <w:p w:rsidR="004D4B34" w:rsidRPr="00EF3618" w:rsidRDefault="004D4B34" w:rsidP="00A63A6D">
      <w:pPr>
        <w:spacing w:after="0"/>
        <w:rPr>
          <w:color w:val="FF0000"/>
        </w:rPr>
      </w:pPr>
    </w:p>
    <w:p w:rsidR="004D4B34" w:rsidRPr="00EF3618" w:rsidRDefault="004D4B34" w:rsidP="00A63A6D">
      <w:pPr>
        <w:spacing w:after="0"/>
        <w:rPr>
          <w:color w:val="FF0000"/>
        </w:rPr>
      </w:pPr>
    </w:p>
    <w:p w:rsidR="00325B3F" w:rsidRPr="009805FE" w:rsidRDefault="00325B3F" w:rsidP="005A55B5">
      <w:pPr>
        <w:spacing w:after="0"/>
        <w:rPr>
          <w:color w:val="FF0000"/>
        </w:rPr>
      </w:pPr>
    </w:p>
    <w:p w:rsidR="005A55B5" w:rsidRDefault="005A55B5" w:rsidP="005A55B5">
      <w:pPr>
        <w:spacing w:after="0"/>
        <w:rPr>
          <w:color w:val="FF0000"/>
        </w:rPr>
      </w:pPr>
      <w:r w:rsidRPr="009805FE">
        <w:rPr>
          <w:color w:val="FF0000"/>
        </w:rPr>
        <w:t>Why static class can't inherit another static class?</w:t>
      </w:r>
    </w:p>
    <w:p w:rsidR="00391F4A" w:rsidRPr="00391F4A" w:rsidRDefault="00391F4A" w:rsidP="00391F4A">
      <w:pPr>
        <w:spacing w:after="0" w:line="312" w:lineRule="auto"/>
        <w:rPr>
          <w:rFonts w:ascii="Arial" w:eastAsia="Times New Roman" w:hAnsi="Arial" w:cs="Arial"/>
          <w:color w:val="000000"/>
          <w:sz w:val="20"/>
          <w:szCs w:val="20"/>
          <w:lang w:val="en-IN" w:eastAsia="en-IN"/>
        </w:rPr>
      </w:pPr>
      <w:r w:rsidRPr="00391F4A">
        <w:rPr>
          <w:rFonts w:ascii="Arial" w:eastAsia="Times New Roman" w:hAnsi="Arial" w:cs="Arial"/>
          <w:color w:val="000000"/>
          <w:sz w:val="20"/>
          <w:szCs w:val="20"/>
          <w:lang w:val="en-IN" w:eastAsia="en-IN"/>
        </w:rPr>
        <w:t>The main features of a static class are:</w:t>
      </w:r>
    </w:p>
    <w:p w:rsidR="00391F4A" w:rsidRPr="00391F4A" w:rsidRDefault="00391F4A" w:rsidP="00391F4A">
      <w:pPr>
        <w:pStyle w:val="ListParagraph"/>
        <w:numPr>
          <w:ilvl w:val="0"/>
          <w:numId w:val="12"/>
        </w:numPr>
        <w:spacing w:line="312" w:lineRule="auto"/>
        <w:rPr>
          <w:rFonts w:ascii="Arial" w:hAnsi="Arial" w:cs="Arial"/>
          <w:color w:val="000000"/>
          <w:sz w:val="20"/>
          <w:szCs w:val="20"/>
          <w:lang w:val="en-IN" w:eastAsia="en-IN"/>
        </w:rPr>
      </w:pPr>
      <w:r w:rsidRPr="00391F4A">
        <w:rPr>
          <w:rFonts w:ascii="Arial" w:hAnsi="Arial" w:cs="Arial"/>
          <w:color w:val="000000"/>
          <w:sz w:val="20"/>
          <w:szCs w:val="20"/>
          <w:lang w:val="en-IN" w:eastAsia="en-IN"/>
        </w:rPr>
        <w:t>They only contain static members.</w:t>
      </w:r>
    </w:p>
    <w:p w:rsidR="00391F4A" w:rsidRPr="00391F4A" w:rsidRDefault="00391F4A" w:rsidP="00391F4A">
      <w:pPr>
        <w:pStyle w:val="ListParagraph"/>
        <w:numPr>
          <w:ilvl w:val="0"/>
          <w:numId w:val="12"/>
        </w:numPr>
        <w:spacing w:line="312" w:lineRule="auto"/>
        <w:rPr>
          <w:rFonts w:ascii="Arial" w:hAnsi="Arial" w:cs="Arial"/>
          <w:color w:val="000000"/>
          <w:sz w:val="20"/>
          <w:szCs w:val="20"/>
          <w:lang w:val="en-IN" w:eastAsia="en-IN"/>
        </w:rPr>
      </w:pPr>
      <w:r w:rsidRPr="00391F4A">
        <w:rPr>
          <w:rFonts w:ascii="Arial" w:hAnsi="Arial" w:cs="Arial"/>
          <w:color w:val="000000"/>
          <w:sz w:val="20"/>
          <w:szCs w:val="20"/>
          <w:lang w:val="en-IN" w:eastAsia="en-IN"/>
        </w:rPr>
        <w:t>They cannot be instantiated.</w:t>
      </w:r>
    </w:p>
    <w:p w:rsidR="00391F4A" w:rsidRPr="00391F4A" w:rsidRDefault="00391F4A" w:rsidP="00391F4A">
      <w:pPr>
        <w:pStyle w:val="ListParagraph"/>
        <w:numPr>
          <w:ilvl w:val="0"/>
          <w:numId w:val="12"/>
        </w:numPr>
        <w:spacing w:line="312" w:lineRule="auto"/>
        <w:rPr>
          <w:rFonts w:ascii="Arial" w:hAnsi="Arial" w:cs="Arial"/>
          <w:color w:val="000000"/>
          <w:sz w:val="20"/>
          <w:szCs w:val="20"/>
          <w:lang w:val="en-IN" w:eastAsia="en-IN"/>
        </w:rPr>
      </w:pPr>
      <w:r w:rsidRPr="00391F4A">
        <w:rPr>
          <w:rFonts w:ascii="Arial" w:hAnsi="Arial" w:cs="Arial"/>
          <w:color w:val="000000"/>
          <w:sz w:val="20"/>
          <w:szCs w:val="20"/>
          <w:lang w:val="en-IN" w:eastAsia="en-IN"/>
        </w:rPr>
        <w:t>They are sealed.</w:t>
      </w:r>
    </w:p>
    <w:p w:rsidR="00391F4A" w:rsidRPr="00391F4A" w:rsidRDefault="00391F4A" w:rsidP="00391F4A">
      <w:pPr>
        <w:pStyle w:val="ListParagraph"/>
        <w:numPr>
          <w:ilvl w:val="0"/>
          <w:numId w:val="12"/>
        </w:numPr>
        <w:spacing w:line="312" w:lineRule="auto"/>
        <w:rPr>
          <w:rFonts w:ascii="Arial" w:hAnsi="Arial" w:cs="Arial"/>
          <w:color w:val="000000"/>
          <w:sz w:val="20"/>
          <w:szCs w:val="20"/>
          <w:lang w:val="en-IN" w:eastAsia="en-IN"/>
        </w:rPr>
      </w:pPr>
      <w:r w:rsidRPr="00391F4A">
        <w:rPr>
          <w:rFonts w:ascii="Arial" w:hAnsi="Arial" w:cs="Arial"/>
          <w:color w:val="000000"/>
          <w:sz w:val="20"/>
          <w:szCs w:val="20"/>
          <w:lang w:val="en-IN" w:eastAsia="en-IN"/>
        </w:rPr>
        <w:t>They cannot contain Instance Constructors (C# Programming Guide).</w:t>
      </w:r>
    </w:p>
    <w:p w:rsidR="00391F4A" w:rsidRPr="00391F4A" w:rsidRDefault="00391F4A" w:rsidP="00391F4A">
      <w:pPr>
        <w:spacing w:after="0" w:line="312" w:lineRule="auto"/>
        <w:rPr>
          <w:rFonts w:ascii="Arial" w:eastAsia="Times New Roman" w:hAnsi="Arial" w:cs="Arial"/>
          <w:color w:val="000000"/>
          <w:sz w:val="20"/>
          <w:szCs w:val="20"/>
          <w:lang w:val="en-IN" w:eastAsia="en-IN"/>
        </w:rPr>
      </w:pPr>
      <w:r w:rsidRPr="00391F4A">
        <w:rPr>
          <w:rFonts w:ascii="Arial" w:eastAsia="Times New Roman" w:hAnsi="Arial" w:cs="Arial"/>
          <w:color w:val="000000"/>
          <w:sz w:val="20"/>
          <w:szCs w:val="20"/>
          <w:lang w:val="en-IN" w:eastAsia="en-IN"/>
        </w:rPr>
        <w:t>So, inheriting from a non-static class violates the first feature of static classes on this list by introducing non-static members to your static class.</w:t>
      </w:r>
    </w:p>
    <w:p w:rsidR="00013347" w:rsidRDefault="00013347" w:rsidP="00013347">
      <w:pPr>
        <w:pStyle w:val="NormalWeb"/>
        <w:spacing w:line="312" w:lineRule="auto"/>
        <w:rPr>
          <w:rFonts w:ascii="Arial" w:hAnsi="Arial" w:cs="Arial"/>
          <w:color w:val="000000"/>
          <w:sz w:val="20"/>
          <w:szCs w:val="20"/>
        </w:rPr>
      </w:pPr>
      <w:r>
        <w:rPr>
          <w:rFonts w:ascii="Arial" w:hAnsi="Arial" w:cs="Arial"/>
          <w:color w:val="000000"/>
          <w:sz w:val="20"/>
          <w:szCs w:val="20"/>
        </w:rPr>
        <w:t xml:space="preserve">Citation from </w:t>
      </w:r>
      <w:hyperlink r:id="rId22" w:history="1">
        <w:r>
          <w:rPr>
            <w:rStyle w:val="Hyperlink"/>
            <w:rFonts w:ascii="Arial" w:hAnsi="Arial" w:cs="Arial"/>
          </w:rPr>
          <w:t>here</w:t>
        </w:r>
      </w:hyperlink>
      <w:r>
        <w:rPr>
          <w:rFonts w:ascii="Arial" w:hAnsi="Arial" w:cs="Arial"/>
          <w:color w:val="000000"/>
          <w:sz w:val="20"/>
          <w:szCs w:val="20"/>
        </w:rPr>
        <w:t>:</w:t>
      </w:r>
    </w:p>
    <w:p w:rsidR="00013347" w:rsidRDefault="00013347" w:rsidP="00013347">
      <w:pPr>
        <w:pStyle w:val="NormalWeb"/>
        <w:shd w:val="clear" w:color="auto" w:fill="EEEEEE"/>
        <w:spacing w:line="312" w:lineRule="auto"/>
        <w:rPr>
          <w:rFonts w:ascii="Arial" w:hAnsi="Arial" w:cs="Arial"/>
          <w:color w:val="000000"/>
          <w:sz w:val="20"/>
          <w:szCs w:val="20"/>
        </w:rPr>
      </w:pPr>
      <w:r>
        <w:rPr>
          <w:rFonts w:ascii="Arial" w:hAnsi="Arial" w:cs="Arial"/>
          <w:color w:val="000000"/>
          <w:sz w:val="20"/>
          <w:szCs w:val="20"/>
        </w:rPr>
        <w:t xml:space="preserve">This is actually by design. There seems to be no good reason to inherit a static class. It has public static members that you can always access via the class name itself. </w:t>
      </w:r>
      <w:r>
        <w:rPr>
          <w:rStyle w:val="Strong"/>
          <w:rFonts w:ascii="Arial" w:hAnsi="Arial" w:cs="Arial"/>
          <w:color w:val="000000"/>
          <w:sz w:val="20"/>
          <w:szCs w:val="20"/>
        </w:rPr>
        <w:t>The only reasons I have seen for inheriting static stuff have been bad ones, such as saving a couple of characters of typing.</w:t>
      </w:r>
    </w:p>
    <w:p w:rsidR="00013347" w:rsidRDefault="00013347" w:rsidP="00013347">
      <w:pPr>
        <w:pStyle w:val="NormalWeb"/>
        <w:shd w:val="clear" w:color="auto" w:fill="EEEEEE"/>
        <w:spacing w:line="312" w:lineRule="auto"/>
        <w:rPr>
          <w:rFonts w:ascii="Arial" w:hAnsi="Arial" w:cs="Arial"/>
          <w:color w:val="000000"/>
          <w:sz w:val="20"/>
          <w:szCs w:val="20"/>
        </w:rPr>
      </w:pPr>
      <w:r>
        <w:rPr>
          <w:rFonts w:ascii="Arial" w:hAnsi="Arial" w:cs="Arial"/>
          <w:color w:val="000000"/>
          <w:sz w:val="20"/>
          <w:szCs w:val="20"/>
        </w:rPr>
        <w:t>There may be reason to consider mechanisms to bring static members directly into scope (and we will in fact consider this after the Orcas product cycle), but static class inheritance is not the way to go: It is the wrong mechanism to use, and works only for static members that happen to reside in a static class.</w:t>
      </w:r>
    </w:p>
    <w:p w:rsidR="00013347" w:rsidRDefault="00013347" w:rsidP="00013347">
      <w:pPr>
        <w:pStyle w:val="NormalWeb"/>
        <w:shd w:val="clear" w:color="auto" w:fill="EEEEEE"/>
        <w:spacing w:line="312" w:lineRule="auto"/>
        <w:rPr>
          <w:rFonts w:ascii="Arial" w:hAnsi="Arial" w:cs="Arial"/>
          <w:color w:val="000000"/>
          <w:sz w:val="20"/>
          <w:szCs w:val="20"/>
        </w:rPr>
      </w:pPr>
      <w:r>
        <w:rPr>
          <w:rStyle w:val="Emphasis"/>
          <w:rFonts w:ascii="Arial" w:hAnsi="Arial" w:cs="Arial"/>
          <w:color w:val="000000"/>
          <w:sz w:val="20"/>
          <w:szCs w:val="20"/>
        </w:rPr>
        <w:t>(Mads Torgersen, C# Language PM)</w:t>
      </w:r>
    </w:p>
    <w:p w:rsidR="00013347" w:rsidRDefault="00013347" w:rsidP="00013347">
      <w:pPr>
        <w:pStyle w:val="NormalWeb"/>
        <w:spacing w:line="312" w:lineRule="auto"/>
        <w:rPr>
          <w:rFonts w:ascii="Arial" w:hAnsi="Arial" w:cs="Arial"/>
          <w:color w:val="000000"/>
          <w:sz w:val="20"/>
          <w:szCs w:val="20"/>
        </w:rPr>
      </w:pPr>
      <w:r>
        <w:rPr>
          <w:rFonts w:ascii="Arial" w:hAnsi="Arial" w:cs="Arial"/>
          <w:color w:val="000000"/>
          <w:sz w:val="20"/>
          <w:szCs w:val="20"/>
        </w:rPr>
        <w:t xml:space="preserve">Other opinions from </w:t>
      </w:r>
      <w:hyperlink r:id="rId23" w:history="1">
        <w:r>
          <w:rPr>
            <w:rStyle w:val="Hyperlink"/>
            <w:rFonts w:ascii="Arial" w:hAnsi="Arial" w:cs="Arial"/>
          </w:rPr>
          <w:t>channel9</w:t>
        </w:r>
      </w:hyperlink>
    </w:p>
    <w:p w:rsidR="00013347" w:rsidRDefault="00013347" w:rsidP="00013347">
      <w:pPr>
        <w:pStyle w:val="NormalWeb"/>
        <w:shd w:val="clear" w:color="auto" w:fill="EEEEEE"/>
        <w:spacing w:line="312" w:lineRule="auto"/>
        <w:rPr>
          <w:rFonts w:ascii="Arial" w:hAnsi="Arial" w:cs="Arial"/>
          <w:color w:val="000000"/>
          <w:sz w:val="20"/>
          <w:szCs w:val="20"/>
        </w:rPr>
      </w:pPr>
      <w:r>
        <w:rPr>
          <w:rStyle w:val="Strong"/>
          <w:rFonts w:ascii="Arial" w:hAnsi="Arial" w:cs="Arial"/>
          <w:color w:val="000000"/>
          <w:sz w:val="20"/>
          <w:szCs w:val="20"/>
        </w:rPr>
        <w:lastRenderedPageBreak/>
        <w:t>Inheritance in .NET works only on instance base.</w:t>
      </w:r>
      <w:r>
        <w:rPr>
          <w:rFonts w:ascii="Arial" w:hAnsi="Arial" w:cs="Arial"/>
          <w:color w:val="000000"/>
          <w:sz w:val="20"/>
          <w:szCs w:val="20"/>
        </w:rPr>
        <w:t xml:space="preserve"> Static methods are defined on the type level not on the instance level. That is why overriding doesn't work with static methods/properties/events...</w:t>
      </w:r>
    </w:p>
    <w:p w:rsidR="00013347" w:rsidRDefault="00013347" w:rsidP="00013347">
      <w:pPr>
        <w:pStyle w:val="NormalWeb"/>
        <w:shd w:val="clear" w:color="auto" w:fill="EEEEEE"/>
        <w:spacing w:line="312" w:lineRule="auto"/>
        <w:rPr>
          <w:rFonts w:ascii="Arial" w:hAnsi="Arial" w:cs="Arial"/>
          <w:color w:val="000000"/>
          <w:sz w:val="20"/>
          <w:szCs w:val="20"/>
        </w:rPr>
      </w:pPr>
      <w:r>
        <w:rPr>
          <w:rFonts w:ascii="Arial" w:hAnsi="Arial" w:cs="Arial"/>
          <w:color w:val="000000"/>
          <w:sz w:val="20"/>
          <w:szCs w:val="20"/>
        </w:rPr>
        <w:t xml:space="preserve">Static methods are only held once in memory. There is no virtual table etc. that is created for them. </w:t>
      </w:r>
    </w:p>
    <w:p w:rsidR="00013347" w:rsidRDefault="00013347" w:rsidP="00013347">
      <w:pPr>
        <w:pStyle w:val="NormalWeb"/>
        <w:shd w:val="clear" w:color="auto" w:fill="EEEEEE"/>
        <w:spacing w:line="312" w:lineRule="auto"/>
        <w:rPr>
          <w:rFonts w:ascii="Arial" w:hAnsi="Arial" w:cs="Arial"/>
          <w:color w:val="000000"/>
          <w:sz w:val="20"/>
          <w:szCs w:val="20"/>
        </w:rPr>
      </w:pPr>
      <w:r>
        <w:rPr>
          <w:rFonts w:ascii="Arial" w:hAnsi="Arial" w:cs="Arial"/>
          <w:color w:val="000000"/>
          <w:sz w:val="20"/>
          <w:szCs w:val="20"/>
        </w:rPr>
        <w:t xml:space="preserve">If you invoke an instance method in .NET, you always give it the current instance. This is hidden by the .NET runtime, but it happens. </w:t>
      </w:r>
      <w:r>
        <w:rPr>
          <w:rStyle w:val="Strong"/>
          <w:rFonts w:ascii="Arial" w:hAnsi="Arial" w:cs="Arial"/>
          <w:color w:val="000000"/>
          <w:sz w:val="20"/>
          <w:szCs w:val="20"/>
        </w:rPr>
        <w:t>Each instance method has as first argument a pointer (reference) to the object that the method is run on. This doesn't happen with static methods</w:t>
      </w:r>
      <w:r>
        <w:rPr>
          <w:rFonts w:ascii="Arial" w:hAnsi="Arial" w:cs="Arial"/>
          <w:color w:val="000000"/>
          <w:sz w:val="20"/>
          <w:szCs w:val="20"/>
        </w:rPr>
        <w:t xml:space="preserve"> (as they are defined on type level). How should the compiler decide to select the method to invoke?</w:t>
      </w:r>
    </w:p>
    <w:p w:rsidR="00013347" w:rsidRDefault="00013347" w:rsidP="00013347">
      <w:pPr>
        <w:pStyle w:val="NormalWeb"/>
        <w:shd w:val="clear" w:color="auto" w:fill="EEEEEE"/>
        <w:spacing w:line="312" w:lineRule="auto"/>
        <w:rPr>
          <w:rFonts w:ascii="Arial" w:hAnsi="Arial" w:cs="Arial"/>
          <w:color w:val="000000"/>
          <w:sz w:val="20"/>
          <w:szCs w:val="20"/>
        </w:rPr>
      </w:pPr>
      <w:r>
        <w:rPr>
          <w:rStyle w:val="Emphasis"/>
          <w:rFonts w:ascii="Arial" w:hAnsi="Arial" w:cs="Arial"/>
          <w:color w:val="000000"/>
          <w:sz w:val="20"/>
          <w:szCs w:val="20"/>
        </w:rPr>
        <w:t>(</w:t>
      </w:r>
      <w:proofErr w:type="gramStart"/>
      <w:r>
        <w:rPr>
          <w:rStyle w:val="Emphasis"/>
          <w:rFonts w:ascii="Arial" w:hAnsi="Arial" w:cs="Arial"/>
          <w:color w:val="000000"/>
          <w:sz w:val="20"/>
          <w:szCs w:val="20"/>
        </w:rPr>
        <w:t>littleguru</w:t>
      </w:r>
      <w:proofErr w:type="gramEnd"/>
      <w:r>
        <w:rPr>
          <w:rStyle w:val="Emphasis"/>
          <w:rFonts w:ascii="Arial" w:hAnsi="Arial" w:cs="Arial"/>
          <w:color w:val="000000"/>
          <w:sz w:val="20"/>
          <w:szCs w:val="20"/>
        </w:rPr>
        <w:t>)</w:t>
      </w:r>
    </w:p>
    <w:p w:rsidR="00013347" w:rsidRDefault="00013347" w:rsidP="00013347">
      <w:pPr>
        <w:pStyle w:val="NormalWeb"/>
        <w:spacing w:line="312" w:lineRule="auto"/>
        <w:rPr>
          <w:rFonts w:ascii="Arial" w:hAnsi="Arial" w:cs="Arial"/>
          <w:color w:val="000000"/>
          <w:sz w:val="20"/>
          <w:szCs w:val="20"/>
        </w:rPr>
      </w:pPr>
      <w:r>
        <w:rPr>
          <w:rFonts w:ascii="Arial" w:hAnsi="Arial" w:cs="Arial"/>
          <w:color w:val="000000"/>
          <w:sz w:val="20"/>
          <w:szCs w:val="20"/>
        </w:rPr>
        <w:t xml:space="preserve">And as a valuable idea, </w:t>
      </w:r>
      <w:r>
        <w:rPr>
          <w:rStyle w:val="Emphasis"/>
          <w:rFonts w:ascii="Arial" w:hAnsi="Arial" w:cs="Arial"/>
          <w:color w:val="000000"/>
          <w:sz w:val="20"/>
          <w:szCs w:val="20"/>
        </w:rPr>
        <w:t>littleguru</w:t>
      </w:r>
      <w:r>
        <w:rPr>
          <w:rFonts w:ascii="Arial" w:hAnsi="Arial" w:cs="Arial"/>
          <w:color w:val="000000"/>
          <w:sz w:val="20"/>
          <w:szCs w:val="20"/>
        </w:rPr>
        <w:t xml:space="preserve"> has a partial "workaround" for this issue: the </w:t>
      </w:r>
      <w:hyperlink r:id="rId24" w:history="1">
        <w:r>
          <w:rPr>
            <w:rStyle w:val="Hyperlink"/>
            <w:rFonts w:ascii="Arial" w:hAnsi="Arial" w:cs="Arial"/>
          </w:rPr>
          <w:t>Singleton</w:t>
        </w:r>
      </w:hyperlink>
      <w:r>
        <w:rPr>
          <w:rFonts w:ascii="Arial" w:hAnsi="Arial" w:cs="Arial"/>
          <w:color w:val="000000"/>
          <w:sz w:val="20"/>
          <w:szCs w:val="20"/>
        </w:rPr>
        <w:t xml:space="preserve"> pattern.</w:t>
      </w:r>
    </w:p>
    <w:p w:rsidR="00E84543" w:rsidRPr="009805FE" w:rsidRDefault="00E84543" w:rsidP="005A55B5">
      <w:pPr>
        <w:spacing w:after="0"/>
        <w:rPr>
          <w:color w:val="FF0000"/>
        </w:rPr>
      </w:pPr>
    </w:p>
    <w:p w:rsidR="005A55B5" w:rsidRPr="009805FE" w:rsidRDefault="005A55B5" w:rsidP="005A55B5">
      <w:pPr>
        <w:spacing w:after="0"/>
        <w:rPr>
          <w:color w:val="FF0000"/>
        </w:rPr>
      </w:pPr>
      <w:r w:rsidRPr="009805FE">
        <w:rPr>
          <w:color w:val="FF0000"/>
        </w:rPr>
        <w:t xml:space="preserve">How do you optimize below logger class? Is it a correct class design for logging </w:t>
      </w:r>
      <w:proofErr w:type="gramStart"/>
      <w:r w:rsidRPr="009805FE">
        <w:rPr>
          <w:color w:val="FF0000"/>
        </w:rPr>
        <w:t>purpose.</w:t>
      </w:r>
      <w:proofErr w:type="gramEnd"/>
    </w:p>
    <w:p w:rsidR="005A55B5" w:rsidRPr="009805FE" w:rsidRDefault="005A55B5" w:rsidP="005A55B5">
      <w:pPr>
        <w:spacing w:after="0"/>
        <w:rPr>
          <w:color w:val="FF0000"/>
        </w:rPr>
      </w:pPr>
      <w:r w:rsidRPr="009805FE">
        <w:rPr>
          <w:color w:val="FF0000"/>
        </w:rPr>
        <w:tab/>
      </w:r>
      <w:r w:rsidRPr="009805FE">
        <w:rPr>
          <w:color w:val="FF0000"/>
        </w:rPr>
        <w:tab/>
        <w:t xml:space="preserve">Class Logger </w:t>
      </w:r>
    </w:p>
    <w:p w:rsidR="005A55B5" w:rsidRPr="009805FE" w:rsidRDefault="005A55B5" w:rsidP="005A55B5">
      <w:pPr>
        <w:spacing w:after="0"/>
        <w:rPr>
          <w:color w:val="FF0000"/>
        </w:rPr>
      </w:pPr>
      <w:r w:rsidRPr="009805FE">
        <w:rPr>
          <w:color w:val="FF0000"/>
        </w:rPr>
        <w:tab/>
      </w:r>
      <w:r w:rsidRPr="009805FE">
        <w:rPr>
          <w:color w:val="FF0000"/>
        </w:rPr>
        <w:tab/>
        <w:t>{</w:t>
      </w:r>
    </w:p>
    <w:p w:rsidR="005A55B5" w:rsidRPr="009805FE" w:rsidRDefault="005A55B5" w:rsidP="005A55B5">
      <w:pPr>
        <w:spacing w:after="0"/>
        <w:rPr>
          <w:color w:val="FF0000"/>
        </w:rPr>
      </w:pPr>
      <w:r w:rsidRPr="009805FE">
        <w:rPr>
          <w:color w:val="FF0000"/>
        </w:rPr>
        <w:tab/>
      </w:r>
      <w:r w:rsidRPr="009805FE">
        <w:rPr>
          <w:color w:val="FF0000"/>
        </w:rPr>
        <w:tab/>
      </w:r>
      <w:r w:rsidRPr="009805FE">
        <w:rPr>
          <w:color w:val="FF0000"/>
        </w:rPr>
        <w:tab/>
        <w:t xml:space="preserve">Public void </w:t>
      </w:r>
      <w:proofErr w:type="gramStart"/>
      <w:r w:rsidRPr="009805FE">
        <w:rPr>
          <w:color w:val="FF0000"/>
        </w:rPr>
        <w:t>Log(</w:t>
      </w:r>
      <w:proofErr w:type="gramEnd"/>
      <w:r w:rsidRPr="009805FE">
        <w:rPr>
          <w:color w:val="FF0000"/>
        </w:rPr>
        <w:t>string dataToBeLogged)</w:t>
      </w:r>
    </w:p>
    <w:p w:rsidR="005A55B5" w:rsidRPr="009805FE" w:rsidRDefault="005A55B5" w:rsidP="005A55B5">
      <w:pPr>
        <w:spacing w:after="0"/>
        <w:rPr>
          <w:color w:val="FF0000"/>
        </w:rPr>
      </w:pPr>
      <w:r w:rsidRPr="009805FE">
        <w:rPr>
          <w:color w:val="FF0000"/>
        </w:rPr>
        <w:tab/>
      </w:r>
      <w:r w:rsidRPr="009805FE">
        <w:rPr>
          <w:color w:val="FF0000"/>
        </w:rPr>
        <w:tab/>
      </w:r>
      <w:r w:rsidRPr="009805FE">
        <w:rPr>
          <w:color w:val="FF0000"/>
        </w:rPr>
        <w:tab/>
        <w:t>{</w:t>
      </w:r>
    </w:p>
    <w:p w:rsidR="005A55B5" w:rsidRPr="009805FE" w:rsidRDefault="005A55B5" w:rsidP="005A55B5">
      <w:pPr>
        <w:spacing w:after="0"/>
        <w:rPr>
          <w:color w:val="FF0000"/>
        </w:rPr>
      </w:pPr>
      <w:r w:rsidRPr="009805FE">
        <w:rPr>
          <w:color w:val="FF0000"/>
        </w:rPr>
        <w:tab/>
      </w:r>
      <w:r w:rsidRPr="009805FE">
        <w:rPr>
          <w:color w:val="FF0000"/>
        </w:rPr>
        <w:tab/>
      </w:r>
      <w:r w:rsidRPr="009805FE">
        <w:rPr>
          <w:color w:val="FF0000"/>
        </w:rPr>
        <w:tab/>
      </w:r>
      <w:r w:rsidRPr="009805FE">
        <w:rPr>
          <w:color w:val="FF0000"/>
        </w:rPr>
        <w:tab/>
        <w:t>//log into a file</w:t>
      </w:r>
    </w:p>
    <w:p w:rsidR="005A55B5" w:rsidRPr="009805FE" w:rsidRDefault="005A55B5" w:rsidP="005A55B5">
      <w:pPr>
        <w:spacing w:after="0"/>
        <w:rPr>
          <w:color w:val="FF0000"/>
        </w:rPr>
      </w:pPr>
      <w:r w:rsidRPr="009805FE">
        <w:rPr>
          <w:color w:val="FF0000"/>
        </w:rPr>
        <w:tab/>
      </w:r>
      <w:r w:rsidRPr="009805FE">
        <w:rPr>
          <w:color w:val="FF0000"/>
        </w:rPr>
        <w:tab/>
      </w:r>
      <w:r w:rsidRPr="009805FE">
        <w:rPr>
          <w:color w:val="FF0000"/>
        </w:rPr>
        <w:tab/>
        <w:t>}</w:t>
      </w:r>
    </w:p>
    <w:p w:rsidR="005A55B5" w:rsidRPr="009805FE" w:rsidRDefault="005A55B5" w:rsidP="005A55B5">
      <w:pPr>
        <w:spacing w:after="0"/>
        <w:rPr>
          <w:color w:val="FF0000"/>
        </w:rPr>
      </w:pPr>
      <w:r w:rsidRPr="009805FE">
        <w:rPr>
          <w:color w:val="FF0000"/>
        </w:rPr>
        <w:tab/>
      </w:r>
      <w:r w:rsidRPr="009805FE">
        <w:rPr>
          <w:color w:val="FF0000"/>
        </w:rPr>
        <w:tab/>
        <w:t>}</w:t>
      </w:r>
    </w:p>
    <w:p w:rsidR="005A55B5" w:rsidRPr="009805FE" w:rsidRDefault="005A55B5" w:rsidP="005A55B5">
      <w:pPr>
        <w:spacing w:after="0"/>
        <w:rPr>
          <w:color w:val="FF0000"/>
        </w:rPr>
      </w:pPr>
    </w:p>
    <w:p w:rsidR="007777E0" w:rsidRPr="009805FE" w:rsidRDefault="007777E0" w:rsidP="007777E0">
      <w:pPr>
        <w:spacing w:after="0"/>
        <w:rPr>
          <w:color w:val="FF0000"/>
        </w:rPr>
      </w:pPr>
    </w:p>
    <w:p w:rsidR="005A55B5" w:rsidRPr="009805FE" w:rsidRDefault="005A55B5" w:rsidP="005A55B5">
      <w:pPr>
        <w:spacing w:after="0"/>
        <w:rPr>
          <w:color w:val="FF0000"/>
        </w:rPr>
      </w:pPr>
      <w:r w:rsidRPr="009805FE">
        <w:rPr>
          <w:color w:val="FF0000"/>
        </w:rPr>
        <w:t>What are the various sorting algorithms? Explain their complexities.</w:t>
      </w:r>
    </w:p>
    <w:p w:rsidR="005A55B5" w:rsidRPr="009805FE" w:rsidRDefault="005A55B5" w:rsidP="005A55B5">
      <w:pPr>
        <w:spacing w:after="0"/>
        <w:rPr>
          <w:color w:val="FF0000"/>
        </w:rPr>
      </w:pPr>
    </w:p>
    <w:p w:rsidR="005A55B5" w:rsidRPr="009805FE" w:rsidRDefault="005A55B5" w:rsidP="005A55B5">
      <w:pPr>
        <w:spacing w:after="0"/>
        <w:rPr>
          <w:color w:val="FF0000"/>
        </w:rPr>
      </w:pPr>
      <w:r w:rsidRPr="009805FE">
        <w:rPr>
          <w:color w:val="FF0000"/>
        </w:rPr>
        <w:t>You've an assembly in your working directory and also same assembly in GAC? Which assembly would the</w:t>
      </w:r>
      <w:r w:rsidR="001D1008">
        <w:rPr>
          <w:color w:val="FF0000"/>
        </w:rPr>
        <w:t xml:space="preserve"> </w:t>
      </w:r>
      <w:r w:rsidRPr="009805FE">
        <w:rPr>
          <w:color w:val="FF0000"/>
        </w:rPr>
        <w:t xml:space="preserve">project use? The name, version, etc of both </w:t>
      </w:r>
      <w:r w:rsidR="008154F1" w:rsidRPr="009805FE">
        <w:rPr>
          <w:color w:val="FF0000"/>
        </w:rPr>
        <w:t>assemblies</w:t>
      </w:r>
      <w:r w:rsidRPr="009805FE">
        <w:rPr>
          <w:color w:val="FF0000"/>
        </w:rPr>
        <w:t xml:space="preserve"> are same. How do you make sure that your application uses</w:t>
      </w:r>
      <w:r w:rsidR="001D1008">
        <w:rPr>
          <w:color w:val="FF0000"/>
        </w:rPr>
        <w:t xml:space="preserve"> </w:t>
      </w:r>
      <w:r w:rsidRPr="009805FE">
        <w:rPr>
          <w:color w:val="FF0000"/>
        </w:rPr>
        <w:t xml:space="preserve">the assembly from you local directory and not GAC? </w:t>
      </w:r>
      <w:proofErr w:type="gramStart"/>
      <w:r w:rsidRPr="009805FE">
        <w:rPr>
          <w:color w:val="FF0000"/>
        </w:rPr>
        <w:t>or</w:t>
      </w:r>
      <w:proofErr w:type="gramEnd"/>
      <w:r w:rsidRPr="009805FE">
        <w:rPr>
          <w:color w:val="FF0000"/>
        </w:rPr>
        <w:t xml:space="preserve"> How can I force .NET to use a local copy of an assembly </w:t>
      </w:r>
      <w:r w:rsidR="008154F1">
        <w:rPr>
          <w:color w:val="FF0000"/>
        </w:rPr>
        <w:t xml:space="preserve"> </w:t>
      </w:r>
      <w:r w:rsidRPr="009805FE">
        <w:rPr>
          <w:color w:val="FF0000"/>
        </w:rPr>
        <w:t>that's in the GAC?</w:t>
      </w:r>
      <w:r w:rsidR="00E559BF">
        <w:rPr>
          <w:color w:val="FF0000"/>
        </w:rPr>
        <w:t xml:space="preserve"> </w:t>
      </w:r>
      <w:proofErr w:type="gramStart"/>
      <w:r w:rsidR="00E559BF">
        <w:rPr>
          <w:color w:val="FF0000"/>
        </w:rPr>
        <w:t>Or, How</w:t>
      </w:r>
      <w:r w:rsidR="00E559BF" w:rsidRPr="009805FE">
        <w:rPr>
          <w:color w:val="FF0000"/>
        </w:rPr>
        <w:t xml:space="preserve"> to get .NET to look for assemblies in local folders first instead of GAC?</w:t>
      </w:r>
      <w:proofErr w:type="gramEnd"/>
    </w:p>
    <w:p w:rsidR="005A55B5" w:rsidRDefault="00BB7791" w:rsidP="005A55B5">
      <w:pPr>
        <w:spacing w:after="0"/>
        <w:rPr>
          <w:color w:val="FF0000"/>
        </w:rPr>
      </w:pPr>
      <w:hyperlink r:id="rId25" w:history="1">
        <w:r w:rsidR="008154F1" w:rsidRPr="003B038A">
          <w:rPr>
            <w:rStyle w:val="Hyperlink"/>
          </w:rPr>
          <w:t>http://stackoverflow.com/questions/267693/how-can-i-force-net-to-use-a-local-copy-of-an-assembly-thats-in-the-gac</w:t>
        </w:r>
      </w:hyperlink>
    </w:p>
    <w:p w:rsidR="008154F1" w:rsidRDefault="008154F1" w:rsidP="008154F1">
      <w:pPr>
        <w:pStyle w:val="NormalWeb"/>
        <w:spacing w:line="312" w:lineRule="auto"/>
        <w:rPr>
          <w:rFonts w:ascii="Arial" w:hAnsi="Arial" w:cs="Arial"/>
          <w:color w:val="000000"/>
          <w:sz w:val="20"/>
          <w:szCs w:val="20"/>
        </w:rPr>
      </w:pPr>
      <w:r>
        <w:rPr>
          <w:rFonts w:ascii="Arial" w:hAnsi="Arial" w:cs="Arial"/>
          <w:color w:val="000000"/>
          <w:sz w:val="20"/>
          <w:szCs w:val="20"/>
        </w:rPr>
        <w:t xml:space="preserve">Make sure the GAC Assembly and local Assembly have different version numbers (not a bad idea to let your build number, at least, auto-increment by wild-carding your AssemblyVersion in AssemblyInfo: [assembly: </w:t>
      </w:r>
      <w:proofErr w:type="gramStart"/>
      <w:r>
        <w:rPr>
          <w:rFonts w:ascii="Arial" w:hAnsi="Arial" w:cs="Arial"/>
          <w:color w:val="000000"/>
          <w:sz w:val="20"/>
          <w:szCs w:val="20"/>
        </w:rPr>
        <w:t>AssemblyVersion(</w:t>
      </w:r>
      <w:proofErr w:type="gramEnd"/>
      <w:r>
        <w:rPr>
          <w:rFonts w:ascii="Arial" w:hAnsi="Arial" w:cs="Arial"/>
          <w:color w:val="000000"/>
          <w:sz w:val="20"/>
          <w:szCs w:val="20"/>
        </w:rPr>
        <w:t xml:space="preserve">"1.0.0.*")] ). Then, redirect your assembly binding using your app's config: </w:t>
      </w:r>
    </w:p>
    <w:p w:rsidR="008154F1" w:rsidRDefault="00BB7791" w:rsidP="008154F1">
      <w:pPr>
        <w:numPr>
          <w:ilvl w:val="0"/>
          <w:numId w:val="13"/>
        </w:numPr>
        <w:spacing w:before="100" w:beforeAutospacing="1" w:after="100" w:afterAutospacing="1" w:line="312" w:lineRule="auto"/>
        <w:ind w:left="450"/>
        <w:rPr>
          <w:rFonts w:ascii="Arial" w:hAnsi="Arial" w:cs="Arial"/>
          <w:color w:val="000000"/>
          <w:sz w:val="20"/>
          <w:szCs w:val="20"/>
        </w:rPr>
      </w:pPr>
      <w:hyperlink r:id="rId26" w:history="1">
        <w:r w:rsidR="008154F1">
          <w:rPr>
            <w:rStyle w:val="Hyperlink"/>
            <w:rFonts w:ascii="Arial" w:hAnsi="Arial" w:cs="Arial"/>
          </w:rPr>
          <w:t>http://msdn.microsoft.com/en-us/library/2fc472t2(VS.80).aspx</w:t>
        </w:r>
      </w:hyperlink>
    </w:p>
    <w:p w:rsidR="008154F1" w:rsidRDefault="00BB7791" w:rsidP="008154F1">
      <w:pPr>
        <w:numPr>
          <w:ilvl w:val="0"/>
          <w:numId w:val="13"/>
        </w:numPr>
        <w:spacing w:before="100" w:beforeAutospacing="1" w:after="100" w:afterAutospacing="1" w:line="312" w:lineRule="auto"/>
        <w:ind w:left="450"/>
        <w:rPr>
          <w:rFonts w:ascii="Arial" w:hAnsi="Arial" w:cs="Arial"/>
          <w:color w:val="000000"/>
          <w:sz w:val="20"/>
          <w:szCs w:val="20"/>
        </w:rPr>
      </w:pPr>
      <w:hyperlink r:id="rId27" w:history="1">
        <w:r w:rsidR="008154F1">
          <w:rPr>
            <w:rStyle w:val="Hyperlink"/>
            <w:rFonts w:ascii="Arial" w:hAnsi="Arial" w:cs="Arial"/>
          </w:rPr>
          <w:t>http://msdn.microsoft.com/en-us/library/433ysdt1(VS.80).aspx.</w:t>
        </w:r>
      </w:hyperlink>
    </w:p>
    <w:p w:rsidR="008154F1" w:rsidRDefault="008154F1" w:rsidP="008154F1">
      <w:pPr>
        <w:pStyle w:val="NormalWeb"/>
        <w:spacing w:line="312" w:lineRule="auto"/>
        <w:rPr>
          <w:rFonts w:ascii="Arial" w:hAnsi="Arial" w:cs="Arial"/>
          <w:color w:val="000000"/>
          <w:sz w:val="20"/>
          <w:szCs w:val="20"/>
        </w:rPr>
      </w:pPr>
      <w:r>
        <w:rPr>
          <w:rFonts w:ascii="Arial" w:hAnsi="Arial" w:cs="Arial"/>
          <w:color w:val="000000"/>
          <w:sz w:val="20"/>
          <w:szCs w:val="20"/>
        </w:rPr>
        <w:t>In your case, you won't need the "appliesTo" attribute of the assemblyBinding config. You just need something like:</w:t>
      </w:r>
    </w:p>
    <w:p w:rsidR="008154F1" w:rsidRDefault="008154F1" w:rsidP="008154F1">
      <w:pPr>
        <w:pStyle w:val="HTMLPreformatted"/>
        <w:spacing w:line="312" w:lineRule="auto"/>
        <w:rPr>
          <w:rStyle w:val="pln1"/>
          <w:shd w:val="clear" w:color="auto" w:fill="EEEEEE"/>
        </w:rPr>
      </w:pPr>
      <w:r>
        <w:rPr>
          <w:rStyle w:val="tag1"/>
          <w:shd w:val="clear" w:color="auto" w:fill="EEEEEE"/>
        </w:rPr>
        <w:lastRenderedPageBreak/>
        <w:t>&lt;</w:t>
      </w:r>
      <w:proofErr w:type="gramStart"/>
      <w:r>
        <w:rPr>
          <w:rStyle w:val="tag1"/>
          <w:shd w:val="clear" w:color="auto" w:fill="EEEEEE"/>
        </w:rPr>
        <w:t>runtime</w:t>
      </w:r>
      <w:proofErr w:type="gramEnd"/>
      <w:r>
        <w:rPr>
          <w:rStyle w:val="tag1"/>
          <w:shd w:val="clear" w:color="auto" w:fill="EEEEEE"/>
        </w:rPr>
        <w:t>&gt;</w:t>
      </w:r>
      <w:r>
        <w:rPr>
          <w:rStyle w:val="pln1"/>
          <w:shd w:val="clear" w:color="auto" w:fill="EEEEEE"/>
        </w:rPr>
        <w:t xml:space="preserve"> </w:t>
      </w:r>
    </w:p>
    <w:p w:rsidR="008154F1" w:rsidRDefault="008154F1" w:rsidP="008154F1">
      <w:pPr>
        <w:pStyle w:val="HTMLPreformatted"/>
        <w:spacing w:line="312" w:lineRule="auto"/>
        <w:rPr>
          <w:rStyle w:val="pln1"/>
          <w:shd w:val="clear" w:color="auto" w:fill="EEEEEE"/>
        </w:rPr>
      </w:pPr>
      <w:r>
        <w:rPr>
          <w:rStyle w:val="pln1"/>
          <w:shd w:val="clear" w:color="auto" w:fill="EEEEEE"/>
        </w:rPr>
        <w:t xml:space="preserve">    </w:t>
      </w:r>
      <w:r>
        <w:rPr>
          <w:rStyle w:val="tag1"/>
          <w:shd w:val="clear" w:color="auto" w:fill="EEEEEE"/>
        </w:rPr>
        <w:t>&lt;assemblyBinding</w:t>
      </w:r>
      <w:r>
        <w:rPr>
          <w:rStyle w:val="pln1"/>
          <w:shd w:val="clear" w:color="auto" w:fill="EEEEEE"/>
        </w:rPr>
        <w:t xml:space="preserve"> </w:t>
      </w:r>
      <w:r>
        <w:rPr>
          <w:rStyle w:val="atn1"/>
          <w:shd w:val="clear" w:color="auto" w:fill="EEEEEE"/>
        </w:rPr>
        <w:t>xmlns</w:t>
      </w:r>
      <w:r>
        <w:rPr>
          <w:rStyle w:val="pun1"/>
          <w:shd w:val="clear" w:color="auto" w:fill="EEEEEE"/>
        </w:rPr>
        <w:t>=</w:t>
      </w:r>
      <w:r>
        <w:rPr>
          <w:rStyle w:val="atv1"/>
          <w:shd w:val="clear" w:color="auto" w:fill="EEEEEE"/>
        </w:rPr>
        <w:t>"urn</w:t>
      </w:r>
      <w:proofErr w:type="gramStart"/>
      <w:r>
        <w:rPr>
          <w:rStyle w:val="atv1"/>
          <w:shd w:val="clear" w:color="auto" w:fill="EEEEEE"/>
        </w:rPr>
        <w:t>:schemas</w:t>
      </w:r>
      <w:proofErr w:type="gramEnd"/>
      <w:r>
        <w:rPr>
          <w:rStyle w:val="atv1"/>
          <w:shd w:val="clear" w:color="auto" w:fill="EEEEEE"/>
        </w:rPr>
        <w:t>-microsoft-com:asm.v1"</w:t>
      </w:r>
      <w:r>
        <w:rPr>
          <w:rStyle w:val="tag1"/>
          <w:shd w:val="clear" w:color="auto" w:fill="EEEEEE"/>
        </w:rPr>
        <w:t>&gt;</w:t>
      </w:r>
      <w:r>
        <w:rPr>
          <w:rStyle w:val="pln1"/>
          <w:shd w:val="clear" w:color="auto" w:fill="EEEEEE"/>
        </w:rPr>
        <w:t xml:space="preserve"> </w:t>
      </w:r>
    </w:p>
    <w:p w:rsidR="008154F1" w:rsidRDefault="008154F1" w:rsidP="008154F1">
      <w:pPr>
        <w:pStyle w:val="HTMLPreformatted"/>
        <w:spacing w:line="312" w:lineRule="auto"/>
        <w:rPr>
          <w:rStyle w:val="pln1"/>
          <w:shd w:val="clear" w:color="auto" w:fill="EEEEEE"/>
        </w:rPr>
      </w:pPr>
      <w:r>
        <w:rPr>
          <w:rStyle w:val="pln1"/>
          <w:shd w:val="clear" w:color="auto" w:fill="EEEEEE"/>
        </w:rPr>
        <w:t xml:space="preserve">        </w:t>
      </w:r>
      <w:r>
        <w:rPr>
          <w:rStyle w:val="tag1"/>
          <w:shd w:val="clear" w:color="auto" w:fill="EEEEEE"/>
        </w:rPr>
        <w:t>&lt;</w:t>
      </w:r>
      <w:proofErr w:type="gramStart"/>
      <w:r>
        <w:rPr>
          <w:rStyle w:val="tag1"/>
          <w:shd w:val="clear" w:color="auto" w:fill="EEEEEE"/>
        </w:rPr>
        <w:t>dependentAssembly</w:t>
      </w:r>
      <w:proofErr w:type="gramEnd"/>
      <w:r>
        <w:rPr>
          <w:rStyle w:val="tag1"/>
          <w:shd w:val="clear" w:color="auto" w:fill="EEEEEE"/>
        </w:rPr>
        <w:t>&gt;</w:t>
      </w:r>
      <w:r>
        <w:rPr>
          <w:rStyle w:val="pln1"/>
          <w:shd w:val="clear" w:color="auto" w:fill="EEEEEE"/>
        </w:rPr>
        <w:t xml:space="preserve"> </w:t>
      </w:r>
    </w:p>
    <w:p w:rsidR="008154F1" w:rsidRDefault="008154F1" w:rsidP="008154F1">
      <w:pPr>
        <w:pStyle w:val="HTMLPreformatted"/>
        <w:spacing w:line="312" w:lineRule="auto"/>
        <w:rPr>
          <w:rStyle w:val="pln1"/>
          <w:shd w:val="clear" w:color="auto" w:fill="EEEEEE"/>
        </w:rPr>
      </w:pPr>
      <w:r>
        <w:rPr>
          <w:rStyle w:val="pln1"/>
          <w:shd w:val="clear" w:color="auto" w:fill="EEEEEE"/>
        </w:rPr>
        <w:t xml:space="preserve">            </w:t>
      </w:r>
      <w:r>
        <w:rPr>
          <w:rStyle w:val="tag1"/>
          <w:shd w:val="clear" w:color="auto" w:fill="EEEEEE"/>
        </w:rPr>
        <w:t>&lt;assemblyIdentity</w:t>
      </w:r>
      <w:r>
        <w:rPr>
          <w:rStyle w:val="pln1"/>
          <w:shd w:val="clear" w:color="auto" w:fill="EEEEEE"/>
        </w:rPr>
        <w:t xml:space="preserve"> </w:t>
      </w:r>
      <w:r>
        <w:rPr>
          <w:rStyle w:val="atn1"/>
          <w:shd w:val="clear" w:color="auto" w:fill="EEEEEE"/>
        </w:rPr>
        <w:t>name</w:t>
      </w:r>
      <w:r>
        <w:rPr>
          <w:rStyle w:val="pun1"/>
          <w:shd w:val="clear" w:color="auto" w:fill="EEEEEE"/>
        </w:rPr>
        <w:t>=</w:t>
      </w:r>
      <w:r>
        <w:rPr>
          <w:rStyle w:val="atv1"/>
          <w:shd w:val="clear" w:color="auto" w:fill="EEEEEE"/>
        </w:rPr>
        <w:t>"YourAssembly"</w:t>
      </w:r>
      <w:r>
        <w:rPr>
          <w:rStyle w:val="pln1"/>
          <w:shd w:val="clear" w:color="auto" w:fill="EEEEEE"/>
        </w:rPr>
        <w:t xml:space="preserve"> </w:t>
      </w:r>
      <w:r>
        <w:rPr>
          <w:rStyle w:val="atn1"/>
          <w:shd w:val="clear" w:color="auto" w:fill="EEEEEE"/>
        </w:rPr>
        <w:t>publicKeyToken</w:t>
      </w:r>
      <w:r>
        <w:rPr>
          <w:rStyle w:val="pun1"/>
          <w:shd w:val="clear" w:color="auto" w:fill="EEEEEE"/>
        </w:rPr>
        <w:t>=</w:t>
      </w:r>
      <w:r>
        <w:rPr>
          <w:rStyle w:val="atv1"/>
          <w:shd w:val="clear" w:color="auto" w:fill="EEEEEE"/>
        </w:rPr>
        <w:t>"AAAAAAAAAAAA"</w:t>
      </w:r>
      <w:r>
        <w:rPr>
          <w:rStyle w:val="pln1"/>
          <w:shd w:val="clear" w:color="auto" w:fill="EEEEEE"/>
        </w:rPr>
        <w:t xml:space="preserve"> </w:t>
      </w:r>
      <w:r>
        <w:rPr>
          <w:rStyle w:val="atn1"/>
          <w:shd w:val="clear" w:color="auto" w:fill="EEEEEE"/>
        </w:rPr>
        <w:t>culture</w:t>
      </w:r>
      <w:r>
        <w:rPr>
          <w:rStyle w:val="pun1"/>
          <w:shd w:val="clear" w:color="auto" w:fill="EEEEEE"/>
        </w:rPr>
        <w:t>=</w:t>
      </w:r>
      <w:r>
        <w:rPr>
          <w:rStyle w:val="atv1"/>
          <w:shd w:val="clear" w:color="auto" w:fill="EEEEEE"/>
        </w:rPr>
        <w:t>"neutral"</w:t>
      </w:r>
      <w:r>
        <w:rPr>
          <w:rStyle w:val="tag1"/>
          <w:shd w:val="clear" w:color="auto" w:fill="EEEEEE"/>
        </w:rPr>
        <w:t>/&gt;</w:t>
      </w:r>
      <w:r>
        <w:rPr>
          <w:rStyle w:val="pln1"/>
          <w:shd w:val="clear" w:color="auto" w:fill="EEEEEE"/>
        </w:rPr>
        <w:t xml:space="preserve"> </w:t>
      </w:r>
    </w:p>
    <w:p w:rsidR="008154F1" w:rsidRDefault="008154F1" w:rsidP="008154F1">
      <w:pPr>
        <w:pStyle w:val="HTMLPreformatted"/>
        <w:spacing w:line="312" w:lineRule="auto"/>
        <w:rPr>
          <w:rStyle w:val="pln1"/>
          <w:shd w:val="clear" w:color="auto" w:fill="EEEEEE"/>
        </w:rPr>
      </w:pPr>
      <w:r>
        <w:rPr>
          <w:rStyle w:val="pln1"/>
          <w:shd w:val="clear" w:color="auto" w:fill="EEEEEE"/>
        </w:rPr>
        <w:t xml:space="preserve">            </w:t>
      </w:r>
      <w:r>
        <w:rPr>
          <w:rStyle w:val="tag1"/>
          <w:shd w:val="clear" w:color="auto" w:fill="EEEEEE"/>
        </w:rPr>
        <w:t>&lt;bindingRedirect</w:t>
      </w:r>
      <w:r>
        <w:rPr>
          <w:rStyle w:val="pln1"/>
          <w:shd w:val="clear" w:color="auto" w:fill="EEEEEE"/>
        </w:rPr>
        <w:t xml:space="preserve"> </w:t>
      </w:r>
      <w:r>
        <w:rPr>
          <w:rStyle w:val="atn1"/>
          <w:shd w:val="clear" w:color="auto" w:fill="EEEEEE"/>
        </w:rPr>
        <w:t>oldVersion</w:t>
      </w:r>
      <w:r>
        <w:rPr>
          <w:rStyle w:val="pun1"/>
          <w:shd w:val="clear" w:color="auto" w:fill="EEEEEE"/>
        </w:rPr>
        <w:t>=</w:t>
      </w:r>
      <w:r>
        <w:rPr>
          <w:rStyle w:val="atv1"/>
          <w:shd w:val="clear" w:color="auto" w:fill="EEEEEE"/>
        </w:rPr>
        <w:t>"0.0.0.0-5.2.1.0"</w:t>
      </w:r>
      <w:r>
        <w:rPr>
          <w:rStyle w:val="pln1"/>
          <w:shd w:val="clear" w:color="auto" w:fill="EEEEEE"/>
        </w:rPr>
        <w:t xml:space="preserve"> </w:t>
      </w:r>
      <w:r>
        <w:rPr>
          <w:rStyle w:val="atn1"/>
          <w:shd w:val="clear" w:color="auto" w:fill="EEEEEE"/>
        </w:rPr>
        <w:t>newVersion</w:t>
      </w:r>
      <w:r>
        <w:rPr>
          <w:rStyle w:val="pun1"/>
          <w:shd w:val="clear" w:color="auto" w:fill="EEEEEE"/>
        </w:rPr>
        <w:t>=</w:t>
      </w:r>
      <w:r>
        <w:rPr>
          <w:rStyle w:val="atv1"/>
          <w:shd w:val="clear" w:color="auto" w:fill="EEEEEE"/>
        </w:rPr>
        <w:t>"5.0.8.1"</w:t>
      </w:r>
      <w:r>
        <w:rPr>
          <w:rStyle w:val="tag1"/>
          <w:shd w:val="clear" w:color="auto" w:fill="EEEEEE"/>
        </w:rPr>
        <w:t>/&gt;</w:t>
      </w:r>
      <w:r>
        <w:rPr>
          <w:rStyle w:val="pln1"/>
          <w:shd w:val="clear" w:color="auto" w:fill="EEEEEE"/>
        </w:rPr>
        <w:t xml:space="preserve"> </w:t>
      </w:r>
    </w:p>
    <w:p w:rsidR="008154F1" w:rsidRDefault="008154F1" w:rsidP="008154F1">
      <w:pPr>
        <w:pStyle w:val="HTMLPreformatted"/>
        <w:spacing w:line="312" w:lineRule="auto"/>
        <w:rPr>
          <w:rStyle w:val="pln1"/>
          <w:shd w:val="clear" w:color="auto" w:fill="EEEEEE"/>
        </w:rPr>
      </w:pPr>
      <w:r>
        <w:rPr>
          <w:rStyle w:val="pln1"/>
          <w:shd w:val="clear" w:color="auto" w:fill="EEEEEE"/>
        </w:rPr>
        <w:t xml:space="preserve">        </w:t>
      </w:r>
      <w:r>
        <w:rPr>
          <w:rStyle w:val="tag1"/>
          <w:shd w:val="clear" w:color="auto" w:fill="EEEEEE"/>
        </w:rPr>
        <w:t>&lt;/dependentAssembly&gt;</w:t>
      </w:r>
      <w:r>
        <w:rPr>
          <w:rStyle w:val="pln1"/>
          <w:shd w:val="clear" w:color="auto" w:fill="EEEEEE"/>
        </w:rPr>
        <w:t xml:space="preserve"> </w:t>
      </w:r>
    </w:p>
    <w:p w:rsidR="008154F1" w:rsidRDefault="008154F1" w:rsidP="008154F1">
      <w:pPr>
        <w:pStyle w:val="HTMLPreformatted"/>
        <w:spacing w:line="312" w:lineRule="auto"/>
        <w:rPr>
          <w:rStyle w:val="pln1"/>
          <w:shd w:val="clear" w:color="auto" w:fill="EEEEEE"/>
        </w:rPr>
      </w:pPr>
      <w:r>
        <w:rPr>
          <w:rStyle w:val="pln1"/>
          <w:shd w:val="clear" w:color="auto" w:fill="EEEEEE"/>
        </w:rPr>
        <w:t xml:space="preserve">    </w:t>
      </w:r>
      <w:r>
        <w:rPr>
          <w:rStyle w:val="tag1"/>
          <w:shd w:val="clear" w:color="auto" w:fill="EEEEEE"/>
        </w:rPr>
        <w:t>&lt;/assemblyBinding&gt;</w:t>
      </w:r>
      <w:r>
        <w:rPr>
          <w:rStyle w:val="pln1"/>
          <w:shd w:val="clear" w:color="auto" w:fill="EEEEEE"/>
        </w:rPr>
        <w:t xml:space="preserve"> </w:t>
      </w:r>
    </w:p>
    <w:p w:rsidR="008154F1" w:rsidRDefault="008154F1" w:rsidP="008154F1">
      <w:pPr>
        <w:pStyle w:val="HTMLPreformatted"/>
        <w:spacing w:line="312" w:lineRule="auto"/>
        <w:rPr>
          <w:rFonts w:ascii="Consolas" w:hAnsi="Consolas" w:cs="Consolas"/>
        </w:rPr>
      </w:pPr>
      <w:r>
        <w:rPr>
          <w:rStyle w:val="tag1"/>
          <w:shd w:val="clear" w:color="auto" w:fill="EEEEEE"/>
        </w:rPr>
        <w:t>&lt;/runtime&gt;</w:t>
      </w:r>
      <w:r>
        <w:rPr>
          <w:rStyle w:val="pln1"/>
          <w:shd w:val="clear" w:color="auto" w:fill="EEEEEE"/>
        </w:rPr>
        <w:t xml:space="preserve"> </w:t>
      </w:r>
    </w:p>
    <w:p w:rsidR="008154F1" w:rsidRDefault="008154F1" w:rsidP="004D7502">
      <w:pPr>
        <w:spacing w:after="0"/>
        <w:rPr>
          <w:color w:val="FF0000"/>
        </w:rPr>
      </w:pPr>
    </w:p>
    <w:p w:rsidR="005A55B5" w:rsidRPr="00763857" w:rsidRDefault="004D7502" w:rsidP="00763857">
      <w:pPr>
        <w:pStyle w:val="NormalWeb"/>
        <w:spacing w:line="312" w:lineRule="auto"/>
        <w:rPr>
          <w:rFonts w:ascii="Arial" w:hAnsi="Arial" w:cs="Arial"/>
          <w:color w:val="000000"/>
          <w:sz w:val="20"/>
          <w:szCs w:val="20"/>
        </w:rPr>
      </w:pPr>
      <w:r>
        <w:rPr>
          <w:rFonts w:ascii="Arial" w:hAnsi="Arial" w:cs="Arial"/>
          <w:color w:val="000000"/>
          <w:sz w:val="20"/>
          <w:szCs w:val="20"/>
        </w:rPr>
        <w:t xml:space="preserve">If they have the same version number the answer is you can't. If you attempt to load an assembly that has the same full assembly name (name, version, key) as a GAC'd assembly the CLR will pick the GAC'd assembly every single time. However, you can set the DEVPATH to force load an assembly, see </w:t>
      </w:r>
      <w:hyperlink r:id="rId28" w:history="1">
        <w:r>
          <w:rPr>
            <w:rStyle w:val="Hyperlink"/>
            <w:rFonts w:ascii="Arial" w:hAnsi="Arial" w:cs="Arial"/>
          </w:rPr>
          <w:t>link text</w:t>
        </w:r>
      </w:hyperlink>
      <w:r>
        <w:rPr>
          <w:rFonts w:ascii="Arial" w:hAnsi="Arial" w:cs="Arial"/>
          <w:color w:val="000000"/>
          <w:sz w:val="20"/>
          <w:szCs w:val="20"/>
        </w:rPr>
        <w:t xml:space="preserve">. This doesn't answer this question since it only meant for development use and even then not really recommended as it doesn't mirror production usage. </w:t>
      </w:r>
    </w:p>
    <w:p w:rsidR="005A55B5" w:rsidRPr="009805FE" w:rsidRDefault="005A55B5" w:rsidP="005A55B5">
      <w:pPr>
        <w:spacing w:after="0"/>
        <w:rPr>
          <w:color w:val="FF0000"/>
        </w:rPr>
      </w:pPr>
    </w:p>
    <w:p w:rsidR="005A55B5" w:rsidRPr="009805FE" w:rsidRDefault="005A55B5" w:rsidP="005A55B5">
      <w:pPr>
        <w:spacing w:after="0"/>
        <w:rPr>
          <w:color w:val="FF0000"/>
        </w:rPr>
      </w:pPr>
    </w:p>
    <w:p w:rsidR="005A55B5" w:rsidRPr="009805FE" w:rsidRDefault="005A55B5" w:rsidP="005A55B5">
      <w:pPr>
        <w:spacing w:after="0"/>
        <w:rPr>
          <w:color w:val="FF0000"/>
        </w:rPr>
      </w:pPr>
    </w:p>
    <w:p w:rsidR="005A55B5" w:rsidRPr="009805FE" w:rsidRDefault="005A55B5" w:rsidP="005A55B5">
      <w:pPr>
        <w:spacing w:after="0"/>
        <w:rPr>
          <w:color w:val="FF0000"/>
        </w:rPr>
      </w:pPr>
    </w:p>
    <w:p w:rsidR="005A55B5" w:rsidRPr="009805FE" w:rsidRDefault="005A55B5" w:rsidP="005A55B5">
      <w:pPr>
        <w:spacing w:after="0"/>
        <w:rPr>
          <w:color w:val="FF0000"/>
        </w:rPr>
      </w:pPr>
    </w:p>
    <w:p w:rsidR="00D641A9" w:rsidRDefault="005A55B5" w:rsidP="00D641A9">
      <w:pPr>
        <w:spacing w:after="0"/>
        <w:rPr>
          <w:color w:val="FF0000"/>
        </w:rPr>
      </w:pPr>
      <w:r w:rsidRPr="009805FE">
        <w:rPr>
          <w:color w:val="FF0000"/>
        </w:rPr>
        <w:t xml:space="preserve">What is the advantage of anonymous method? </w:t>
      </w:r>
      <w:r w:rsidR="006B14B4" w:rsidRPr="009805FE">
        <w:rPr>
          <w:color w:val="FF0000"/>
        </w:rPr>
        <w:t>Or</w:t>
      </w:r>
      <w:r w:rsidRPr="009805FE">
        <w:rPr>
          <w:color w:val="FF0000"/>
        </w:rPr>
        <w:t xml:space="preserve"> </w:t>
      </w:r>
      <w:r w:rsidR="00D641A9" w:rsidRPr="009805FE">
        <w:rPr>
          <w:color w:val="FF0000"/>
        </w:rPr>
        <w:t>explain</w:t>
      </w:r>
      <w:r w:rsidRPr="009805FE">
        <w:rPr>
          <w:color w:val="FF0000"/>
        </w:rPr>
        <w:t xml:space="preserve"> the power of anonymous method or </w:t>
      </w:r>
      <w:proofErr w:type="gramStart"/>
      <w:r w:rsidRPr="009805FE">
        <w:rPr>
          <w:color w:val="FF0000"/>
        </w:rPr>
        <w:t>Why</w:t>
      </w:r>
      <w:proofErr w:type="gramEnd"/>
      <w:r w:rsidRPr="009805FE">
        <w:rPr>
          <w:color w:val="FF0000"/>
        </w:rPr>
        <w:t xml:space="preserve"> anonymous method </w:t>
      </w:r>
      <w:r w:rsidR="006B14B4" w:rsidRPr="009805FE">
        <w:rPr>
          <w:color w:val="FF0000"/>
        </w:rPr>
        <w:t xml:space="preserve">is </w:t>
      </w:r>
      <w:r w:rsidR="006B14B4">
        <w:rPr>
          <w:color w:val="FF0000"/>
        </w:rPr>
        <w:t>introduced</w:t>
      </w:r>
      <w:r w:rsidRPr="009805FE">
        <w:rPr>
          <w:color w:val="FF0000"/>
        </w:rPr>
        <w:t xml:space="preserve"> in .NET framework?</w:t>
      </w:r>
    </w:p>
    <w:p w:rsidR="00D641A9" w:rsidRPr="00D641A9" w:rsidRDefault="00D641A9" w:rsidP="00D641A9">
      <w:pPr>
        <w:spacing w:after="0"/>
        <w:rPr>
          <w:color w:val="FF0000"/>
        </w:rPr>
      </w:pPr>
      <w:r>
        <w:rPr>
          <w:rFonts w:ascii="Segoe UI" w:hAnsi="Segoe UI" w:cs="Segoe UI"/>
          <w:color w:val="000000"/>
          <w:sz w:val="19"/>
          <w:szCs w:val="19"/>
        </w:rPr>
        <w:t>By using anonymous methods, you reduce the coding overhead in instantiating delegates by eliminating the need to create a separate method.</w:t>
      </w:r>
    </w:p>
    <w:p w:rsidR="00D641A9" w:rsidRDefault="00D641A9" w:rsidP="00D641A9">
      <w:pPr>
        <w:pStyle w:val="NormalWeb"/>
        <w:rPr>
          <w:rFonts w:ascii="Segoe UI" w:hAnsi="Segoe UI" w:cs="Segoe UI"/>
          <w:color w:val="000000"/>
          <w:sz w:val="19"/>
          <w:szCs w:val="19"/>
        </w:rPr>
      </w:pPr>
      <w:r>
        <w:rPr>
          <w:rFonts w:ascii="Segoe UI" w:hAnsi="Segoe UI" w:cs="Segoe UI"/>
          <w:color w:val="000000"/>
          <w:sz w:val="19"/>
          <w:szCs w:val="19"/>
        </w:rPr>
        <w:t>For example, specifying a code block in the place of a delegate can be useful in a situation when having to create a method might seem an unnecessary overhead. A good example would be when launching a new thread. This class creates a thread and also contains the code that the thread executes, without the need for creating an additional method for the delegate.</w:t>
      </w:r>
    </w:p>
    <w:p w:rsidR="00D641A9" w:rsidRDefault="00D641A9" w:rsidP="00D6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Consolas"/>
          <w:color w:val="000000"/>
          <w:sz w:val="20"/>
          <w:szCs w:val="20"/>
        </w:rPr>
      </w:pPr>
      <w:proofErr w:type="gramStart"/>
      <w:r>
        <w:rPr>
          <w:rFonts w:ascii="Consolas" w:hAnsi="Consolas" w:cs="Consolas"/>
          <w:color w:val="0000FF"/>
          <w:sz w:val="20"/>
          <w:szCs w:val="20"/>
        </w:rPr>
        <w:t>void</w:t>
      </w:r>
      <w:proofErr w:type="gramEnd"/>
      <w:r>
        <w:rPr>
          <w:rFonts w:ascii="Consolas" w:hAnsi="Consolas" w:cs="Consolas"/>
          <w:color w:val="000000"/>
          <w:sz w:val="20"/>
          <w:szCs w:val="20"/>
        </w:rPr>
        <w:t xml:space="preserve"> StartThread()</w:t>
      </w:r>
    </w:p>
    <w:p w:rsidR="00D641A9" w:rsidRDefault="00D641A9" w:rsidP="00D6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Consolas"/>
          <w:color w:val="000000"/>
          <w:sz w:val="20"/>
          <w:szCs w:val="20"/>
        </w:rPr>
      </w:pPr>
      <w:r>
        <w:rPr>
          <w:rFonts w:ascii="Consolas" w:hAnsi="Consolas" w:cs="Consolas"/>
          <w:color w:val="000000"/>
          <w:sz w:val="20"/>
          <w:szCs w:val="20"/>
        </w:rPr>
        <w:t>{</w:t>
      </w:r>
    </w:p>
    <w:p w:rsidR="00D641A9" w:rsidRDefault="00D641A9" w:rsidP="00D6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Consolas"/>
          <w:color w:val="000000"/>
          <w:sz w:val="20"/>
          <w:szCs w:val="20"/>
        </w:rPr>
      </w:pPr>
      <w:r>
        <w:rPr>
          <w:rFonts w:ascii="Consolas" w:hAnsi="Consolas" w:cs="Consolas"/>
          <w:color w:val="000000"/>
          <w:sz w:val="20"/>
          <w:szCs w:val="20"/>
        </w:rPr>
        <w:t xml:space="preserve">    System.Threading.Thread t1 = </w:t>
      </w:r>
      <w:r>
        <w:rPr>
          <w:rFonts w:ascii="Consolas" w:hAnsi="Consolas" w:cs="Consolas"/>
          <w:color w:val="0000FF"/>
          <w:sz w:val="20"/>
          <w:szCs w:val="20"/>
        </w:rPr>
        <w:t>new</w:t>
      </w:r>
      <w:r>
        <w:rPr>
          <w:rFonts w:ascii="Consolas" w:hAnsi="Consolas" w:cs="Consolas"/>
          <w:color w:val="000000"/>
          <w:sz w:val="20"/>
          <w:szCs w:val="20"/>
        </w:rPr>
        <w:t xml:space="preserve"> System.Threading.Thread</w:t>
      </w:r>
    </w:p>
    <w:p w:rsidR="00D641A9" w:rsidRDefault="00D641A9" w:rsidP="00D6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delegate</w:t>
      </w:r>
      <w:r>
        <w:rPr>
          <w:rFonts w:ascii="Consolas" w:hAnsi="Consolas" w:cs="Consolas"/>
          <w:color w:val="000000"/>
          <w:sz w:val="20"/>
          <w:szCs w:val="20"/>
        </w:rPr>
        <w:t>()</w:t>
      </w:r>
      <w:proofErr w:type="gramEnd"/>
    </w:p>
    <w:p w:rsidR="00D641A9" w:rsidRDefault="00D641A9" w:rsidP="00D6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Consolas"/>
          <w:color w:val="000000"/>
          <w:sz w:val="20"/>
          <w:szCs w:val="20"/>
        </w:rPr>
      </w:pPr>
      <w:r>
        <w:rPr>
          <w:rFonts w:ascii="Consolas" w:hAnsi="Consolas" w:cs="Consolas"/>
          <w:color w:val="000000"/>
          <w:sz w:val="20"/>
          <w:szCs w:val="20"/>
        </w:rPr>
        <w:t xml:space="preserve">            {</w:t>
      </w:r>
    </w:p>
    <w:p w:rsidR="00D641A9" w:rsidRDefault="00D641A9" w:rsidP="00D6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System.Console.Write(</w:t>
      </w:r>
      <w:proofErr w:type="gramEnd"/>
      <w:r>
        <w:rPr>
          <w:rFonts w:ascii="Consolas" w:hAnsi="Consolas" w:cs="Consolas"/>
          <w:color w:val="A31515"/>
          <w:sz w:val="20"/>
          <w:szCs w:val="20"/>
        </w:rPr>
        <w:t>"Hello, "</w:t>
      </w:r>
      <w:r>
        <w:rPr>
          <w:rFonts w:ascii="Consolas" w:hAnsi="Consolas" w:cs="Consolas"/>
          <w:color w:val="000000"/>
          <w:sz w:val="20"/>
          <w:szCs w:val="20"/>
        </w:rPr>
        <w:t>);</w:t>
      </w:r>
    </w:p>
    <w:p w:rsidR="00D641A9" w:rsidRDefault="00D641A9" w:rsidP="00D6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System.Console.WriteLine(</w:t>
      </w:r>
      <w:proofErr w:type="gramEnd"/>
      <w:r>
        <w:rPr>
          <w:rFonts w:ascii="Consolas" w:hAnsi="Consolas" w:cs="Consolas"/>
          <w:color w:val="A31515"/>
          <w:sz w:val="20"/>
          <w:szCs w:val="20"/>
        </w:rPr>
        <w:t>"World!"</w:t>
      </w:r>
      <w:r>
        <w:rPr>
          <w:rFonts w:ascii="Consolas" w:hAnsi="Consolas" w:cs="Consolas"/>
          <w:color w:val="000000"/>
          <w:sz w:val="20"/>
          <w:szCs w:val="20"/>
        </w:rPr>
        <w:t>);</w:t>
      </w:r>
    </w:p>
    <w:p w:rsidR="00D641A9" w:rsidRDefault="00D641A9" w:rsidP="00D6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Consolas"/>
          <w:color w:val="000000"/>
          <w:sz w:val="20"/>
          <w:szCs w:val="20"/>
        </w:rPr>
      </w:pPr>
      <w:r>
        <w:rPr>
          <w:rFonts w:ascii="Consolas" w:hAnsi="Consolas" w:cs="Consolas"/>
          <w:color w:val="000000"/>
          <w:sz w:val="20"/>
          <w:szCs w:val="20"/>
        </w:rPr>
        <w:t xml:space="preserve">            });</w:t>
      </w:r>
    </w:p>
    <w:p w:rsidR="00D641A9" w:rsidRDefault="00D641A9" w:rsidP="00D6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t1.Start(</w:t>
      </w:r>
      <w:proofErr w:type="gramEnd"/>
      <w:r>
        <w:rPr>
          <w:rFonts w:ascii="Consolas" w:hAnsi="Consolas" w:cs="Consolas"/>
          <w:color w:val="000000"/>
          <w:sz w:val="20"/>
          <w:szCs w:val="20"/>
        </w:rPr>
        <w:t>);</w:t>
      </w:r>
    </w:p>
    <w:p w:rsidR="00D641A9" w:rsidRDefault="00D641A9" w:rsidP="00D6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Consolas"/>
          <w:color w:val="000000"/>
          <w:sz w:val="20"/>
          <w:szCs w:val="20"/>
        </w:rPr>
      </w:pPr>
      <w:r>
        <w:rPr>
          <w:rFonts w:ascii="Consolas" w:hAnsi="Consolas" w:cs="Consolas"/>
          <w:color w:val="000000"/>
          <w:sz w:val="20"/>
          <w:szCs w:val="20"/>
        </w:rPr>
        <w:t>}</w:t>
      </w:r>
    </w:p>
    <w:p w:rsidR="005A55B5" w:rsidRDefault="005A55B5" w:rsidP="00D641A9">
      <w:pPr>
        <w:spacing w:after="0"/>
        <w:rPr>
          <w:color w:val="FF0000"/>
        </w:rPr>
      </w:pPr>
    </w:p>
    <w:p w:rsidR="00D641A9" w:rsidRDefault="00D641A9" w:rsidP="005A55B5">
      <w:pPr>
        <w:spacing w:after="0"/>
        <w:rPr>
          <w:color w:val="FF0000"/>
        </w:rPr>
      </w:pPr>
    </w:p>
    <w:p w:rsidR="0055108A" w:rsidRPr="009805FE" w:rsidRDefault="0055108A" w:rsidP="0055108A">
      <w:pPr>
        <w:spacing w:after="0"/>
        <w:rPr>
          <w:color w:val="FF0000"/>
        </w:rPr>
      </w:pPr>
      <w:r w:rsidRPr="009805FE">
        <w:rPr>
          <w:color w:val="FF0000"/>
        </w:rPr>
        <w:t>How many threads that one can create in thread pool?</w:t>
      </w:r>
    </w:p>
    <w:p w:rsidR="0055108A" w:rsidRDefault="0055108A" w:rsidP="0055108A">
      <w:pPr>
        <w:spacing w:after="0"/>
        <w:rPr>
          <w:color w:val="FF0000"/>
        </w:rPr>
      </w:pPr>
      <w:r w:rsidRPr="009805FE">
        <w:rPr>
          <w:color w:val="FF0000"/>
        </w:rPr>
        <w:t>Discuss thread safety of static members.</w:t>
      </w:r>
    </w:p>
    <w:p w:rsidR="00E06F46" w:rsidRDefault="007B0BFF" w:rsidP="0055108A">
      <w:pPr>
        <w:spacing w:after="0"/>
        <w:rPr>
          <w:color w:val="FF0000"/>
        </w:rPr>
      </w:pPr>
      <w:r>
        <w:rPr>
          <w:color w:val="FF0000"/>
        </w:rPr>
        <w:t>You’ve 10 million records to show in a data grid.</w:t>
      </w:r>
      <w:r w:rsidR="0071234A">
        <w:rPr>
          <w:color w:val="FF0000"/>
        </w:rPr>
        <w:t xml:space="preserve"> These 10 million records are fetched using a background thread. </w:t>
      </w:r>
      <w:r>
        <w:rPr>
          <w:color w:val="FF0000"/>
        </w:rPr>
        <w:t xml:space="preserve"> How do you efficiently show in the grid? Use paging/data virtualization technique. </w:t>
      </w:r>
    </w:p>
    <w:p w:rsidR="0008102C" w:rsidRDefault="0008102C" w:rsidP="0008102C">
      <w:pPr>
        <w:pStyle w:val="Heading2"/>
        <w:rPr>
          <w:sz w:val="29"/>
          <w:szCs w:val="29"/>
        </w:rPr>
      </w:pPr>
      <w:r>
        <w:rPr>
          <w:sz w:val="29"/>
          <w:szCs w:val="29"/>
        </w:rPr>
        <w:t>Why Use Multiple Threads in the User Interface?</w:t>
      </w:r>
    </w:p>
    <w:p w:rsidR="0008102C" w:rsidRDefault="0008102C" w:rsidP="0008102C">
      <w:pPr>
        <w:pStyle w:val="NormalWeb"/>
        <w:rPr>
          <w:rFonts w:ascii="Segoe UI" w:hAnsi="Segoe UI" w:cs="Segoe UI"/>
          <w:color w:val="000000"/>
          <w:sz w:val="19"/>
          <w:szCs w:val="19"/>
        </w:rPr>
      </w:pPr>
      <w:r>
        <w:rPr>
          <w:rFonts w:ascii="Segoe UI" w:hAnsi="Segoe UI" w:cs="Segoe UI"/>
          <w:color w:val="000000"/>
          <w:sz w:val="19"/>
          <w:szCs w:val="19"/>
        </w:rPr>
        <w:t xml:space="preserve">When you think of multithreading, some tasks immediately come to mind, such as data calculations, database queries, and input gathering. These activities, most often thought of as "background" tasks, do not directly involve the user interface or window management. Does this mean that there are no places that you can incorporate threads in your user interface? </w:t>
      </w:r>
      <w:proofErr w:type="gramStart"/>
      <w:r>
        <w:rPr>
          <w:rFonts w:ascii="Segoe UI" w:hAnsi="Segoe UI" w:cs="Segoe UI"/>
          <w:color w:val="000000"/>
          <w:sz w:val="19"/>
          <w:szCs w:val="19"/>
        </w:rPr>
        <w:t>Certainly not.</w:t>
      </w:r>
      <w:proofErr w:type="gramEnd"/>
      <w:r>
        <w:rPr>
          <w:rFonts w:ascii="Segoe UI" w:hAnsi="Segoe UI" w:cs="Segoe UI"/>
          <w:color w:val="000000"/>
          <w:sz w:val="19"/>
          <w:szCs w:val="19"/>
        </w:rPr>
        <w:t xml:space="preserve"> In general, if there are places in your application that do not need to be serialized, you can add threads. For instance, it does not make sense to distribute input to threads because all input is implicitly serialized by USER. It also does not make sense to distribute output to threads because output devices, such as a printer, are inherently single-threaded.</w:t>
      </w:r>
    </w:p>
    <w:p w:rsidR="0008102C" w:rsidRDefault="0008102C" w:rsidP="0008102C">
      <w:pPr>
        <w:pStyle w:val="Heading3"/>
        <w:rPr>
          <w:rFonts w:ascii="Segoe UI" w:hAnsi="Segoe UI" w:cs="Segoe UI"/>
          <w:color w:val="3F529C"/>
          <w:sz w:val="21"/>
          <w:szCs w:val="21"/>
        </w:rPr>
      </w:pPr>
      <w:r>
        <w:rPr>
          <w:sz w:val="21"/>
          <w:szCs w:val="21"/>
        </w:rPr>
        <w:t>Where?</w:t>
      </w:r>
    </w:p>
    <w:p w:rsidR="0008102C" w:rsidRDefault="0008102C" w:rsidP="0008102C">
      <w:pPr>
        <w:pStyle w:val="NormalWeb"/>
        <w:rPr>
          <w:rFonts w:ascii="Segoe UI" w:hAnsi="Segoe UI" w:cs="Segoe UI"/>
          <w:color w:val="000000"/>
          <w:sz w:val="19"/>
          <w:szCs w:val="19"/>
        </w:rPr>
      </w:pPr>
      <w:r>
        <w:rPr>
          <w:rFonts w:ascii="Segoe UI" w:hAnsi="Segoe UI" w:cs="Segoe UI"/>
          <w:color w:val="000000"/>
          <w:sz w:val="19"/>
          <w:szCs w:val="19"/>
        </w:rPr>
        <w:t>Let's say you have an application that creates one window that displays current stock quotes and another window that allows you to enter requests for buying or selling stock. Within your application, you have two discrete tasks to complete that do not depend upon one another for information: (1) Displaying current stock quotes and (2) Placing a buy or sell order. These tasks do not affect each other in any way. One way to improve the performance of your application would be to create a thread for each window, thereby creating a more modular application.</w:t>
      </w:r>
    </w:p>
    <w:p w:rsidR="0008102C" w:rsidRDefault="0008102C" w:rsidP="0008102C">
      <w:pPr>
        <w:pStyle w:val="NormalWeb"/>
        <w:rPr>
          <w:rFonts w:ascii="Segoe UI" w:hAnsi="Segoe UI" w:cs="Segoe UI"/>
          <w:color w:val="000000"/>
          <w:sz w:val="19"/>
          <w:szCs w:val="19"/>
        </w:rPr>
      </w:pPr>
      <w:r>
        <w:rPr>
          <w:rFonts w:ascii="Segoe UI" w:hAnsi="Segoe UI" w:cs="Segoe UI"/>
          <w:color w:val="000000"/>
          <w:sz w:val="19"/>
          <w:szCs w:val="19"/>
        </w:rPr>
        <w:t>Another situation in which multiple threads would benefit the user interface would be in an application in which one window displays a spinning cube and another window receives input from the user on how fast to spin the cube, the coordinates of the cube, and its angle. (Since we're just dreaming this up, let's make it three-dimensional.) You can fairly cleanly break down the tasks each window needs to complete—one window displays the spinning cube while the other window is gathering input. The big difference between this example and the previous one is that here you need to have one thread communicate some information (the new speed, coordinates, or angle) to the other thread. The first thread can continue to display the cube while the second thread is gathering new input. In other words, you use one thread for input and one for output.</w:t>
      </w:r>
    </w:p>
    <w:p w:rsidR="0008102C" w:rsidRDefault="0008102C" w:rsidP="0008102C">
      <w:pPr>
        <w:pStyle w:val="Heading3"/>
        <w:rPr>
          <w:rFonts w:ascii="Segoe UI" w:hAnsi="Segoe UI" w:cs="Segoe UI"/>
          <w:color w:val="3F529C"/>
          <w:sz w:val="21"/>
          <w:szCs w:val="21"/>
        </w:rPr>
      </w:pPr>
      <w:r>
        <w:rPr>
          <w:sz w:val="21"/>
          <w:szCs w:val="21"/>
        </w:rPr>
        <w:t>Where Not?</w:t>
      </w:r>
    </w:p>
    <w:p w:rsidR="0008102C" w:rsidRDefault="0008102C" w:rsidP="0008102C">
      <w:pPr>
        <w:pStyle w:val="NormalWeb"/>
        <w:rPr>
          <w:rFonts w:ascii="Segoe UI" w:hAnsi="Segoe UI" w:cs="Segoe UI"/>
          <w:color w:val="000000"/>
          <w:sz w:val="19"/>
          <w:szCs w:val="19"/>
        </w:rPr>
      </w:pPr>
      <w:r>
        <w:rPr>
          <w:rFonts w:ascii="Segoe UI" w:hAnsi="Segoe UI" w:cs="Segoe UI"/>
          <w:color w:val="000000"/>
          <w:sz w:val="19"/>
          <w:szCs w:val="19"/>
        </w:rPr>
        <w:t xml:space="preserve">Because I like to be as evenhanded as possible, let me give you a couple of examples of situations in which multiple threads would be a detriment to the user interface. Let's say you have an application that relies upon getting some type of input before it can continue processing, such as a dialog box that accepts logon information. Would it be a good idea to create a thread to gather that input? </w:t>
      </w:r>
      <w:proofErr w:type="gramStart"/>
      <w:r>
        <w:rPr>
          <w:rFonts w:ascii="Segoe UI" w:hAnsi="Segoe UI" w:cs="Segoe UI"/>
          <w:color w:val="000000"/>
          <w:sz w:val="19"/>
          <w:szCs w:val="19"/>
        </w:rPr>
        <w:t>Probably not.</w:t>
      </w:r>
      <w:proofErr w:type="gramEnd"/>
      <w:r>
        <w:rPr>
          <w:rFonts w:ascii="Segoe UI" w:hAnsi="Segoe UI" w:cs="Segoe UI"/>
          <w:color w:val="000000"/>
          <w:sz w:val="19"/>
          <w:szCs w:val="19"/>
        </w:rPr>
        <w:t xml:space="preserve"> If you are creating a </w:t>
      </w:r>
      <w:r>
        <w:rPr>
          <w:rFonts w:ascii="Segoe UI" w:hAnsi="Segoe UI" w:cs="Segoe UI"/>
          <w:color w:val="000000"/>
          <w:sz w:val="19"/>
          <w:szCs w:val="19"/>
        </w:rPr>
        <w:lastRenderedPageBreak/>
        <w:t>thread to accomplish something that needs to be synchronous, you are making things needlessly complex for almost no benefit, plus there are costs to adding threads, which I will discuss in the next section.</w:t>
      </w:r>
    </w:p>
    <w:p w:rsidR="0008102C" w:rsidRDefault="0008102C" w:rsidP="0008102C">
      <w:pPr>
        <w:pStyle w:val="NormalWeb"/>
        <w:rPr>
          <w:rFonts w:ascii="Segoe UI" w:hAnsi="Segoe UI" w:cs="Segoe UI"/>
          <w:color w:val="000000"/>
          <w:sz w:val="19"/>
          <w:szCs w:val="19"/>
        </w:rPr>
      </w:pPr>
      <w:r>
        <w:rPr>
          <w:rFonts w:ascii="Segoe UI" w:hAnsi="Segoe UI" w:cs="Segoe UI"/>
          <w:color w:val="000000"/>
          <w:sz w:val="19"/>
          <w:szCs w:val="19"/>
        </w:rPr>
        <w:t>Another poor multithreading candidate is creating a thread for a nonreentrant window or dialog box. If this window has some global data, and if another thread calls it more than once, your global data can become corrupted. You can work around this problem by ensuring that you keep your data on a per-thread basis rather than a per-process basis. For example, let's say you have a dialog box that you use to open a file, but the data you keep in the thread for the pointer to file or the filename is kept in global data, rather than per-thread data. In this case, if the dialog box is called twice, the pointer and the filename will become corrupted and, when you try to access the file via the pointer in the first thread, you will be accessing the wrong file. This is not the functionality you want. Bear in mind that this situation is not specifically a USER issue—it is a general Windows NT multithreading issue. In any Windows NT-based application, you need to take care with data that you use on a per-thread basis.</w:t>
      </w:r>
    </w:p>
    <w:p w:rsidR="0008102C" w:rsidRPr="009805FE" w:rsidRDefault="0008102C" w:rsidP="0055108A">
      <w:pPr>
        <w:spacing w:after="0"/>
        <w:rPr>
          <w:color w:val="FF0000"/>
        </w:rPr>
      </w:pPr>
    </w:p>
    <w:p w:rsidR="00C8490C" w:rsidRDefault="00C8490C" w:rsidP="005A55B5">
      <w:pPr>
        <w:spacing w:after="0"/>
        <w:rPr>
          <w:color w:val="FF0000"/>
        </w:rPr>
      </w:pPr>
    </w:p>
    <w:p w:rsidR="002C592B" w:rsidRPr="00EF3618" w:rsidRDefault="002C592B" w:rsidP="002C592B">
      <w:pPr>
        <w:spacing w:after="0"/>
        <w:rPr>
          <w:color w:val="FF0000"/>
        </w:rPr>
      </w:pPr>
      <w:r w:rsidRPr="00EF3618">
        <w:rPr>
          <w:color w:val="FF0000"/>
        </w:rPr>
        <w:t>What are the suggested theoretical limits of each generation?</w:t>
      </w:r>
    </w:p>
    <w:p w:rsidR="002C592B" w:rsidRDefault="002C592B" w:rsidP="002C592B">
      <w:pPr>
        <w:spacing w:after="0"/>
      </w:pPr>
      <w:r w:rsidRPr="00EF3618">
        <w:t xml:space="preserve"> 250Kb for Gen 0, 2Mb for Gen 1 and 10Mb for Gen 2. The thresholds are automatically adjusted dynamically according to actual program allocations. If very little memory is being freed in Gen 0 and survives to Gen 1, the threshold is expanded and likewise it is maintained.</w:t>
      </w:r>
    </w:p>
    <w:p w:rsidR="002C592B" w:rsidRDefault="002C592B" w:rsidP="002C592B">
      <w:pPr>
        <w:spacing w:after="0"/>
      </w:pPr>
    </w:p>
    <w:p w:rsidR="00A0625D" w:rsidRPr="00EF3618" w:rsidRDefault="00A0625D" w:rsidP="00A0625D">
      <w:pPr>
        <w:spacing w:after="0"/>
        <w:rPr>
          <w:color w:val="FF0000"/>
        </w:rPr>
      </w:pPr>
      <w:r w:rsidRPr="00EF3618">
        <w:rPr>
          <w:color w:val="FF0000"/>
        </w:rPr>
        <w:t xml:space="preserve">Why GC in .NET uses a </w:t>
      </w:r>
      <w:r w:rsidRPr="00EF3618">
        <w:rPr>
          <w:b/>
          <w:bCs/>
          <w:color w:val="FF0000"/>
        </w:rPr>
        <w:t>three-generation approach</w:t>
      </w:r>
      <w:r w:rsidRPr="00EF3618">
        <w:rPr>
          <w:color w:val="FF0000"/>
        </w:rPr>
        <w:t xml:space="preserve">? </w:t>
      </w:r>
    </w:p>
    <w:p w:rsidR="00A0625D" w:rsidRDefault="00A0625D" w:rsidP="002C592B">
      <w:pPr>
        <w:spacing w:after="0"/>
      </w:pPr>
    </w:p>
    <w:p w:rsidR="002C592B" w:rsidRDefault="002C592B" w:rsidP="002C592B">
      <w:pPr>
        <w:spacing w:after="0"/>
        <w:rPr>
          <w:color w:val="FF0000"/>
        </w:rPr>
      </w:pPr>
      <w:r>
        <w:rPr>
          <w:color w:val="FF0000"/>
        </w:rPr>
        <w:t>What happens internally when you define a delegate type?</w:t>
      </w:r>
    </w:p>
    <w:p w:rsidR="002C592B" w:rsidRDefault="002C592B" w:rsidP="002C592B">
      <w:pPr>
        <w:spacing w:after="0"/>
        <w:rPr>
          <w:color w:val="FF0000"/>
        </w:rPr>
      </w:pPr>
    </w:p>
    <w:p w:rsidR="002C592B" w:rsidRDefault="002C592B" w:rsidP="002C592B">
      <w:pPr>
        <w:spacing w:after="0"/>
        <w:rPr>
          <w:color w:val="FF0000"/>
        </w:rPr>
      </w:pPr>
      <w:r>
        <w:rPr>
          <w:color w:val="FF0000"/>
        </w:rPr>
        <w:t xml:space="preserve">What are the differences between weak reference, weak event handlers, </w:t>
      </w:r>
      <w:proofErr w:type="gramStart"/>
      <w:r>
        <w:rPr>
          <w:color w:val="FF0000"/>
        </w:rPr>
        <w:t>weak</w:t>
      </w:r>
      <w:proofErr w:type="gramEnd"/>
      <w:r>
        <w:rPr>
          <w:color w:val="FF0000"/>
        </w:rPr>
        <w:t xml:space="preserve"> objects?</w:t>
      </w:r>
    </w:p>
    <w:p w:rsidR="002C592B" w:rsidRPr="009805FE" w:rsidRDefault="002C592B" w:rsidP="002C592B">
      <w:pPr>
        <w:spacing w:after="0"/>
        <w:rPr>
          <w:color w:val="FF0000"/>
        </w:rPr>
      </w:pPr>
    </w:p>
    <w:p w:rsidR="002C592B" w:rsidRDefault="002C592B" w:rsidP="002C592B">
      <w:pPr>
        <w:spacing w:after="0"/>
        <w:rPr>
          <w:color w:val="FF0000"/>
        </w:rPr>
      </w:pPr>
      <w:r w:rsidRPr="009805FE">
        <w:rPr>
          <w:color w:val="FF0000"/>
        </w:rPr>
        <w:t>How do you design a component that uses two components with different versions but same</w:t>
      </w:r>
      <w:r>
        <w:rPr>
          <w:color w:val="FF0000"/>
        </w:rPr>
        <w:t xml:space="preserve"> assembly </w:t>
      </w:r>
      <w:r w:rsidRPr="009805FE">
        <w:rPr>
          <w:color w:val="FF0000"/>
        </w:rPr>
        <w:t>name?</w:t>
      </w:r>
      <w:r>
        <w:rPr>
          <w:color w:val="FF0000"/>
        </w:rPr>
        <w:t xml:space="preserve"> Or </w:t>
      </w:r>
      <w:r w:rsidRPr="005C3CE8">
        <w:rPr>
          <w:color w:val="FF0000"/>
        </w:rPr>
        <w:t>how do you solve the problem of “Found conflicts between different versions of the same dependent assembly”?</w:t>
      </w:r>
    </w:p>
    <w:p w:rsidR="002C592B" w:rsidRPr="009805FE" w:rsidRDefault="002C592B" w:rsidP="002C592B">
      <w:pPr>
        <w:spacing w:after="0"/>
        <w:rPr>
          <w:color w:val="FF0000"/>
        </w:rPr>
      </w:pPr>
    </w:p>
    <w:p w:rsidR="002C592B" w:rsidRDefault="002C592B" w:rsidP="002C592B">
      <w:pPr>
        <w:spacing w:after="0"/>
        <w:rPr>
          <w:color w:val="FF0000"/>
        </w:rPr>
      </w:pPr>
      <w:r w:rsidRPr="009805FE">
        <w:rPr>
          <w:color w:val="FF0000"/>
        </w:rPr>
        <w:t xml:space="preserve">Write a recursive function that calculates multiplication of </w:t>
      </w:r>
      <w:proofErr w:type="gramStart"/>
      <w:r w:rsidRPr="009805FE">
        <w:rPr>
          <w:color w:val="FF0000"/>
        </w:rPr>
        <w:t>a and</w:t>
      </w:r>
      <w:proofErr w:type="gramEnd"/>
      <w:r w:rsidRPr="009805FE">
        <w:rPr>
          <w:color w:val="FF0000"/>
        </w:rPr>
        <w:t xml:space="preserve"> b.</w:t>
      </w:r>
    </w:p>
    <w:p w:rsidR="002C592B" w:rsidRPr="009805FE" w:rsidRDefault="002C592B" w:rsidP="002C592B">
      <w:pPr>
        <w:spacing w:after="0"/>
        <w:rPr>
          <w:color w:val="FF0000"/>
        </w:rPr>
      </w:pPr>
      <w:r>
        <w:rPr>
          <w:color w:val="FF0000"/>
        </w:rPr>
        <w:t>Write an API to count number of words in a string. Also, find out the number of distinct words.</w:t>
      </w:r>
    </w:p>
    <w:p w:rsidR="002C592B" w:rsidRPr="009805FE" w:rsidRDefault="002C592B" w:rsidP="002C592B">
      <w:pPr>
        <w:spacing w:after="0"/>
        <w:rPr>
          <w:color w:val="FF0000"/>
        </w:rPr>
      </w:pPr>
      <w:r w:rsidRPr="009805FE">
        <w:rPr>
          <w:color w:val="FF0000"/>
        </w:rPr>
        <w:t xml:space="preserve">How do you delete a node from a singly linked </w:t>
      </w:r>
      <w:proofErr w:type="gramStart"/>
      <w:r w:rsidRPr="009805FE">
        <w:rPr>
          <w:color w:val="FF0000"/>
        </w:rPr>
        <w:t>list.</w:t>
      </w:r>
      <w:proofErr w:type="gramEnd"/>
    </w:p>
    <w:p w:rsidR="002C592B" w:rsidRDefault="002C592B" w:rsidP="002C592B">
      <w:pPr>
        <w:spacing w:after="0"/>
        <w:rPr>
          <w:color w:val="FF0000"/>
        </w:rPr>
      </w:pPr>
      <w:r w:rsidRPr="009805FE">
        <w:rPr>
          <w:color w:val="FF0000"/>
        </w:rPr>
        <w:t>Implement your linked list object in C#.</w:t>
      </w:r>
    </w:p>
    <w:p w:rsidR="0068538B" w:rsidRPr="009805FE" w:rsidRDefault="0068538B" w:rsidP="005A55B5">
      <w:pPr>
        <w:spacing w:after="0"/>
        <w:rPr>
          <w:color w:val="FF0000"/>
        </w:rPr>
      </w:pPr>
    </w:p>
    <w:p w:rsidR="005A55B5" w:rsidRPr="009805FE" w:rsidRDefault="005A55B5" w:rsidP="005A55B5">
      <w:pPr>
        <w:spacing w:after="0"/>
        <w:rPr>
          <w:color w:val="FF0000"/>
        </w:rPr>
      </w:pPr>
      <w:r w:rsidRPr="009805FE">
        <w:rPr>
          <w:color w:val="FF0000"/>
        </w:rPr>
        <w:t xml:space="preserve">In the UI thread, you want to get return type of method but the method should execute in a different thread? How </w:t>
      </w:r>
      <w:r w:rsidR="00B60F2C">
        <w:rPr>
          <w:color w:val="FF0000"/>
        </w:rPr>
        <w:t>can we</w:t>
      </w:r>
      <w:r w:rsidRPr="009805FE">
        <w:rPr>
          <w:color w:val="FF0000"/>
        </w:rPr>
        <w:t xml:space="preserve"> achieve it?</w:t>
      </w:r>
    </w:p>
    <w:p w:rsidR="005A55B5" w:rsidRPr="009805FE" w:rsidRDefault="005A55B5" w:rsidP="005A55B5">
      <w:pPr>
        <w:spacing w:after="0"/>
        <w:rPr>
          <w:color w:val="FF0000"/>
        </w:rPr>
      </w:pPr>
    </w:p>
    <w:p w:rsidR="005A55B5" w:rsidRPr="009805FE" w:rsidRDefault="005A55B5" w:rsidP="005A55B5">
      <w:pPr>
        <w:spacing w:after="0"/>
        <w:rPr>
          <w:color w:val="FF0000"/>
        </w:rPr>
      </w:pPr>
      <w:r w:rsidRPr="009805FE">
        <w:rPr>
          <w:color w:val="FF0000"/>
        </w:rPr>
        <w:t>Implement your own Backgroundworker like the Backgroundworker object in .NET.</w:t>
      </w:r>
    </w:p>
    <w:p w:rsidR="006B14B4" w:rsidRPr="009805FE" w:rsidRDefault="006B14B4" w:rsidP="006B14B4">
      <w:pPr>
        <w:spacing w:after="0"/>
        <w:rPr>
          <w:color w:val="FF0000"/>
        </w:rPr>
      </w:pPr>
      <w:r w:rsidRPr="009805FE">
        <w:rPr>
          <w:color w:val="FF0000"/>
        </w:rPr>
        <w:t xml:space="preserve">You've a 1 million data in a collection object. How do you find the sum - using a thread vs not using a </w:t>
      </w:r>
    </w:p>
    <w:p w:rsidR="00206B30" w:rsidRPr="009805FE" w:rsidRDefault="006B14B4" w:rsidP="005A55B5">
      <w:pPr>
        <w:spacing w:after="0"/>
        <w:rPr>
          <w:color w:val="FF0000"/>
        </w:rPr>
      </w:pPr>
      <w:proofErr w:type="gramStart"/>
      <w:r w:rsidRPr="009805FE">
        <w:rPr>
          <w:color w:val="FF0000"/>
        </w:rPr>
        <w:lastRenderedPageBreak/>
        <w:t>thread</w:t>
      </w:r>
      <w:proofErr w:type="gramEnd"/>
      <w:r w:rsidRPr="009805FE">
        <w:rPr>
          <w:color w:val="FF0000"/>
        </w:rPr>
        <w:t>? Justify your answer.</w:t>
      </w:r>
    </w:p>
    <w:p w:rsidR="005A55B5" w:rsidRPr="009805FE" w:rsidRDefault="005A55B5" w:rsidP="005A55B5">
      <w:pPr>
        <w:spacing w:after="0"/>
        <w:rPr>
          <w:color w:val="FF0000"/>
        </w:rPr>
      </w:pPr>
      <w:r w:rsidRPr="009805FE">
        <w:rPr>
          <w:color w:val="FF0000"/>
        </w:rPr>
        <w:t>Give a real use of operator overloading of = operator. Hint: Deep cloning of object</w:t>
      </w:r>
    </w:p>
    <w:p w:rsidR="005A55B5" w:rsidRPr="009805FE" w:rsidRDefault="005A55B5" w:rsidP="005A55B5">
      <w:pPr>
        <w:spacing w:after="0"/>
        <w:rPr>
          <w:color w:val="FF0000"/>
        </w:rPr>
      </w:pPr>
      <w:r w:rsidRPr="009805FE">
        <w:rPr>
          <w:color w:val="FF0000"/>
        </w:rPr>
        <w:t>Scenario based design pattern question. Strategy pattern, Abstract Factory</w:t>
      </w:r>
    </w:p>
    <w:p w:rsidR="005A55B5" w:rsidRPr="009805FE" w:rsidRDefault="005A55B5" w:rsidP="005A55B5">
      <w:pPr>
        <w:spacing w:after="0"/>
        <w:rPr>
          <w:color w:val="FF0000"/>
        </w:rPr>
      </w:pPr>
    </w:p>
    <w:p w:rsidR="005A55B5" w:rsidRDefault="005A55B5" w:rsidP="005A55B5">
      <w:pPr>
        <w:spacing w:after="0"/>
      </w:pPr>
    </w:p>
    <w:p w:rsidR="005A55B5" w:rsidRPr="00CE6FB7" w:rsidRDefault="00CE6FB7" w:rsidP="005A55B5">
      <w:pPr>
        <w:spacing w:after="0"/>
        <w:rPr>
          <w:color w:val="FF0000"/>
          <w:sz w:val="40"/>
          <w:szCs w:val="40"/>
        </w:rPr>
      </w:pPr>
      <w:r w:rsidRPr="00CE6FB7">
        <w:rPr>
          <w:color w:val="FF0000"/>
          <w:sz w:val="40"/>
          <w:szCs w:val="40"/>
        </w:rPr>
        <w:t>WCF:</w:t>
      </w:r>
    </w:p>
    <w:p w:rsidR="00A21E52" w:rsidRPr="00A21E52" w:rsidRDefault="00A21E52" w:rsidP="00A21E52">
      <w:pPr>
        <w:shd w:val="clear" w:color="auto" w:fill="FFFFFF"/>
        <w:spacing w:before="100" w:beforeAutospacing="1" w:after="100" w:afterAutospacing="1" w:line="240" w:lineRule="auto"/>
        <w:rPr>
          <w:rFonts w:ascii="Arial" w:eastAsia="Times New Roman" w:hAnsi="Arial" w:cs="Arial"/>
          <w:sz w:val="18"/>
          <w:szCs w:val="18"/>
          <w:lang w:val="en-IN" w:eastAsia="en-IN"/>
        </w:rPr>
      </w:pPr>
      <w:r w:rsidRPr="00A21E52">
        <w:rPr>
          <w:b/>
          <w:bCs/>
          <w:color w:val="FF0000"/>
          <w:sz w:val="24"/>
          <w:szCs w:val="24"/>
          <w:lang w:val="en-IN"/>
        </w:rPr>
        <w:t>What are the advantages of hosting WCF Services in IIS as compared to self-hosting?</w:t>
      </w:r>
    </w:p>
    <w:p w:rsidR="00A21E52" w:rsidRPr="00A21E52" w:rsidRDefault="00A21E52" w:rsidP="00A21E52">
      <w:pPr>
        <w:spacing w:after="0"/>
        <w:rPr>
          <w:color w:val="FF0000"/>
          <w:sz w:val="24"/>
          <w:szCs w:val="24"/>
          <w:lang w:val="en-IN"/>
        </w:rPr>
      </w:pPr>
      <w:r w:rsidRPr="00A21E52">
        <w:rPr>
          <w:b/>
          <w:bCs/>
          <w:color w:val="FF0000"/>
          <w:sz w:val="24"/>
          <w:szCs w:val="24"/>
          <w:lang w:val="en-IN"/>
        </w:rPr>
        <w:t>Which are the various programming approaches for WCF?</w:t>
      </w:r>
    </w:p>
    <w:p w:rsidR="00A21E52" w:rsidRPr="00A21E52" w:rsidRDefault="00A21E52" w:rsidP="00A21E52">
      <w:pPr>
        <w:spacing w:after="0"/>
        <w:rPr>
          <w:color w:val="FF0000"/>
          <w:sz w:val="24"/>
          <w:szCs w:val="24"/>
          <w:lang w:val="en-IN"/>
        </w:rPr>
      </w:pPr>
    </w:p>
    <w:p w:rsidR="00A21E52" w:rsidRPr="00A21E52" w:rsidRDefault="00A21E52" w:rsidP="00A21E52">
      <w:pPr>
        <w:spacing w:after="0"/>
        <w:rPr>
          <w:color w:val="FF0000"/>
          <w:sz w:val="24"/>
          <w:szCs w:val="24"/>
          <w:lang w:val="en-IN"/>
        </w:rPr>
      </w:pPr>
      <w:r w:rsidRPr="00A21E52">
        <w:rPr>
          <w:b/>
          <w:bCs/>
          <w:color w:val="FF0000"/>
          <w:sz w:val="24"/>
          <w:szCs w:val="24"/>
          <w:lang w:val="en-IN"/>
        </w:rPr>
        <w:t>What is one-way operation?</w:t>
      </w:r>
    </w:p>
    <w:p w:rsidR="00A21E52" w:rsidRPr="00A21E52" w:rsidRDefault="00A21E52" w:rsidP="00A21E52">
      <w:pPr>
        <w:spacing w:after="0"/>
        <w:rPr>
          <w:color w:val="FF0000"/>
          <w:sz w:val="24"/>
          <w:szCs w:val="24"/>
          <w:lang w:val="en-IN"/>
        </w:rPr>
      </w:pPr>
    </w:p>
    <w:p w:rsidR="00A21E52" w:rsidRPr="00A21E52" w:rsidRDefault="00A21E52" w:rsidP="00A21E52">
      <w:pPr>
        <w:spacing w:after="0"/>
        <w:rPr>
          <w:color w:val="FF0000"/>
          <w:sz w:val="24"/>
          <w:szCs w:val="24"/>
          <w:lang w:val="en-IN"/>
        </w:rPr>
      </w:pPr>
      <w:r w:rsidRPr="00A21E52">
        <w:rPr>
          <w:b/>
          <w:bCs/>
          <w:color w:val="FF0000"/>
          <w:sz w:val="24"/>
          <w:szCs w:val="24"/>
          <w:lang w:val="en-IN"/>
        </w:rPr>
        <w:t>Can you explain duplex contracts in WCF?</w:t>
      </w:r>
    </w:p>
    <w:p w:rsidR="00A21E52" w:rsidRPr="00A21E52" w:rsidRDefault="00A21E52" w:rsidP="00A21E52">
      <w:pPr>
        <w:spacing w:after="0"/>
        <w:rPr>
          <w:color w:val="FF0000"/>
          <w:sz w:val="24"/>
          <w:szCs w:val="24"/>
          <w:lang w:val="en-IN"/>
        </w:rPr>
      </w:pPr>
    </w:p>
    <w:p w:rsidR="00A21E52" w:rsidRPr="00A21E52" w:rsidRDefault="00A21E52" w:rsidP="00A21E52">
      <w:pPr>
        <w:spacing w:after="0"/>
        <w:rPr>
          <w:color w:val="FF0000"/>
          <w:sz w:val="24"/>
          <w:szCs w:val="24"/>
          <w:lang w:val="en-IN"/>
        </w:rPr>
      </w:pPr>
      <w:r w:rsidRPr="00A21E52">
        <w:rPr>
          <w:b/>
          <w:bCs/>
          <w:color w:val="FF0000"/>
          <w:sz w:val="24"/>
          <w:szCs w:val="24"/>
          <w:lang w:val="en-IN"/>
        </w:rPr>
        <w:t>How can we host a service on two different protocols on a single server?</w:t>
      </w:r>
    </w:p>
    <w:p w:rsidR="00A21E52" w:rsidRPr="00A21E52" w:rsidRDefault="00A21E52" w:rsidP="00A21E52">
      <w:pPr>
        <w:spacing w:after="0"/>
        <w:rPr>
          <w:color w:val="FF0000"/>
          <w:sz w:val="24"/>
          <w:szCs w:val="24"/>
          <w:lang w:val="en-IN"/>
        </w:rPr>
      </w:pPr>
    </w:p>
    <w:p w:rsidR="00A21E52" w:rsidRPr="00A21E52" w:rsidRDefault="00A21E52" w:rsidP="00A21E52">
      <w:pPr>
        <w:spacing w:after="0"/>
        <w:rPr>
          <w:color w:val="FF0000"/>
          <w:sz w:val="24"/>
          <w:szCs w:val="24"/>
          <w:lang w:val="en-IN"/>
        </w:rPr>
      </w:pPr>
      <w:r w:rsidRPr="00A21E52">
        <w:rPr>
          <w:b/>
          <w:bCs/>
          <w:color w:val="FF0000"/>
          <w:sz w:val="24"/>
          <w:szCs w:val="24"/>
          <w:lang w:val="en-IN"/>
        </w:rPr>
        <w:t>How can we use MSMQ bindings in WCF?</w:t>
      </w:r>
    </w:p>
    <w:p w:rsidR="00A21E52" w:rsidRPr="00A21E52" w:rsidRDefault="00A21E52" w:rsidP="00A21E52">
      <w:pPr>
        <w:spacing w:after="0"/>
        <w:rPr>
          <w:color w:val="FF0000"/>
          <w:sz w:val="24"/>
          <w:szCs w:val="24"/>
          <w:lang w:val="en-IN"/>
        </w:rPr>
      </w:pPr>
    </w:p>
    <w:p w:rsidR="00A21E52" w:rsidRPr="00A21E52" w:rsidRDefault="00A21E52" w:rsidP="00A21E52">
      <w:pPr>
        <w:spacing w:after="0"/>
        <w:rPr>
          <w:color w:val="FF0000"/>
          <w:sz w:val="24"/>
          <w:szCs w:val="24"/>
          <w:lang w:val="en-IN"/>
        </w:rPr>
      </w:pPr>
      <w:r w:rsidRPr="00A21E52">
        <w:rPr>
          <w:b/>
          <w:bCs/>
          <w:color w:val="FF0000"/>
          <w:sz w:val="24"/>
          <w:szCs w:val="24"/>
          <w:lang w:val="en-IN"/>
        </w:rPr>
        <w:t>Can you explain transactions in WCF?</w:t>
      </w:r>
    </w:p>
    <w:p w:rsidR="00A21E52" w:rsidRPr="00A21E52" w:rsidRDefault="00A21E52" w:rsidP="00A21E52">
      <w:pPr>
        <w:spacing w:after="0"/>
        <w:rPr>
          <w:color w:val="FF0000"/>
          <w:sz w:val="24"/>
          <w:szCs w:val="24"/>
          <w:lang w:val="en-IN"/>
        </w:rPr>
      </w:pPr>
    </w:p>
    <w:p w:rsidR="00A21E52" w:rsidRPr="00A21E52" w:rsidRDefault="00A21E52" w:rsidP="00A21E52">
      <w:pPr>
        <w:spacing w:after="0"/>
        <w:rPr>
          <w:color w:val="FF0000"/>
          <w:sz w:val="24"/>
          <w:szCs w:val="24"/>
          <w:lang w:val="en-IN"/>
        </w:rPr>
      </w:pPr>
      <w:r w:rsidRPr="00A21E52">
        <w:rPr>
          <w:b/>
          <w:bCs/>
          <w:color w:val="FF0000"/>
          <w:sz w:val="24"/>
          <w:szCs w:val="24"/>
          <w:lang w:val="en-IN"/>
        </w:rPr>
        <w:t>What different transaction isolation levels provided in WCF?</w:t>
      </w:r>
    </w:p>
    <w:p w:rsidR="00A21E52" w:rsidRPr="00A21E52" w:rsidRDefault="00A21E52" w:rsidP="00A21E52">
      <w:pPr>
        <w:spacing w:after="0"/>
        <w:rPr>
          <w:color w:val="FF0000"/>
          <w:sz w:val="24"/>
          <w:szCs w:val="24"/>
          <w:lang w:val="en-IN"/>
        </w:rPr>
      </w:pPr>
    </w:p>
    <w:p w:rsidR="00A21E52" w:rsidRPr="00A21E52" w:rsidRDefault="00A21E52" w:rsidP="00A21E52">
      <w:pPr>
        <w:spacing w:after="0"/>
        <w:rPr>
          <w:color w:val="FF0000"/>
          <w:sz w:val="24"/>
          <w:szCs w:val="24"/>
          <w:lang w:val="en-IN"/>
        </w:rPr>
      </w:pPr>
      <w:r w:rsidRPr="00A21E52">
        <w:rPr>
          <w:b/>
          <w:bCs/>
          <w:color w:val="FF0000"/>
          <w:sz w:val="24"/>
          <w:szCs w:val="24"/>
          <w:lang w:val="en-IN"/>
        </w:rPr>
        <w:t>Can we do transactions using MSMQ?</w:t>
      </w:r>
    </w:p>
    <w:p w:rsidR="00A21E52" w:rsidRPr="00A21E52" w:rsidRDefault="00A21E52" w:rsidP="00A21E52">
      <w:pPr>
        <w:spacing w:after="0"/>
        <w:rPr>
          <w:color w:val="FF0000"/>
          <w:sz w:val="24"/>
          <w:szCs w:val="24"/>
          <w:lang w:val="en-IN"/>
        </w:rPr>
      </w:pPr>
    </w:p>
    <w:p w:rsidR="00A21E52" w:rsidRPr="00A21E52" w:rsidRDefault="00A21E52" w:rsidP="00A21E52">
      <w:pPr>
        <w:spacing w:after="0"/>
        <w:rPr>
          <w:color w:val="FF0000"/>
          <w:sz w:val="24"/>
          <w:szCs w:val="24"/>
          <w:lang w:val="en-IN"/>
        </w:rPr>
      </w:pPr>
      <w:r w:rsidRPr="00A21E52">
        <w:rPr>
          <w:b/>
          <w:bCs/>
          <w:color w:val="FF0000"/>
          <w:sz w:val="24"/>
          <w:szCs w:val="24"/>
          <w:lang w:val="en-IN"/>
        </w:rPr>
        <w:t>Can we have two-way communications in MSMQ?</w:t>
      </w:r>
    </w:p>
    <w:p w:rsidR="00A21E52" w:rsidRPr="00A21E52" w:rsidRDefault="00A21E52" w:rsidP="00A21E52">
      <w:pPr>
        <w:spacing w:after="0"/>
        <w:rPr>
          <w:color w:val="FF0000"/>
          <w:sz w:val="24"/>
          <w:szCs w:val="24"/>
          <w:lang w:val="en-IN"/>
        </w:rPr>
      </w:pPr>
    </w:p>
    <w:p w:rsidR="00A21E52" w:rsidRPr="00A21E52" w:rsidRDefault="00A21E52" w:rsidP="00A21E52">
      <w:pPr>
        <w:spacing w:after="0"/>
        <w:rPr>
          <w:color w:val="FF0000"/>
          <w:sz w:val="24"/>
          <w:szCs w:val="24"/>
          <w:lang w:val="en-IN"/>
        </w:rPr>
      </w:pPr>
      <w:r w:rsidRPr="00A21E52">
        <w:rPr>
          <w:b/>
          <w:bCs/>
          <w:color w:val="FF0000"/>
          <w:sz w:val="24"/>
          <w:szCs w:val="24"/>
          <w:lang w:val="en-IN"/>
        </w:rPr>
        <w:t>What are Volatile queues?</w:t>
      </w:r>
    </w:p>
    <w:p w:rsidR="00A21E52" w:rsidRPr="00A21E52" w:rsidRDefault="00A21E52" w:rsidP="00A21E52">
      <w:pPr>
        <w:spacing w:after="0"/>
        <w:rPr>
          <w:color w:val="FF0000"/>
          <w:sz w:val="24"/>
          <w:szCs w:val="24"/>
          <w:lang w:val="en-IN"/>
        </w:rPr>
      </w:pPr>
    </w:p>
    <w:p w:rsidR="00A21E52" w:rsidRPr="00A21E52" w:rsidRDefault="00A21E52" w:rsidP="00A21E52">
      <w:pPr>
        <w:spacing w:after="0"/>
        <w:rPr>
          <w:color w:val="FF0000"/>
          <w:sz w:val="24"/>
          <w:szCs w:val="24"/>
          <w:lang w:val="en-IN"/>
        </w:rPr>
      </w:pPr>
      <w:r w:rsidRPr="00A21E52">
        <w:rPr>
          <w:b/>
          <w:bCs/>
          <w:color w:val="FF0000"/>
          <w:sz w:val="24"/>
          <w:szCs w:val="24"/>
          <w:lang w:val="en-IN"/>
        </w:rPr>
        <w:t>What are Dead letter queues?</w:t>
      </w:r>
    </w:p>
    <w:p w:rsidR="00A21E52" w:rsidRPr="00A21E52" w:rsidRDefault="00A21E52" w:rsidP="00A21E52">
      <w:pPr>
        <w:spacing w:after="0"/>
        <w:rPr>
          <w:color w:val="FF0000"/>
          <w:sz w:val="24"/>
          <w:szCs w:val="24"/>
          <w:lang w:val="en-IN"/>
        </w:rPr>
      </w:pPr>
    </w:p>
    <w:p w:rsidR="00A21E52" w:rsidRPr="00A21E52" w:rsidRDefault="00A21E52" w:rsidP="00CB5950">
      <w:pPr>
        <w:spacing w:after="0"/>
        <w:rPr>
          <w:b/>
          <w:bCs/>
          <w:color w:val="FF0000"/>
          <w:sz w:val="24"/>
          <w:szCs w:val="24"/>
          <w:lang w:val="en-IN"/>
        </w:rPr>
      </w:pPr>
      <w:r w:rsidRPr="00A21E52">
        <w:rPr>
          <w:b/>
          <w:bCs/>
          <w:color w:val="FF0000"/>
          <w:sz w:val="24"/>
          <w:szCs w:val="24"/>
          <w:lang w:val="en-IN"/>
        </w:rPr>
        <w:t>What is a poison message?</w:t>
      </w:r>
    </w:p>
    <w:p w:rsidR="00A21E52" w:rsidRPr="00A21E52" w:rsidRDefault="00A21E52" w:rsidP="00CB5950">
      <w:pPr>
        <w:spacing w:after="0"/>
        <w:rPr>
          <w:color w:val="FF0000"/>
          <w:sz w:val="24"/>
          <w:szCs w:val="24"/>
        </w:rPr>
      </w:pPr>
    </w:p>
    <w:p w:rsidR="00BC7BFD" w:rsidRPr="00B53660" w:rsidRDefault="00BC7BFD" w:rsidP="00CB5950">
      <w:pPr>
        <w:spacing w:after="0"/>
        <w:rPr>
          <w:b/>
          <w:color w:val="FF0000"/>
          <w:sz w:val="24"/>
          <w:szCs w:val="24"/>
        </w:rPr>
      </w:pPr>
      <w:r w:rsidRPr="00B53660">
        <w:rPr>
          <w:b/>
          <w:color w:val="FF0000"/>
          <w:sz w:val="24"/>
          <w:szCs w:val="24"/>
        </w:rPr>
        <w:t>What are the important principles of SOA (Service oriented Architecture)?</w:t>
      </w:r>
    </w:p>
    <w:p w:rsidR="00BC7BFD" w:rsidRPr="00BC7BFD" w:rsidRDefault="00BC7BFD" w:rsidP="00BC7BFD">
      <w:pPr>
        <w:wordWrap w:val="0"/>
        <w:spacing w:after="0" w:line="240" w:lineRule="auto"/>
        <w:rPr>
          <w:rFonts w:ascii="Calibri" w:eastAsia="Times New Roman" w:hAnsi="Calibri" w:cs="Calibri"/>
          <w:color w:val="11518F"/>
          <w:sz w:val="27"/>
          <w:szCs w:val="27"/>
          <w:lang w:val="en-IN" w:eastAsia="en-IN"/>
        </w:rPr>
      </w:pPr>
      <w:r w:rsidRPr="00BC7BFD">
        <w:rPr>
          <w:rFonts w:ascii="Verdana" w:eastAsia="Times New Roman" w:hAnsi="Verdana" w:cs="Calibri"/>
          <w:color w:val="11518F"/>
          <w:sz w:val="20"/>
          <w:szCs w:val="20"/>
          <w:lang w:val="en-IN" w:eastAsia="en-IN"/>
        </w:rPr>
        <w:t>WCF is based on SOA. All big companies are playing big bets on SOA. So how can Microsoft remain behind? So in order to implement SOA architecture easily you need to use WCF.</w:t>
      </w:r>
      <w:r w:rsidRPr="00BC7BFD">
        <w:rPr>
          <w:rFonts w:ascii="Verdana" w:eastAsia="Times New Roman" w:hAnsi="Verdana" w:cs="Calibri"/>
          <w:color w:val="11518F"/>
          <w:sz w:val="20"/>
          <w:szCs w:val="20"/>
          <w:lang w:val="en-IN" w:eastAsia="en-IN"/>
        </w:rPr>
        <w:br/>
        <w:t>SOA is based on four important concepts:-</w:t>
      </w:r>
    </w:p>
    <w:p w:rsidR="00BC7BFD" w:rsidRPr="00BC7BFD" w:rsidRDefault="00BC7BFD" w:rsidP="00BC7BFD">
      <w:pPr>
        <w:wordWrap w:val="0"/>
        <w:spacing w:before="100" w:beforeAutospacing="1" w:after="100" w:afterAutospacing="1" w:line="240" w:lineRule="auto"/>
        <w:rPr>
          <w:rFonts w:ascii="Calibri" w:eastAsia="Times New Roman" w:hAnsi="Calibri" w:cs="Calibri"/>
          <w:color w:val="11518F"/>
          <w:sz w:val="27"/>
          <w:szCs w:val="27"/>
          <w:lang w:val="en-IN" w:eastAsia="en-IN"/>
        </w:rPr>
      </w:pPr>
      <w:r w:rsidRPr="00BC7BFD">
        <w:rPr>
          <w:rFonts w:ascii="Verdana" w:eastAsia="Times New Roman" w:hAnsi="Verdana" w:cs="Calibri"/>
          <w:b/>
          <w:bCs/>
          <w:color w:val="11518F"/>
          <w:sz w:val="20"/>
          <w:lang w:val="en-IN" w:eastAsia="en-IN"/>
        </w:rPr>
        <w:t>• Boundaries are well defined</w:t>
      </w:r>
    </w:p>
    <w:p w:rsidR="00BC7BFD" w:rsidRPr="00BC7BFD" w:rsidRDefault="00BC7BFD" w:rsidP="00BC7BFD">
      <w:pPr>
        <w:wordWrap w:val="0"/>
        <w:spacing w:before="100" w:beforeAutospacing="1" w:after="100" w:afterAutospacing="1" w:line="240" w:lineRule="auto"/>
        <w:rPr>
          <w:rFonts w:ascii="Calibri" w:eastAsia="Times New Roman" w:hAnsi="Calibri" w:cs="Calibri"/>
          <w:color w:val="11518F"/>
          <w:sz w:val="27"/>
          <w:szCs w:val="27"/>
          <w:lang w:val="en-IN" w:eastAsia="en-IN"/>
        </w:rPr>
      </w:pPr>
      <w:r w:rsidRPr="00BC7BFD">
        <w:rPr>
          <w:rFonts w:ascii="Verdana" w:eastAsia="Times New Roman" w:hAnsi="Verdana" w:cs="Calibri"/>
          <w:color w:val="11518F"/>
          <w:sz w:val="20"/>
          <w:szCs w:val="20"/>
          <w:lang w:val="en-IN" w:eastAsia="en-IN"/>
        </w:rPr>
        <w:lastRenderedPageBreak/>
        <w:t xml:space="preserve">In SOA, everything is formalized. The client who is consuming the service does not need to know how the implementation of the service is done. </w:t>
      </w:r>
      <w:proofErr w:type="gramStart"/>
      <w:r w:rsidRPr="00BC7BFD">
        <w:rPr>
          <w:rFonts w:ascii="Verdana" w:eastAsia="Times New Roman" w:hAnsi="Verdana" w:cs="Calibri"/>
          <w:color w:val="11518F"/>
          <w:sz w:val="20"/>
          <w:szCs w:val="20"/>
          <w:lang w:val="en-IN" w:eastAsia="en-IN"/>
        </w:rPr>
        <w:t>If you look at some old methodologies of communication like DCOM.</w:t>
      </w:r>
      <w:proofErr w:type="gramEnd"/>
      <w:r w:rsidRPr="00BC7BFD">
        <w:rPr>
          <w:rFonts w:ascii="Verdana" w:eastAsia="Times New Roman" w:hAnsi="Verdana" w:cs="Calibri"/>
          <w:color w:val="11518F"/>
          <w:sz w:val="20"/>
          <w:szCs w:val="20"/>
          <w:lang w:val="en-IN" w:eastAsia="en-IN"/>
        </w:rPr>
        <w:t xml:space="preserve"> Any changes at server level the client also has to change. Therefore, the server and client implementation was so much bound that changes need to be done at all places. In SOA, the rule is if you do enhancement you do not need to change anything at the client. SOA based application only understands that there is an end point, contract, and bindings.</w:t>
      </w:r>
    </w:p>
    <w:p w:rsidR="00BC7BFD" w:rsidRPr="00BC7BFD" w:rsidRDefault="00BC7BFD" w:rsidP="00BC7BFD">
      <w:pPr>
        <w:wordWrap w:val="0"/>
        <w:spacing w:before="100" w:beforeAutospacing="1" w:after="100" w:afterAutospacing="1" w:line="240" w:lineRule="auto"/>
        <w:rPr>
          <w:rFonts w:ascii="Calibri" w:eastAsia="Times New Roman" w:hAnsi="Calibri" w:cs="Calibri"/>
          <w:color w:val="11518F"/>
          <w:sz w:val="27"/>
          <w:szCs w:val="27"/>
          <w:lang w:val="en-IN" w:eastAsia="en-IN"/>
        </w:rPr>
      </w:pPr>
      <w:r w:rsidRPr="00BC7BFD">
        <w:rPr>
          <w:rFonts w:ascii="Verdana" w:eastAsia="Times New Roman" w:hAnsi="Verdana" w:cs="Calibri"/>
          <w:color w:val="11518F"/>
          <w:sz w:val="20"/>
          <w:szCs w:val="20"/>
          <w:lang w:val="en-IN" w:eastAsia="en-IN"/>
        </w:rPr>
        <w:br/>
      </w:r>
      <w:r w:rsidRPr="00BC7BFD">
        <w:rPr>
          <w:rFonts w:ascii="Verdana" w:eastAsia="Times New Roman" w:hAnsi="Verdana" w:cs="Calibri"/>
          <w:b/>
          <w:bCs/>
          <w:color w:val="11518F"/>
          <w:sz w:val="20"/>
          <w:lang w:val="en-IN" w:eastAsia="en-IN"/>
        </w:rPr>
        <w:t>• Services evolve</w:t>
      </w:r>
    </w:p>
    <w:p w:rsidR="00BC7BFD" w:rsidRPr="00BC7BFD" w:rsidRDefault="00BC7BFD" w:rsidP="00BC7BFD">
      <w:pPr>
        <w:wordWrap w:val="0"/>
        <w:spacing w:before="100" w:beforeAutospacing="1" w:after="100" w:afterAutospacing="1" w:line="240" w:lineRule="auto"/>
        <w:rPr>
          <w:rFonts w:ascii="Calibri" w:eastAsia="Times New Roman" w:hAnsi="Calibri" w:cs="Calibri"/>
          <w:color w:val="11518F"/>
          <w:sz w:val="27"/>
          <w:szCs w:val="27"/>
          <w:lang w:val="en-IN" w:eastAsia="en-IN"/>
        </w:rPr>
      </w:pPr>
      <w:r w:rsidRPr="00BC7BFD">
        <w:rPr>
          <w:rFonts w:ascii="Verdana" w:eastAsia="Times New Roman" w:hAnsi="Verdana" w:cs="Calibri"/>
          <w:color w:val="11518F"/>
          <w:sz w:val="20"/>
          <w:szCs w:val="20"/>
          <w:lang w:val="en-IN" w:eastAsia="en-IN"/>
        </w:rPr>
        <w:t>Change is the law of nature and services will evolve. In SOA, services can be versioned and you can host those services in new ends. For instance, you have a service called as “Search Tickets (Ticket Number) “which gives details based on Ticket Number and its exposed on end point “ep1”. Tomorrow you want make your Search Tickets service more useful by also providing an extra option of allowing him to search by passenger name. Therefore, you just declare a new end “ep2” with service “Search Tickets (Ticket Number, Passenger Name)”. So the client who is consuming the service at end ep1 continues and at the other end, we have evolved our service by adding new ends ep2.</w:t>
      </w:r>
    </w:p>
    <w:p w:rsidR="00BC7BFD" w:rsidRPr="00BC7BFD" w:rsidRDefault="00BC7BFD" w:rsidP="00BC7BFD">
      <w:pPr>
        <w:wordWrap w:val="0"/>
        <w:spacing w:before="100" w:beforeAutospacing="1" w:after="100" w:afterAutospacing="1" w:line="240" w:lineRule="auto"/>
        <w:rPr>
          <w:rFonts w:ascii="Calibri" w:eastAsia="Times New Roman" w:hAnsi="Calibri" w:cs="Calibri"/>
          <w:color w:val="11518F"/>
          <w:sz w:val="27"/>
          <w:szCs w:val="27"/>
          <w:lang w:val="en-IN" w:eastAsia="en-IN"/>
        </w:rPr>
      </w:pPr>
      <w:r w:rsidRPr="00BC7BFD">
        <w:rPr>
          <w:rFonts w:ascii="Verdana" w:eastAsia="Times New Roman" w:hAnsi="Verdana" w:cs="Calibri"/>
          <w:b/>
          <w:bCs/>
          <w:color w:val="11518F"/>
          <w:sz w:val="20"/>
          <w:lang w:val="en-IN" w:eastAsia="en-IN"/>
        </w:rPr>
        <w:t>• Services share only schemas and contracts</w:t>
      </w:r>
    </w:p>
    <w:p w:rsidR="00BC7BFD" w:rsidRPr="00BC7BFD" w:rsidRDefault="00BC7BFD" w:rsidP="00BC7BFD">
      <w:pPr>
        <w:wordWrap w:val="0"/>
        <w:spacing w:before="100" w:beforeAutospacing="1" w:after="100" w:afterAutospacing="1" w:line="240" w:lineRule="auto"/>
        <w:rPr>
          <w:rFonts w:ascii="Calibri" w:eastAsia="Times New Roman" w:hAnsi="Calibri" w:cs="Calibri"/>
          <w:color w:val="11518F"/>
          <w:sz w:val="27"/>
          <w:szCs w:val="27"/>
          <w:lang w:val="en-IN" w:eastAsia="en-IN"/>
        </w:rPr>
      </w:pPr>
      <w:r w:rsidRPr="00BC7BFD">
        <w:rPr>
          <w:rFonts w:ascii="Verdana" w:eastAsia="Times New Roman" w:hAnsi="Verdana" w:cs="Calibri"/>
          <w:color w:val="11518F"/>
          <w:sz w:val="20"/>
          <w:szCs w:val="20"/>
          <w:lang w:val="en-IN" w:eastAsia="en-IN"/>
        </w:rPr>
        <w:t>Services use Schemas to represent data and contracts to understand behavior. They do not use language dependent types or classes in order to understand data and behavior. XML is used to define schemas and contracts. Due to this, there is not heavy coupling between environments.</w:t>
      </w:r>
    </w:p>
    <w:p w:rsidR="00BC7BFD" w:rsidRPr="00BC7BFD" w:rsidRDefault="00BC7BFD" w:rsidP="00BC7BFD">
      <w:pPr>
        <w:wordWrap w:val="0"/>
        <w:spacing w:before="100" w:beforeAutospacing="1" w:after="100" w:afterAutospacing="1" w:line="240" w:lineRule="auto"/>
        <w:rPr>
          <w:rFonts w:ascii="Calibri" w:eastAsia="Times New Roman" w:hAnsi="Calibri" w:cs="Calibri"/>
          <w:color w:val="11518F"/>
          <w:sz w:val="27"/>
          <w:szCs w:val="27"/>
          <w:lang w:val="en-IN" w:eastAsia="en-IN"/>
        </w:rPr>
      </w:pPr>
      <w:r w:rsidRPr="00BC7BFD">
        <w:rPr>
          <w:rFonts w:ascii="Verdana" w:eastAsia="Times New Roman" w:hAnsi="Verdana" w:cs="Calibri"/>
          <w:b/>
          <w:bCs/>
          <w:color w:val="11518F"/>
          <w:sz w:val="20"/>
          <w:lang w:val="en-IN" w:eastAsia="en-IN"/>
        </w:rPr>
        <w:t>• Service compatibility is policy based</w:t>
      </w:r>
    </w:p>
    <w:p w:rsidR="00BC7BFD" w:rsidRDefault="00BC7BFD" w:rsidP="00BC7BFD">
      <w:pPr>
        <w:spacing w:after="0"/>
        <w:rPr>
          <w:rFonts w:ascii="Calibri" w:hAnsi="Calibri" w:cs="Calibri"/>
          <w:b/>
          <w:bCs/>
          <w:caps/>
          <w:color w:val="008000"/>
          <w:sz w:val="36"/>
          <w:szCs w:val="36"/>
        </w:rPr>
      </w:pPr>
      <w:r w:rsidRPr="00BC7BFD">
        <w:rPr>
          <w:rFonts w:ascii="Verdana" w:eastAsia="Times New Roman" w:hAnsi="Verdana" w:cs="Calibri"/>
          <w:color w:val="11518F"/>
          <w:sz w:val="20"/>
          <w:szCs w:val="20"/>
          <w:lang w:val="en-IN" w:eastAsia="en-IN"/>
        </w:rPr>
        <w:t>Policy describes the capabilities of the system. Depending on policies, the service can degrade to match the service for the client. For instance your service needs to be hosted for two types of client one which uses Remoting as the communication methodology while other client uses DCOM. An ideal SOA service can cater to both of them according to there communication policies.</w:t>
      </w:r>
    </w:p>
    <w:p w:rsidR="00BC7BFD" w:rsidRDefault="00BC7BFD" w:rsidP="00CB5950">
      <w:pPr>
        <w:spacing w:after="0"/>
        <w:rPr>
          <w:b/>
          <w:bCs/>
          <w:color w:val="FF0000"/>
        </w:rPr>
      </w:pPr>
    </w:p>
    <w:p w:rsidR="00CB5950" w:rsidRPr="00317058" w:rsidRDefault="00CB5950" w:rsidP="00CB5950">
      <w:pPr>
        <w:spacing w:after="0"/>
        <w:rPr>
          <w:b/>
          <w:bCs/>
          <w:color w:val="FF0000"/>
          <w:lang w:val="en-IN"/>
        </w:rPr>
      </w:pPr>
      <w:r w:rsidRPr="00317058">
        <w:rPr>
          <w:b/>
          <w:bCs/>
          <w:color w:val="FF0000"/>
        </w:rPr>
        <w:t xml:space="preserve">How many ServiceContracts can a WCF Service have? </w:t>
      </w:r>
      <w:r w:rsidRPr="00317058">
        <w:rPr>
          <w:b/>
          <w:bCs/>
          <w:color w:val="FF0000"/>
          <w:lang w:val="en-IN"/>
        </w:rPr>
        <w:t>Specifically, since a ServiceContract is an Attribute to an Interface, how many interfaces can I code into one WCF web service? Is it a one-to-one? Does it make sense to separate the contracts across multiple web services?</w:t>
      </w:r>
    </w:p>
    <w:p w:rsidR="00317058" w:rsidRPr="00317058" w:rsidRDefault="00317058" w:rsidP="00317058">
      <w:pPr>
        <w:spacing w:after="0" w:line="312" w:lineRule="auto"/>
        <w:rPr>
          <w:rFonts w:ascii="Arial" w:eastAsia="Times New Roman" w:hAnsi="Arial" w:cs="Arial"/>
          <w:color w:val="000000"/>
          <w:sz w:val="20"/>
          <w:szCs w:val="20"/>
          <w:lang w:val="en-IN" w:eastAsia="en-IN"/>
        </w:rPr>
      </w:pPr>
      <w:r w:rsidRPr="00317058">
        <w:rPr>
          <w:rFonts w:ascii="Arial" w:eastAsia="Times New Roman" w:hAnsi="Arial" w:cs="Arial"/>
          <w:color w:val="000000"/>
          <w:sz w:val="20"/>
          <w:szCs w:val="20"/>
          <w:lang w:val="en-IN" w:eastAsia="en-IN"/>
        </w:rPr>
        <w:t>WCF services can have multiple endpoints, each of which can implement a different service contract.</w:t>
      </w:r>
    </w:p>
    <w:p w:rsidR="00317058" w:rsidRDefault="00317058" w:rsidP="00317058">
      <w:pPr>
        <w:spacing w:after="0" w:line="312" w:lineRule="auto"/>
        <w:rPr>
          <w:rFonts w:ascii="Arial" w:eastAsia="Times New Roman" w:hAnsi="Arial" w:cs="Arial"/>
          <w:color w:val="000000"/>
          <w:sz w:val="20"/>
          <w:szCs w:val="20"/>
          <w:lang w:val="en-IN" w:eastAsia="en-IN"/>
        </w:rPr>
      </w:pPr>
      <w:r w:rsidRPr="00317058">
        <w:rPr>
          <w:rFonts w:ascii="Arial" w:eastAsia="Times New Roman" w:hAnsi="Arial" w:cs="Arial"/>
          <w:color w:val="000000"/>
          <w:sz w:val="20"/>
          <w:szCs w:val="20"/>
          <w:lang w:val="en-IN" w:eastAsia="en-IN"/>
        </w:rPr>
        <w:t>For example, you could have a service declared as follows:</w:t>
      </w:r>
    </w:p>
    <w:p w:rsidR="00F6144A" w:rsidRPr="00317058" w:rsidRDefault="00F6144A" w:rsidP="00317058">
      <w:pPr>
        <w:spacing w:after="0" w:line="312" w:lineRule="auto"/>
        <w:rPr>
          <w:rFonts w:ascii="Arial" w:eastAsia="Times New Roman" w:hAnsi="Arial" w:cs="Arial"/>
          <w:color w:val="000000"/>
          <w:sz w:val="20"/>
          <w:szCs w:val="20"/>
          <w:lang w:val="en-IN" w:eastAsia="en-IN"/>
        </w:rPr>
      </w:pP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w:t>
      </w:r>
      <w:proofErr w:type="gramStart"/>
      <w:r w:rsidRPr="00317058">
        <w:rPr>
          <w:rFonts w:ascii="Consolas" w:eastAsia="Times New Roman" w:hAnsi="Consolas" w:cs="Consolas"/>
          <w:color w:val="2B91AF"/>
          <w:sz w:val="20"/>
          <w:szCs w:val="20"/>
          <w:lang w:val="en-IN" w:eastAsia="en-IN"/>
        </w:rPr>
        <w:t>ServiceBehavior</w:t>
      </w:r>
      <w:r w:rsidRPr="00317058">
        <w:rPr>
          <w:rFonts w:ascii="Consolas" w:eastAsia="Times New Roman" w:hAnsi="Consolas" w:cs="Consolas"/>
          <w:color w:val="000000"/>
          <w:sz w:val="20"/>
          <w:szCs w:val="20"/>
          <w:lang w:val="en-IN" w:eastAsia="en-IN"/>
        </w:rPr>
        <w:t>(</w:t>
      </w:r>
      <w:proofErr w:type="gramEnd"/>
      <w:r w:rsidRPr="00317058">
        <w:rPr>
          <w:rFonts w:ascii="Consolas" w:eastAsia="Times New Roman" w:hAnsi="Consolas" w:cs="Consolas"/>
          <w:color w:val="2B91AF"/>
          <w:sz w:val="20"/>
          <w:szCs w:val="20"/>
          <w:lang w:val="en-IN" w:eastAsia="en-IN"/>
        </w:rPr>
        <w:t>Namespace</w:t>
      </w:r>
      <w:r w:rsidRPr="00317058">
        <w:rPr>
          <w:rFonts w:ascii="Consolas" w:eastAsia="Times New Roman" w:hAnsi="Consolas" w:cs="Consolas"/>
          <w:color w:val="000000"/>
          <w:sz w:val="20"/>
          <w:szCs w:val="20"/>
          <w:lang w:val="en-IN" w:eastAsia="en-IN"/>
        </w:rPr>
        <w:t xml:space="preserve"> = </w:t>
      </w:r>
      <w:r w:rsidRPr="00317058">
        <w:rPr>
          <w:rFonts w:ascii="Consolas" w:eastAsia="Times New Roman" w:hAnsi="Consolas" w:cs="Consolas"/>
          <w:color w:val="800000"/>
          <w:sz w:val="20"/>
          <w:szCs w:val="20"/>
          <w:lang w:val="en-IN" w:eastAsia="en-IN"/>
        </w:rPr>
        <w:t>"DemoService"</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proofErr w:type="gramStart"/>
      <w:r w:rsidRPr="00317058">
        <w:rPr>
          <w:rFonts w:ascii="Consolas" w:eastAsia="Times New Roman" w:hAnsi="Consolas" w:cs="Consolas"/>
          <w:color w:val="00008B"/>
          <w:sz w:val="20"/>
          <w:szCs w:val="20"/>
          <w:lang w:val="en-IN" w:eastAsia="en-IN"/>
        </w:rPr>
        <w:t>public</w:t>
      </w:r>
      <w:proofErr w:type="gramEnd"/>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00008B"/>
          <w:sz w:val="20"/>
          <w:szCs w:val="20"/>
          <w:lang w:val="en-IN" w:eastAsia="en-IN"/>
        </w:rPr>
        <w:t>class</w:t>
      </w: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2B91AF"/>
          <w:sz w:val="20"/>
          <w:szCs w:val="20"/>
          <w:lang w:val="en-IN" w:eastAsia="en-IN"/>
        </w:rPr>
        <w:t>DemoService</w:t>
      </w:r>
      <w:r w:rsidRPr="00317058">
        <w:rPr>
          <w:rFonts w:ascii="Consolas" w:eastAsia="Times New Roman" w:hAnsi="Consolas" w:cs="Consolas"/>
          <w:color w:val="000000"/>
          <w:sz w:val="20"/>
          <w:szCs w:val="20"/>
          <w:lang w:val="en-IN" w:eastAsia="en-IN"/>
        </w:rPr>
        <w:t xml:space="preserve"> : </w:t>
      </w:r>
      <w:r w:rsidRPr="00317058">
        <w:rPr>
          <w:rFonts w:ascii="Consolas" w:eastAsia="Times New Roman" w:hAnsi="Consolas" w:cs="Consolas"/>
          <w:color w:val="2B91AF"/>
          <w:sz w:val="20"/>
          <w:szCs w:val="20"/>
          <w:lang w:val="en-IN" w:eastAsia="en-IN"/>
        </w:rPr>
        <w:t>IDemoService</w:t>
      </w: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2B91AF"/>
          <w:sz w:val="20"/>
          <w:szCs w:val="20"/>
          <w:lang w:val="en-IN" w:eastAsia="en-IN"/>
        </w:rPr>
        <w:t>IDoNothingService</w:t>
      </w:r>
      <w:r w:rsidRPr="00317058">
        <w:rPr>
          <w:rFonts w:ascii="Consolas" w:eastAsia="Times New Roman" w:hAnsi="Consolas" w:cs="Consolas"/>
          <w:color w:val="000000"/>
          <w:sz w:val="20"/>
          <w:szCs w:val="20"/>
          <w:lang w:val="en-IN" w:eastAsia="en-IN"/>
        </w:rPr>
        <w:t xml:space="preserve"> </w:t>
      </w:r>
    </w:p>
    <w:p w:rsidR="00317058" w:rsidRDefault="00317058" w:rsidP="00317058">
      <w:pPr>
        <w:spacing w:after="0" w:line="312" w:lineRule="auto"/>
        <w:rPr>
          <w:rFonts w:ascii="Arial" w:eastAsia="Times New Roman" w:hAnsi="Arial" w:cs="Arial"/>
          <w:color w:val="000000"/>
          <w:sz w:val="20"/>
          <w:szCs w:val="20"/>
          <w:lang w:val="en-IN" w:eastAsia="en-IN"/>
        </w:rPr>
      </w:pPr>
      <w:proofErr w:type="gramStart"/>
      <w:r w:rsidRPr="00317058">
        <w:rPr>
          <w:rFonts w:ascii="Arial" w:eastAsia="Times New Roman" w:hAnsi="Arial" w:cs="Arial"/>
          <w:color w:val="000000"/>
          <w:sz w:val="20"/>
          <w:szCs w:val="20"/>
          <w:lang w:val="en-IN" w:eastAsia="en-IN"/>
        </w:rPr>
        <w:t>Which would have configuration along these lines:</w:t>
      </w:r>
      <w:proofErr w:type="gramEnd"/>
    </w:p>
    <w:p w:rsidR="00980E0A" w:rsidRPr="00317058" w:rsidRDefault="00980E0A" w:rsidP="00317058">
      <w:pPr>
        <w:spacing w:after="0" w:line="312" w:lineRule="auto"/>
        <w:rPr>
          <w:rFonts w:ascii="Arial" w:eastAsia="Times New Roman" w:hAnsi="Arial" w:cs="Arial"/>
          <w:color w:val="000000"/>
          <w:sz w:val="20"/>
          <w:szCs w:val="20"/>
          <w:lang w:val="en-IN" w:eastAsia="en-IN"/>
        </w:rPr>
      </w:pP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800000"/>
          <w:sz w:val="20"/>
          <w:szCs w:val="20"/>
          <w:lang w:val="en-IN" w:eastAsia="en-IN"/>
        </w:rPr>
        <w:t>&lt;service</w:t>
      </w: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FF0000"/>
          <w:sz w:val="20"/>
          <w:szCs w:val="20"/>
          <w:lang w:val="en-IN" w:eastAsia="en-IN"/>
        </w:rPr>
        <w:t>name</w:t>
      </w:r>
      <w:r w:rsidRPr="00317058">
        <w:rPr>
          <w:rFonts w:ascii="Consolas" w:eastAsia="Times New Roman" w:hAnsi="Consolas" w:cs="Consolas"/>
          <w:color w:val="000000"/>
          <w:sz w:val="20"/>
          <w:szCs w:val="20"/>
          <w:lang w:val="en-IN" w:eastAsia="en-IN"/>
        </w:rPr>
        <w:t>=</w:t>
      </w:r>
      <w:r w:rsidRPr="00317058">
        <w:rPr>
          <w:rFonts w:ascii="Consolas" w:eastAsia="Times New Roman" w:hAnsi="Consolas" w:cs="Consolas"/>
          <w:color w:val="0000FF"/>
          <w:sz w:val="20"/>
          <w:szCs w:val="20"/>
          <w:lang w:val="en-IN" w:eastAsia="en-IN"/>
        </w:rPr>
        <w:t>"DemoService"</w:t>
      </w: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FF0000"/>
          <w:sz w:val="20"/>
          <w:szCs w:val="20"/>
          <w:lang w:val="en-IN" w:eastAsia="en-IN"/>
        </w:rPr>
        <w:t>behaviorConfiguration</w:t>
      </w:r>
      <w:r w:rsidRPr="00317058">
        <w:rPr>
          <w:rFonts w:ascii="Consolas" w:eastAsia="Times New Roman" w:hAnsi="Consolas" w:cs="Consolas"/>
          <w:color w:val="000000"/>
          <w:sz w:val="20"/>
          <w:szCs w:val="20"/>
          <w:lang w:val="en-IN" w:eastAsia="en-IN"/>
        </w:rPr>
        <w:t>=</w:t>
      </w:r>
      <w:r w:rsidRPr="00317058">
        <w:rPr>
          <w:rFonts w:ascii="Consolas" w:eastAsia="Times New Roman" w:hAnsi="Consolas" w:cs="Consolas"/>
          <w:color w:val="0000FF"/>
          <w:sz w:val="20"/>
          <w:szCs w:val="20"/>
          <w:lang w:val="en-IN" w:eastAsia="en-IN"/>
        </w:rPr>
        <w:t>"Debugging"</w:t>
      </w:r>
      <w:r w:rsidRPr="00317058">
        <w:rPr>
          <w:rFonts w:ascii="Consolas" w:eastAsia="Times New Roman" w:hAnsi="Consolas" w:cs="Consolas"/>
          <w:color w:val="800000"/>
          <w:sz w:val="20"/>
          <w:szCs w:val="20"/>
          <w:lang w:val="en-IN" w:eastAsia="en-IN"/>
        </w:rPr>
        <w:t>&gt;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800000"/>
          <w:sz w:val="20"/>
          <w:szCs w:val="20"/>
          <w:lang w:val="en-IN" w:eastAsia="en-IN"/>
        </w:rPr>
        <w:t>&lt;</w:t>
      </w:r>
      <w:proofErr w:type="gramStart"/>
      <w:r w:rsidRPr="00317058">
        <w:rPr>
          <w:rFonts w:ascii="Consolas" w:eastAsia="Times New Roman" w:hAnsi="Consolas" w:cs="Consolas"/>
          <w:color w:val="800000"/>
          <w:sz w:val="20"/>
          <w:szCs w:val="20"/>
          <w:lang w:val="en-IN" w:eastAsia="en-IN"/>
        </w:rPr>
        <w:t>host</w:t>
      </w:r>
      <w:proofErr w:type="gramEnd"/>
      <w:r w:rsidRPr="00317058">
        <w:rPr>
          <w:rFonts w:ascii="Consolas" w:eastAsia="Times New Roman" w:hAnsi="Consolas" w:cs="Consolas"/>
          <w:color w:val="800000"/>
          <w:sz w:val="20"/>
          <w:szCs w:val="20"/>
          <w:lang w:val="en-IN" w:eastAsia="en-IN"/>
        </w:rPr>
        <w:t>&gt;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800000"/>
          <w:sz w:val="20"/>
          <w:szCs w:val="20"/>
          <w:lang w:val="en-IN" w:eastAsia="en-IN"/>
        </w:rPr>
        <w:t>&lt;</w:t>
      </w:r>
      <w:proofErr w:type="gramStart"/>
      <w:r w:rsidRPr="00317058">
        <w:rPr>
          <w:rFonts w:ascii="Consolas" w:eastAsia="Times New Roman" w:hAnsi="Consolas" w:cs="Consolas"/>
          <w:color w:val="800000"/>
          <w:sz w:val="20"/>
          <w:szCs w:val="20"/>
          <w:lang w:val="en-IN" w:eastAsia="en-IN"/>
        </w:rPr>
        <w:t>baseAddresses</w:t>
      </w:r>
      <w:proofErr w:type="gramEnd"/>
      <w:r w:rsidRPr="00317058">
        <w:rPr>
          <w:rFonts w:ascii="Consolas" w:eastAsia="Times New Roman" w:hAnsi="Consolas" w:cs="Consolas"/>
          <w:color w:val="800000"/>
          <w:sz w:val="20"/>
          <w:szCs w:val="20"/>
          <w:lang w:val="en-IN" w:eastAsia="en-IN"/>
        </w:rPr>
        <w:t>&gt;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lastRenderedPageBreak/>
        <w:t xml:space="preserve">      </w:t>
      </w:r>
      <w:r w:rsidRPr="00317058">
        <w:rPr>
          <w:rFonts w:ascii="Consolas" w:eastAsia="Times New Roman" w:hAnsi="Consolas" w:cs="Consolas"/>
          <w:color w:val="800000"/>
          <w:sz w:val="20"/>
          <w:szCs w:val="20"/>
          <w:lang w:val="en-IN" w:eastAsia="en-IN"/>
        </w:rPr>
        <w:t>&lt;add</w:t>
      </w: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FF0000"/>
          <w:sz w:val="20"/>
          <w:szCs w:val="20"/>
          <w:lang w:val="en-IN" w:eastAsia="en-IN"/>
        </w:rPr>
        <w:t>baseAddress</w:t>
      </w:r>
      <w:r w:rsidRPr="00317058">
        <w:rPr>
          <w:rFonts w:ascii="Consolas" w:eastAsia="Times New Roman" w:hAnsi="Consolas" w:cs="Consolas"/>
          <w:color w:val="000000"/>
          <w:sz w:val="20"/>
          <w:szCs w:val="20"/>
          <w:lang w:val="en-IN" w:eastAsia="en-IN"/>
        </w:rPr>
        <w:t xml:space="preserve"> = </w:t>
      </w:r>
      <w:r w:rsidRPr="00317058">
        <w:rPr>
          <w:rFonts w:ascii="Consolas" w:eastAsia="Times New Roman" w:hAnsi="Consolas" w:cs="Consolas"/>
          <w:color w:val="0000FF"/>
          <w:sz w:val="20"/>
          <w:szCs w:val="20"/>
          <w:lang w:val="en-IN" w:eastAsia="en-IN"/>
        </w:rPr>
        <w:t>"http://localhost/DemoService.svc"</w:t>
      </w: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800000"/>
          <w:sz w:val="20"/>
          <w:szCs w:val="20"/>
          <w:lang w:val="en-IN" w:eastAsia="en-IN"/>
        </w:rPr>
        <w:t>/&gt;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800000"/>
          <w:sz w:val="20"/>
          <w:szCs w:val="20"/>
          <w:lang w:val="en-IN" w:eastAsia="en-IN"/>
        </w:rPr>
        <w:t>&lt;/baseAddresses&gt;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800000"/>
          <w:sz w:val="20"/>
          <w:szCs w:val="20"/>
          <w:lang w:val="en-IN" w:eastAsia="en-IN"/>
        </w:rPr>
        <w:t>&lt;/host&gt;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800000"/>
          <w:sz w:val="20"/>
          <w:szCs w:val="20"/>
          <w:lang w:val="en-IN" w:eastAsia="en-IN"/>
        </w:rPr>
        <w:t>&lt;endpoint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FF0000"/>
          <w:sz w:val="20"/>
          <w:szCs w:val="20"/>
          <w:lang w:val="en-IN" w:eastAsia="en-IN"/>
        </w:rPr>
        <w:t>address</w:t>
      </w: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0000FF"/>
          <w:sz w:val="20"/>
          <w:szCs w:val="20"/>
          <w:lang w:val="en-IN" w:eastAsia="en-IN"/>
        </w:rPr>
        <w: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proofErr w:type="gramStart"/>
      <w:r w:rsidRPr="00317058">
        <w:rPr>
          <w:rFonts w:ascii="Consolas" w:eastAsia="Times New Roman" w:hAnsi="Consolas" w:cs="Consolas"/>
          <w:color w:val="FF0000"/>
          <w:sz w:val="20"/>
          <w:szCs w:val="20"/>
          <w:lang w:val="en-IN" w:eastAsia="en-IN"/>
        </w:rPr>
        <w:t>binding</w:t>
      </w:r>
      <w:proofErr w:type="gramEnd"/>
      <w:r w:rsidRPr="00317058">
        <w:rPr>
          <w:rFonts w:ascii="Consolas" w:eastAsia="Times New Roman" w:hAnsi="Consolas" w:cs="Consolas"/>
          <w:color w:val="000000"/>
          <w:sz w:val="20"/>
          <w:szCs w:val="20"/>
          <w:lang w:val="en-IN" w:eastAsia="en-IN"/>
        </w:rPr>
        <w:t>=</w:t>
      </w:r>
      <w:r w:rsidRPr="00317058">
        <w:rPr>
          <w:rFonts w:ascii="Consolas" w:eastAsia="Times New Roman" w:hAnsi="Consolas" w:cs="Consolas"/>
          <w:color w:val="0000FF"/>
          <w:sz w:val="20"/>
          <w:szCs w:val="20"/>
          <w:lang w:val="en-IN" w:eastAsia="en-IN"/>
        </w:rPr>
        <w:t>"customBinding"</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proofErr w:type="gramStart"/>
      <w:r w:rsidRPr="00317058">
        <w:rPr>
          <w:rFonts w:ascii="Consolas" w:eastAsia="Times New Roman" w:hAnsi="Consolas" w:cs="Consolas"/>
          <w:color w:val="FF0000"/>
          <w:sz w:val="20"/>
          <w:szCs w:val="20"/>
          <w:lang w:val="en-IN" w:eastAsia="en-IN"/>
        </w:rPr>
        <w:t>bindingConfiguration</w:t>
      </w:r>
      <w:proofErr w:type="gramEnd"/>
      <w:r w:rsidRPr="00317058">
        <w:rPr>
          <w:rFonts w:ascii="Consolas" w:eastAsia="Times New Roman" w:hAnsi="Consolas" w:cs="Consolas"/>
          <w:color w:val="000000"/>
          <w:sz w:val="20"/>
          <w:szCs w:val="20"/>
          <w:lang w:val="en-IN" w:eastAsia="en-IN"/>
        </w:rPr>
        <w:t>=</w:t>
      </w:r>
      <w:r w:rsidRPr="00317058">
        <w:rPr>
          <w:rFonts w:ascii="Consolas" w:eastAsia="Times New Roman" w:hAnsi="Consolas" w:cs="Consolas"/>
          <w:color w:val="0000FF"/>
          <w:sz w:val="20"/>
          <w:szCs w:val="20"/>
          <w:lang w:val="en-IN" w:eastAsia="en-IN"/>
        </w:rPr>
        <w:t>"InsecureCustom"</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FF0000"/>
          <w:sz w:val="20"/>
          <w:szCs w:val="20"/>
          <w:lang w:val="en-IN" w:eastAsia="en-IN"/>
        </w:rPr>
        <w:t>bindingNamespace</w:t>
      </w:r>
      <w:r w:rsidRPr="00317058">
        <w:rPr>
          <w:rFonts w:ascii="Consolas" w:eastAsia="Times New Roman" w:hAnsi="Consolas" w:cs="Consolas"/>
          <w:color w:val="000000"/>
          <w:sz w:val="20"/>
          <w:szCs w:val="20"/>
          <w:lang w:val="en-IN" w:eastAsia="en-IN"/>
        </w:rPr>
        <w:t>=</w:t>
      </w:r>
      <w:r w:rsidRPr="00317058">
        <w:rPr>
          <w:rFonts w:ascii="Consolas" w:eastAsia="Times New Roman" w:hAnsi="Consolas" w:cs="Consolas"/>
          <w:color w:val="0000FF"/>
          <w:sz w:val="20"/>
          <w:szCs w:val="20"/>
          <w:lang w:val="en-IN" w:eastAsia="en-IN"/>
        </w:rPr>
        <w:t>"http://schemas.com/Demo"</w:t>
      </w: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FF0000"/>
          <w:sz w:val="20"/>
          <w:szCs w:val="20"/>
          <w:lang w:val="en-IN" w:eastAsia="en-IN"/>
        </w:rPr>
        <w:t>contract</w:t>
      </w:r>
      <w:r w:rsidRPr="00317058">
        <w:rPr>
          <w:rFonts w:ascii="Consolas" w:eastAsia="Times New Roman" w:hAnsi="Consolas" w:cs="Consolas"/>
          <w:color w:val="000000"/>
          <w:sz w:val="20"/>
          <w:szCs w:val="20"/>
          <w:lang w:val="en-IN" w:eastAsia="en-IN"/>
        </w:rPr>
        <w:t>=</w:t>
      </w:r>
      <w:r w:rsidRPr="00317058">
        <w:rPr>
          <w:rFonts w:ascii="Consolas" w:eastAsia="Times New Roman" w:hAnsi="Consolas" w:cs="Consolas"/>
          <w:color w:val="0000FF"/>
          <w:sz w:val="20"/>
          <w:szCs w:val="20"/>
          <w:lang w:val="en-IN" w:eastAsia="en-IN"/>
        </w:rPr>
        <w:t>"IDemoService"</w:t>
      </w:r>
      <w:r w:rsidRPr="00317058">
        <w:rPr>
          <w:rFonts w:ascii="Consolas" w:eastAsia="Times New Roman" w:hAnsi="Consolas" w:cs="Consolas"/>
          <w:color w:val="800000"/>
          <w:sz w:val="20"/>
          <w:szCs w:val="20"/>
          <w:lang w:val="en-IN" w:eastAsia="en-IN"/>
        </w:rPr>
        <w:t>/&gt;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800000"/>
          <w:sz w:val="20"/>
          <w:szCs w:val="20"/>
          <w:lang w:val="en-IN" w:eastAsia="en-IN"/>
        </w:rPr>
        <w:t>&lt;endpoint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FF0000"/>
          <w:sz w:val="20"/>
          <w:szCs w:val="20"/>
          <w:lang w:val="en-IN" w:eastAsia="en-IN"/>
        </w:rPr>
        <w:t>address</w:t>
      </w: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0000FF"/>
          <w:sz w:val="20"/>
          <w:szCs w:val="20"/>
          <w:lang w:val="en-IN" w:eastAsia="en-IN"/>
        </w:rPr>
        <w: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proofErr w:type="gramStart"/>
      <w:r w:rsidRPr="00317058">
        <w:rPr>
          <w:rFonts w:ascii="Consolas" w:eastAsia="Times New Roman" w:hAnsi="Consolas" w:cs="Consolas"/>
          <w:color w:val="FF0000"/>
          <w:sz w:val="20"/>
          <w:szCs w:val="20"/>
          <w:lang w:val="en-IN" w:eastAsia="en-IN"/>
        </w:rPr>
        <w:t>binding</w:t>
      </w:r>
      <w:proofErr w:type="gramEnd"/>
      <w:r w:rsidRPr="00317058">
        <w:rPr>
          <w:rFonts w:ascii="Consolas" w:eastAsia="Times New Roman" w:hAnsi="Consolas" w:cs="Consolas"/>
          <w:color w:val="000000"/>
          <w:sz w:val="20"/>
          <w:szCs w:val="20"/>
          <w:lang w:val="en-IN" w:eastAsia="en-IN"/>
        </w:rPr>
        <w:t>=</w:t>
      </w:r>
      <w:r w:rsidRPr="00317058">
        <w:rPr>
          <w:rFonts w:ascii="Consolas" w:eastAsia="Times New Roman" w:hAnsi="Consolas" w:cs="Consolas"/>
          <w:color w:val="0000FF"/>
          <w:sz w:val="20"/>
          <w:szCs w:val="20"/>
          <w:lang w:val="en-IN" w:eastAsia="en-IN"/>
        </w:rPr>
        <w:t>"customBinding"</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proofErr w:type="gramStart"/>
      <w:r w:rsidRPr="00317058">
        <w:rPr>
          <w:rFonts w:ascii="Consolas" w:eastAsia="Times New Roman" w:hAnsi="Consolas" w:cs="Consolas"/>
          <w:color w:val="FF0000"/>
          <w:sz w:val="20"/>
          <w:szCs w:val="20"/>
          <w:lang w:val="en-IN" w:eastAsia="en-IN"/>
        </w:rPr>
        <w:t>bindingConfiguration</w:t>
      </w:r>
      <w:proofErr w:type="gramEnd"/>
      <w:r w:rsidRPr="00317058">
        <w:rPr>
          <w:rFonts w:ascii="Consolas" w:eastAsia="Times New Roman" w:hAnsi="Consolas" w:cs="Consolas"/>
          <w:color w:val="000000"/>
          <w:sz w:val="20"/>
          <w:szCs w:val="20"/>
          <w:lang w:val="en-IN" w:eastAsia="en-IN"/>
        </w:rPr>
        <w:t>=</w:t>
      </w:r>
      <w:r w:rsidRPr="00317058">
        <w:rPr>
          <w:rFonts w:ascii="Consolas" w:eastAsia="Times New Roman" w:hAnsi="Consolas" w:cs="Consolas"/>
          <w:color w:val="0000FF"/>
          <w:sz w:val="20"/>
          <w:szCs w:val="20"/>
          <w:lang w:val="en-IN" w:eastAsia="en-IN"/>
        </w:rPr>
        <w:t>"InsecureCustom"</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FF0000"/>
          <w:sz w:val="20"/>
          <w:szCs w:val="20"/>
          <w:lang w:val="en-IN" w:eastAsia="en-IN"/>
        </w:rPr>
        <w:t>bindingNamespace</w:t>
      </w:r>
      <w:r w:rsidRPr="00317058">
        <w:rPr>
          <w:rFonts w:ascii="Consolas" w:eastAsia="Times New Roman" w:hAnsi="Consolas" w:cs="Consolas"/>
          <w:color w:val="000000"/>
          <w:sz w:val="20"/>
          <w:szCs w:val="20"/>
          <w:lang w:val="en-IN" w:eastAsia="en-IN"/>
        </w:rPr>
        <w:t>=</w:t>
      </w:r>
      <w:r w:rsidRPr="00317058">
        <w:rPr>
          <w:rFonts w:ascii="Consolas" w:eastAsia="Times New Roman" w:hAnsi="Consolas" w:cs="Consolas"/>
          <w:color w:val="0000FF"/>
          <w:sz w:val="20"/>
          <w:szCs w:val="20"/>
          <w:lang w:val="en-IN" w:eastAsia="en-IN"/>
        </w:rPr>
        <w:t>"http://schemas.com/Demo"</w:t>
      </w:r>
      <w:r w:rsidRPr="00317058">
        <w:rPr>
          <w:rFonts w:ascii="Consolas" w:eastAsia="Times New Roman" w:hAnsi="Consolas" w:cs="Consolas"/>
          <w:color w:val="000000"/>
          <w:sz w:val="20"/>
          <w:szCs w:val="20"/>
          <w:lang w:val="en-IN" w:eastAsia="en-IN"/>
        </w:rPr>
        <w:t xml:space="preserve"> </w:t>
      </w:r>
      <w:r w:rsidRPr="00317058">
        <w:rPr>
          <w:rFonts w:ascii="Consolas" w:eastAsia="Times New Roman" w:hAnsi="Consolas" w:cs="Consolas"/>
          <w:color w:val="FF0000"/>
          <w:sz w:val="20"/>
          <w:szCs w:val="20"/>
          <w:lang w:val="en-IN" w:eastAsia="en-IN"/>
        </w:rPr>
        <w:t>contract</w:t>
      </w:r>
      <w:r w:rsidRPr="00317058">
        <w:rPr>
          <w:rFonts w:ascii="Consolas" w:eastAsia="Times New Roman" w:hAnsi="Consolas" w:cs="Consolas"/>
          <w:color w:val="000000"/>
          <w:sz w:val="20"/>
          <w:szCs w:val="20"/>
          <w:lang w:val="en-IN" w:eastAsia="en-IN"/>
        </w:rPr>
        <w:t>=</w:t>
      </w:r>
      <w:r w:rsidRPr="00317058">
        <w:rPr>
          <w:rFonts w:ascii="Consolas" w:eastAsia="Times New Roman" w:hAnsi="Consolas" w:cs="Consolas"/>
          <w:color w:val="0000FF"/>
          <w:sz w:val="20"/>
          <w:szCs w:val="20"/>
          <w:lang w:val="en-IN" w:eastAsia="en-IN"/>
        </w:rPr>
        <w:t>"IDoNothingService"</w:t>
      </w:r>
      <w:r w:rsidRPr="00317058">
        <w:rPr>
          <w:rFonts w:ascii="Consolas" w:eastAsia="Times New Roman" w:hAnsi="Consolas" w:cs="Consolas"/>
          <w:color w:val="800000"/>
          <w:sz w:val="20"/>
          <w:szCs w:val="20"/>
          <w:lang w:val="en-IN" w:eastAsia="en-IN"/>
        </w:rPr>
        <w:t>/&gt;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val="en-IN" w:eastAsia="en-IN"/>
        </w:rPr>
      </w:pPr>
      <w:r w:rsidRPr="00317058">
        <w:rPr>
          <w:rFonts w:ascii="Consolas" w:eastAsia="Times New Roman" w:hAnsi="Consolas" w:cs="Consolas"/>
          <w:color w:val="800000"/>
          <w:sz w:val="20"/>
          <w:szCs w:val="20"/>
          <w:lang w:val="en-IN" w:eastAsia="en-IN"/>
        </w:rPr>
        <w:t>&lt;/service&gt;</w:t>
      </w:r>
      <w:r w:rsidRPr="00317058">
        <w:rPr>
          <w:rFonts w:ascii="Consolas" w:eastAsia="Times New Roman" w:hAnsi="Consolas" w:cs="Consolas"/>
          <w:color w:val="000000"/>
          <w:sz w:val="20"/>
          <w:szCs w:val="20"/>
          <w:lang w:val="en-IN" w:eastAsia="en-IN"/>
        </w:rPr>
        <w:t xml:space="preserve"> </w:t>
      </w:r>
    </w:p>
    <w:p w:rsidR="00317058" w:rsidRPr="00317058" w:rsidRDefault="00317058" w:rsidP="00317058">
      <w:pPr>
        <w:spacing w:after="0" w:line="312" w:lineRule="auto"/>
        <w:rPr>
          <w:rFonts w:ascii="Arial" w:eastAsia="Times New Roman" w:hAnsi="Arial" w:cs="Arial"/>
          <w:color w:val="000000"/>
          <w:sz w:val="20"/>
          <w:szCs w:val="20"/>
          <w:lang w:val="en-IN" w:eastAsia="en-IN"/>
        </w:rPr>
      </w:pPr>
      <w:r w:rsidRPr="00317058">
        <w:rPr>
          <w:rFonts w:ascii="Arial" w:eastAsia="Times New Roman" w:hAnsi="Arial" w:cs="Arial"/>
          <w:color w:val="000000"/>
          <w:sz w:val="20"/>
          <w:szCs w:val="20"/>
          <w:lang w:val="en-IN" w:eastAsia="en-IN"/>
        </w:rPr>
        <w:t xml:space="preserve">Hope that helps, but if you were after the theoretical maximum interfaces you can have for a service I suspect </w:t>
      </w:r>
      <w:r w:rsidR="00F6144A" w:rsidRPr="00317058">
        <w:rPr>
          <w:rFonts w:ascii="Arial" w:eastAsia="Times New Roman" w:hAnsi="Arial" w:cs="Arial"/>
          <w:color w:val="000000"/>
          <w:sz w:val="20"/>
          <w:szCs w:val="20"/>
          <w:lang w:val="en-IN" w:eastAsia="en-IN"/>
        </w:rPr>
        <w:t>its</w:t>
      </w:r>
      <w:r w:rsidRPr="00317058">
        <w:rPr>
          <w:rFonts w:ascii="Arial" w:eastAsia="Times New Roman" w:hAnsi="Arial" w:cs="Arial"/>
          <w:color w:val="000000"/>
          <w:sz w:val="20"/>
          <w:szCs w:val="20"/>
          <w:lang w:val="en-IN" w:eastAsia="en-IN"/>
        </w:rPr>
        <w:t xml:space="preserve"> some crazily large multiple of 2</w:t>
      </w:r>
    </w:p>
    <w:p w:rsidR="005A55B5" w:rsidRPr="00632ED0" w:rsidRDefault="005A55B5" w:rsidP="00632ED0">
      <w:pPr>
        <w:spacing w:after="0" w:line="240" w:lineRule="auto"/>
        <w:rPr>
          <w:b/>
        </w:rPr>
      </w:pPr>
    </w:p>
    <w:p w:rsidR="00632ED0" w:rsidRPr="00632ED0" w:rsidRDefault="00632ED0" w:rsidP="0024125E">
      <w:pPr>
        <w:spacing w:after="0"/>
        <w:rPr>
          <w:b/>
          <w:bCs/>
          <w:color w:val="FF0000"/>
          <w:lang w:val="en-IN"/>
        </w:rPr>
      </w:pPr>
      <w:r w:rsidRPr="00632ED0">
        <w:rPr>
          <w:b/>
          <w:bCs/>
          <w:color w:val="FF0000"/>
          <w:lang w:val="en-IN"/>
        </w:rPr>
        <w:t xml:space="preserve">Can a single WCF service offer multiple interfaces, and if so how would you express this in </w:t>
      </w:r>
      <w:r w:rsidRPr="00632ED0">
        <w:rPr>
          <w:bCs/>
          <w:i/>
          <w:color w:val="FF0000"/>
          <w:lang w:val="en-IN"/>
        </w:rPr>
        <w:t>app.config</w:t>
      </w:r>
      <w:r w:rsidRPr="00632ED0">
        <w:rPr>
          <w:b/>
          <w:bCs/>
          <w:color w:val="FF0000"/>
          <w:lang w:val="en-IN"/>
        </w:rPr>
        <w:t>?</w:t>
      </w:r>
      <w:r w:rsidRPr="0024125E">
        <w:rPr>
          <w:b/>
          <w:bCs/>
          <w:color w:val="FF0000"/>
          <w:lang w:val="en-IN"/>
        </w:rPr>
        <w:t xml:space="preserve"> </w:t>
      </w:r>
      <w:r w:rsidRPr="00632ED0">
        <w:rPr>
          <w:b/>
          <w:bCs/>
          <w:color w:val="FF0000"/>
          <w:lang w:val="en-IN"/>
        </w:rPr>
        <w:t>I mean one services offering several Interfaces on one endpoint.</w:t>
      </w:r>
    </w:p>
    <w:p w:rsidR="00CB4606" w:rsidRPr="00CB4606" w:rsidRDefault="00CB4606" w:rsidP="00CB4606">
      <w:pPr>
        <w:spacing w:before="100" w:beforeAutospacing="1" w:after="240" w:line="312" w:lineRule="auto"/>
        <w:rPr>
          <w:rFonts w:ascii="Arial" w:eastAsia="Times New Roman" w:hAnsi="Arial" w:cs="Arial"/>
          <w:color w:val="000000"/>
          <w:sz w:val="20"/>
          <w:szCs w:val="20"/>
          <w:lang w:val="en-IN" w:eastAsia="en-IN"/>
        </w:rPr>
      </w:pPr>
      <w:r w:rsidRPr="00CB4606">
        <w:rPr>
          <w:rFonts w:ascii="Arial" w:eastAsia="Times New Roman" w:hAnsi="Arial" w:cs="Arial"/>
          <w:color w:val="000000"/>
          <w:sz w:val="20"/>
          <w:szCs w:val="20"/>
          <w:lang w:val="en-IN" w:eastAsia="en-IN"/>
        </w:rPr>
        <w:t>First you need to be clear what a service is. Do you mean a single endpoint, or multiple endpoints in the same host?</w:t>
      </w:r>
    </w:p>
    <w:p w:rsidR="00CB4606" w:rsidRPr="00CB4606" w:rsidRDefault="00CB4606" w:rsidP="00CB4606">
      <w:pPr>
        <w:spacing w:before="100" w:beforeAutospacing="1" w:after="240" w:line="312" w:lineRule="auto"/>
        <w:rPr>
          <w:rFonts w:ascii="Arial" w:eastAsia="Times New Roman" w:hAnsi="Arial" w:cs="Arial"/>
          <w:color w:val="000000"/>
          <w:sz w:val="20"/>
          <w:szCs w:val="20"/>
          <w:lang w:val="en-IN" w:eastAsia="en-IN"/>
        </w:rPr>
      </w:pPr>
      <w:r w:rsidRPr="00CB4606">
        <w:rPr>
          <w:rFonts w:ascii="Arial" w:eastAsia="Times New Roman" w:hAnsi="Arial" w:cs="Arial"/>
          <w:color w:val="000000"/>
          <w:sz w:val="20"/>
          <w:szCs w:val="20"/>
          <w:lang w:val="en-IN" w:eastAsia="en-IN"/>
        </w:rPr>
        <w:t>Assuming you mean a single endpoint, then yes, but with a little work. An endpoint can only implement a single interface; so what you need to do is combine all the interfaces you want to implement into a single interface</w:t>
      </w:r>
    </w:p>
    <w:p w:rsidR="00CB4606" w:rsidRPr="00CB4606" w:rsidRDefault="00CB4606" w:rsidP="00CB46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val="en-IN" w:eastAsia="en-IN"/>
        </w:rPr>
      </w:pPr>
      <w:proofErr w:type="gramStart"/>
      <w:r w:rsidRPr="00CB4606">
        <w:rPr>
          <w:rFonts w:ascii="Consolas" w:eastAsia="Times New Roman" w:hAnsi="Consolas" w:cs="Consolas"/>
          <w:color w:val="00008B"/>
          <w:sz w:val="20"/>
          <w:szCs w:val="20"/>
          <w:lang w:val="en-IN" w:eastAsia="en-IN"/>
        </w:rPr>
        <w:t>public</w:t>
      </w:r>
      <w:proofErr w:type="gramEnd"/>
      <w:r w:rsidRPr="00CB4606">
        <w:rPr>
          <w:rFonts w:ascii="Consolas" w:eastAsia="Times New Roman" w:hAnsi="Consolas" w:cs="Consolas"/>
          <w:color w:val="000000"/>
          <w:sz w:val="20"/>
          <w:szCs w:val="20"/>
          <w:lang w:val="en-IN" w:eastAsia="en-IN"/>
        </w:rPr>
        <w:t xml:space="preserve"> </w:t>
      </w:r>
      <w:r w:rsidRPr="00CB4606">
        <w:rPr>
          <w:rFonts w:ascii="Consolas" w:eastAsia="Times New Roman" w:hAnsi="Consolas" w:cs="Consolas"/>
          <w:color w:val="00008B"/>
          <w:sz w:val="20"/>
          <w:szCs w:val="20"/>
          <w:lang w:val="en-IN" w:eastAsia="en-IN"/>
        </w:rPr>
        <w:t>interface</w:t>
      </w:r>
      <w:r w:rsidRPr="00CB4606">
        <w:rPr>
          <w:rFonts w:ascii="Consolas" w:eastAsia="Times New Roman" w:hAnsi="Consolas" w:cs="Consolas"/>
          <w:color w:val="000000"/>
          <w:sz w:val="20"/>
          <w:szCs w:val="20"/>
          <w:lang w:val="en-IN" w:eastAsia="en-IN"/>
        </w:rPr>
        <w:t xml:space="preserve"> </w:t>
      </w:r>
      <w:r w:rsidRPr="00CB4606">
        <w:rPr>
          <w:rFonts w:ascii="Consolas" w:eastAsia="Times New Roman" w:hAnsi="Consolas" w:cs="Consolas"/>
          <w:color w:val="2B91AF"/>
          <w:sz w:val="20"/>
          <w:szCs w:val="20"/>
          <w:lang w:val="en-IN" w:eastAsia="en-IN"/>
        </w:rPr>
        <w:t>IMyInterface</w:t>
      </w:r>
      <w:r w:rsidRPr="00CB4606">
        <w:rPr>
          <w:rFonts w:ascii="Consolas" w:eastAsia="Times New Roman" w:hAnsi="Consolas" w:cs="Consolas"/>
          <w:color w:val="000000"/>
          <w:sz w:val="20"/>
          <w:szCs w:val="20"/>
          <w:lang w:val="en-IN" w:eastAsia="en-IN"/>
        </w:rPr>
        <w:t xml:space="preserve"> : </w:t>
      </w:r>
      <w:r w:rsidRPr="00CB4606">
        <w:rPr>
          <w:rFonts w:ascii="Consolas" w:eastAsia="Times New Roman" w:hAnsi="Consolas" w:cs="Consolas"/>
          <w:color w:val="2B91AF"/>
          <w:sz w:val="20"/>
          <w:szCs w:val="20"/>
          <w:lang w:val="en-IN" w:eastAsia="en-IN"/>
        </w:rPr>
        <w:t>IInterface1</w:t>
      </w:r>
      <w:r w:rsidRPr="00CB4606">
        <w:rPr>
          <w:rFonts w:ascii="Consolas" w:eastAsia="Times New Roman" w:hAnsi="Consolas" w:cs="Consolas"/>
          <w:color w:val="000000"/>
          <w:sz w:val="20"/>
          <w:szCs w:val="20"/>
          <w:lang w:val="en-IN" w:eastAsia="en-IN"/>
        </w:rPr>
        <w:t xml:space="preserve">, </w:t>
      </w:r>
      <w:r w:rsidRPr="00CB4606">
        <w:rPr>
          <w:rFonts w:ascii="Consolas" w:eastAsia="Times New Roman" w:hAnsi="Consolas" w:cs="Consolas"/>
          <w:color w:val="2B91AF"/>
          <w:sz w:val="20"/>
          <w:szCs w:val="20"/>
          <w:lang w:val="en-IN" w:eastAsia="en-IN"/>
        </w:rPr>
        <w:t>IInterface2</w:t>
      </w:r>
      <w:r w:rsidRPr="00CB4606">
        <w:rPr>
          <w:rFonts w:ascii="Consolas" w:eastAsia="Times New Roman" w:hAnsi="Consolas" w:cs="Consolas"/>
          <w:color w:val="000000"/>
          <w:sz w:val="20"/>
          <w:szCs w:val="20"/>
          <w:lang w:val="en-IN" w:eastAsia="en-IN"/>
        </w:rPr>
        <w:t xml:space="preserve"> </w:t>
      </w:r>
    </w:p>
    <w:p w:rsidR="00CB4606" w:rsidRPr="00CB4606" w:rsidRDefault="00CB4606" w:rsidP="00CB4606">
      <w:pPr>
        <w:spacing w:before="100" w:beforeAutospacing="1" w:line="312" w:lineRule="auto"/>
        <w:rPr>
          <w:rFonts w:ascii="Arial" w:eastAsia="Times New Roman" w:hAnsi="Arial" w:cs="Arial"/>
          <w:color w:val="000000"/>
          <w:sz w:val="20"/>
          <w:szCs w:val="20"/>
          <w:lang w:val="en-IN" w:eastAsia="en-IN"/>
        </w:rPr>
      </w:pPr>
      <w:proofErr w:type="gramStart"/>
      <w:r w:rsidRPr="00CB4606">
        <w:rPr>
          <w:rFonts w:ascii="Arial" w:eastAsia="Times New Roman" w:hAnsi="Arial" w:cs="Arial"/>
          <w:color w:val="000000"/>
          <w:sz w:val="20"/>
          <w:szCs w:val="20"/>
          <w:lang w:val="en-IN" w:eastAsia="en-IN"/>
        </w:rPr>
        <w:t>and</w:t>
      </w:r>
      <w:proofErr w:type="gramEnd"/>
      <w:r w:rsidRPr="00CB4606">
        <w:rPr>
          <w:rFonts w:ascii="Arial" w:eastAsia="Times New Roman" w:hAnsi="Arial" w:cs="Arial"/>
          <w:color w:val="000000"/>
          <w:sz w:val="20"/>
          <w:szCs w:val="20"/>
          <w:lang w:val="en-IN" w:eastAsia="en-IN"/>
        </w:rPr>
        <w:t xml:space="preserve"> then implement them all inside your implementation class. What you cannot do is have multiple interfaces and multiple implementations magically merge into a single endpoint.</w:t>
      </w:r>
    </w:p>
    <w:p w:rsidR="00317058" w:rsidRDefault="00317058" w:rsidP="00317058">
      <w:pPr>
        <w:spacing w:after="0"/>
      </w:pPr>
    </w:p>
    <w:p w:rsidR="005A55B5" w:rsidRDefault="005A55B5" w:rsidP="005A55B5">
      <w:pPr>
        <w:spacing w:after="0"/>
      </w:pPr>
    </w:p>
    <w:p w:rsidR="004D4B34" w:rsidRDefault="004D4B34" w:rsidP="00A63A6D">
      <w:pPr>
        <w:spacing w:after="0"/>
      </w:pPr>
    </w:p>
    <w:p w:rsidR="004D4B34" w:rsidRDefault="004D4B34" w:rsidP="00A63A6D">
      <w:pPr>
        <w:spacing w:after="0"/>
      </w:pPr>
    </w:p>
    <w:p w:rsidR="005A55B5" w:rsidRDefault="005A55B5" w:rsidP="00A63A6D">
      <w:pPr>
        <w:spacing w:after="0"/>
      </w:pPr>
    </w:p>
    <w:p w:rsidR="005A55B5" w:rsidRDefault="005A55B5" w:rsidP="00A63A6D">
      <w:pPr>
        <w:spacing w:after="0"/>
      </w:pPr>
    </w:p>
    <w:p w:rsidR="005A55B5" w:rsidRDefault="005A55B5" w:rsidP="00A63A6D">
      <w:pPr>
        <w:spacing w:after="0"/>
      </w:pPr>
    </w:p>
    <w:p w:rsidR="005A55B5" w:rsidRDefault="005A55B5" w:rsidP="00A63A6D">
      <w:pPr>
        <w:spacing w:after="0"/>
      </w:pPr>
    </w:p>
    <w:p w:rsidR="005A55B5" w:rsidRPr="007E6F49" w:rsidRDefault="007E6F49" w:rsidP="007E6F49">
      <w:pPr>
        <w:autoSpaceDE w:val="0"/>
        <w:autoSpaceDN w:val="0"/>
        <w:adjustRightInd w:val="0"/>
        <w:rPr>
          <w:rFonts w:eastAsia="Calibri"/>
          <w:b/>
          <w:bCs/>
          <w:color w:val="000000"/>
        </w:rPr>
      </w:pPr>
      <w:r w:rsidRPr="00BE7FAE">
        <w:rPr>
          <w:rFonts w:eastAsia="Calibri"/>
          <w:b/>
          <w:bCs/>
          <w:color w:val="000000"/>
        </w:rPr>
        <w:t>If we've a series of numbers say from 1 to 100 and one numbe</w:t>
      </w:r>
      <w:r>
        <w:rPr>
          <w:rFonts w:eastAsia="Calibri"/>
          <w:b/>
          <w:bCs/>
          <w:color w:val="000000"/>
        </w:rPr>
        <w:t>r is missing.  How do you find the number?</w:t>
      </w:r>
    </w:p>
    <w:p w:rsidR="00377A47" w:rsidRDefault="00377A47" w:rsidP="00A63A6D">
      <w:pPr>
        <w:spacing w:after="0"/>
        <w:rPr>
          <w:b/>
        </w:rPr>
      </w:pPr>
    </w:p>
    <w:p w:rsidR="00A63A6D" w:rsidRPr="001C5C81" w:rsidRDefault="00A63A6D" w:rsidP="00A63A6D">
      <w:pPr>
        <w:spacing w:after="0"/>
        <w:rPr>
          <w:b/>
        </w:rPr>
      </w:pPr>
      <w:r w:rsidRPr="001C5C81">
        <w:rPr>
          <w:b/>
        </w:rPr>
        <w:t xml:space="preserve">Suppose you have a base class A. B and C are derived from class A. Class B also related with class A with </w:t>
      </w:r>
      <w:proofErr w:type="gramStart"/>
      <w:r w:rsidRPr="001C5C81">
        <w:rPr>
          <w:b/>
        </w:rPr>
        <w:t>a has</w:t>
      </w:r>
      <w:proofErr w:type="gramEnd"/>
      <w:r w:rsidRPr="001C5C81">
        <w:rPr>
          <w:b/>
        </w:rPr>
        <w:t xml:space="preserve">-a (aggregation) relationship. </w:t>
      </w:r>
    </w:p>
    <w:p w:rsidR="00A63A6D" w:rsidRPr="001C5C81" w:rsidRDefault="00A63A6D" w:rsidP="00A63A6D">
      <w:pPr>
        <w:spacing w:after="0"/>
        <w:rPr>
          <w:b/>
        </w:rPr>
      </w:pPr>
      <w:r w:rsidRPr="001C5C81">
        <w:rPr>
          <w:b/>
        </w:rPr>
        <w:t xml:space="preserve">Class A has virtual method say </w:t>
      </w:r>
      <w:proofErr w:type="gramStart"/>
      <w:r w:rsidRPr="001C5C81">
        <w:rPr>
          <w:b/>
        </w:rPr>
        <w:t>print(</w:t>
      </w:r>
      <w:proofErr w:type="gramEnd"/>
      <w:r w:rsidRPr="001C5C81">
        <w:rPr>
          <w:b/>
        </w:rPr>
        <w:t xml:space="preserve">). This </w:t>
      </w:r>
      <w:proofErr w:type="gramStart"/>
      <w:r w:rsidRPr="001C5C81">
        <w:rPr>
          <w:b/>
        </w:rPr>
        <w:t>Print(</w:t>
      </w:r>
      <w:proofErr w:type="gramEnd"/>
      <w:r w:rsidRPr="001C5C81">
        <w:rPr>
          <w:b/>
        </w:rPr>
        <w:t>) method is overridden in class B and C? Show this in UML class diagram. Write the skeleton code</w:t>
      </w:r>
    </w:p>
    <w:p w:rsidR="00A63A6D" w:rsidRPr="001C5C81" w:rsidRDefault="00A63A6D" w:rsidP="00A63A6D">
      <w:pPr>
        <w:spacing w:after="0"/>
        <w:rPr>
          <w:b/>
        </w:rPr>
      </w:pPr>
      <w:proofErr w:type="gramStart"/>
      <w:r w:rsidRPr="001C5C81">
        <w:rPr>
          <w:b/>
        </w:rPr>
        <w:t>in</w:t>
      </w:r>
      <w:proofErr w:type="gramEnd"/>
      <w:r w:rsidRPr="001C5C81">
        <w:rPr>
          <w:b/>
        </w:rPr>
        <w:t xml:space="preserve"> C# showing the implementation of this class diagram.</w:t>
      </w:r>
    </w:p>
    <w:p w:rsidR="00A63A6D" w:rsidRPr="001C5C81" w:rsidRDefault="00A63A6D" w:rsidP="00A63A6D">
      <w:pPr>
        <w:spacing w:after="0"/>
        <w:rPr>
          <w:b/>
        </w:rPr>
      </w:pPr>
    </w:p>
    <w:p w:rsidR="00A63A6D" w:rsidRPr="001C5C81" w:rsidRDefault="00A63A6D" w:rsidP="00A63A6D">
      <w:pPr>
        <w:spacing w:after="0"/>
        <w:rPr>
          <w:b/>
        </w:rPr>
      </w:pPr>
      <w:r w:rsidRPr="001C5C81">
        <w:rPr>
          <w:b/>
        </w:rPr>
        <w:t xml:space="preserve">Suppose you have a base class A. B and C are derived from class A. Class A has virtual method say </w:t>
      </w:r>
      <w:proofErr w:type="gramStart"/>
      <w:r w:rsidRPr="001C5C81">
        <w:rPr>
          <w:b/>
        </w:rPr>
        <w:t>print(</w:t>
      </w:r>
      <w:proofErr w:type="gramEnd"/>
      <w:r w:rsidRPr="001C5C81">
        <w:rPr>
          <w:b/>
        </w:rPr>
        <w:t xml:space="preserve">). This </w:t>
      </w:r>
      <w:proofErr w:type="gramStart"/>
      <w:r w:rsidRPr="001C5C81">
        <w:rPr>
          <w:b/>
        </w:rPr>
        <w:t>Print(</w:t>
      </w:r>
      <w:proofErr w:type="gramEnd"/>
      <w:r w:rsidRPr="001C5C81">
        <w:rPr>
          <w:b/>
        </w:rPr>
        <w:t xml:space="preserve">) method is overridden in </w:t>
      </w:r>
    </w:p>
    <w:p w:rsidR="00A63A6D" w:rsidRPr="001C5C81" w:rsidRDefault="00A63A6D" w:rsidP="00A63A6D">
      <w:pPr>
        <w:spacing w:after="0"/>
        <w:rPr>
          <w:b/>
        </w:rPr>
      </w:pPr>
      <w:proofErr w:type="gramStart"/>
      <w:r w:rsidRPr="001C5C81">
        <w:rPr>
          <w:b/>
        </w:rPr>
        <w:t>class</w:t>
      </w:r>
      <w:proofErr w:type="gramEnd"/>
      <w:r w:rsidRPr="001C5C81">
        <w:rPr>
          <w:b/>
        </w:rPr>
        <w:t xml:space="preserve"> B and C? Explain how runtime polymorhism exists with virtual table (vtable).</w:t>
      </w:r>
    </w:p>
    <w:p w:rsidR="00A63A6D" w:rsidRPr="001C5C81" w:rsidRDefault="00A63A6D" w:rsidP="00A63A6D">
      <w:pPr>
        <w:spacing w:after="0"/>
        <w:rPr>
          <w:b/>
        </w:rPr>
      </w:pPr>
    </w:p>
    <w:p w:rsidR="00A63A6D" w:rsidRPr="001C5C81" w:rsidRDefault="00A63A6D" w:rsidP="00A63A6D">
      <w:pPr>
        <w:spacing w:after="0"/>
        <w:rPr>
          <w:b/>
        </w:rPr>
      </w:pPr>
      <w:r w:rsidRPr="001C5C81">
        <w:rPr>
          <w:b/>
        </w:rPr>
        <w:t xml:space="preserve">Suppose you get a runtime error in constructor of class A. How do you inform consumer of class A that error has occurred? Explain the advantages of </w:t>
      </w:r>
    </w:p>
    <w:p w:rsidR="00A63A6D" w:rsidRPr="001C5C81" w:rsidRDefault="00A63A6D" w:rsidP="00A63A6D">
      <w:pPr>
        <w:spacing w:after="0"/>
        <w:rPr>
          <w:b/>
        </w:rPr>
      </w:pPr>
      <w:proofErr w:type="gramStart"/>
      <w:r w:rsidRPr="001C5C81">
        <w:rPr>
          <w:b/>
        </w:rPr>
        <w:t>each</w:t>
      </w:r>
      <w:proofErr w:type="gramEnd"/>
      <w:r w:rsidRPr="001C5C81">
        <w:rPr>
          <w:b/>
        </w:rPr>
        <w:t xml:space="preserve"> one. What should be the most optimised solution/best practice?</w:t>
      </w:r>
    </w:p>
    <w:p w:rsidR="00A63A6D" w:rsidRPr="001C5C81" w:rsidRDefault="00A63A6D" w:rsidP="00A63A6D">
      <w:pPr>
        <w:spacing w:after="0"/>
        <w:rPr>
          <w:b/>
        </w:rPr>
      </w:pPr>
    </w:p>
    <w:p w:rsidR="00A63A6D" w:rsidRPr="001C5C81" w:rsidRDefault="00A63A6D" w:rsidP="00A63A6D">
      <w:pPr>
        <w:spacing w:after="0"/>
        <w:rPr>
          <w:b/>
        </w:rPr>
      </w:pPr>
      <w:r w:rsidRPr="001C5C81">
        <w:rPr>
          <w:b/>
        </w:rPr>
        <w:t xml:space="preserve">Write a program for calculating the factorial of a number n? Also, solve this problem using recursive technique so that solution is </w:t>
      </w:r>
      <w:r w:rsidR="00637AF4" w:rsidRPr="001C5C81">
        <w:rPr>
          <w:b/>
        </w:rPr>
        <w:t>optimized</w:t>
      </w:r>
      <w:r w:rsidRPr="001C5C81">
        <w:rPr>
          <w:b/>
        </w:rPr>
        <w:t xml:space="preserve"> one.</w:t>
      </w:r>
    </w:p>
    <w:p w:rsidR="00A63A6D" w:rsidRPr="001C5C81" w:rsidRDefault="00A63A6D" w:rsidP="00A63A6D">
      <w:pPr>
        <w:spacing w:after="0"/>
        <w:rPr>
          <w:b/>
        </w:rPr>
      </w:pPr>
    </w:p>
    <w:p w:rsidR="00637AF4" w:rsidRPr="001C5C81" w:rsidRDefault="00637AF4" w:rsidP="00637AF4">
      <w:pPr>
        <w:spacing w:after="0"/>
        <w:rPr>
          <w:b/>
        </w:rPr>
      </w:pPr>
    </w:p>
    <w:p w:rsidR="00A63A6D" w:rsidRDefault="00A63A6D" w:rsidP="00A63A6D">
      <w:pPr>
        <w:spacing w:after="0"/>
      </w:pPr>
    </w:p>
    <w:p w:rsidR="00A63A6D" w:rsidRPr="001C5C81" w:rsidRDefault="00A63A6D" w:rsidP="00A63A6D">
      <w:pPr>
        <w:spacing w:after="0"/>
        <w:rPr>
          <w:b/>
        </w:rPr>
      </w:pPr>
      <w:r w:rsidRPr="001C5C81">
        <w:rPr>
          <w:b/>
        </w:rPr>
        <w:t xml:space="preserve">What is the difference between Mutex and Semaphore? What would you use to synchronize when you have </w:t>
      </w:r>
      <w:proofErr w:type="gramStart"/>
      <w:r w:rsidRPr="001C5C81">
        <w:rPr>
          <w:b/>
        </w:rPr>
        <w:t>1.</w:t>
      </w:r>
      <w:proofErr w:type="gramEnd"/>
      <w:r w:rsidRPr="001C5C81">
        <w:rPr>
          <w:b/>
        </w:rPr>
        <w:t xml:space="preserve"> </w:t>
      </w:r>
      <w:proofErr w:type="gramStart"/>
      <w:r w:rsidRPr="001C5C81">
        <w:rPr>
          <w:b/>
        </w:rPr>
        <w:t>two</w:t>
      </w:r>
      <w:proofErr w:type="gramEnd"/>
      <w:r w:rsidRPr="001C5C81">
        <w:rPr>
          <w:b/>
        </w:rPr>
        <w:t xml:space="preserve"> threads and 2. </w:t>
      </w:r>
      <w:proofErr w:type="gramStart"/>
      <w:r w:rsidRPr="001C5C81">
        <w:rPr>
          <w:b/>
        </w:rPr>
        <w:t>Four threads?</w:t>
      </w:r>
      <w:proofErr w:type="gramEnd"/>
    </w:p>
    <w:p w:rsidR="00A63A6D" w:rsidRPr="001C5C81" w:rsidRDefault="00A63A6D" w:rsidP="00A63A6D">
      <w:pPr>
        <w:spacing w:after="0"/>
        <w:rPr>
          <w:b/>
        </w:rPr>
      </w:pPr>
      <w:r w:rsidRPr="001C5C81">
        <w:rPr>
          <w:b/>
        </w:rPr>
        <w:t>What is a critical section?</w:t>
      </w:r>
    </w:p>
    <w:p w:rsidR="00A63A6D" w:rsidRPr="001C5C81" w:rsidRDefault="00A63A6D" w:rsidP="00A63A6D">
      <w:pPr>
        <w:spacing w:after="0"/>
        <w:rPr>
          <w:b/>
        </w:rPr>
      </w:pPr>
    </w:p>
    <w:p w:rsidR="00A63A6D" w:rsidRPr="001C5C81" w:rsidRDefault="00A63A6D" w:rsidP="00A63A6D">
      <w:pPr>
        <w:spacing w:after="0"/>
        <w:rPr>
          <w:b/>
        </w:rPr>
      </w:pPr>
      <w:r w:rsidRPr="001C5C81">
        <w:rPr>
          <w:b/>
        </w:rPr>
        <w:t>What are the different hash code algortithms that ship with .NET? How to hash a text file?</w:t>
      </w:r>
    </w:p>
    <w:p w:rsidR="00A63A6D" w:rsidRPr="001C5C81" w:rsidRDefault="00A63A6D" w:rsidP="00A63A6D">
      <w:pPr>
        <w:spacing w:after="0"/>
        <w:rPr>
          <w:b/>
        </w:rPr>
      </w:pPr>
    </w:p>
    <w:p w:rsidR="00A63A6D" w:rsidRPr="001C5C81" w:rsidRDefault="00A63A6D" w:rsidP="00A63A6D">
      <w:pPr>
        <w:spacing w:after="0"/>
        <w:rPr>
          <w:b/>
        </w:rPr>
      </w:pPr>
    </w:p>
    <w:p w:rsidR="00A63A6D" w:rsidRPr="001C5C81" w:rsidRDefault="00A63A6D" w:rsidP="00A63A6D">
      <w:pPr>
        <w:spacing w:after="0"/>
        <w:rPr>
          <w:b/>
        </w:rPr>
      </w:pPr>
      <w:r w:rsidRPr="001C5C81">
        <w:rPr>
          <w:b/>
        </w:rPr>
        <w:t>Write code for below requirement.</w:t>
      </w:r>
    </w:p>
    <w:p w:rsidR="00A63A6D" w:rsidRPr="001C5C81" w:rsidRDefault="00A63A6D" w:rsidP="00A63A6D">
      <w:pPr>
        <w:spacing w:after="0"/>
        <w:rPr>
          <w:b/>
        </w:rPr>
      </w:pPr>
      <w:r w:rsidRPr="001C5C81">
        <w:rPr>
          <w:b/>
        </w:rPr>
        <w:t>"You have class A. A has to notify another class B every 1 sec about the time change. B has to get the changed time from A and then print the time."</w:t>
      </w:r>
    </w:p>
    <w:p w:rsidR="00A63A6D" w:rsidRPr="001C5C81" w:rsidRDefault="00A63A6D" w:rsidP="00A63A6D">
      <w:pPr>
        <w:spacing w:after="0"/>
        <w:rPr>
          <w:b/>
        </w:rPr>
      </w:pPr>
    </w:p>
    <w:p w:rsidR="00A63A6D" w:rsidRPr="001C5C81" w:rsidRDefault="00A63A6D" w:rsidP="00A63A6D">
      <w:pPr>
        <w:spacing w:after="0"/>
        <w:rPr>
          <w:b/>
        </w:rPr>
      </w:pPr>
      <w:r w:rsidRPr="001C5C81">
        <w:rPr>
          <w:b/>
        </w:rPr>
        <w:t>What is the difference between API, system call and function/method?</w:t>
      </w:r>
    </w:p>
    <w:p w:rsidR="00A63A6D" w:rsidRPr="001C5C81" w:rsidRDefault="00A63A6D" w:rsidP="00A63A6D">
      <w:pPr>
        <w:spacing w:after="0"/>
        <w:rPr>
          <w:b/>
        </w:rPr>
      </w:pPr>
    </w:p>
    <w:p w:rsidR="00A63A6D" w:rsidRPr="001C5C81" w:rsidRDefault="00A63A6D" w:rsidP="00A63A6D">
      <w:pPr>
        <w:spacing w:after="0"/>
        <w:rPr>
          <w:b/>
        </w:rPr>
      </w:pPr>
      <w:r w:rsidRPr="001C5C81">
        <w:rPr>
          <w:b/>
        </w:rPr>
        <w:t xml:space="preserve">Write a function static string </w:t>
      </w:r>
      <w:proofErr w:type="gramStart"/>
      <w:r w:rsidRPr="001C5C81">
        <w:rPr>
          <w:b/>
        </w:rPr>
        <w:t>Space(</w:t>
      </w:r>
      <w:proofErr w:type="gramEnd"/>
      <w:r w:rsidRPr="001C5C81">
        <w:rPr>
          <w:b/>
        </w:rPr>
        <w:t xml:space="preserve">string s) {...} that returns the string with added space between each character. ex. "FRED" should be obtained as </w:t>
      </w:r>
    </w:p>
    <w:p w:rsidR="00A63A6D" w:rsidRPr="001C5C81" w:rsidRDefault="00A63A6D" w:rsidP="00A63A6D">
      <w:pPr>
        <w:spacing w:after="0"/>
        <w:rPr>
          <w:b/>
        </w:rPr>
      </w:pPr>
      <w:proofErr w:type="gramStart"/>
      <w:r w:rsidRPr="001C5C81">
        <w:rPr>
          <w:b/>
        </w:rPr>
        <w:t>"F R E D".</w:t>
      </w:r>
      <w:proofErr w:type="gramEnd"/>
    </w:p>
    <w:p w:rsidR="00A63A6D" w:rsidRDefault="00A63A6D" w:rsidP="00A63A6D">
      <w:pPr>
        <w:spacing w:after="0"/>
      </w:pPr>
    </w:p>
    <w:p w:rsidR="00A63A6D" w:rsidRDefault="00A63A6D" w:rsidP="00A63A6D">
      <w:pPr>
        <w:spacing w:after="0"/>
      </w:pPr>
    </w:p>
    <w:p w:rsidR="00A63A6D" w:rsidRDefault="00A63A6D" w:rsidP="00A63A6D">
      <w:pPr>
        <w:spacing w:after="0"/>
      </w:pPr>
    </w:p>
    <w:p w:rsidR="00A63A6D" w:rsidRDefault="00A63A6D" w:rsidP="00A63A6D">
      <w:pPr>
        <w:spacing w:after="0"/>
      </w:pPr>
    </w:p>
    <w:p w:rsidR="00A63A6D" w:rsidRDefault="00A63A6D" w:rsidP="00A63A6D">
      <w:pPr>
        <w:spacing w:after="0"/>
      </w:pPr>
    </w:p>
    <w:p w:rsidR="00A63A6D" w:rsidRPr="00A63A6D" w:rsidRDefault="00A63A6D" w:rsidP="00A63A6D">
      <w:pPr>
        <w:spacing w:after="0"/>
      </w:pPr>
    </w:p>
    <w:p w:rsidR="00A63A6D" w:rsidRPr="001C5C81" w:rsidRDefault="00A63A6D" w:rsidP="00A63A6D">
      <w:pPr>
        <w:spacing w:after="0"/>
        <w:rPr>
          <w:b/>
        </w:rPr>
      </w:pPr>
      <w:r w:rsidRPr="001C5C81">
        <w:rPr>
          <w:b/>
        </w:rPr>
        <w:lastRenderedPageBreak/>
        <w:t>1. Tell me about yourself</w:t>
      </w:r>
    </w:p>
    <w:p w:rsidR="00A63A6D" w:rsidRPr="001C5C81" w:rsidRDefault="00A63A6D" w:rsidP="00A63A6D">
      <w:pPr>
        <w:spacing w:after="0"/>
        <w:rPr>
          <w:b/>
        </w:rPr>
      </w:pPr>
      <w:r w:rsidRPr="001C5C81">
        <w:rPr>
          <w:b/>
        </w:rPr>
        <w:t>2. Tell briefly about your projects. Explain in pen and paper.</w:t>
      </w:r>
    </w:p>
    <w:p w:rsidR="00A63A6D" w:rsidRPr="001C5C81" w:rsidRDefault="00A63A6D" w:rsidP="00A63A6D">
      <w:pPr>
        <w:spacing w:after="0"/>
        <w:rPr>
          <w:b/>
        </w:rPr>
      </w:pPr>
      <w:r w:rsidRPr="001C5C81">
        <w:rPr>
          <w:b/>
        </w:rPr>
        <w:t>5. Which namespace is used for SQL objects?</w:t>
      </w:r>
    </w:p>
    <w:p w:rsidR="00A63A6D" w:rsidRPr="001C5C81" w:rsidRDefault="00A63A6D" w:rsidP="00A63A6D">
      <w:pPr>
        <w:spacing w:after="0"/>
        <w:rPr>
          <w:b/>
        </w:rPr>
      </w:pPr>
      <w:r w:rsidRPr="001C5C81">
        <w:rPr>
          <w:b/>
        </w:rPr>
        <w:t>6. How to establish a database connection?</w:t>
      </w:r>
    </w:p>
    <w:p w:rsidR="00A63A6D" w:rsidRPr="001C5C81" w:rsidRDefault="00A63A6D" w:rsidP="00A63A6D">
      <w:pPr>
        <w:spacing w:after="0"/>
        <w:rPr>
          <w:b/>
        </w:rPr>
      </w:pPr>
      <w:r w:rsidRPr="001C5C81">
        <w:rPr>
          <w:b/>
        </w:rPr>
        <w:t xml:space="preserve">7. What is ADO.NET? Tell which control in .NET to be used for displaying 10000 records/rows of data? How to display them efficiently such a </w:t>
      </w:r>
    </w:p>
    <w:p w:rsidR="00A63A6D" w:rsidRPr="001C5C81" w:rsidRDefault="00A63A6D" w:rsidP="00A63A6D">
      <w:pPr>
        <w:spacing w:after="0"/>
        <w:rPr>
          <w:b/>
        </w:rPr>
      </w:pPr>
      <w:r w:rsidRPr="001C5C81">
        <w:rPr>
          <w:b/>
        </w:rPr>
        <w:t xml:space="preserve">   </w:t>
      </w:r>
      <w:proofErr w:type="gramStart"/>
      <w:r w:rsidRPr="001C5C81">
        <w:rPr>
          <w:b/>
        </w:rPr>
        <w:t>huge</w:t>
      </w:r>
      <w:proofErr w:type="gramEnd"/>
      <w:r w:rsidRPr="001C5C81">
        <w:rPr>
          <w:b/>
        </w:rPr>
        <w:t xml:space="preserve"> number of records?</w:t>
      </w:r>
    </w:p>
    <w:p w:rsidR="00A63A6D" w:rsidRPr="001C5C81" w:rsidRDefault="00A63A6D" w:rsidP="00A63A6D">
      <w:pPr>
        <w:spacing w:after="0"/>
        <w:rPr>
          <w:b/>
        </w:rPr>
      </w:pPr>
      <w:r w:rsidRPr="001C5C81">
        <w:rPr>
          <w:b/>
        </w:rPr>
        <w:t>8. What is remoting? In which situation is it used? Which feature is introduced in .NET 3.5 to serve the purpose?</w:t>
      </w:r>
    </w:p>
    <w:p w:rsidR="00A63A6D" w:rsidRPr="00A63A6D" w:rsidRDefault="00A63A6D" w:rsidP="001C5C81">
      <w:pPr>
        <w:spacing w:after="0"/>
      </w:pPr>
    </w:p>
    <w:p w:rsidR="001C5C81" w:rsidRPr="001C5C81" w:rsidRDefault="001C5C81" w:rsidP="001C5C81">
      <w:pPr>
        <w:spacing w:after="0"/>
        <w:rPr>
          <w:b/>
        </w:rPr>
      </w:pPr>
      <w:r w:rsidRPr="001C5C81">
        <w:rPr>
          <w:b/>
        </w:rPr>
        <w:t>11</w:t>
      </w:r>
      <w:proofErr w:type="gramStart"/>
      <w:r w:rsidRPr="001C5C81">
        <w:rPr>
          <w:b/>
        </w:rPr>
        <w:t>.What</w:t>
      </w:r>
      <w:proofErr w:type="gramEnd"/>
      <w:r w:rsidRPr="001C5C81">
        <w:rPr>
          <w:b/>
        </w:rPr>
        <w:t xml:space="preserve"> is a collection? Have you used custom collection? Suppose you have a custom collection say a collection of person objects. You want to sort </w:t>
      </w:r>
    </w:p>
    <w:p w:rsidR="001C5C81" w:rsidRPr="001C5C81" w:rsidRDefault="001C5C81" w:rsidP="001C5C81">
      <w:pPr>
        <w:spacing w:after="0"/>
        <w:rPr>
          <w:b/>
        </w:rPr>
      </w:pPr>
      <w:r w:rsidRPr="001C5C81">
        <w:rPr>
          <w:b/>
        </w:rPr>
        <w:t xml:space="preserve">   </w:t>
      </w:r>
      <w:proofErr w:type="gramStart"/>
      <w:r w:rsidRPr="001C5C81">
        <w:rPr>
          <w:b/>
        </w:rPr>
        <w:t>the</w:t>
      </w:r>
      <w:proofErr w:type="gramEnd"/>
      <w:r w:rsidRPr="001C5C81">
        <w:rPr>
          <w:b/>
        </w:rPr>
        <w:t xml:space="preserve"> collection with person age. How to </w:t>
      </w:r>
      <w:proofErr w:type="gramStart"/>
      <w:r w:rsidRPr="001C5C81">
        <w:rPr>
          <w:b/>
        </w:rPr>
        <w:t>achieve  that</w:t>
      </w:r>
      <w:proofErr w:type="gramEnd"/>
      <w:r w:rsidRPr="001C5C81">
        <w:rPr>
          <w:b/>
        </w:rPr>
        <w:t xml:space="preserve">? Also, suppose you want to loop through the collection using for each loop? How to achieve </w:t>
      </w:r>
    </w:p>
    <w:p w:rsidR="001C5C81" w:rsidRPr="001C5C81" w:rsidRDefault="001C5C81" w:rsidP="001C5C81">
      <w:pPr>
        <w:spacing w:after="0"/>
        <w:rPr>
          <w:b/>
        </w:rPr>
      </w:pPr>
      <w:r w:rsidRPr="001C5C81">
        <w:rPr>
          <w:b/>
        </w:rPr>
        <w:t xml:space="preserve">   </w:t>
      </w:r>
      <w:proofErr w:type="gramStart"/>
      <w:r w:rsidRPr="001C5C81">
        <w:rPr>
          <w:b/>
        </w:rPr>
        <w:t>this</w:t>
      </w:r>
      <w:proofErr w:type="gramEnd"/>
      <w:r w:rsidRPr="001C5C81">
        <w:rPr>
          <w:b/>
        </w:rPr>
        <w:t xml:space="preserve"> in a custom collection?</w:t>
      </w:r>
    </w:p>
    <w:p w:rsidR="001C5C81" w:rsidRPr="001C5C81" w:rsidRDefault="001C5C81" w:rsidP="001C5C81">
      <w:pPr>
        <w:spacing w:after="0"/>
        <w:rPr>
          <w:b/>
        </w:rPr>
      </w:pPr>
    </w:p>
    <w:p w:rsidR="001C5C81" w:rsidRPr="001C5C81" w:rsidRDefault="001C5C81" w:rsidP="001C5C81">
      <w:pPr>
        <w:spacing w:after="0"/>
        <w:rPr>
          <w:b/>
        </w:rPr>
      </w:pPr>
    </w:p>
    <w:p w:rsidR="001C5C81" w:rsidRPr="001C5C81" w:rsidRDefault="001C5C81" w:rsidP="001C5C81">
      <w:pPr>
        <w:spacing w:after="0"/>
        <w:rPr>
          <w:b/>
        </w:rPr>
      </w:pPr>
    </w:p>
    <w:p w:rsidR="001C5C81" w:rsidRPr="001C5C81" w:rsidRDefault="001C5C81" w:rsidP="001C5C81">
      <w:pPr>
        <w:spacing w:after="0"/>
        <w:rPr>
          <w:b/>
        </w:rPr>
      </w:pPr>
    </w:p>
    <w:p w:rsidR="001C5C81" w:rsidRPr="001C5C81" w:rsidRDefault="001C5C81" w:rsidP="001C5C81">
      <w:pPr>
        <w:spacing w:after="0"/>
        <w:rPr>
          <w:b/>
        </w:rPr>
      </w:pPr>
      <w:r w:rsidRPr="001C5C81">
        <w:rPr>
          <w:b/>
        </w:rPr>
        <w:t>How do you unit test a private method? What are the different ways?</w:t>
      </w:r>
    </w:p>
    <w:p w:rsidR="001C5C81" w:rsidRPr="001C5C81" w:rsidRDefault="001C5C81" w:rsidP="001C5C81">
      <w:pPr>
        <w:spacing w:after="0"/>
        <w:rPr>
          <w:b/>
        </w:rPr>
      </w:pPr>
    </w:p>
    <w:p w:rsidR="001C5C81" w:rsidRPr="001C5C81" w:rsidRDefault="001C5C81" w:rsidP="001C5C81">
      <w:pPr>
        <w:spacing w:after="0"/>
        <w:rPr>
          <w:b/>
        </w:rPr>
      </w:pPr>
      <w:proofErr w:type="gramStart"/>
      <w:r w:rsidRPr="001C5C81">
        <w:rPr>
          <w:b/>
        </w:rPr>
        <w:t>googStatic/instance</w:t>
      </w:r>
      <w:proofErr w:type="gramEnd"/>
      <w:r w:rsidRPr="001C5C81">
        <w:rPr>
          <w:b/>
        </w:rPr>
        <w:t xml:space="preserve"> valriables vs local variables</w:t>
      </w:r>
    </w:p>
    <w:p w:rsidR="001C5C81" w:rsidRPr="001C5C81" w:rsidRDefault="001C5C81" w:rsidP="001C5C81">
      <w:pPr>
        <w:spacing w:after="0"/>
        <w:rPr>
          <w:b/>
        </w:rPr>
      </w:pPr>
      <w:r w:rsidRPr="001C5C81">
        <w:rPr>
          <w:b/>
        </w:rPr>
        <w:t>SQL query practise them</w:t>
      </w:r>
    </w:p>
    <w:p w:rsidR="001C5C81" w:rsidRPr="001C5C81" w:rsidRDefault="001C5C81" w:rsidP="001C5C81">
      <w:pPr>
        <w:spacing w:after="0"/>
        <w:rPr>
          <w:b/>
        </w:rPr>
      </w:pPr>
    </w:p>
    <w:p w:rsidR="001C5C81" w:rsidRPr="001C5C81" w:rsidRDefault="001C5C81" w:rsidP="001C5C81">
      <w:pPr>
        <w:spacing w:after="0"/>
        <w:rPr>
          <w:b/>
        </w:rPr>
      </w:pPr>
      <w:r w:rsidRPr="001C5C81">
        <w:rPr>
          <w:b/>
        </w:rPr>
        <w:t>Nullable types</w:t>
      </w:r>
    </w:p>
    <w:p w:rsidR="001C5C81" w:rsidRPr="001C5C81" w:rsidRDefault="001C5C81" w:rsidP="001C5C81">
      <w:pPr>
        <w:spacing w:after="0"/>
        <w:rPr>
          <w:b/>
        </w:rPr>
      </w:pPr>
      <w:proofErr w:type="gramStart"/>
      <w:r w:rsidRPr="001C5C81">
        <w:rPr>
          <w:b/>
        </w:rPr>
        <w:t>out</w:t>
      </w:r>
      <w:proofErr w:type="gramEnd"/>
      <w:r w:rsidRPr="001C5C81">
        <w:rPr>
          <w:b/>
        </w:rPr>
        <w:t xml:space="preserve"> and ref parameter, params keyword, etc.</w:t>
      </w:r>
    </w:p>
    <w:p w:rsidR="001C5C81" w:rsidRPr="001C5C81" w:rsidRDefault="001C5C81" w:rsidP="001C5C81">
      <w:pPr>
        <w:spacing w:after="0"/>
        <w:rPr>
          <w:b/>
        </w:rPr>
      </w:pPr>
      <w:proofErr w:type="gramStart"/>
      <w:r w:rsidRPr="001C5C81">
        <w:rPr>
          <w:b/>
        </w:rPr>
        <w:t>operator</w:t>
      </w:r>
      <w:proofErr w:type="gramEnd"/>
      <w:r w:rsidRPr="001C5C81">
        <w:rPr>
          <w:b/>
        </w:rPr>
        <w:t xml:space="preserve"> overloading</w:t>
      </w:r>
    </w:p>
    <w:p w:rsidR="001C5C81" w:rsidRPr="001C5C81" w:rsidRDefault="001C5C81" w:rsidP="001C5C81">
      <w:pPr>
        <w:spacing w:after="0"/>
        <w:rPr>
          <w:b/>
        </w:rPr>
      </w:pPr>
      <w:r w:rsidRPr="001C5C81">
        <w:rPr>
          <w:b/>
        </w:rPr>
        <w:t xml:space="preserve">What are static </w:t>
      </w:r>
      <w:proofErr w:type="gramStart"/>
      <w:r w:rsidRPr="001C5C81">
        <w:rPr>
          <w:b/>
        </w:rPr>
        <w:t>variables.</w:t>
      </w:r>
      <w:proofErr w:type="gramEnd"/>
      <w:r w:rsidRPr="001C5C81">
        <w:rPr>
          <w:b/>
        </w:rPr>
        <w:t xml:space="preserve"> </w:t>
      </w:r>
      <w:proofErr w:type="gramStart"/>
      <w:r w:rsidRPr="001C5C81">
        <w:rPr>
          <w:b/>
        </w:rPr>
        <w:t>explain</w:t>
      </w:r>
      <w:proofErr w:type="gramEnd"/>
      <w:r w:rsidRPr="001C5C81">
        <w:rPr>
          <w:b/>
        </w:rPr>
        <w:t xml:space="preserve"> static keyword.</w:t>
      </w:r>
    </w:p>
    <w:p w:rsidR="001C5C81" w:rsidRPr="001C5C81" w:rsidRDefault="001C5C81" w:rsidP="001C5C81">
      <w:pPr>
        <w:spacing w:after="0"/>
        <w:rPr>
          <w:b/>
        </w:rPr>
      </w:pPr>
      <w:proofErr w:type="gramStart"/>
      <w:r w:rsidRPr="001C5C81">
        <w:rPr>
          <w:b/>
        </w:rPr>
        <w:t>multithreading</w:t>
      </w:r>
      <w:proofErr w:type="gramEnd"/>
      <w:r w:rsidRPr="001C5C81">
        <w:rPr>
          <w:b/>
        </w:rPr>
        <w:t xml:space="preserve"> with static variables.</w:t>
      </w:r>
    </w:p>
    <w:p w:rsidR="001C5C81" w:rsidRPr="001C5C81" w:rsidRDefault="001C5C81" w:rsidP="001C5C81">
      <w:pPr>
        <w:spacing w:after="0"/>
        <w:rPr>
          <w:b/>
        </w:rPr>
      </w:pPr>
      <w:proofErr w:type="gramStart"/>
      <w:r w:rsidRPr="001C5C81">
        <w:rPr>
          <w:b/>
        </w:rPr>
        <w:t>Runtime polymorphism with interfaces and overriding.</w:t>
      </w:r>
      <w:proofErr w:type="gramEnd"/>
    </w:p>
    <w:p w:rsidR="001C5C81" w:rsidRPr="001C5C81" w:rsidRDefault="001C5C81" w:rsidP="001C5C81">
      <w:pPr>
        <w:spacing w:after="0"/>
        <w:rPr>
          <w:b/>
        </w:rPr>
      </w:pPr>
      <w:proofErr w:type="gramStart"/>
      <w:r w:rsidRPr="001C5C81">
        <w:rPr>
          <w:b/>
        </w:rPr>
        <w:t>why</w:t>
      </w:r>
      <w:proofErr w:type="gramEnd"/>
      <w:r w:rsidRPr="001C5C81">
        <w:rPr>
          <w:b/>
        </w:rPr>
        <w:t xml:space="preserve"> string is immutable in .net?</w:t>
      </w:r>
    </w:p>
    <w:p w:rsidR="001C5C81" w:rsidRPr="001C5C81" w:rsidRDefault="001C5C81" w:rsidP="001C5C81">
      <w:pPr>
        <w:spacing w:after="0"/>
        <w:rPr>
          <w:b/>
        </w:rPr>
      </w:pPr>
    </w:p>
    <w:p w:rsidR="001C5C81" w:rsidRPr="001C5C81" w:rsidRDefault="001C5C81" w:rsidP="001C5C81">
      <w:pPr>
        <w:spacing w:after="0"/>
        <w:rPr>
          <w:b/>
        </w:rPr>
      </w:pPr>
      <w:r w:rsidRPr="001C5C81">
        <w:rPr>
          <w:b/>
        </w:rPr>
        <w:t>www.WiZiQ.com/classes/</w:t>
      </w:r>
    </w:p>
    <w:p w:rsidR="001C5C81" w:rsidRPr="001C5C81" w:rsidRDefault="001C5C81" w:rsidP="001C5C81">
      <w:pPr>
        <w:spacing w:after="0"/>
        <w:rPr>
          <w:b/>
        </w:rPr>
      </w:pPr>
    </w:p>
    <w:p w:rsidR="001C5C81" w:rsidRPr="001C5C81" w:rsidRDefault="001C5C81" w:rsidP="001C5C81">
      <w:pPr>
        <w:spacing w:after="0"/>
        <w:rPr>
          <w:b/>
        </w:rPr>
      </w:pPr>
      <w:r w:rsidRPr="001C5C81">
        <w:rPr>
          <w:b/>
        </w:rPr>
        <w:t xml:space="preserve">•What does int? </w:t>
      </w:r>
      <w:proofErr w:type="gramStart"/>
      <w:r w:rsidRPr="001C5C81">
        <w:rPr>
          <w:b/>
        </w:rPr>
        <w:t>mean</w:t>
      </w:r>
      <w:proofErr w:type="gramEnd"/>
      <w:r w:rsidRPr="001C5C81">
        <w:rPr>
          <w:b/>
        </w:rPr>
        <w:t>? Explain the relationship with Nullable.</w:t>
      </w:r>
    </w:p>
    <w:p w:rsidR="001C5C81" w:rsidRPr="001C5C81" w:rsidRDefault="001C5C81" w:rsidP="001C5C81">
      <w:pPr>
        <w:spacing w:after="0"/>
        <w:rPr>
          <w:b/>
        </w:rPr>
      </w:pPr>
      <w:r w:rsidRPr="001C5C81">
        <w:rPr>
          <w:b/>
        </w:rPr>
        <w:t>Hard questions:</w:t>
      </w:r>
    </w:p>
    <w:p w:rsidR="001C5C81" w:rsidRPr="001C5C81" w:rsidRDefault="001C5C81" w:rsidP="001C5C81">
      <w:pPr>
        <w:spacing w:after="0"/>
        <w:rPr>
          <w:b/>
        </w:rPr>
      </w:pPr>
    </w:p>
    <w:p w:rsidR="001C5C81" w:rsidRPr="001C5C81" w:rsidRDefault="001C5C81" w:rsidP="001C5C81">
      <w:pPr>
        <w:spacing w:after="0"/>
        <w:rPr>
          <w:b/>
        </w:rPr>
      </w:pPr>
      <w:r w:rsidRPr="001C5C81">
        <w:rPr>
          <w:b/>
        </w:rPr>
        <w:t xml:space="preserve">•Explain the following snippet of code: 'from x in collection select new </w:t>
      </w:r>
      <w:proofErr w:type="gramStart"/>
      <w:r w:rsidRPr="001C5C81">
        <w:rPr>
          <w:b/>
        </w:rPr>
        <w:t>{ x.Foo</w:t>
      </w:r>
      <w:proofErr w:type="gramEnd"/>
      <w:r w:rsidRPr="001C5C81">
        <w:rPr>
          <w:b/>
        </w:rPr>
        <w:t xml:space="preserve"> }'. What is the compiler doing? What is the CLR executing?</w:t>
      </w:r>
    </w:p>
    <w:p w:rsidR="001C5C81" w:rsidRPr="001C5C81" w:rsidRDefault="001C5C81" w:rsidP="001C5C81">
      <w:pPr>
        <w:spacing w:after="0"/>
        <w:rPr>
          <w:b/>
        </w:rPr>
      </w:pPr>
      <w:r w:rsidRPr="001C5C81">
        <w:rPr>
          <w:b/>
        </w:rPr>
        <w:t>•Explain the "yield" keyword. What is the compiler doing internally?</w:t>
      </w:r>
    </w:p>
    <w:p w:rsidR="001C5C81" w:rsidRPr="001C5C81" w:rsidRDefault="001C5C81" w:rsidP="001C5C81">
      <w:pPr>
        <w:spacing w:after="0"/>
        <w:rPr>
          <w:b/>
        </w:rPr>
      </w:pPr>
      <w:r w:rsidRPr="001C5C81">
        <w:rPr>
          <w:b/>
        </w:rPr>
        <w:t>•Async pattern</w:t>
      </w:r>
    </w:p>
    <w:p w:rsidR="001C5C81" w:rsidRPr="001C5C81" w:rsidRDefault="001C5C81" w:rsidP="001C5C81">
      <w:pPr>
        <w:spacing w:after="0"/>
        <w:rPr>
          <w:b/>
        </w:rPr>
      </w:pPr>
    </w:p>
    <w:p w:rsidR="001C5C81" w:rsidRPr="001C5C81" w:rsidRDefault="001C5C81" w:rsidP="001C5C81">
      <w:pPr>
        <w:spacing w:after="0"/>
        <w:rPr>
          <w:b/>
        </w:rPr>
      </w:pPr>
      <w:r w:rsidRPr="001C5C81">
        <w:rPr>
          <w:b/>
        </w:rPr>
        <w:lastRenderedPageBreak/>
        <w:t>What is the need for inner class?</w:t>
      </w:r>
    </w:p>
    <w:p w:rsidR="001C5C81" w:rsidRPr="001C5C81" w:rsidRDefault="001C5C81" w:rsidP="001C5C81">
      <w:pPr>
        <w:spacing w:after="0"/>
        <w:rPr>
          <w:b/>
        </w:rPr>
      </w:pPr>
    </w:p>
    <w:p w:rsidR="001C5C81" w:rsidRPr="001C5C81" w:rsidRDefault="001C5C81" w:rsidP="001C5C81">
      <w:pPr>
        <w:spacing w:after="0"/>
        <w:rPr>
          <w:b/>
        </w:rPr>
      </w:pPr>
      <w:r w:rsidRPr="001C5C81">
        <w:rPr>
          <w:b/>
        </w:rPr>
        <w:t>What is parametric polymorphism?</w:t>
      </w:r>
    </w:p>
    <w:p w:rsidR="001C5C81" w:rsidRPr="001C5C81" w:rsidRDefault="001C5C81" w:rsidP="001C5C81">
      <w:pPr>
        <w:spacing w:after="0"/>
        <w:rPr>
          <w:b/>
        </w:rPr>
      </w:pPr>
      <w:proofErr w:type="gramStart"/>
      <w:r w:rsidRPr="001C5C81">
        <w:rPr>
          <w:b/>
        </w:rPr>
        <w:t>2.How</w:t>
      </w:r>
      <w:proofErr w:type="gramEnd"/>
      <w:r w:rsidRPr="001C5C81">
        <w:rPr>
          <w:b/>
        </w:rPr>
        <w:t xml:space="preserve"> would you define an Anonymous Delegates and methods?</w:t>
      </w:r>
    </w:p>
    <w:p w:rsidR="001C5C81" w:rsidRPr="001C5C81" w:rsidRDefault="001C5C81" w:rsidP="00DA6699">
      <w:pPr>
        <w:spacing w:after="0"/>
        <w:rPr>
          <w:b/>
        </w:rPr>
      </w:pPr>
      <w:proofErr w:type="gramStart"/>
      <w:r w:rsidRPr="001C5C81">
        <w:rPr>
          <w:b/>
        </w:rPr>
        <w:t>3.How</w:t>
      </w:r>
      <w:proofErr w:type="gramEnd"/>
      <w:r w:rsidRPr="001C5C81">
        <w:rPr>
          <w:b/>
        </w:rPr>
        <w:t xml:space="preserve"> does an Enumerator (IEnumerable &amp; IEnumerator) work ? How does an Iterator work in C# </w:t>
      </w:r>
      <w:proofErr w:type="gramStart"/>
      <w:r w:rsidRPr="001C5C81">
        <w:rPr>
          <w:b/>
        </w:rPr>
        <w:t>2.0</w:t>
      </w:r>
      <w:proofErr w:type="gramEnd"/>
      <w:r w:rsidRPr="001C5C81">
        <w:rPr>
          <w:b/>
        </w:rPr>
        <w:t xml:space="preserve"> </w:t>
      </w:r>
    </w:p>
    <w:p w:rsidR="001C5C81" w:rsidRPr="001C5C81" w:rsidRDefault="001C5C81" w:rsidP="001C5C81">
      <w:pPr>
        <w:spacing w:after="0"/>
        <w:rPr>
          <w:b/>
        </w:rPr>
      </w:pPr>
    </w:p>
    <w:p w:rsidR="001C5C81" w:rsidRPr="001C5C81" w:rsidRDefault="001C5C81" w:rsidP="001C5C81">
      <w:pPr>
        <w:spacing w:after="0"/>
        <w:rPr>
          <w:b/>
        </w:rPr>
      </w:pPr>
    </w:p>
    <w:p w:rsidR="001C5C81" w:rsidRPr="001C5C81" w:rsidRDefault="001C5C81" w:rsidP="001C5C81">
      <w:pPr>
        <w:spacing w:after="0"/>
        <w:rPr>
          <w:b/>
        </w:rPr>
      </w:pPr>
    </w:p>
    <w:p w:rsidR="001C5C81" w:rsidRPr="001C5C81" w:rsidRDefault="001C5C81" w:rsidP="001C5C81">
      <w:pPr>
        <w:spacing w:after="0"/>
        <w:rPr>
          <w:b/>
        </w:rPr>
      </w:pPr>
      <w:r w:rsidRPr="001C5C81">
        <w:rPr>
          <w:b/>
        </w:rPr>
        <w:t xml:space="preserve">Memory leaks in .NET (Observer pattern) and the Dispose pattern. How do you find and solve performance problems? </w:t>
      </w:r>
    </w:p>
    <w:p w:rsidR="001C5C81" w:rsidRPr="001C5C81" w:rsidRDefault="001C5C81" w:rsidP="001C5C81">
      <w:pPr>
        <w:spacing w:after="0"/>
        <w:rPr>
          <w:b/>
        </w:rPr>
      </w:pPr>
    </w:p>
    <w:p w:rsidR="001C5C81" w:rsidRPr="001C5C81" w:rsidRDefault="001C5C81" w:rsidP="001C5C81">
      <w:pPr>
        <w:spacing w:after="0"/>
        <w:rPr>
          <w:b/>
        </w:rPr>
      </w:pPr>
      <w:r w:rsidRPr="001C5C81">
        <w:rPr>
          <w:b/>
        </w:rPr>
        <w:t xml:space="preserve">Why is </w:t>
      </w:r>
      <w:proofErr w:type="gramStart"/>
      <w:r w:rsidRPr="001C5C81">
        <w:rPr>
          <w:b/>
        </w:rPr>
        <w:t>catch(</w:t>
      </w:r>
      <w:proofErr w:type="gramEnd"/>
      <w:r w:rsidRPr="001C5C81">
        <w:rPr>
          <w:b/>
        </w:rPr>
        <w:t xml:space="preserve">Exception) almost always a bad idea? </w:t>
      </w:r>
    </w:p>
    <w:p w:rsidR="001C5C81" w:rsidRPr="001C5C81" w:rsidRDefault="001C5C81" w:rsidP="001C5C81">
      <w:pPr>
        <w:spacing w:after="0"/>
        <w:rPr>
          <w:b/>
        </w:rPr>
      </w:pPr>
      <w:r w:rsidRPr="001C5C81">
        <w:rPr>
          <w:b/>
        </w:rPr>
        <w:t xml:space="preserve">? </w:t>
      </w:r>
    </w:p>
    <w:p w:rsidR="001C5C81" w:rsidRPr="001C5C81" w:rsidRDefault="001C5C81" w:rsidP="001C5C81">
      <w:pPr>
        <w:spacing w:after="0"/>
        <w:rPr>
          <w:b/>
        </w:rPr>
      </w:pPr>
      <w:r w:rsidRPr="001C5C81">
        <w:rPr>
          <w:b/>
        </w:rPr>
        <w:t xml:space="preserve">Explain what </w:t>
      </w:r>
      <w:proofErr w:type="gramStart"/>
      <w:r w:rsidRPr="001C5C81">
        <w:rPr>
          <w:b/>
        </w:rPr>
        <w:t>is a delegate</w:t>
      </w:r>
      <w:proofErr w:type="gramEnd"/>
      <w:r w:rsidRPr="001C5C81">
        <w:rPr>
          <w:b/>
        </w:rPr>
        <w:t xml:space="preserve"> and show an example of its use.</w:t>
      </w:r>
    </w:p>
    <w:p w:rsidR="001C5C81" w:rsidRPr="001C5C81" w:rsidRDefault="001C5C81" w:rsidP="001C5C81">
      <w:pPr>
        <w:spacing w:after="0"/>
        <w:rPr>
          <w:b/>
        </w:rPr>
      </w:pPr>
      <w:r w:rsidRPr="001C5C81">
        <w:rPr>
          <w:b/>
        </w:rPr>
        <w:t>What is the difference between a BeginInvoke and an Invoke?</w:t>
      </w:r>
    </w:p>
    <w:p w:rsidR="001C5C81" w:rsidRPr="001C5C81" w:rsidRDefault="001C5C81" w:rsidP="001C5C81">
      <w:pPr>
        <w:spacing w:after="0"/>
        <w:rPr>
          <w:b/>
        </w:rPr>
      </w:pPr>
      <w:r w:rsidRPr="001C5C81">
        <w:rPr>
          <w:b/>
        </w:rPr>
        <w:t>What are the uses of delegates in c#? Ans: Avoids cross thread exception, Helps event handling</w:t>
      </w:r>
    </w:p>
    <w:p w:rsidR="001C5C81" w:rsidRPr="001C5C81" w:rsidRDefault="001C5C81" w:rsidP="001C5C81">
      <w:pPr>
        <w:spacing w:after="0"/>
        <w:rPr>
          <w:b/>
        </w:rPr>
      </w:pPr>
      <w:r w:rsidRPr="001C5C81">
        <w:rPr>
          <w:b/>
        </w:rPr>
        <w:t>How would you define a new custom event?</w:t>
      </w:r>
    </w:p>
    <w:p w:rsidR="001C5C81" w:rsidRPr="001C5C81" w:rsidRDefault="001C5C81" w:rsidP="001C5C81">
      <w:pPr>
        <w:spacing w:after="0"/>
        <w:rPr>
          <w:b/>
        </w:rPr>
      </w:pPr>
      <w:r w:rsidRPr="001C5C81">
        <w:rPr>
          <w:b/>
        </w:rPr>
        <w:t>Explain different ways of calling methods asynchronously.</w:t>
      </w:r>
    </w:p>
    <w:p w:rsidR="001C5C81" w:rsidRPr="001C5C81" w:rsidRDefault="001C5C81" w:rsidP="001C5C81">
      <w:pPr>
        <w:spacing w:after="0"/>
        <w:rPr>
          <w:b/>
        </w:rPr>
      </w:pPr>
      <w:r w:rsidRPr="001C5C81">
        <w:rPr>
          <w:b/>
        </w:rPr>
        <w:t>Can attributes be placed on specific parameters to a method? Why is this useful?</w:t>
      </w:r>
    </w:p>
    <w:p w:rsidR="001C5C81" w:rsidRPr="001C5C81" w:rsidRDefault="001C5C81" w:rsidP="001C5C81">
      <w:pPr>
        <w:spacing w:after="0"/>
        <w:rPr>
          <w:b/>
        </w:rPr>
      </w:pPr>
      <w:r w:rsidRPr="001C5C81">
        <w:rPr>
          <w:b/>
        </w:rPr>
        <w:t xml:space="preserve">What is the difference between </w:t>
      </w:r>
      <w:proofErr w:type="gramStart"/>
      <w:r w:rsidRPr="001C5C81">
        <w:rPr>
          <w:b/>
        </w:rPr>
        <w:t>typeof(</w:t>
      </w:r>
      <w:proofErr w:type="gramEnd"/>
      <w:r w:rsidRPr="001C5C81">
        <w:rPr>
          <w:b/>
        </w:rPr>
        <w:t xml:space="preserve">foo) and myFoo.GetType()? </w:t>
      </w:r>
    </w:p>
    <w:p w:rsidR="001C5C81" w:rsidRPr="001C5C81" w:rsidRDefault="001C5C81" w:rsidP="001C5C81">
      <w:pPr>
        <w:spacing w:after="0"/>
        <w:rPr>
          <w:b/>
        </w:rPr>
      </w:pPr>
      <w:r w:rsidRPr="001C5C81">
        <w:rPr>
          <w:b/>
        </w:rPr>
        <w:t xml:space="preserve">Explain what’s happening in the first constructor: public class </w:t>
      </w:r>
      <w:proofErr w:type="gramStart"/>
      <w:r w:rsidRPr="001C5C81">
        <w:rPr>
          <w:b/>
        </w:rPr>
        <w:t>c{</w:t>
      </w:r>
      <w:proofErr w:type="gramEnd"/>
      <w:r w:rsidRPr="001C5C81">
        <w:rPr>
          <w:b/>
        </w:rPr>
        <w:t xml:space="preserve"> public c(string a) : this() {;}; public c() {;} } How is this construct useful? </w:t>
      </w:r>
    </w:p>
    <w:p w:rsidR="001C5C81" w:rsidRPr="001C5C81" w:rsidRDefault="001C5C81" w:rsidP="001C5C81">
      <w:pPr>
        <w:spacing w:after="0"/>
        <w:rPr>
          <w:b/>
        </w:rPr>
      </w:pPr>
    </w:p>
    <w:p w:rsidR="001C5C81" w:rsidRPr="001C5C81" w:rsidRDefault="001C5C81" w:rsidP="001C5C81">
      <w:pPr>
        <w:spacing w:after="0"/>
        <w:rPr>
          <w:b/>
        </w:rPr>
      </w:pPr>
      <w:r w:rsidRPr="001C5C81">
        <w:rPr>
          <w:b/>
        </w:rPr>
        <w:t>ADO.net and SQL server</w:t>
      </w:r>
    </w:p>
    <w:p w:rsidR="001C5C81" w:rsidRPr="001C5C81" w:rsidRDefault="001C5C81" w:rsidP="001C5C81">
      <w:pPr>
        <w:spacing w:after="0"/>
        <w:rPr>
          <w:b/>
        </w:rPr>
      </w:pPr>
      <w:r w:rsidRPr="001C5C81">
        <w:rPr>
          <w:b/>
        </w:rPr>
        <w:t>=======================</w:t>
      </w:r>
    </w:p>
    <w:p w:rsidR="001C5C81" w:rsidRPr="001C5C81" w:rsidRDefault="001C5C81" w:rsidP="001C5C81">
      <w:pPr>
        <w:spacing w:after="0"/>
        <w:rPr>
          <w:b/>
        </w:rPr>
      </w:pPr>
      <w:r w:rsidRPr="001C5C81">
        <w:rPr>
          <w:b/>
        </w:rPr>
        <w:t>What is transaction? Why and when do we need it?</w:t>
      </w:r>
    </w:p>
    <w:p w:rsidR="001C5C81" w:rsidRPr="001C5C81" w:rsidRDefault="001C5C81" w:rsidP="001C5C81">
      <w:pPr>
        <w:spacing w:after="0"/>
        <w:rPr>
          <w:b/>
        </w:rPr>
      </w:pPr>
      <w:r w:rsidRPr="001C5C81">
        <w:rPr>
          <w:b/>
        </w:rPr>
        <w:t>What is the difference between stored procedure and function?</w:t>
      </w:r>
    </w:p>
    <w:p w:rsidR="001C5C81" w:rsidRPr="001C5C81" w:rsidRDefault="001C5C81" w:rsidP="001C5C81">
      <w:pPr>
        <w:spacing w:after="0"/>
        <w:rPr>
          <w:b/>
        </w:rPr>
      </w:pPr>
      <w:proofErr w:type="gramStart"/>
      <w:r w:rsidRPr="001C5C81">
        <w:rPr>
          <w:b/>
        </w:rPr>
        <w:t>difference</w:t>
      </w:r>
      <w:proofErr w:type="gramEnd"/>
      <w:r w:rsidRPr="001C5C81">
        <w:rPr>
          <w:b/>
        </w:rPr>
        <w:t xml:space="preserve"> between datasource and database?</w:t>
      </w:r>
    </w:p>
    <w:p w:rsidR="001C5C81" w:rsidRPr="001C5C81" w:rsidRDefault="001C5C81" w:rsidP="001C5C81">
      <w:pPr>
        <w:spacing w:after="0"/>
        <w:rPr>
          <w:b/>
        </w:rPr>
      </w:pPr>
      <w:r w:rsidRPr="001C5C81">
        <w:rPr>
          <w:b/>
        </w:rPr>
        <w:t xml:space="preserve">How do we deploy database in the same form from developer to </w:t>
      </w:r>
      <w:proofErr w:type="gramStart"/>
      <w:r w:rsidRPr="001C5C81">
        <w:rPr>
          <w:b/>
        </w:rPr>
        <w:t>production(</w:t>
      </w:r>
      <w:proofErr w:type="gramEnd"/>
      <w:r w:rsidRPr="001C5C81">
        <w:rPr>
          <w:b/>
        </w:rPr>
        <w:t>client) side? ---mdf file and ldf file</w:t>
      </w:r>
    </w:p>
    <w:p w:rsidR="001C5C81" w:rsidRPr="001C5C81" w:rsidRDefault="001C5C81" w:rsidP="001C5C81">
      <w:pPr>
        <w:spacing w:after="0"/>
        <w:rPr>
          <w:b/>
        </w:rPr>
      </w:pPr>
      <w:proofErr w:type="gramStart"/>
      <w:r w:rsidRPr="001C5C81">
        <w:rPr>
          <w:b/>
        </w:rPr>
        <w:t>performance</w:t>
      </w:r>
      <w:proofErr w:type="gramEnd"/>
      <w:r w:rsidRPr="001C5C81">
        <w:rPr>
          <w:b/>
        </w:rPr>
        <w:t xml:space="preserve"> tuning, locking, indexing</w:t>
      </w:r>
    </w:p>
    <w:p w:rsidR="001C5C81" w:rsidRPr="001C5C81" w:rsidRDefault="001C5C81" w:rsidP="001C5C81">
      <w:pPr>
        <w:spacing w:after="0"/>
        <w:rPr>
          <w:b/>
        </w:rPr>
      </w:pPr>
    </w:p>
    <w:p w:rsidR="001C5C81" w:rsidRPr="001C5C81" w:rsidRDefault="001C5C81" w:rsidP="001C5C81">
      <w:pPr>
        <w:spacing w:after="0"/>
        <w:rPr>
          <w:b/>
        </w:rPr>
      </w:pPr>
      <w:r w:rsidRPr="001C5C81">
        <w:rPr>
          <w:b/>
        </w:rPr>
        <w:t xml:space="preserve">Written </w:t>
      </w:r>
      <w:proofErr w:type="gramStart"/>
      <w:r w:rsidRPr="001C5C81">
        <w:rPr>
          <w:b/>
        </w:rPr>
        <w:t>Test(</w:t>
      </w:r>
      <w:proofErr w:type="gramEnd"/>
      <w:r w:rsidRPr="001C5C81">
        <w:rPr>
          <w:b/>
        </w:rPr>
        <w:t>.Net) - Goldman sachs</w:t>
      </w:r>
    </w:p>
    <w:p w:rsidR="001C5C81" w:rsidRPr="001C5C81" w:rsidRDefault="001C5C81" w:rsidP="001C5C81">
      <w:pPr>
        <w:spacing w:after="0"/>
        <w:rPr>
          <w:b/>
        </w:rPr>
      </w:pPr>
      <w:r w:rsidRPr="001C5C81">
        <w:rPr>
          <w:b/>
        </w:rPr>
        <w:t>I dont remember the exact questions but i can give u brief idea what were the questions like.</w:t>
      </w:r>
    </w:p>
    <w:p w:rsidR="001C5C81" w:rsidRPr="001C5C81" w:rsidRDefault="001C5C81" w:rsidP="001C5C81">
      <w:pPr>
        <w:spacing w:after="0"/>
        <w:rPr>
          <w:b/>
        </w:rPr>
      </w:pPr>
      <w:r w:rsidRPr="001C5C81">
        <w:rPr>
          <w:b/>
        </w:rPr>
        <w:t>I have given the test as the .Net guy.</w:t>
      </w:r>
    </w:p>
    <w:p w:rsidR="001C5C81" w:rsidRPr="001C5C81" w:rsidRDefault="001C5C81" w:rsidP="001C5C81">
      <w:pPr>
        <w:spacing w:after="0"/>
        <w:rPr>
          <w:b/>
        </w:rPr>
      </w:pPr>
      <w:r w:rsidRPr="001C5C81">
        <w:rPr>
          <w:b/>
        </w:rPr>
        <w:t>As they are using JAVA for the rest of the project, but they are using .Net for Front end (</w:t>
      </w:r>
      <w:proofErr w:type="gramStart"/>
      <w:r w:rsidRPr="001C5C81">
        <w:rPr>
          <w:b/>
        </w:rPr>
        <w:t>Web ,</w:t>
      </w:r>
      <w:proofErr w:type="gramEnd"/>
      <w:r w:rsidRPr="001C5C81">
        <w:rPr>
          <w:b/>
        </w:rPr>
        <w:t xml:space="preserve"> windows application).</w:t>
      </w:r>
    </w:p>
    <w:p w:rsidR="001C5C81" w:rsidRPr="001C5C81" w:rsidRDefault="001C5C81" w:rsidP="001C5C81">
      <w:pPr>
        <w:spacing w:after="0"/>
        <w:rPr>
          <w:b/>
        </w:rPr>
      </w:pPr>
      <w:r w:rsidRPr="001C5C81">
        <w:rPr>
          <w:b/>
        </w:rPr>
        <w:t>Few concepts or questions or toppics</w:t>
      </w:r>
    </w:p>
    <w:p w:rsidR="001C5C81" w:rsidRPr="001C5C81" w:rsidRDefault="001C5C81" w:rsidP="001C5C81">
      <w:pPr>
        <w:spacing w:after="0"/>
        <w:rPr>
          <w:b/>
        </w:rPr>
      </w:pPr>
      <w:r w:rsidRPr="001C5C81">
        <w:rPr>
          <w:b/>
        </w:rPr>
        <w:t>-As the reuirement was for UI, front end so all the questions were revolving around that.</w:t>
      </w:r>
    </w:p>
    <w:p w:rsidR="001C5C81" w:rsidRPr="001C5C81" w:rsidRDefault="001C5C81" w:rsidP="001C5C81">
      <w:pPr>
        <w:spacing w:after="0"/>
        <w:rPr>
          <w:b/>
        </w:rPr>
      </w:pPr>
      <w:r w:rsidRPr="001C5C81">
        <w:rPr>
          <w:b/>
        </w:rPr>
        <w:t>-Dataset</w:t>
      </w:r>
    </w:p>
    <w:p w:rsidR="001C5C81" w:rsidRPr="001C5C81" w:rsidRDefault="001C5C81" w:rsidP="001C5C81">
      <w:pPr>
        <w:spacing w:after="0"/>
        <w:rPr>
          <w:b/>
        </w:rPr>
      </w:pPr>
      <w:r w:rsidRPr="001C5C81">
        <w:rPr>
          <w:b/>
        </w:rPr>
        <w:t>-DataAdaptor</w:t>
      </w:r>
    </w:p>
    <w:p w:rsidR="001C5C81" w:rsidRPr="001C5C81" w:rsidRDefault="001C5C81" w:rsidP="001C5C81">
      <w:pPr>
        <w:spacing w:after="0"/>
        <w:rPr>
          <w:b/>
        </w:rPr>
      </w:pPr>
      <w:r w:rsidRPr="001C5C81">
        <w:rPr>
          <w:b/>
        </w:rPr>
        <w:t>-</w:t>
      </w:r>
      <w:proofErr w:type="gramStart"/>
      <w:r w:rsidRPr="001C5C81">
        <w:rPr>
          <w:b/>
        </w:rPr>
        <w:t>Fill()</w:t>
      </w:r>
      <w:proofErr w:type="gramEnd"/>
    </w:p>
    <w:p w:rsidR="001C5C81" w:rsidRPr="001C5C81" w:rsidRDefault="001C5C81" w:rsidP="001C5C81">
      <w:pPr>
        <w:spacing w:after="0"/>
        <w:rPr>
          <w:b/>
        </w:rPr>
      </w:pPr>
      <w:r w:rsidRPr="001C5C81">
        <w:rPr>
          <w:b/>
        </w:rPr>
        <w:lastRenderedPageBreak/>
        <w:t>-</w:t>
      </w:r>
      <w:proofErr w:type="gramStart"/>
      <w:r w:rsidRPr="001C5C81">
        <w:rPr>
          <w:b/>
        </w:rPr>
        <w:t>Outproc(</w:t>
      </w:r>
      <w:proofErr w:type="gramEnd"/>
      <w:r w:rsidRPr="001C5C81">
        <w:rPr>
          <w:b/>
        </w:rPr>
        <w:t>SQL Server , state server)</w:t>
      </w:r>
    </w:p>
    <w:p w:rsidR="001C5C81" w:rsidRPr="001C5C81" w:rsidRDefault="001C5C81" w:rsidP="001C5C81">
      <w:pPr>
        <w:spacing w:after="0"/>
        <w:rPr>
          <w:b/>
        </w:rPr>
      </w:pPr>
      <w:r w:rsidRPr="001C5C81">
        <w:rPr>
          <w:b/>
        </w:rPr>
        <w:t>-DebugListner</w:t>
      </w:r>
    </w:p>
    <w:p w:rsidR="001C5C81" w:rsidRPr="001C5C81" w:rsidRDefault="001C5C81" w:rsidP="001C5C81">
      <w:pPr>
        <w:spacing w:after="0"/>
        <w:rPr>
          <w:b/>
        </w:rPr>
      </w:pPr>
      <w:r w:rsidRPr="001C5C81">
        <w:rPr>
          <w:b/>
        </w:rPr>
        <w:t>-Trace</w:t>
      </w:r>
    </w:p>
    <w:p w:rsidR="001C5C81" w:rsidRPr="001C5C81" w:rsidRDefault="001C5C81" w:rsidP="001C5C81">
      <w:pPr>
        <w:spacing w:after="0"/>
        <w:rPr>
          <w:b/>
        </w:rPr>
      </w:pPr>
      <w:r w:rsidRPr="001C5C81">
        <w:rPr>
          <w:b/>
        </w:rPr>
        <w:t>-Application run mode (define- Debug/Trace)</w:t>
      </w:r>
    </w:p>
    <w:p w:rsidR="001C5C81" w:rsidRPr="001C5C81" w:rsidRDefault="001C5C81" w:rsidP="001C5C81">
      <w:pPr>
        <w:spacing w:after="0"/>
        <w:rPr>
          <w:b/>
        </w:rPr>
      </w:pPr>
      <w:r w:rsidRPr="001C5C81">
        <w:rPr>
          <w:b/>
        </w:rPr>
        <w:t>-Gridview (ButtonField</w:t>
      </w:r>
      <w:proofErr w:type="gramStart"/>
      <w:r w:rsidRPr="001C5C81">
        <w:rPr>
          <w:b/>
        </w:rPr>
        <w:t>,CommandField</w:t>
      </w:r>
      <w:proofErr w:type="gramEnd"/>
      <w:r w:rsidRPr="001C5C81">
        <w:rPr>
          <w:b/>
        </w:rPr>
        <w:t>)</w:t>
      </w:r>
    </w:p>
    <w:p w:rsidR="001C5C81" w:rsidRPr="001C5C81" w:rsidRDefault="001C5C81" w:rsidP="001C5C81">
      <w:pPr>
        <w:spacing w:after="0"/>
        <w:rPr>
          <w:b/>
        </w:rPr>
      </w:pPr>
      <w:r w:rsidRPr="001C5C81">
        <w:rPr>
          <w:b/>
        </w:rPr>
        <w:t>-Viewstate</w:t>
      </w:r>
    </w:p>
    <w:p w:rsidR="001C5C81" w:rsidRPr="001C5C81" w:rsidRDefault="001C5C81" w:rsidP="001C5C81">
      <w:pPr>
        <w:spacing w:after="0"/>
        <w:rPr>
          <w:b/>
        </w:rPr>
      </w:pPr>
      <w:r w:rsidRPr="001C5C81">
        <w:rPr>
          <w:b/>
        </w:rPr>
        <w:t>-Property to get a column from Dataset.</w:t>
      </w:r>
    </w:p>
    <w:p w:rsidR="001C5C81" w:rsidRPr="001C5C81" w:rsidRDefault="001C5C81" w:rsidP="001C5C81">
      <w:pPr>
        <w:spacing w:after="0"/>
        <w:rPr>
          <w:b/>
        </w:rPr>
      </w:pPr>
      <w:r w:rsidRPr="001C5C81">
        <w:rPr>
          <w:b/>
        </w:rPr>
        <w:t>-Prepare well on Threading</w:t>
      </w:r>
    </w:p>
    <w:p w:rsidR="001C5C81" w:rsidRPr="001C5C81" w:rsidRDefault="001C5C81" w:rsidP="001C5C81">
      <w:pPr>
        <w:spacing w:after="0"/>
        <w:rPr>
          <w:b/>
        </w:rPr>
      </w:pPr>
      <w:r w:rsidRPr="001C5C81">
        <w:rPr>
          <w:b/>
        </w:rPr>
        <w:t>-Prepare well on Delegates</w:t>
      </w:r>
    </w:p>
    <w:p w:rsidR="001C5C81" w:rsidRPr="001C5C81" w:rsidRDefault="001C5C81" w:rsidP="001C5C81">
      <w:pPr>
        <w:spacing w:after="0"/>
        <w:rPr>
          <w:b/>
        </w:rPr>
      </w:pPr>
      <w:r w:rsidRPr="001C5C81">
        <w:rPr>
          <w:b/>
        </w:rPr>
        <w:t>-Design Patterns</w:t>
      </w:r>
    </w:p>
    <w:p w:rsidR="001C5C81" w:rsidRPr="001C5C81" w:rsidRDefault="001C5C81" w:rsidP="001C5C81">
      <w:pPr>
        <w:spacing w:after="0"/>
        <w:rPr>
          <w:b/>
        </w:rPr>
      </w:pPr>
      <w:r w:rsidRPr="001C5C81">
        <w:rPr>
          <w:b/>
        </w:rPr>
        <w:t>-BinaryTextWriter</w:t>
      </w:r>
    </w:p>
    <w:p w:rsidR="001C5C81" w:rsidRPr="001C5C81" w:rsidRDefault="001C5C81" w:rsidP="001C5C81">
      <w:pPr>
        <w:spacing w:after="0"/>
        <w:rPr>
          <w:b/>
        </w:rPr>
      </w:pPr>
      <w:r w:rsidRPr="001C5C81">
        <w:rPr>
          <w:b/>
        </w:rPr>
        <w:t>-How to get the root node of a dataset.</w:t>
      </w:r>
    </w:p>
    <w:p w:rsidR="001C5C81" w:rsidRPr="001C5C81" w:rsidRDefault="001C5C81" w:rsidP="001C5C81">
      <w:pPr>
        <w:spacing w:after="0"/>
        <w:rPr>
          <w:b/>
        </w:rPr>
      </w:pPr>
    </w:p>
    <w:p w:rsidR="001C5C81" w:rsidRPr="001C5C81" w:rsidRDefault="001C5C81" w:rsidP="001C5C81">
      <w:pPr>
        <w:spacing w:after="0"/>
        <w:rPr>
          <w:b/>
        </w:rPr>
      </w:pPr>
      <w:r w:rsidRPr="001C5C81">
        <w:rPr>
          <w:b/>
        </w:rPr>
        <w:t xml:space="preserve">Write an algortithm to convert a number into word. For example: 12345 should be displayed as </w:t>
      </w:r>
    </w:p>
    <w:p w:rsidR="001C5C81" w:rsidRPr="001C5C81" w:rsidRDefault="001C5C81" w:rsidP="001C5C81">
      <w:pPr>
        <w:spacing w:after="0"/>
        <w:rPr>
          <w:b/>
        </w:rPr>
      </w:pPr>
      <w:proofErr w:type="gramStart"/>
      <w:r w:rsidRPr="001C5C81">
        <w:rPr>
          <w:b/>
        </w:rPr>
        <w:t>"Twelve thousand three hundred forty five".</w:t>
      </w:r>
      <w:proofErr w:type="gramEnd"/>
      <w:r w:rsidRPr="001C5C81">
        <w:rPr>
          <w:b/>
        </w:rPr>
        <w:t xml:space="preserve"> Design the class and show it in UML class daigram and write the code.</w:t>
      </w:r>
    </w:p>
    <w:p w:rsidR="001C5C81" w:rsidRPr="001C5C81" w:rsidRDefault="001C5C81" w:rsidP="001C5C81">
      <w:pPr>
        <w:spacing w:after="0"/>
        <w:rPr>
          <w:b/>
        </w:rPr>
      </w:pPr>
      <w:r w:rsidRPr="001C5C81">
        <w:rPr>
          <w:b/>
        </w:rPr>
        <w:t xml:space="preserve">What is the difference between class and </w:t>
      </w:r>
      <w:proofErr w:type="gramStart"/>
      <w:r w:rsidRPr="001C5C81">
        <w:rPr>
          <w:b/>
        </w:rPr>
        <w:t>object.</w:t>
      </w:r>
      <w:proofErr w:type="gramEnd"/>
      <w:r w:rsidRPr="001C5C81">
        <w:rPr>
          <w:b/>
        </w:rPr>
        <w:t xml:space="preserve"> Explain with real example. Is a telephone receiver set an object? </w:t>
      </w:r>
      <w:proofErr w:type="gramStart"/>
      <w:r w:rsidRPr="001C5C81">
        <w:rPr>
          <w:b/>
        </w:rPr>
        <w:t>If so, why?</w:t>
      </w:r>
      <w:proofErr w:type="gramEnd"/>
    </w:p>
    <w:p w:rsidR="001C5C81" w:rsidRPr="001C5C81" w:rsidRDefault="001C5C81" w:rsidP="001C5C81">
      <w:pPr>
        <w:spacing w:after="0"/>
        <w:rPr>
          <w:b/>
        </w:rPr>
      </w:pPr>
      <w:r w:rsidRPr="001C5C81">
        <w:rPr>
          <w:b/>
        </w:rPr>
        <w:t>How can we determine the mouse coordinates in C#.NET without using mouse events?</w:t>
      </w:r>
    </w:p>
    <w:p w:rsidR="001C5C81" w:rsidRPr="001C5C81" w:rsidRDefault="001C5C81" w:rsidP="001C5C81">
      <w:pPr>
        <w:spacing w:after="0"/>
        <w:rPr>
          <w:b/>
        </w:rPr>
      </w:pPr>
      <w:r w:rsidRPr="001C5C81">
        <w:rPr>
          <w:b/>
        </w:rPr>
        <w:t>What is the difference bewteen component and control? Classify panel, textbox, dataSource as component and control.</w:t>
      </w:r>
    </w:p>
    <w:p w:rsidR="001C5C81" w:rsidRPr="001C5C81" w:rsidRDefault="001C5C81" w:rsidP="001C5C81">
      <w:pPr>
        <w:spacing w:after="0"/>
        <w:rPr>
          <w:b/>
        </w:rPr>
      </w:pPr>
      <w:r w:rsidRPr="001C5C81">
        <w:rPr>
          <w:b/>
        </w:rPr>
        <w:t>Tell the inheritance hieracrchy of Form class.</w:t>
      </w:r>
    </w:p>
    <w:p w:rsidR="001C5C81" w:rsidRPr="001C5C81" w:rsidRDefault="001C5C81" w:rsidP="001C5C81">
      <w:pPr>
        <w:spacing w:after="0"/>
        <w:rPr>
          <w:b/>
        </w:rPr>
      </w:pPr>
      <w:r w:rsidRPr="001C5C81">
        <w:rPr>
          <w:b/>
        </w:rPr>
        <w:t>What is GDI</w:t>
      </w:r>
      <w:proofErr w:type="gramStart"/>
      <w:r w:rsidRPr="001C5C81">
        <w:rPr>
          <w:b/>
        </w:rPr>
        <w:t>?How</w:t>
      </w:r>
      <w:proofErr w:type="gramEnd"/>
      <w:r w:rsidRPr="001C5C81">
        <w:rPr>
          <w:b/>
        </w:rPr>
        <w:t xml:space="preserve"> it works? Where does it paint?</w:t>
      </w:r>
    </w:p>
    <w:p w:rsidR="001C5C81" w:rsidRPr="001C5C81" w:rsidRDefault="001C5C81" w:rsidP="001C5C81">
      <w:pPr>
        <w:spacing w:after="0"/>
        <w:rPr>
          <w:b/>
        </w:rPr>
      </w:pPr>
      <w:r w:rsidRPr="001C5C81">
        <w:rPr>
          <w:b/>
        </w:rPr>
        <w:t>Puzzle:</w:t>
      </w:r>
    </w:p>
    <w:p w:rsidR="001C5C81" w:rsidRPr="001C5C81" w:rsidRDefault="001C5C81" w:rsidP="001C5C81">
      <w:pPr>
        <w:spacing w:after="0"/>
        <w:rPr>
          <w:b/>
        </w:rPr>
      </w:pPr>
      <w:r w:rsidRPr="001C5C81">
        <w:rPr>
          <w:b/>
        </w:rPr>
        <w:t>Explain product/software life cycle.</w:t>
      </w:r>
    </w:p>
    <w:p w:rsidR="001C5C81" w:rsidRPr="001C5C81" w:rsidRDefault="001C5C81" w:rsidP="001C5C81">
      <w:pPr>
        <w:spacing w:after="0"/>
        <w:rPr>
          <w:b/>
        </w:rPr>
      </w:pPr>
    </w:p>
    <w:p w:rsidR="001C5C81" w:rsidRPr="001C5C81" w:rsidRDefault="001C5C81" w:rsidP="001C5C81">
      <w:pPr>
        <w:spacing w:after="0"/>
        <w:rPr>
          <w:b/>
        </w:rPr>
      </w:pPr>
      <w:proofErr w:type="gramStart"/>
      <w:r w:rsidRPr="001C5C81">
        <w:rPr>
          <w:b/>
        </w:rPr>
        <w:t>Functional and nonfunctional requirements.</w:t>
      </w:r>
      <w:proofErr w:type="gramEnd"/>
    </w:p>
    <w:p w:rsidR="001C5C81" w:rsidRPr="001C5C81" w:rsidRDefault="001C5C81" w:rsidP="001C5C81">
      <w:pPr>
        <w:spacing w:after="0"/>
        <w:rPr>
          <w:b/>
        </w:rPr>
      </w:pPr>
      <w:r w:rsidRPr="001C5C81">
        <w:rPr>
          <w:b/>
        </w:rPr>
        <w:t>MVP/MVC, Design principles, UML relationships, Design patterns, Cohesion, coupling, dependency inversion, etc</w:t>
      </w:r>
    </w:p>
    <w:p w:rsidR="001C5C81" w:rsidRPr="001C5C81" w:rsidRDefault="001C5C81" w:rsidP="001C5C81">
      <w:pPr>
        <w:spacing w:after="0"/>
        <w:rPr>
          <w:b/>
        </w:rPr>
      </w:pPr>
      <w:proofErr w:type="gramStart"/>
      <w:r w:rsidRPr="001C5C81">
        <w:rPr>
          <w:b/>
        </w:rPr>
        <w:t>High level design with component diagram.</w:t>
      </w:r>
      <w:proofErr w:type="gramEnd"/>
    </w:p>
    <w:p w:rsidR="001C5C81" w:rsidRPr="001C5C81" w:rsidRDefault="001C5C81" w:rsidP="001C5C81">
      <w:pPr>
        <w:spacing w:after="0"/>
        <w:rPr>
          <w:b/>
        </w:rPr>
      </w:pPr>
      <w:r w:rsidRPr="001C5C81">
        <w:rPr>
          <w:b/>
        </w:rPr>
        <w:t>What are the basic principles/guidelines of software architecture?</w:t>
      </w:r>
    </w:p>
    <w:p w:rsidR="001C5C81" w:rsidRPr="001C5C81" w:rsidRDefault="001C5C81" w:rsidP="001C5C81">
      <w:pPr>
        <w:spacing w:after="0"/>
        <w:rPr>
          <w:b/>
        </w:rPr>
      </w:pPr>
      <w:r w:rsidRPr="001C5C81">
        <w:rPr>
          <w:b/>
        </w:rPr>
        <w:t>Draw the sequence diagram for intercation with timer object.</w:t>
      </w:r>
    </w:p>
    <w:p w:rsidR="001C5C81" w:rsidRDefault="001C5C81" w:rsidP="00E312A6">
      <w:pPr>
        <w:spacing w:after="0"/>
        <w:rPr>
          <w:b/>
        </w:rPr>
      </w:pPr>
    </w:p>
    <w:p w:rsidR="003C1D57" w:rsidRDefault="003C1D57" w:rsidP="003C1D57">
      <w:pPr>
        <w:spacing w:after="0"/>
        <w:rPr>
          <w:b/>
        </w:rPr>
      </w:pPr>
      <w:r w:rsidRPr="006A0FF3">
        <w:rPr>
          <w:b/>
        </w:rPr>
        <w:t>How the CLR Creates Runtime Objects?</w:t>
      </w:r>
    </w:p>
    <w:p w:rsidR="001A4F3F" w:rsidRDefault="001A4F3F" w:rsidP="00E312A6">
      <w:pPr>
        <w:spacing w:after="0"/>
        <w:rPr>
          <w:b/>
        </w:rPr>
      </w:pPr>
    </w:p>
    <w:p w:rsidR="00A363DB" w:rsidRDefault="00A363DB" w:rsidP="00A363DB">
      <w:pPr>
        <w:rPr>
          <w:b/>
          <w:bCs/>
        </w:rPr>
      </w:pPr>
      <w:r>
        <w:rPr>
          <w:b/>
          <w:bCs/>
        </w:rPr>
        <w:t>How do I obtain return types of multi cast delegate?</w:t>
      </w:r>
    </w:p>
    <w:p w:rsidR="00A14ED4" w:rsidRDefault="00A14ED4" w:rsidP="007B476A">
      <w:pPr>
        <w:spacing w:after="0"/>
        <w:rPr>
          <w:rFonts w:ascii="Tahoma" w:hAnsi="Tahoma" w:cs="Tahoma"/>
          <w:color w:val="000000"/>
          <w:sz w:val="20"/>
          <w:szCs w:val="20"/>
        </w:rPr>
      </w:pPr>
    </w:p>
    <w:p w:rsidR="00A363DB" w:rsidRDefault="00A363DB" w:rsidP="007B476A">
      <w:pPr>
        <w:spacing w:after="0"/>
        <w:rPr>
          <w:rFonts w:ascii="Tahoma" w:hAnsi="Tahoma" w:cs="Tahoma"/>
          <w:color w:val="000000"/>
          <w:sz w:val="20"/>
          <w:szCs w:val="20"/>
        </w:rPr>
      </w:pPr>
    </w:p>
    <w:p w:rsidR="00A363DB" w:rsidRDefault="00A363DB" w:rsidP="007B476A">
      <w:pPr>
        <w:spacing w:after="0"/>
        <w:rPr>
          <w:rFonts w:ascii="Tahoma" w:hAnsi="Tahoma" w:cs="Tahoma"/>
          <w:color w:val="000000"/>
          <w:sz w:val="20"/>
          <w:szCs w:val="20"/>
        </w:rPr>
      </w:pPr>
    </w:p>
    <w:p w:rsidR="00451A3E" w:rsidRDefault="00451A3E" w:rsidP="00A14ED4">
      <w:pPr>
        <w:spacing w:after="0"/>
        <w:rPr>
          <w:rFonts w:ascii="Tahoma" w:hAnsi="Tahoma" w:cs="Tahoma"/>
          <w:color w:val="000000"/>
          <w:sz w:val="20"/>
          <w:szCs w:val="20"/>
        </w:rPr>
      </w:pPr>
    </w:p>
    <w:p w:rsidR="00451A3E" w:rsidRDefault="00451A3E" w:rsidP="00A14ED4">
      <w:pPr>
        <w:spacing w:after="0"/>
        <w:rPr>
          <w:rFonts w:ascii="Tahoma" w:hAnsi="Tahoma" w:cs="Tahoma"/>
          <w:color w:val="000000"/>
          <w:sz w:val="20"/>
          <w:szCs w:val="20"/>
        </w:rPr>
      </w:pPr>
    </w:p>
    <w:p w:rsidR="00451A3E" w:rsidRDefault="00451A3E" w:rsidP="00451A3E">
      <w:pPr>
        <w:rPr>
          <w:rFonts w:ascii="Tahoma" w:hAnsi="Tahoma" w:cs="Tahoma"/>
          <w:sz w:val="20"/>
          <w:szCs w:val="20"/>
        </w:rPr>
      </w:pPr>
    </w:p>
    <w:p w:rsidR="00451A3E" w:rsidRDefault="00451A3E" w:rsidP="00451A3E">
      <w:pPr>
        <w:shd w:val="clear" w:color="auto" w:fill="E0E0E0"/>
        <w:rPr>
          <w:rFonts w:ascii="Tahoma" w:hAnsi="Tahoma" w:cs="Tahoma"/>
          <w:b/>
          <w:sz w:val="20"/>
          <w:szCs w:val="20"/>
        </w:rPr>
      </w:pPr>
      <w:r>
        <w:rPr>
          <w:rFonts w:ascii="Tahoma" w:hAnsi="Tahoma" w:cs="Tahoma"/>
          <w:b/>
          <w:sz w:val="20"/>
          <w:szCs w:val="20"/>
        </w:rPr>
        <w:lastRenderedPageBreak/>
        <w:t xml:space="preserve">What is the use of fixed statement? </w:t>
      </w:r>
    </w:p>
    <w:p w:rsidR="00451A3E" w:rsidRDefault="00451A3E" w:rsidP="00451A3E">
      <w:pPr>
        <w:rPr>
          <w:rFonts w:ascii="Tahoma" w:hAnsi="Tahoma" w:cs="Tahoma"/>
          <w:b/>
          <w:sz w:val="20"/>
          <w:szCs w:val="20"/>
        </w:rPr>
      </w:pPr>
    </w:p>
    <w:p w:rsidR="00451A3E" w:rsidRDefault="00451A3E" w:rsidP="00451A3E">
      <w:pPr>
        <w:rPr>
          <w:rFonts w:ascii="Tahoma" w:hAnsi="Tahoma" w:cs="Tahoma"/>
          <w:sz w:val="20"/>
          <w:szCs w:val="20"/>
        </w:rPr>
      </w:pPr>
      <w:r>
        <w:rPr>
          <w:rFonts w:ascii="Tahoma" w:hAnsi="Tahoma" w:cs="Tahoma"/>
          <w:sz w:val="20"/>
          <w:szCs w:val="20"/>
        </w:rPr>
        <w:t>The fixed statement sets a pointer to a managed variable and “pins” that variable during the execution of statement.</w:t>
      </w:r>
    </w:p>
    <w:p w:rsidR="00451A3E" w:rsidRDefault="00451A3E" w:rsidP="00451A3E">
      <w:pPr>
        <w:rPr>
          <w:rFonts w:ascii="Tahoma" w:hAnsi="Tahoma" w:cs="Tahoma"/>
          <w:sz w:val="20"/>
          <w:szCs w:val="20"/>
        </w:rPr>
      </w:pPr>
      <w:r>
        <w:rPr>
          <w:rFonts w:ascii="Tahoma" w:hAnsi="Tahoma" w:cs="Tahoma"/>
          <w:sz w:val="20"/>
          <w:szCs w:val="20"/>
        </w:rPr>
        <w:t>Without fixed, pointers to managed variables would be of little use since garbage collection could relocate the variables unpredictably. (In fact, the C# compiler will not allow you to set a pointer to a managed variable except in a fixed statement.)</w:t>
      </w:r>
    </w:p>
    <w:p w:rsidR="00451A3E" w:rsidRDefault="00451A3E" w:rsidP="00451A3E">
      <w:pPr>
        <w:rPr>
          <w:rFonts w:ascii="Tahoma" w:hAnsi="Tahoma" w:cs="Tahoma"/>
          <w:sz w:val="20"/>
          <w:szCs w:val="20"/>
        </w:rPr>
      </w:pPr>
      <w:r>
        <w:rPr>
          <w:rFonts w:ascii="Tahoma" w:hAnsi="Tahoma" w:cs="Tahoma"/>
          <w:sz w:val="20"/>
          <w:szCs w:val="20"/>
        </w:rPr>
        <w:t>Eg</w:t>
      </w:r>
      <w:proofErr w:type="gramStart"/>
      <w:r>
        <w:rPr>
          <w:rFonts w:ascii="Tahoma" w:hAnsi="Tahoma" w:cs="Tahoma"/>
          <w:sz w:val="20"/>
          <w:szCs w:val="20"/>
        </w:rPr>
        <w:t>:Class</w:t>
      </w:r>
      <w:proofErr w:type="gramEnd"/>
      <w:r>
        <w:rPr>
          <w:rFonts w:ascii="Tahoma" w:hAnsi="Tahoma" w:cs="Tahoma"/>
          <w:sz w:val="20"/>
          <w:szCs w:val="20"/>
        </w:rPr>
        <w:t xml:space="preserve"> A </w:t>
      </w:r>
    </w:p>
    <w:p w:rsidR="00451A3E" w:rsidRDefault="00451A3E" w:rsidP="00451A3E">
      <w:pPr>
        <w:rPr>
          <w:rFonts w:ascii="Tahoma" w:hAnsi="Tahoma" w:cs="Tahoma"/>
          <w:sz w:val="20"/>
          <w:szCs w:val="20"/>
        </w:rPr>
      </w:pPr>
      <w:r>
        <w:rPr>
          <w:rFonts w:ascii="Tahoma" w:hAnsi="Tahoma" w:cs="Tahoma"/>
          <w:sz w:val="20"/>
          <w:szCs w:val="20"/>
        </w:rPr>
        <w:t>{</w:t>
      </w:r>
    </w:p>
    <w:p w:rsidR="00451A3E" w:rsidRDefault="00451A3E" w:rsidP="00451A3E">
      <w:pPr>
        <w:rPr>
          <w:rFonts w:ascii="Tahoma" w:hAnsi="Tahoma" w:cs="Tahoma"/>
          <w:sz w:val="20"/>
          <w:szCs w:val="20"/>
        </w:rPr>
      </w:pPr>
      <w:proofErr w:type="gramStart"/>
      <w:r>
        <w:rPr>
          <w:rFonts w:ascii="Tahoma" w:hAnsi="Tahoma" w:cs="Tahoma"/>
          <w:sz w:val="20"/>
          <w:szCs w:val="20"/>
        </w:rPr>
        <w:t>public</w:t>
      </w:r>
      <w:proofErr w:type="gramEnd"/>
      <w:r>
        <w:rPr>
          <w:rFonts w:ascii="Tahoma" w:hAnsi="Tahoma" w:cs="Tahoma"/>
          <w:sz w:val="20"/>
          <w:szCs w:val="20"/>
        </w:rPr>
        <w:t xml:space="preserve"> int i;</w:t>
      </w:r>
    </w:p>
    <w:p w:rsidR="00451A3E" w:rsidRDefault="00451A3E" w:rsidP="00451A3E">
      <w:pPr>
        <w:rPr>
          <w:rFonts w:ascii="Tahoma" w:hAnsi="Tahoma" w:cs="Tahoma"/>
          <w:sz w:val="20"/>
          <w:szCs w:val="20"/>
        </w:rPr>
      </w:pPr>
      <w:r>
        <w:rPr>
          <w:rFonts w:ascii="Tahoma" w:hAnsi="Tahoma" w:cs="Tahoma"/>
          <w:sz w:val="20"/>
          <w:szCs w:val="20"/>
        </w:rPr>
        <w:t>}</w:t>
      </w:r>
    </w:p>
    <w:p w:rsidR="00451A3E" w:rsidRDefault="00451A3E" w:rsidP="00451A3E">
      <w:pPr>
        <w:rPr>
          <w:rFonts w:ascii="Tahoma" w:hAnsi="Tahoma" w:cs="Tahoma"/>
          <w:sz w:val="20"/>
          <w:szCs w:val="20"/>
        </w:rPr>
      </w:pPr>
      <w:r>
        <w:rPr>
          <w:rFonts w:ascii="Tahoma" w:hAnsi="Tahoma" w:cs="Tahoma"/>
          <w:sz w:val="20"/>
          <w:szCs w:val="20"/>
        </w:rPr>
        <w:t>A objA = new A; // A is a .net managed type</w:t>
      </w:r>
    </w:p>
    <w:p w:rsidR="00451A3E" w:rsidRDefault="00451A3E" w:rsidP="00451A3E">
      <w:pPr>
        <w:rPr>
          <w:rFonts w:ascii="Tahoma" w:hAnsi="Tahoma" w:cs="Tahoma"/>
          <w:sz w:val="20"/>
          <w:szCs w:val="20"/>
        </w:rPr>
      </w:pPr>
      <w:proofErr w:type="gramStart"/>
      <w:r>
        <w:rPr>
          <w:rFonts w:ascii="Tahoma" w:hAnsi="Tahoma" w:cs="Tahoma"/>
          <w:sz w:val="20"/>
          <w:szCs w:val="20"/>
        </w:rPr>
        <w:t>fixed(</w:t>
      </w:r>
      <w:proofErr w:type="gramEnd"/>
      <w:r>
        <w:rPr>
          <w:rFonts w:ascii="Tahoma" w:hAnsi="Tahoma" w:cs="Tahoma"/>
          <w:sz w:val="20"/>
          <w:szCs w:val="20"/>
        </w:rPr>
        <w:t>int *pt = &amp;objA.i) // use fixed while using pointers with managed</w:t>
      </w:r>
    </w:p>
    <w:p w:rsidR="00451A3E" w:rsidRDefault="00451A3E" w:rsidP="00451A3E">
      <w:pPr>
        <w:rPr>
          <w:rFonts w:ascii="Tahoma" w:hAnsi="Tahoma" w:cs="Tahoma"/>
          <w:sz w:val="20"/>
          <w:szCs w:val="20"/>
        </w:rPr>
      </w:pPr>
      <w:r>
        <w:rPr>
          <w:rFonts w:ascii="Tahoma" w:hAnsi="Tahoma" w:cs="Tahoma"/>
          <w:sz w:val="20"/>
          <w:szCs w:val="20"/>
        </w:rPr>
        <w:t>// variables</w:t>
      </w:r>
    </w:p>
    <w:p w:rsidR="00451A3E" w:rsidRDefault="00451A3E" w:rsidP="00451A3E">
      <w:pPr>
        <w:rPr>
          <w:rFonts w:ascii="Tahoma" w:hAnsi="Tahoma" w:cs="Tahoma"/>
          <w:sz w:val="20"/>
          <w:szCs w:val="20"/>
        </w:rPr>
      </w:pPr>
      <w:r>
        <w:rPr>
          <w:rFonts w:ascii="Tahoma" w:hAnsi="Tahoma" w:cs="Tahoma"/>
          <w:sz w:val="20"/>
          <w:szCs w:val="20"/>
        </w:rPr>
        <w:t>{</w:t>
      </w:r>
    </w:p>
    <w:p w:rsidR="00451A3E" w:rsidRDefault="00451A3E" w:rsidP="00451A3E">
      <w:pPr>
        <w:rPr>
          <w:rFonts w:ascii="Tahoma" w:hAnsi="Tahoma" w:cs="Tahoma"/>
          <w:sz w:val="20"/>
          <w:szCs w:val="20"/>
        </w:rPr>
      </w:pPr>
      <w:r>
        <w:rPr>
          <w:rFonts w:ascii="Tahoma" w:hAnsi="Tahoma" w:cs="Tahoma"/>
          <w:sz w:val="20"/>
          <w:szCs w:val="20"/>
        </w:rPr>
        <w:t>*pt=45; // in this block use the pointer the way u want</w:t>
      </w:r>
    </w:p>
    <w:p w:rsidR="00451A3E" w:rsidRDefault="00451A3E" w:rsidP="00451A3E">
      <w:pPr>
        <w:rPr>
          <w:rFonts w:ascii="Tahoma" w:hAnsi="Tahoma" w:cs="Tahoma"/>
          <w:sz w:val="20"/>
          <w:szCs w:val="20"/>
        </w:rPr>
      </w:pPr>
      <w:r>
        <w:rPr>
          <w:rFonts w:ascii="Tahoma" w:hAnsi="Tahoma" w:cs="Tahoma"/>
          <w:sz w:val="20"/>
          <w:szCs w:val="20"/>
        </w:rPr>
        <w:t xml:space="preserve">} </w:t>
      </w: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r>
        <w:rPr>
          <w:rFonts w:ascii="Tahoma" w:hAnsi="Tahoma" w:cs="Tahoma"/>
          <w:sz w:val="20"/>
          <w:szCs w:val="20"/>
        </w:rPr>
        <w:t xml:space="preserve"> </w:t>
      </w: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p>
    <w:p w:rsidR="00451A3E" w:rsidRDefault="00451A3E" w:rsidP="00451A3E">
      <w:pPr>
        <w:shd w:val="clear" w:color="auto" w:fill="E0E0E0"/>
        <w:rPr>
          <w:rFonts w:ascii="Tahoma" w:hAnsi="Tahoma" w:cs="Tahoma"/>
          <w:b/>
          <w:sz w:val="20"/>
          <w:szCs w:val="20"/>
        </w:rPr>
      </w:pPr>
      <w:r>
        <w:rPr>
          <w:rFonts w:ascii="Tahoma" w:hAnsi="Tahoma" w:cs="Tahoma"/>
          <w:b/>
          <w:sz w:val="20"/>
          <w:szCs w:val="20"/>
        </w:rPr>
        <w:t xml:space="preserve">Is there an equivalent of </w:t>
      </w:r>
      <w:proofErr w:type="gramStart"/>
      <w:r>
        <w:rPr>
          <w:rFonts w:ascii="Tahoma" w:hAnsi="Tahoma" w:cs="Tahoma"/>
          <w:b/>
          <w:sz w:val="20"/>
          <w:szCs w:val="20"/>
        </w:rPr>
        <w:t>exit(</w:t>
      </w:r>
      <w:proofErr w:type="gramEnd"/>
      <w:r>
        <w:rPr>
          <w:rFonts w:ascii="Tahoma" w:hAnsi="Tahoma" w:cs="Tahoma"/>
          <w:b/>
          <w:sz w:val="20"/>
          <w:szCs w:val="20"/>
        </w:rPr>
        <w:t>) or quiting a C#.NET application?</w:t>
      </w: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r>
        <w:rPr>
          <w:rFonts w:ascii="Tahoma" w:hAnsi="Tahoma" w:cs="Tahoma"/>
          <w:sz w:val="20"/>
          <w:szCs w:val="20"/>
        </w:rPr>
        <w:t xml:space="preserve">Yes, you can use </w:t>
      </w:r>
      <w:proofErr w:type="gramStart"/>
      <w:r>
        <w:rPr>
          <w:rFonts w:ascii="Tahoma" w:hAnsi="Tahoma" w:cs="Tahoma"/>
          <w:sz w:val="20"/>
          <w:szCs w:val="20"/>
        </w:rPr>
        <w:t>System.Environment.Exit(</w:t>
      </w:r>
      <w:proofErr w:type="gramEnd"/>
      <w:r>
        <w:rPr>
          <w:rFonts w:ascii="Tahoma" w:hAnsi="Tahoma" w:cs="Tahoma"/>
          <w:sz w:val="20"/>
          <w:szCs w:val="20"/>
        </w:rPr>
        <w:t>int exitCode) to exit the application or Application.Exit() if it’s a Windows Forms app.</w:t>
      </w:r>
    </w:p>
    <w:p w:rsidR="00451A3E" w:rsidRDefault="00451A3E" w:rsidP="00451A3E">
      <w:pPr>
        <w:rPr>
          <w:rFonts w:ascii="Tahoma" w:hAnsi="Tahoma" w:cs="Tahoma"/>
          <w:sz w:val="20"/>
          <w:szCs w:val="20"/>
        </w:rPr>
      </w:pPr>
    </w:p>
    <w:p w:rsidR="00451A3E" w:rsidRDefault="00451A3E" w:rsidP="00451A3E">
      <w:pPr>
        <w:shd w:val="clear" w:color="auto" w:fill="E0E0E0"/>
        <w:rPr>
          <w:rFonts w:ascii="Tahoma" w:hAnsi="Tahoma" w:cs="Tahoma"/>
          <w:b/>
          <w:sz w:val="20"/>
          <w:szCs w:val="20"/>
        </w:rPr>
      </w:pPr>
      <w:r>
        <w:rPr>
          <w:rFonts w:ascii="Tahoma" w:hAnsi="Tahoma" w:cs="Tahoma"/>
          <w:b/>
          <w:sz w:val="20"/>
          <w:szCs w:val="20"/>
        </w:rPr>
        <w:t xml:space="preserve">What optimization does the C# compiler perform when you use the /optimize+compiler option? </w:t>
      </w: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r>
        <w:rPr>
          <w:rFonts w:ascii="Tahoma" w:hAnsi="Tahoma" w:cs="Tahoma"/>
          <w:sz w:val="20"/>
          <w:szCs w:val="20"/>
        </w:rPr>
        <w:t xml:space="preserve">The following is a response from a developer on the C# compiler team: We get rid of unused locals (i.e., locals that are never read, even if assigned). We get rid of unreachable code. We get rid of try-catch with an empty try. We get rid of try-finally with an empty try. We get rid of try-finally with an empty finally. We optimize branches over branches: gotoif A, lab1 goto lab2: lab1: turns into: </w:t>
      </w:r>
      <w:proofErr w:type="gramStart"/>
      <w:r>
        <w:rPr>
          <w:rFonts w:ascii="Tahoma" w:hAnsi="Tahoma" w:cs="Tahoma"/>
          <w:sz w:val="20"/>
          <w:szCs w:val="20"/>
        </w:rPr>
        <w:t>gotoif !A</w:t>
      </w:r>
      <w:proofErr w:type="gramEnd"/>
      <w:r>
        <w:rPr>
          <w:rFonts w:ascii="Tahoma" w:hAnsi="Tahoma" w:cs="Tahoma"/>
          <w:sz w:val="20"/>
          <w:szCs w:val="20"/>
        </w:rPr>
        <w:t>, lab2 lab1: We optimize branches to ret, branches to next instruction, and branches to branches.</w:t>
      </w:r>
    </w:p>
    <w:p w:rsidR="00451A3E" w:rsidRDefault="00451A3E" w:rsidP="00451A3E">
      <w:pPr>
        <w:rPr>
          <w:rFonts w:ascii="Tahoma" w:hAnsi="Tahoma" w:cs="Tahoma"/>
          <w:sz w:val="20"/>
          <w:szCs w:val="20"/>
        </w:rPr>
      </w:pPr>
    </w:p>
    <w:p w:rsidR="00451A3E" w:rsidRDefault="00451A3E" w:rsidP="00451A3E">
      <w:pPr>
        <w:shd w:val="clear" w:color="auto" w:fill="E0E0E0"/>
        <w:rPr>
          <w:rFonts w:ascii="Tahoma" w:hAnsi="Tahoma" w:cs="Tahoma"/>
          <w:b/>
          <w:sz w:val="20"/>
          <w:szCs w:val="20"/>
        </w:rPr>
      </w:pPr>
      <w:r>
        <w:rPr>
          <w:rFonts w:ascii="Tahoma" w:hAnsi="Tahoma" w:cs="Tahoma"/>
          <w:b/>
          <w:sz w:val="20"/>
          <w:szCs w:val="20"/>
        </w:rPr>
        <w:t xml:space="preserve">59. Does C# support multiple </w:t>
      </w:r>
      <w:proofErr w:type="gramStart"/>
      <w:r>
        <w:rPr>
          <w:rFonts w:ascii="Tahoma" w:hAnsi="Tahoma" w:cs="Tahoma"/>
          <w:b/>
          <w:sz w:val="20"/>
          <w:szCs w:val="20"/>
        </w:rPr>
        <w:t>inheritance</w:t>
      </w:r>
      <w:proofErr w:type="gramEnd"/>
      <w:r>
        <w:rPr>
          <w:rFonts w:ascii="Tahoma" w:hAnsi="Tahoma" w:cs="Tahoma"/>
          <w:b/>
          <w:sz w:val="20"/>
          <w:szCs w:val="20"/>
        </w:rPr>
        <w:t>?</w:t>
      </w: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r>
        <w:rPr>
          <w:rFonts w:ascii="Tahoma" w:hAnsi="Tahoma" w:cs="Tahoma"/>
          <w:sz w:val="20"/>
          <w:szCs w:val="20"/>
        </w:rPr>
        <w:t>No, use interfaces instead.</w:t>
      </w:r>
    </w:p>
    <w:p w:rsidR="00451A3E" w:rsidRDefault="00451A3E" w:rsidP="00451A3E">
      <w:pPr>
        <w:rPr>
          <w:rFonts w:ascii="Tahoma" w:hAnsi="Tahoma" w:cs="Tahoma"/>
          <w:sz w:val="20"/>
          <w:szCs w:val="20"/>
        </w:rPr>
      </w:pPr>
    </w:p>
    <w:p w:rsidR="00451A3E" w:rsidRDefault="00451A3E" w:rsidP="00451A3E">
      <w:pPr>
        <w:shd w:val="clear" w:color="auto" w:fill="E0E0E0"/>
        <w:rPr>
          <w:rFonts w:ascii="Tahoma" w:hAnsi="Tahoma" w:cs="Tahoma"/>
          <w:b/>
          <w:sz w:val="20"/>
          <w:szCs w:val="20"/>
        </w:rPr>
      </w:pPr>
      <w:r>
        <w:rPr>
          <w:rFonts w:ascii="Tahoma" w:hAnsi="Tahoma" w:cs="Tahoma"/>
          <w:b/>
          <w:sz w:val="20"/>
          <w:szCs w:val="20"/>
        </w:rPr>
        <w:t>60. Is goto statement supported in C#</w:t>
      </w:r>
      <w:proofErr w:type="gramStart"/>
      <w:r>
        <w:rPr>
          <w:rFonts w:ascii="Tahoma" w:hAnsi="Tahoma" w:cs="Tahoma"/>
          <w:b/>
          <w:sz w:val="20"/>
          <w:szCs w:val="20"/>
        </w:rPr>
        <w:t>?How</w:t>
      </w:r>
      <w:proofErr w:type="gramEnd"/>
      <w:r>
        <w:rPr>
          <w:rFonts w:ascii="Tahoma" w:hAnsi="Tahoma" w:cs="Tahoma"/>
          <w:b/>
          <w:sz w:val="20"/>
          <w:szCs w:val="20"/>
        </w:rPr>
        <w:t xml:space="preserve"> about Java? </w:t>
      </w: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r>
        <w:rPr>
          <w:rFonts w:ascii="Tahoma" w:hAnsi="Tahoma" w:cs="Tahoma"/>
          <w:sz w:val="20"/>
          <w:szCs w:val="20"/>
        </w:rPr>
        <w:t xml:space="preserve">Gotos are supported in C# to the fullest. In Java goto is a reserved keyword that provides absolutely no functionality. </w:t>
      </w:r>
    </w:p>
    <w:p w:rsidR="00451A3E" w:rsidRDefault="00451A3E" w:rsidP="00451A3E">
      <w:pPr>
        <w:rPr>
          <w:rFonts w:ascii="Tahoma" w:hAnsi="Tahoma" w:cs="Tahoma"/>
          <w:sz w:val="20"/>
          <w:szCs w:val="20"/>
        </w:rPr>
      </w:pPr>
    </w:p>
    <w:p w:rsidR="00451A3E" w:rsidRDefault="00451A3E" w:rsidP="00451A3E">
      <w:pPr>
        <w:shd w:val="clear" w:color="auto" w:fill="E0E0E0"/>
        <w:rPr>
          <w:rFonts w:ascii="Tahoma" w:hAnsi="Tahoma" w:cs="Tahoma"/>
          <w:b/>
          <w:sz w:val="20"/>
          <w:szCs w:val="20"/>
        </w:rPr>
      </w:pPr>
      <w:r>
        <w:rPr>
          <w:rFonts w:ascii="Tahoma" w:hAnsi="Tahoma" w:cs="Tahoma"/>
          <w:b/>
          <w:sz w:val="20"/>
          <w:szCs w:val="20"/>
        </w:rPr>
        <w:t xml:space="preserve">61. What happens when you encounter a continue statement inside for loop? </w:t>
      </w: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r>
        <w:rPr>
          <w:rFonts w:ascii="Tahoma" w:hAnsi="Tahoma" w:cs="Tahoma"/>
          <w:sz w:val="20"/>
          <w:szCs w:val="20"/>
        </w:rPr>
        <w:t xml:space="preserve">The code for the rest of the loop is </w:t>
      </w:r>
      <w:proofErr w:type="gramStart"/>
      <w:r>
        <w:rPr>
          <w:rFonts w:ascii="Tahoma" w:hAnsi="Tahoma" w:cs="Tahoma"/>
          <w:sz w:val="20"/>
          <w:szCs w:val="20"/>
        </w:rPr>
        <w:t>ignored,</w:t>
      </w:r>
      <w:proofErr w:type="gramEnd"/>
      <w:r>
        <w:rPr>
          <w:rFonts w:ascii="Tahoma" w:hAnsi="Tahoma" w:cs="Tahoma"/>
          <w:sz w:val="20"/>
          <w:szCs w:val="20"/>
        </w:rPr>
        <w:t xml:space="preserve"> the control is transferred back to the beginning of the loop. </w:t>
      </w:r>
    </w:p>
    <w:p w:rsidR="00451A3E" w:rsidRPr="00277F77" w:rsidRDefault="00451A3E" w:rsidP="00451A3E">
      <w:pPr>
        <w:rPr>
          <w:rFonts w:ascii="Tahoma" w:hAnsi="Tahoma" w:cs="Tahoma"/>
          <w:sz w:val="20"/>
          <w:szCs w:val="20"/>
        </w:rPr>
      </w:pPr>
    </w:p>
    <w:p w:rsidR="00451A3E" w:rsidRDefault="00451A3E" w:rsidP="00451A3E">
      <w:pPr>
        <w:rPr>
          <w:rFonts w:ascii="Tahoma" w:hAnsi="Tahoma" w:cs="Tahoma"/>
          <w:b/>
          <w:bCs/>
        </w:rPr>
      </w:pPr>
      <w:r>
        <w:rPr>
          <w:rFonts w:ascii="Tahoma" w:hAnsi="Tahoma" w:cs="Tahoma"/>
          <w:b/>
          <w:bCs/>
        </w:rPr>
        <w:t>General Questions</w:t>
      </w:r>
    </w:p>
    <w:p w:rsidR="00451A3E" w:rsidRDefault="00451A3E" w:rsidP="00BB0F69">
      <w:pPr>
        <w:numPr>
          <w:ilvl w:val="0"/>
          <w:numId w:val="2"/>
        </w:numPr>
        <w:suppressAutoHyphens/>
        <w:spacing w:after="0" w:line="240" w:lineRule="auto"/>
        <w:rPr>
          <w:rFonts w:ascii="Tahoma" w:hAnsi="Tahoma" w:cs="Tahoma"/>
        </w:rPr>
      </w:pPr>
      <w:r>
        <w:rPr>
          <w:rFonts w:ascii="Tahoma" w:hAnsi="Tahoma" w:cs="Tahoma"/>
          <w:b/>
          <w:bCs/>
        </w:rPr>
        <w:lastRenderedPageBreak/>
        <w:t>Does C# support multiple-inheritance?</w:t>
      </w:r>
      <w:r>
        <w:rPr>
          <w:rFonts w:ascii="Tahoma" w:hAnsi="Tahoma" w:cs="Tahoma"/>
        </w:rPr>
        <w:t xml:space="preserve"> </w:t>
      </w:r>
      <w:r>
        <w:rPr>
          <w:rFonts w:ascii="Tahoma" w:hAnsi="Tahoma" w:cs="Tahoma"/>
        </w:rPr>
        <w:br/>
        <w:t>No.</w:t>
      </w:r>
      <w:r>
        <w:rPr>
          <w:rFonts w:ascii="Tahoma" w:hAnsi="Tahoma" w:cs="Tahoma"/>
        </w:rPr>
        <w:br/>
        <w:t xml:space="preserve">  </w:t>
      </w:r>
    </w:p>
    <w:p w:rsidR="00451A3E" w:rsidRDefault="00451A3E" w:rsidP="00BB0F69">
      <w:pPr>
        <w:numPr>
          <w:ilvl w:val="0"/>
          <w:numId w:val="2"/>
        </w:numPr>
        <w:suppressAutoHyphens/>
        <w:spacing w:after="0" w:line="240" w:lineRule="auto"/>
        <w:rPr>
          <w:rFonts w:ascii="Tahoma" w:hAnsi="Tahoma" w:cs="Tahoma"/>
        </w:rPr>
      </w:pPr>
      <w:r>
        <w:rPr>
          <w:rFonts w:ascii="Tahoma" w:hAnsi="Tahoma" w:cs="Tahoma"/>
        </w:rPr>
        <w:t xml:space="preserve">  </w:t>
      </w:r>
    </w:p>
    <w:p w:rsidR="00451A3E" w:rsidRDefault="00451A3E" w:rsidP="00BB0F69">
      <w:pPr>
        <w:numPr>
          <w:ilvl w:val="0"/>
          <w:numId w:val="2"/>
        </w:numPr>
        <w:suppressAutoHyphens/>
        <w:spacing w:after="0" w:line="240" w:lineRule="auto"/>
        <w:rPr>
          <w:rFonts w:ascii="Tahoma" w:hAnsi="Tahoma" w:cs="Tahoma"/>
        </w:rPr>
      </w:pPr>
      <w:r>
        <w:rPr>
          <w:rFonts w:ascii="Tahoma" w:hAnsi="Tahoma" w:cs="Tahoma"/>
        </w:rPr>
        <w:t xml:space="preserve">  </w:t>
      </w:r>
    </w:p>
    <w:p w:rsidR="00451A3E" w:rsidRDefault="00451A3E" w:rsidP="00BB0F69">
      <w:pPr>
        <w:numPr>
          <w:ilvl w:val="0"/>
          <w:numId w:val="2"/>
        </w:numPr>
        <w:suppressAutoHyphens/>
        <w:spacing w:after="0" w:line="240" w:lineRule="auto"/>
        <w:rPr>
          <w:rFonts w:ascii="Tahoma" w:hAnsi="Tahoma" w:cs="Tahoma"/>
        </w:rPr>
      </w:pPr>
      <w:r>
        <w:rPr>
          <w:rFonts w:ascii="Tahoma" w:hAnsi="Tahoma" w:cs="Tahoma"/>
        </w:rPr>
        <w:t xml:space="preserve">  </w:t>
      </w:r>
    </w:p>
    <w:p w:rsidR="00451A3E" w:rsidRDefault="00451A3E" w:rsidP="00BB0F69">
      <w:pPr>
        <w:numPr>
          <w:ilvl w:val="0"/>
          <w:numId w:val="2"/>
        </w:numPr>
        <w:suppressAutoHyphens/>
        <w:spacing w:after="0" w:line="240" w:lineRule="auto"/>
        <w:rPr>
          <w:rFonts w:ascii="Tahoma" w:hAnsi="Tahoma" w:cs="Tahoma"/>
        </w:rPr>
      </w:pPr>
      <w:r>
        <w:rPr>
          <w:rFonts w:ascii="Tahoma" w:hAnsi="Tahoma" w:cs="Tahoma"/>
          <w:b/>
          <w:bCs/>
        </w:rPr>
        <w:t>Explain the three services model commonly known as a three-tier application.</w:t>
      </w:r>
      <w:r>
        <w:rPr>
          <w:rFonts w:ascii="Tahoma" w:hAnsi="Tahoma" w:cs="Tahoma"/>
          <w:b/>
          <w:bCs/>
        </w:rPr>
        <w:br/>
      </w:r>
      <w:r>
        <w:rPr>
          <w:rFonts w:ascii="Tahoma" w:hAnsi="Tahoma" w:cs="Tahoma"/>
        </w:rPr>
        <w:t>Presentation (UI), Business (logic and underlying code) and Data (from storage or other sources). </w:t>
      </w:r>
    </w:p>
    <w:p w:rsidR="00451A3E" w:rsidRDefault="00451A3E" w:rsidP="00BB0F69">
      <w:pPr>
        <w:numPr>
          <w:ilvl w:val="0"/>
          <w:numId w:val="2"/>
        </w:numPr>
        <w:suppressAutoHyphens/>
        <w:spacing w:after="280" w:line="270" w:lineRule="atLeast"/>
        <w:rPr>
          <w:rFonts w:ascii="Tahoma" w:hAnsi="Tahoma" w:cs="Tahoma"/>
          <w:b/>
          <w:bCs/>
          <w:color w:val="000000"/>
        </w:rPr>
      </w:pPr>
      <w:r>
        <w:rPr>
          <w:rFonts w:ascii="Tahoma" w:hAnsi="Tahoma" w:cs="Tahoma"/>
          <w:b/>
          <w:bCs/>
          <w:color w:val="000000"/>
        </w:rPr>
        <w:t xml:space="preserve">Is it possible to inline assembly or IL in C# code? </w:t>
      </w:r>
    </w:p>
    <w:p w:rsidR="00451A3E" w:rsidRDefault="00451A3E" w:rsidP="00451A3E">
      <w:pPr>
        <w:spacing w:before="280" w:after="280" w:line="270" w:lineRule="atLeast"/>
        <w:ind w:left="720"/>
        <w:rPr>
          <w:rFonts w:ascii="Tahoma" w:hAnsi="Tahoma" w:cs="Tahoma"/>
          <w:color w:val="000000"/>
        </w:rPr>
      </w:pPr>
      <w:r>
        <w:rPr>
          <w:rFonts w:ascii="Tahoma" w:hAnsi="Tahoma" w:cs="Tahoma"/>
          <w:color w:val="000000"/>
        </w:rPr>
        <w:t xml:space="preserve">- No. </w:t>
      </w:r>
    </w:p>
    <w:p w:rsidR="00451A3E" w:rsidRDefault="00451A3E" w:rsidP="00BB0F69">
      <w:pPr>
        <w:numPr>
          <w:ilvl w:val="0"/>
          <w:numId w:val="2"/>
        </w:numPr>
        <w:suppressAutoHyphens/>
        <w:spacing w:before="280" w:after="0" w:line="270" w:lineRule="atLeast"/>
        <w:rPr>
          <w:rFonts w:ascii="Tahoma" w:hAnsi="Tahoma" w:cs="Tahoma"/>
          <w:color w:val="000000"/>
        </w:rPr>
      </w:pPr>
      <w:r>
        <w:rPr>
          <w:rFonts w:ascii="Tahoma" w:hAnsi="Tahoma" w:cs="Tahoma"/>
          <w:b/>
          <w:bCs/>
          <w:color w:val="000000"/>
        </w:rPr>
        <w:t xml:space="preserve">Is it possible to have different access modifiers on the get/set methods of a property? </w:t>
      </w:r>
      <w:r>
        <w:rPr>
          <w:rFonts w:ascii="Tahoma" w:hAnsi="Tahoma" w:cs="Tahoma"/>
          <w:color w:val="000000"/>
        </w:rPr>
        <w:t xml:space="preserve">- No. The access modifier on a property applies to both its get and set accessors. What you need to do if you want them to be different is make the property read-only (by only providing a get accessor) and create a private/internal set method that is separate from the property. </w:t>
      </w:r>
    </w:p>
    <w:p w:rsidR="00451A3E" w:rsidRDefault="00451A3E" w:rsidP="00BB0F69">
      <w:pPr>
        <w:numPr>
          <w:ilvl w:val="0"/>
          <w:numId w:val="2"/>
        </w:numPr>
        <w:suppressAutoHyphens/>
        <w:spacing w:after="0" w:line="270" w:lineRule="atLeast"/>
        <w:rPr>
          <w:rFonts w:ascii="Tahoma" w:hAnsi="Tahoma" w:cs="Tahoma"/>
          <w:color w:val="000000"/>
        </w:rPr>
      </w:pPr>
      <w:r>
        <w:rPr>
          <w:rFonts w:ascii="Tahoma" w:hAnsi="Tahoma" w:cs="Tahoma"/>
          <w:b/>
          <w:bCs/>
          <w:color w:val="000000"/>
        </w:rPr>
        <w:t xml:space="preserve">Is it possible to have a static indexer in C#? </w:t>
      </w:r>
      <w:r>
        <w:rPr>
          <w:rFonts w:ascii="Tahoma" w:hAnsi="Tahoma" w:cs="Tahoma"/>
          <w:color w:val="000000"/>
        </w:rPr>
        <w:t xml:space="preserve">- No. Static indexers are not allowed in C#. </w:t>
      </w:r>
    </w:p>
    <w:p w:rsidR="00451A3E" w:rsidRDefault="00451A3E" w:rsidP="00BB0F69">
      <w:pPr>
        <w:numPr>
          <w:ilvl w:val="0"/>
          <w:numId w:val="2"/>
        </w:numPr>
        <w:suppressAutoHyphens/>
        <w:spacing w:after="280" w:line="270" w:lineRule="atLeast"/>
        <w:rPr>
          <w:rFonts w:ascii="Tahoma" w:hAnsi="Tahoma" w:cs="Tahoma"/>
          <w:color w:val="000000"/>
        </w:rPr>
      </w:pPr>
      <w:r>
        <w:rPr>
          <w:rFonts w:ascii="Tahoma" w:hAnsi="Tahoma" w:cs="Tahoma"/>
          <w:b/>
          <w:bCs/>
          <w:color w:val="000000"/>
        </w:rPr>
        <w:t xml:space="preserve">I was trying to use an “out int” parameter in one of my functions. How should I declare the variable that I am passing to it? </w:t>
      </w:r>
      <w:r>
        <w:rPr>
          <w:rFonts w:ascii="Tahoma" w:hAnsi="Tahoma" w:cs="Tahoma"/>
          <w:color w:val="000000"/>
        </w:rPr>
        <w:t xml:space="preserve">- You should declare the variable as an int, but when you pass it in you must specify it as ‘out’, like the following: int i; foo(out i); where foo is declared as follows: [return-type] foo(out int o) { } </w:t>
      </w:r>
    </w:p>
    <w:p w:rsidR="00451A3E" w:rsidRDefault="00451A3E" w:rsidP="00451A3E">
      <w:pPr>
        <w:rPr>
          <w:rFonts w:ascii="Tahoma" w:hAnsi="Tahoma" w:cs="Tahoma"/>
          <w:sz w:val="20"/>
          <w:szCs w:val="20"/>
        </w:rPr>
      </w:pPr>
      <w:r>
        <w:rPr>
          <w:rFonts w:ascii="Tahoma" w:hAnsi="Tahoma" w:cs="Tahoma"/>
          <w:sz w:val="20"/>
          <w:szCs w:val="20"/>
        </w:rPr>
        <w:t> </w:t>
      </w:r>
    </w:p>
    <w:p w:rsidR="00451A3E" w:rsidRDefault="00451A3E" w:rsidP="00451A3E">
      <w:pPr>
        <w:rPr>
          <w:rFonts w:ascii="Tahoma" w:hAnsi="Tahoma" w:cs="Tahoma"/>
          <w:b/>
          <w:bCs/>
          <w:sz w:val="20"/>
          <w:szCs w:val="20"/>
        </w:rPr>
      </w:pPr>
      <w:r>
        <w:rPr>
          <w:rFonts w:ascii="Tahoma" w:hAnsi="Tahoma" w:cs="Tahoma"/>
          <w:b/>
          <w:bCs/>
          <w:sz w:val="20"/>
          <w:szCs w:val="20"/>
        </w:rPr>
        <w:t xml:space="preserve">XML Documentation Questions </w:t>
      </w:r>
    </w:p>
    <w:p w:rsidR="00451A3E" w:rsidRDefault="00451A3E" w:rsidP="00BB0F69">
      <w:pPr>
        <w:numPr>
          <w:ilvl w:val="0"/>
          <w:numId w:val="1"/>
        </w:numPr>
        <w:suppressAutoHyphens/>
        <w:spacing w:after="0" w:line="240" w:lineRule="auto"/>
        <w:rPr>
          <w:rFonts w:ascii="Tahoma" w:hAnsi="Tahoma" w:cs="Tahoma"/>
          <w:sz w:val="20"/>
          <w:szCs w:val="20"/>
        </w:rPr>
      </w:pPr>
      <w:r>
        <w:rPr>
          <w:rFonts w:ascii="Tahoma" w:hAnsi="Tahoma" w:cs="Tahoma"/>
          <w:b/>
          <w:bCs/>
          <w:sz w:val="20"/>
          <w:szCs w:val="20"/>
        </w:rPr>
        <w:t xml:space="preserve">Is XML case-sensitive? </w:t>
      </w:r>
      <w:r>
        <w:rPr>
          <w:rFonts w:ascii="Tahoma" w:hAnsi="Tahoma" w:cs="Tahoma"/>
          <w:b/>
          <w:bCs/>
          <w:sz w:val="20"/>
          <w:szCs w:val="20"/>
        </w:rPr>
        <w:br/>
      </w:r>
      <w:r>
        <w:rPr>
          <w:rFonts w:ascii="Tahoma" w:hAnsi="Tahoma" w:cs="Tahoma"/>
          <w:sz w:val="20"/>
          <w:szCs w:val="20"/>
        </w:rPr>
        <w:t>Yes. </w:t>
      </w:r>
      <w:r>
        <w:rPr>
          <w:rFonts w:ascii="Tahoma" w:hAnsi="Tahoma" w:cs="Tahoma"/>
          <w:sz w:val="20"/>
          <w:szCs w:val="20"/>
        </w:rPr>
        <w:br/>
        <w:t xml:space="preserve">  </w:t>
      </w:r>
    </w:p>
    <w:p w:rsidR="00451A3E" w:rsidRDefault="00451A3E" w:rsidP="00BB0F69">
      <w:pPr>
        <w:numPr>
          <w:ilvl w:val="0"/>
          <w:numId w:val="1"/>
        </w:numPr>
        <w:suppressAutoHyphens/>
        <w:spacing w:after="0" w:line="240" w:lineRule="auto"/>
        <w:rPr>
          <w:rFonts w:ascii="Tahoma" w:hAnsi="Tahoma" w:cs="Tahoma"/>
          <w:sz w:val="20"/>
          <w:szCs w:val="20"/>
        </w:rPr>
      </w:pPr>
      <w:r>
        <w:rPr>
          <w:rFonts w:ascii="Tahoma" w:hAnsi="Tahoma" w:cs="Tahoma"/>
          <w:b/>
          <w:bCs/>
          <w:sz w:val="20"/>
          <w:szCs w:val="20"/>
        </w:rPr>
        <w:t xml:space="preserve">What’s the difference between // comments, /* */ comments and /// comments? </w:t>
      </w:r>
      <w:r>
        <w:rPr>
          <w:rFonts w:ascii="Tahoma" w:hAnsi="Tahoma" w:cs="Tahoma"/>
          <w:b/>
          <w:bCs/>
          <w:sz w:val="20"/>
          <w:szCs w:val="20"/>
        </w:rPr>
        <w:br/>
      </w:r>
      <w:r>
        <w:rPr>
          <w:rFonts w:ascii="Tahoma" w:hAnsi="Tahoma" w:cs="Tahoma"/>
          <w:sz w:val="20"/>
          <w:szCs w:val="20"/>
        </w:rPr>
        <w:t>Single-line comments, multi-line comments, and XML documentation comments. </w:t>
      </w:r>
      <w:r>
        <w:rPr>
          <w:rFonts w:ascii="Tahoma" w:hAnsi="Tahoma" w:cs="Tahoma"/>
          <w:sz w:val="20"/>
          <w:szCs w:val="20"/>
        </w:rPr>
        <w:br/>
        <w:t xml:space="preserve">  </w:t>
      </w:r>
    </w:p>
    <w:p w:rsidR="00451A3E" w:rsidRDefault="00451A3E" w:rsidP="00BB0F69">
      <w:pPr>
        <w:numPr>
          <w:ilvl w:val="0"/>
          <w:numId w:val="1"/>
        </w:numPr>
        <w:suppressAutoHyphens/>
        <w:spacing w:after="0" w:line="240" w:lineRule="auto"/>
        <w:rPr>
          <w:rFonts w:ascii="Tahoma" w:hAnsi="Tahoma" w:cs="Tahoma"/>
          <w:sz w:val="20"/>
          <w:szCs w:val="20"/>
        </w:rPr>
      </w:pPr>
      <w:r>
        <w:rPr>
          <w:rFonts w:ascii="Tahoma" w:hAnsi="Tahoma" w:cs="Tahoma"/>
          <w:b/>
          <w:bCs/>
          <w:sz w:val="20"/>
          <w:szCs w:val="20"/>
        </w:rPr>
        <w:t xml:space="preserve">How do you generate documentation from the C# file commented properly with a command-line compiler? </w:t>
      </w:r>
      <w:r>
        <w:rPr>
          <w:rFonts w:ascii="Tahoma" w:hAnsi="Tahoma" w:cs="Tahoma"/>
          <w:b/>
          <w:bCs/>
          <w:sz w:val="20"/>
          <w:szCs w:val="20"/>
        </w:rPr>
        <w:br/>
      </w:r>
      <w:r>
        <w:rPr>
          <w:rFonts w:ascii="Tahoma" w:hAnsi="Tahoma" w:cs="Tahoma"/>
          <w:sz w:val="20"/>
          <w:szCs w:val="20"/>
        </w:rPr>
        <w:t>Compile it with the /doc switch.</w:t>
      </w:r>
      <w:r>
        <w:rPr>
          <w:rFonts w:ascii="Tahoma" w:hAnsi="Tahoma" w:cs="Tahoma"/>
          <w:sz w:val="20"/>
          <w:szCs w:val="20"/>
        </w:rPr>
        <w:br/>
        <w:t> </w:t>
      </w:r>
    </w:p>
    <w:p w:rsidR="00451A3E" w:rsidRDefault="00451A3E" w:rsidP="00451A3E">
      <w:pPr>
        <w:rPr>
          <w:rFonts w:ascii="Tahoma" w:hAnsi="Tahoma" w:cs="Tahoma"/>
          <w:b/>
          <w:bCs/>
          <w:sz w:val="20"/>
          <w:szCs w:val="20"/>
        </w:rPr>
      </w:pPr>
      <w:r>
        <w:rPr>
          <w:rFonts w:ascii="Tahoma" w:hAnsi="Tahoma" w:cs="Tahoma"/>
          <w:b/>
          <w:bCs/>
          <w:sz w:val="20"/>
          <w:szCs w:val="20"/>
        </w:rPr>
        <w:t xml:space="preserve">Debugging and Testing Questions </w:t>
      </w:r>
    </w:p>
    <w:p w:rsidR="00451A3E" w:rsidRDefault="00451A3E" w:rsidP="00451A3E">
      <w:pPr>
        <w:rPr>
          <w:rFonts w:ascii="Tahoma" w:hAnsi="Tahoma" w:cs="Tahoma"/>
          <w:sz w:val="20"/>
          <w:szCs w:val="20"/>
        </w:rPr>
      </w:pPr>
      <w:r>
        <w:rPr>
          <w:rFonts w:ascii="Tahoma" w:hAnsi="Tahoma" w:cs="Tahoma"/>
          <w:b/>
          <w:bCs/>
          <w:sz w:val="20"/>
          <w:szCs w:val="20"/>
        </w:rPr>
        <w:t>What debugging tools come with the .NET SDK?</w:t>
      </w:r>
      <w:r>
        <w:rPr>
          <w:rFonts w:ascii="Tahoma" w:hAnsi="Tahoma" w:cs="Tahoma"/>
          <w:sz w:val="20"/>
          <w:szCs w:val="20"/>
        </w:rPr>
        <w:br/>
        <w:t xml:space="preserve">1.   CorDBG – command-line debugger.  To use CorDbg, you must compile the original C# file using the /debug switch. </w:t>
      </w:r>
      <w:r>
        <w:rPr>
          <w:rFonts w:ascii="Tahoma" w:hAnsi="Tahoma" w:cs="Tahoma"/>
          <w:sz w:val="20"/>
          <w:szCs w:val="20"/>
        </w:rPr>
        <w:br/>
        <w:t>2.   DbgCLR – graphic debugger.  Visual Studio .NET uses the DbgCLR. </w:t>
      </w:r>
      <w:r>
        <w:rPr>
          <w:rFonts w:ascii="Tahoma" w:hAnsi="Tahoma" w:cs="Tahoma"/>
          <w:sz w:val="20"/>
          <w:szCs w:val="20"/>
        </w:rPr>
        <w:br/>
        <w:t xml:space="preserve">  </w:t>
      </w:r>
    </w:p>
    <w:p w:rsidR="00451A3E" w:rsidRDefault="00451A3E" w:rsidP="00451A3E">
      <w:pPr>
        <w:rPr>
          <w:rFonts w:ascii="Tahoma" w:hAnsi="Tahoma" w:cs="Tahoma"/>
          <w:sz w:val="20"/>
          <w:szCs w:val="20"/>
        </w:rPr>
      </w:pPr>
      <w:r>
        <w:rPr>
          <w:rFonts w:ascii="Tahoma" w:hAnsi="Tahoma" w:cs="Tahoma"/>
          <w:b/>
          <w:bCs/>
          <w:sz w:val="20"/>
          <w:szCs w:val="20"/>
        </w:rPr>
        <w:t xml:space="preserve">What does </w:t>
      </w:r>
      <w:proofErr w:type="gramStart"/>
      <w:r>
        <w:rPr>
          <w:rFonts w:ascii="Tahoma" w:hAnsi="Tahoma" w:cs="Tahoma"/>
          <w:b/>
          <w:bCs/>
          <w:sz w:val="20"/>
          <w:szCs w:val="20"/>
        </w:rPr>
        <w:t>assert(</w:t>
      </w:r>
      <w:proofErr w:type="gramEnd"/>
      <w:r>
        <w:rPr>
          <w:rFonts w:ascii="Tahoma" w:hAnsi="Tahoma" w:cs="Tahoma"/>
          <w:b/>
          <w:bCs/>
          <w:sz w:val="20"/>
          <w:szCs w:val="20"/>
        </w:rPr>
        <w:t xml:space="preserve">) method do? </w:t>
      </w:r>
      <w:r>
        <w:rPr>
          <w:rFonts w:ascii="Tahoma" w:hAnsi="Tahoma" w:cs="Tahoma"/>
          <w:b/>
          <w:bCs/>
          <w:sz w:val="20"/>
          <w:szCs w:val="20"/>
        </w:rPr>
        <w:br/>
      </w:r>
      <w:r>
        <w:rPr>
          <w:rFonts w:ascii="Tahoma" w:hAnsi="Tahoma" w:cs="Tahoma"/>
          <w:sz w:val="20"/>
          <w:szCs w:val="20"/>
        </w:rPr>
        <w:t xml:space="preserve">In debug compilation, assert takes in a Boolean condition as a parameter, and shows the error dialog if </w:t>
      </w:r>
      <w:r>
        <w:rPr>
          <w:rFonts w:ascii="Tahoma" w:hAnsi="Tahoma" w:cs="Tahoma"/>
          <w:sz w:val="20"/>
          <w:szCs w:val="20"/>
        </w:rPr>
        <w:lastRenderedPageBreak/>
        <w:t>the condition is false.  The program proceeds without any interruption if the condition is true. </w:t>
      </w:r>
      <w:r>
        <w:rPr>
          <w:rFonts w:ascii="Tahoma" w:hAnsi="Tahoma" w:cs="Tahoma"/>
          <w:sz w:val="20"/>
          <w:szCs w:val="20"/>
        </w:rPr>
        <w:br/>
        <w:t xml:space="preserve">  </w:t>
      </w:r>
    </w:p>
    <w:p w:rsidR="00451A3E" w:rsidRDefault="00451A3E" w:rsidP="00451A3E">
      <w:pPr>
        <w:rPr>
          <w:rFonts w:ascii="Tahoma" w:hAnsi="Tahoma" w:cs="Tahoma"/>
          <w:sz w:val="20"/>
          <w:szCs w:val="20"/>
        </w:rPr>
      </w:pPr>
      <w:r>
        <w:rPr>
          <w:rFonts w:ascii="Tahoma" w:hAnsi="Tahoma" w:cs="Tahoma"/>
          <w:b/>
          <w:bCs/>
          <w:sz w:val="20"/>
          <w:szCs w:val="20"/>
        </w:rPr>
        <w:t>Why do we use the Debug class?</w:t>
      </w:r>
    </w:p>
    <w:p w:rsidR="00451A3E" w:rsidRDefault="00451A3E" w:rsidP="00451A3E">
      <w:pPr>
        <w:rPr>
          <w:rFonts w:ascii="Verdana" w:hAnsi="Verdana"/>
          <w:color w:val="000000"/>
          <w:sz w:val="17"/>
          <w:szCs w:val="17"/>
        </w:rPr>
      </w:pPr>
      <w:r>
        <w:rPr>
          <w:rFonts w:ascii="Verdana" w:hAnsi="Verdana"/>
          <w:color w:val="000000"/>
          <w:sz w:val="17"/>
          <w:szCs w:val="17"/>
        </w:rPr>
        <w:t>To produce messages that helps you to monitor the program execution sequence, to detect malfunctions, or to provide performance measurement information.</w:t>
      </w:r>
    </w:p>
    <w:p w:rsidR="00451A3E" w:rsidRDefault="00451A3E" w:rsidP="00451A3E">
      <w:pPr>
        <w:rPr>
          <w:rFonts w:ascii="Verdana" w:hAnsi="Verdana"/>
          <w:color w:val="000000"/>
          <w:sz w:val="17"/>
          <w:szCs w:val="17"/>
        </w:rPr>
      </w:pPr>
    </w:p>
    <w:p w:rsidR="00451A3E" w:rsidRPr="00A171F8" w:rsidRDefault="00451A3E" w:rsidP="00451A3E">
      <w:pPr>
        <w:rPr>
          <w:rFonts w:ascii="Tahoma" w:hAnsi="Tahoma" w:cs="Tahoma"/>
          <w:b/>
          <w:sz w:val="20"/>
          <w:szCs w:val="20"/>
        </w:rPr>
      </w:pPr>
      <w:r w:rsidRPr="00A171F8">
        <w:rPr>
          <w:rFonts w:ascii="Tahoma" w:hAnsi="Tahoma" w:cs="Tahoma"/>
          <w:b/>
          <w:sz w:val="20"/>
          <w:szCs w:val="20"/>
        </w:rPr>
        <w:t xml:space="preserve">Why do we use </w:t>
      </w:r>
      <w:r>
        <w:rPr>
          <w:rFonts w:ascii="Tahoma" w:hAnsi="Tahoma" w:cs="Tahoma"/>
          <w:b/>
          <w:sz w:val="20"/>
          <w:szCs w:val="20"/>
        </w:rPr>
        <w:t xml:space="preserve">the </w:t>
      </w:r>
      <w:r w:rsidRPr="00A171F8">
        <w:rPr>
          <w:rFonts w:ascii="Tahoma" w:hAnsi="Tahoma" w:cs="Tahoma"/>
          <w:b/>
          <w:sz w:val="20"/>
          <w:szCs w:val="20"/>
        </w:rPr>
        <w:t>Trace class?</w:t>
      </w:r>
    </w:p>
    <w:p w:rsidR="00451A3E" w:rsidRDefault="00451A3E" w:rsidP="00451A3E">
      <w:pPr>
        <w:rPr>
          <w:rFonts w:ascii="Tahoma" w:hAnsi="Tahoma" w:cs="Tahoma"/>
          <w:sz w:val="20"/>
          <w:szCs w:val="20"/>
        </w:rPr>
      </w:pPr>
      <w:r>
        <w:rPr>
          <w:rFonts w:ascii="Verdana" w:hAnsi="Verdana"/>
          <w:color w:val="000000"/>
          <w:sz w:val="16"/>
          <w:szCs w:val="16"/>
        </w:rPr>
        <w:t>To instrument release builds. Instrumentation allows you to monitor the health of your application running in real-life settings. Tracing helps you isolate problems and fix them without disturbing a running system.</w:t>
      </w:r>
    </w:p>
    <w:p w:rsidR="00451A3E" w:rsidRDefault="00451A3E" w:rsidP="00451A3E">
      <w:pPr>
        <w:rPr>
          <w:rFonts w:ascii="Tahoma" w:hAnsi="Tahoma" w:cs="Tahoma"/>
          <w:b/>
          <w:bCs/>
          <w:sz w:val="20"/>
          <w:szCs w:val="20"/>
        </w:rPr>
      </w:pPr>
    </w:p>
    <w:p w:rsidR="00451A3E" w:rsidRDefault="00451A3E" w:rsidP="00451A3E">
      <w:pPr>
        <w:rPr>
          <w:rFonts w:ascii="Tahoma" w:hAnsi="Tahoma" w:cs="Tahoma"/>
          <w:sz w:val="20"/>
          <w:szCs w:val="20"/>
        </w:rPr>
      </w:pPr>
      <w:r>
        <w:rPr>
          <w:rFonts w:ascii="Tahoma" w:hAnsi="Tahoma" w:cs="Tahoma"/>
          <w:b/>
          <w:bCs/>
          <w:sz w:val="20"/>
          <w:szCs w:val="20"/>
        </w:rPr>
        <w:t xml:space="preserve">What’s the difference between the Debug class and Trace class? </w:t>
      </w:r>
      <w:r>
        <w:rPr>
          <w:rFonts w:ascii="Tahoma" w:hAnsi="Tahoma" w:cs="Tahoma"/>
          <w:b/>
          <w:bCs/>
          <w:sz w:val="20"/>
          <w:szCs w:val="20"/>
        </w:rPr>
        <w:br/>
      </w:r>
      <w:r>
        <w:rPr>
          <w:rFonts w:ascii="Tahoma" w:hAnsi="Tahoma" w:cs="Tahoma"/>
          <w:sz w:val="20"/>
          <w:szCs w:val="20"/>
        </w:rPr>
        <w:t>Documentation looks the same.  Use Debug class for debug builds, use Trace class for both debug and release builds. </w:t>
      </w:r>
      <w:r>
        <w:rPr>
          <w:rFonts w:ascii="Tahoma" w:hAnsi="Tahoma" w:cs="Tahoma"/>
          <w:sz w:val="20"/>
          <w:szCs w:val="20"/>
        </w:rPr>
        <w:br/>
        <w:t xml:space="preserve">  </w:t>
      </w:r>
    </w:p>
    <w:tbl>
      <w:tblPr>
        <w:tblStyle w:val="TableGrid"/>
        <w:tblW w:w="0" w:type="auto"/>
        <w:tblInd w:w="720" w:type="dxa"/>
        <w:tblLook w:val="04A0"/>
      </w:tblPr>
      <w:tblGrid>
        <w:gridCol w:w="4413"/>
        <w:gridCol w:w="4443"/>
      </w:tblGrid>
      <w:tr w:rsidR="00451A3E" w:rsidTr="00C6046D">
        <w:tc>
          <w:tcPr>
            <w:tcW w:w="4788" w:type="dxa"/>
          </w:tcPr>
          <w:p w:rsidR="00451A3E" w:rsidRPr="00D703AB" w:rsidRDefault="00451A3E" w:rsidP="00C6046D">
            <w:pPr>
              <w:rPr>
                <w:rFonts w:ascii="Tahoma" w:hAnsi="Tahoma" w:cs="Tahoma"/>
                <w:b/>
                <w:sz w:val="20"/>
                <w:szCs w:val="20"/>
              </w:rPr>
            </w:pPr>
            <w:r w:rsidRPr="00D703AB">
              <w:rPr>
                <w:rFonts w:ascii="Tahoma" w:hAnsi="Tahoma" w:cs="Tahoma"/>
                <w:b/>
                <w:sz w:val="20"/>
                <w:szCs w:val="20"/>
              </w:rPr>
              <w:t>Debug</w:t>
            </w:r>
          </w:p>
        </w:tc>
        <w:tc>
          <w:tcPr>
            <w:tcW w:w="4788" w:type="dxa"/>
          </w:tcPr>
          <w:p w:rsidR="00451A3E" w:rsidRPr="00D703AB" w:rsidRDefault="00451A3E" w:rsidP="00C6046D">
            <w:pPr>
              <w:rPr>
                <w:rFonts w:ascii="Tahoma" w:hAnsi="Tahoma" w:cs="Tahoma"/>
                <w:b/>
                <w:sz w:val="20"/>
                <w:szCs w:val="20"/>
              </w:rPr>
            </w:pPr>
            <w:r w:rsidRPr="00D703AB">
              <w:rPr>
                <w:rFonts w:ascii="Tahoma" w:hAnsi="Tahoma" w:cs="Tahoma"/>
                <w:b/>
                <w:sz w:val="20"/>
                <w:szCs w:val="20"/>
              </w:rPr>
              <w:t>Trace</w:t>
            </w:r>
          </w:p>
        </w:tc>
      </w:tr>
      <w:tr w:rsidR="00451A3E" w:rsidTr="00C6046D">
        <w:tc>
          <w:tcPr>
            <w:tcW w:w="4788" w:type="dxa"/>
          </w:tcPr>
          <w:p w:rsidR="00451A3E" w:rsidRDefault="00451A3E" w:rsidP="00C6046D">
            <w:pPr>
              <w:rPr>
                <w:rFonts w:ascii="Verdana" w:hAnsi="Verdana"/>
                <w:color w:val="000000"/>
                <w:sz w:val="16"/>
                <w:szCs w:val="16"/>
              </w:rPr>
            </w:pPr>
            <w:r>
              <w:rPr>
                <w:rFonts w:ascii="Verdana" w:hAnsi="Verdana"/>
                <w:color w:val="000000"/>
                <w:sz w:val="16"/>
                <w:szCs w:val="16"/>
              </w:rPr>
              <w:t xml:space="preserve">If you use methods in the </w:t>
            </w:r>
            <w:r>
              <w:rPr>
                <w:rFonts w:ascii="Verdana" w:hAnsi="Verdana"/>
                <w:b/>
                <w:bCs/>
                <w:color w:val="000000"/>
                <w:sz w:val="16"/>
                <w:szCs w:val="16"/>
              </w:rPr>
              <w:t>Debug</w:t>
            </w:r>
            <w:r>
              <w:rPr>
                <w:rFonts w:ascii="Verdana" w:hAnsi="Verdana"/>
                <w:color w:val="000000"/>
                <w:sz w:val="16"/>
                <w:szCs w:val="16"/>
              </w:rPr>
              <w:t xml:space="preserve"> class to print debugging information and check your logic with assertions, you can make your code more robust without impacting the performance and code size of your shipping product.</w:t>
            </w:r>
          </w:p>
        </w:tc>
        <w:tc>
          <w:tcPr>
            <w:tcW w:w="4788" w:type="dxa"/>
          </w:tcPr>
          <w:p w:rsidR="00451A3E" w:rsidRDefault="00451A3E" w:rsidP="00C6046D">
            <w:pPr>
              <w:rPr>
                <w:rFonts w:ascii="Verdana" w:hAnsi="Verdana"/>
                <w:color w:val="000000"/>
                <w:sz w:val="16"/>
                <w:szCs w:val="16"/>
              </w:rPr>
            </w:pPr>
            <w:r>
              <w:rPr>
                <w:rFonts w:ascii="Verdana" w:hAnsi="Verdana"/>
                <w:color w:val="000000"/>
                <w:sz w:val="16"/>
                <w:szCs w:val="16"/>
              </w:rPr>
              <w:t xml:space="preserve">You can use the properties and methods in the </w:t>
            </w:r>
            <w:r>
              <w:rPr>
                <w:rFonts w:ascii="Verdana" w:hAnsi="Verdana"/>
                <w:b/>
                <w:bCs/>
                <w:color w:val="000000"/>
                <w:sz w:val="16"/>
                <w:szCs w:val="16"/>
              </w:rPr>
              <w:t>Trace</w:t>
            </w:r>
            <w:r>
              <w:rPr>
                <w:rFonts w:ascii="Verdana" w:hAnsi="Verdana"/>
                <w:color w:val="000000"/>
                <w:sz w:val="16"/>
                <w:szCs w:val="16"/>
              </w:rPr>
              <w:t xml:space="preserve"> class to instrument release builds. Instrumentation allows you to monitor the health of your application running in real-life settings. Tracing helps you isolate problems and fix them without disturbing a running system.</w:t>
            </w:r>
          </w:p>
        </w:tc>
      </w:tr>
      <w:tr w:rsidR="00451A3E" w:rsidTr="00C6046D">
        <w:tc>
          <w:tcPr>
            <w:tcW w:w="4788" w:type="dxa"/>
          </w:tcPr>
          <w:p w:rsidR="00451A3E" w:rsidRDefault="00451A3E" w:rsidP="00C6046D">
            <w:pPr>
              <w:rPr>
                <w:rFonts w:ascii="Tahoma" w:hAnsi="Tahoma" w:cs="Tahoma"/>
                <w:sz w:val="20"/>
                <w:szCs w:val="20"/>
              </w:rPr>
            </w:pPr>
            <w:r>
              <w:rPr>
                <w:rFonts w:ascii="Verdana" w:hAnsi="Verdana"/>
                <w:color w:val="000000"/>
                <w:sz w:val="16"/>
                <w:szCs w:val="16"/>
              </w:rPr>
              <w:t xml:space="preserve">In Visual Studio 2005 projects, creating a debug build enables </w:t>
            </w:r>
            <w:r>
              <w:rPr>
                <w:rFonts w:ascii="Verdana" w:hAnsi="Verdana"/>
                <w:b/>
                <w:bCs/>
                <w:color w:val="000000"/>
                <w:sz w:val="16"/>
                <w:szCs w:val="16"/>
              </w:rPr>
              <w:t>Debug</w:t>
            </w:r>
            <w:r>
              <w:rPr>
                <w:rFonts w:ascii="Verdana" w:hAnsi="Verdana"/>
                <w:color w:val="000000"/>
                <w:sz w:val="16"/>
                <w:szCs w:val="16"/>
              </w:rPr>
              <w:t xml:space="preserve">. </w:t>
            </w:r>
            <w:hyperlink r:id="rId29" w:history="1">
              <w:r>
                <w:rPr>
                  <w:rStyle w:val="Hyperlink"/>
                  <w:rFonts w:ascii="Verdana" w:hAnsi="Verdana"/>
                  <w:sz w:val="16"/>
                  <w:szCs w:val="16"/>
                </w:rPr>
                <w:t>Debug</w:t>
              </w:r>
            </w:hyperlink>
            <w:r>
              <w:rPr>
                <w:rFonts w:ascii="Verdana" w:hAnsi="Verdana"/>
                <w:color w:val="000000"/>
                <w:sz w:val="16"/>
                <w:szCs w:val="16"/>
              </w:rPr>
              <w:t xml:space="preserve"> is disabled in release builds by default, so no executable code is generated for </w:t>
            </w:r>
            <w:r>
              <w:rPr>
                <w:rFonts w:ascii="Verdana" w:hAnsi="Verdana"/>
                <w:b/>
                <w:bCs/>
                <w:color w:val="000000"/>
                <w:sz w:val="16"/>
                <w:szCs w:val="16"/>
              </w:rPr>
              <w:t>Debug</w:t>
            </w:r>
            <w:r>
              <w:rPr>
                <w:rFonts w:ascii="Verdana" w:hAnsi="Verdana"/>
                <w:color w:val="000000"/>
                <w:sz w:val="16"/>
                <w:szCs w:val="16"/>
              </w:rPr>
              <w:t xml:space="preserve"> methods.</w:t>
            </w:r>
          </w:p>
        </w:tc>
        <w:tc>
          <w:tcPr>
            <w:tcW w:w="4788" w:type="dxa"/>
          </w:tcPr>
          <w:p w:rsidR="00451A3E" w:rsidRDefault="00451A3E" w:rsidP="00C6046D">
            <w:pPr>
              <w:rPr>
                <w:rFonts w:ascii="Tahoma" w:hAnsi="Tahoma" w:cs="Tahoma"/>
                <w:sz w:val="20"/>
                <w:szCs w:val="20"/>
              </w:rPr>
            </w:pPr>
            <w:r>
              <w:rPr>
                <w:rFonts w:ascii="Verdana" w:hAnsi="Verdana"/>
                <w:color w:val="000000"/>
                <w:sz w:val="16"/>
                <w:szCs w:val="16"/>
              </w:rPr>
              <w:t xml:space="preserve">In Visual Studio 2005 projects, </w:t>
            </w:r>
            <w:hyperlink r:id="rId30" w:history="1">
              <w:r>
                <w:rPr>
                  <w:rStyle w:val="Hyperlink"/>
                  <w:rFonts w:ascii="Verdana" w:hAnsi="Verdana"/>
                  <w:sz w:val="16"/>
                  <w:szCs w:val="16"/>
                </w:rPr>
                <w:t>Trace</w:t>
              </w:r>
            </w:hyperlink>
            <w:r>
              <w:rPr>
                <w:rFonts w:ascii="Verdana" w:hAnsi="Verdana"/>
                <w:color w:val="000000"/>
                <w:sz w:val="16"/>
                <w:szCs w:val="16"/>
              </w:rPr>
              <w:t xml:space="preserve"> is enabled by default for both release and debug builds. Therefore, code is generated for all </w:t>
            </w:r>
            <w:r>
              <w:rPr>
                <w:rFonts w:ascii="Verdana" w:hAnsi="Verdana"/>
                <w:b/>
                <w:bCs/>
                <w:color w:val="000000"/>
                <w:sz w:val="16"/>
                <w:szCs w:val="16"/>
              </w:rPr>
              <w:t>Trace</w:t>
            </w:r>
            <w:r>
              <w:rPr>
                <w:rFonts w:ascii="Verdana" w:hAnsi="Verdana"/>
                <w:color w:val="000000"/>
                <w:sz w:val="16"/>
                <w:szCs w:val="16"/>
              </w:rPr>
              <w:t xml:space="preserve"> methods in both release and debug builds. This allows an end user to turn on tracing to help identify the problem without the program having to be recompiled.</w:t>
            </w:r>
          </w:p>
        </w:tc>
      </w:tr>
      <w:tr w:rsidR="00451A3E" w:rsidTr="00C6046D">
        <w:tc>
          <w:tcPr>
            <w:tcW w:w="4788" w:type="dxa"/>
          </w:tcPr>
          <w:p w:rsidR="00451A3E" w:rsidRDefault="00451A3E" w:rsidP="00C6046D">
            <w:pPr>
              <w:rPr>
                <w:rFonts w:ascii="Tahoma" w:hAnsi="Tahoma" w:cs="Tahoma"/>
                <w:sz w:val="20"/>
                <w:szCs w:val="20"/>
              </w:rPr>
            </w:pPr>
            <w:r>
              <w:rPr>
                <w:rFonts w:ascii="Verdana" w:hAnsi="Verdana"/>
                <w:color w:val="000000"/>
                <w:sz w:val="16"/>
                <w:szCs w:val="16"/>
              </w:rPr>
              <w:t xml:space="preserve">To enable debugging in C#, add the </w:t>
            </w:r>
            <w:r>
              <w:rPr>
                <w:rFonts w:ascii="Verdana" w:hAnsi="Verdana"/>
                <w:b/>
                <w:bCs/>
                <w:color w:val="000000"/>
                <w:sz w:val="16"/>
                <w:szCs w:val="16"/>
              </w:rPr>
              <w:t>/d:DEBUG</w:t>
            </w:r>
            <w:r>
              <w:rPr>
                <w:rFonts w:ascii="Verdana" w:hAnsi="Verdana"/>
                <w:color w:val="000000"/>
                <w:sz w:val="16"/>
                <w:szCs w:val="16"/>
              </w:rPr>
              <w:t xml:space="preserve"> flag to the compiler command line when you compile your code, or add </w:t>
            </w:r>
            <w:r>
              <w:rPr>
                <w:rFonts w:ascii="Verdana" w:hAnsi="Verdana"/>
                <w:b/>
                <w:bCs/>
                <w:color w:val="000000"/>
                <w:sz w:val="16"/>
                <w:szCs w:val="16"/>
              </w:rPr>
              <w:t>#define DEBUG</w:t>
            </w:r>
            <w:r>
              <w:rPr>
                <w:rFonts w:ascii="Verdana" w:hAnsi="Verdana"/>
                <w:color w:val="000000"/>
                <w:sz w:val="16"/>
                <w:szCs w:val="16"/>
              </w:rPr>
              <w:t xml:space="preserve"> to the top of your file</w:t>
            </w:r>
          </w:p>
        </w:tc>
        <w:tc>
          <w:tcPr>
            <w:tcW w:w="4788" w:type="dxa"/>
          </w:tcPr>
          <w:p w:rsidR="00451A3E" w:rsidRPr="0029154C" w:rsidRDefault="00451A3E" w:rsidP="00C6046D">
            <w:pPr>
              <w:rPr>
                <w:rFonts w:ascii="Tahoma" w:hAnsi="Tahoma" w:cs="Tahoma"/>
                <w:sz w:val="20"/>
                <w:szCs w:val="20"/>
                <w:u w:val="single"/>
              </w:rPr>
            </w:pPr>
            <w:r>
              <w:rPr>
                <w:rFonts w:ascii="Verdana" w:hAnsi="Verdana"/>
                <w:color w:val="000000"/>
                <w:sz w:val="16"/>
                <w:szCs w:val="16"/>
              </w:rPr>
              <w:t xml:space="preserve">To enable debugging in C#, add the </w:t>
            </w:r>
            <w:r>
              <w:rPr>
                <w:rFonts w:ascii="Verdana" w:hAnsi="Verdana"/>
                <w:b/>
                <w:bCs/>
                <w:color w:val="000000"/>
                <w:sz w:val="16"/>
                <w:szCs w:val="16"/>
              </w:rPr>
              <w:t>/d</w:t>
            </w:r>
            <w:proofErr w:type="gramStart"/>
            <w:r>
              <w:rPr>
                <w:rFonts w:ascii="Verdana" w:hAnsi="Verdana"/>
                <w:b/>
                <w:bCs/>
                <w:color w:val="000000"/>
                <w:sz w:val="16"/>
                <w:szCs w:val="16"/>
              </w:rPr>
              <w:t>:TRACE</w:t>
            </w:r>
            <w:proofErr w:type="gramEnd"/>
            <w:r>
              <w:rPr>
                <w:rFonts w:ascii="Verdana" w:hAnsi="Verdana"/>
                <w:color w:val="000000"/>
                <w:sz w:val="16"/>
                <w:szCs w:val="16"/>
              </w:rPr>
              <w:t xml:space="preserve"> flag to the compiler command line when you compile your code, or you can add </w:t>
            </w:r>
            <w:r>
              <w:rPr>
                <w:rFonts w:ascii="Verdana" w:hAnsi="Verdana"/>
                <w:b/>
                <w:bCs/>
                <w:color w:val="000000"/>
                <w:sz w:val="16"/>
                <w:szCs w:val="16"/>
              </w:rPr>
              <w:t>#define TRACE</w:t>
            </w:r>
            <w:r>
              <w:rPr>
                <w:rFonts w:ascii="Verdana" w:hAnsi="Verdana"/>
                <w:color w:val="000000"/>
                <w:sz w:val="16"/>
                <w:szCs w:val="16"/>
              </w:rPr>
              <w:t xml:space="preserve"> to the top of your file.</w:t>
            </w:r>
          </w:p>
        </w:tc>
      </w:tr>
      <w:tr w:rsidR="00451A3E" w:rsidTr="00C6046D">
        <w:tc>
          <w:tcPr>
            <w:tcW w:w="4788" w:type="dxa"/>
          </w:tcPr>
          <w:p w:rsidR="00451A3E" w:rsidRDefault="00451A3E" w:rsidP="00C6046D">
            <w:pPr>
              <w:rPr>
                <w:rFonts w:ascii="Tahoma" w:hAnsi="Tahoma" w:cs="Tahoma"/>
                <w:sz w:val="20"/>
                <w:szCs w:val="20"/>
              </w:rPr>
            </w:pPr>
          </w:p>
        </w:tc>
        <w:tc>
          <w:tcPr>
            <w:tcW w:w="4788" w:type="dxa"/>
          </w:tcPr>
          <w:p w:rsidR="00451A3E" w:rsidRDefault="00451A3E" w:rsidP="00C6046D">
            <w:pPr>
              <w:rPr>
                <w:rFonts w:ascii="Tahoma" w:hAnsi="Tahoma" w:cs="Tahoma"/>
                <w:sz w:val="20"/>
                <w:szCs w:val="20"/>
              </w:rPr>
            </w:pPr>
          </w:p>
        </w:tc>
      </w:tr>
      <w:tr w:rsidR="00451A3E" w:rsidTr="00C6046D">
        <w:tc>
          <w:tcPr>
            <w:tcW w:w="4788" w:type="dxa"/>
          </w:tcPr>
          <w:p w:rsidR="00451A3E" w:rsidRDefault="00451A3E" w:rsidP="00C6046D">
            <w:pPr>
              <w:rPr>
                <w:rFonts w:ascii="Tahoma" w:hAnsi="Tahoma" w:cs="Tahoma"/>
                <w:sz w:val="20"/>
                <w:szCs w:val="20"/>
              </w:rPr>
            </w:pPr>
          </w:p>
        </w:tc>
        <w:tc>
          <w:tcPr>
            <w:tcW w:w="4788" w:type="dxa"/>
          </w:tcPr>
          <w:p w:rsidR="00451A3E" w:rsidRDefault="00451A3E" w:rsidP="00C6046D">
            <w:pPr>
              <w:rPr>
                <w:rFonts w:ascii="Tahoma" w:hAnsi="Tahoma" w:cs="Tahoma"/>
                <w:sz w:val="20"/>
                <w:szCs w:val="20"/>
              </w:rPr>
            </w:pPr>
          </w:p>
        </w:tc>
      </w:tr>
    </w:tbl>
    <w:p w:rsidR="00451A3E" w:rsidRDefault="00451A3E" w:rsidP="00451A3E">
      <w:pPr>
        <w:ind w:left="720"/>
        <w:rPr>
          <w:rFonts w:ascii="Tahoma" w:hAnsi="Tahoma" w:cs="Tahoma"/>
          <w:sz w:val="20"/>
          <w:szCs w:val="20"/>
        </w:rPr>
      </w:pPr>
    </w:p>
    <w:p w:rsidR="00451A3E" w:rsidRDefault="00451A3E" w:rsidP="00451A3E">
      <w:pPr>
        <w:rPr>
          <w:rFonts w:ascii="Verdana" w:hAnsi="Verdana"/>
          <w:b/>
          <w:color w:val="000000"/>
          <w:sz w:val="17"/>
          <w:szCs w:val="17"/>
        </w:rPr>
      </w:pPr>
    </w:p>
    <w:p w:rsidR="00451A3E" w:rsidRPr="003F7A2E" w:rsidRDefault="00451A3E" w:rsidP="00451A3E">
      <w:pPr>
        <w:rPr>
          <w:rFonts w:ascii="Verdana" w:hAnsi="Verdana"/>
          <w:b/>
          <w:color w:val="000000"/>
          <w:sz w:val="17"/>
          <w:szCs w:val="17"/>
        </w:rPr>
      </w:pPr>
      <w:r w:rsidRPr="003F7A2E">
        <w:rPr>
          <w:rFonts w:ascii="Verdana" w:hAnsi="Verdana"/>
          <w:b/>
          <w:color w:val="000000"/>
          <w:sz w:val="17"/>
          <w:szCs w:val="17"/>
        </w:rPr>
        <w:t>Where does the Debug class produce output?</w:t>
      </w:r>
    </w:p>
    <w:p w:rsidR="00451A3E" w:rsidRDefault="00451A3E" w:rsidP="00451A3E">
      <w:pPr>
        <w:rPr>
          <w:rFonts w:ascii="Tahoma" w:hAnsi="Tahoma" w:cs="Tahoma"/>
          <w:sz w:val="20"/>
          <w:szCs w:val="20"/>
        </w:rPr>
      </w:pPr>
      <w:r>
        <w:rPr>
          <w:rFonts w:ascii="Verdana" w:hAnsi="Verdana"/>
          <w:color w:val="000000"/>
          <w:sz w:val="17"/>
          <w:szCs w:val="17"/>
        </w:rPr>
        <w:t xml:space="preserve">By default, the messages that the </w:t>
      </w:r>
      <w:r>
        <w:rPr>
          <w:rFonts w:ascii="Verdana" w:hAnsi="Verdana"/>
          <w:b/>
          <w:bCs/>
          <w:color w:val="000000"/>
          <w:sz w:val="17"/>
          <w:szCs w:val="17"/>
        </w:rPr>
        <w:t>Debug</w:t>
      </w:r>
      <w:r>
        <w:rPr>
          <w:rFonts w:ascii="Verdana" w:hAnsi="Verdana"/>
          <w:color w:val="000000"/>
          <w:sz w:val="17"/>
          <w:szCs w:val="17"/>
        </w:rPr>
        <w:t xml:space="preserve"> class produces appear in the Output window of the Visual Studio Integrated Development Environment (IDE).</w:t>
      </w:r>
    </w:p>
    <w:p w:rsidR="00451A3E" w:rsidRDefault="00451A3E" w:rsidP="00451A3E">
      <w:pPr>
        <w:rPr>
          <w:rFonts w:ascii="Verdana" w:hAnsi="Verdana"/>
          <w:b/>
          <w:color w:val="000000"/>
          <w:sz w:val="17"/>
          <w:szCs w:val="17"/>
        </w:rPr>
      </w:pPr>
    </w:p>
    <w:p w:rsidR="00451A3E" w:rsidRPr="003F7A2E" w:rsidRDefault="00451A3E" w:rsidP="00451A3E">
      <w:pPr>
        <w:rPr>
          <w:rFonts w:ascii="Verdana" w:hAnsi="Verdana"/>
          <w:b/>
          <w:color w:val="000000"/>
          <w:sz w:val="17"/>
          <w:szCs w:val="17"/>
        </w:rPr>
      </w:pPr>
      <w:r w:rsidRPr="003F7A2E">
        <w:rPr>
          <w:rFonts w:ascii="Verdana" w:hAnsi="Verdana"/>
          <w:b/>
          <w:color w:val="000000"/>
          <w:sz w:val="17"/>
          <w:szCs w:val="17"/>
        </w:rPr>
        <w:t>Can we redirect output from the Debug class to destinations other than the Output window?</w:t>
      </w:r>
    </w:p>
    <w:p w:rsidR="00451A3E" w:rsidRPr="003F7A2E" w:rsidRDefault="00451A3E" w:rsidP="00451A3E">
      <w:pPr>
        <w:rPr>
          <w:rFonts w:ascii="Verdana" w:hAnsi="Verdana"/>
          <w:color w:val="000000"/>
          <w:sz w:val="17"/>
          <w:szCs w:val="17"/>
        </w:rPr>
      </w:pPr>
      <w:r>
        <w:rPr>
          <w:rFonts w:ascii="Verdana" w:hAnsi="Verdana"/>
          <w:color w:val="000000"/>
          <w:sz w:val="17"/>
          <w:szCs w:val="17"/>
        </w:rPr>
        <w:t xml:space="preserve">Yes. You can </w:t>
      </w:r>
      <w:r w:rsidRPr="003F7A2E">
        <w:rPr>
          <w:rFonts w:ascii="Verdana" w:hAnsi="Verdana"/>
          <w:color w:val="000000"/>
          <w:sz w:val="17"/>
          <w:szCs w:val="17"/>
        </w:rPr>
        <w:t xml:space="preserve">direct output from the </w:t>
      </w:r>
      <w:r w:rsidRPr="003F7A2E">
        <w:rPr>
          <w:rFonts w:ascii="Verdana" w:hAnsi="Verdana"/>
          <w:b/>
          <w:bCs/>
          <w:color w:val="000000"/>
          <w:sz w:val="17"/>
          <w:szCs w:val="17"/>
        </w:rPr>
        <w:t>Debug</w:t>
      </w:r>
      <w:r w:rsidRPr="003F7A2E">
        <w:rPr>
          <w:rFonts w:ascii="Verdana" w:hAnsi="Verdana"/>
          <w:color w:val="000000"/>
          <w:sz w:val="17"/>
          <w:szCs w:val="17"/>
        </w:rPr>
        <w:t xml:space="preserve"> class to destinations other than the Output window. The </w:t>
      </w:r>
      <w:r w:rsidRPr="003F7A2E">
        <w:rPr>
          <w:rFonts w:ascii="Verdana" w:hAnsi="Verdana"/>
          <w:b/>
          <w:bCs/>
          <w:color w:val="000000"/>
          <w:sz w:val="17"/>
          <w:szCs w:val="17"/>
        </w:rPr>
        <w:t>Debug</w:t>
      </w:r>
      <w:r w:rsidRPr="003F7A2E">
        <w:rPr>
          <w:rFonts w:ascii="Verdana" w:hAnsi="Verdana"/>
          <w:color w:val="000000"/>
          <w:sz w:val="17"/>
          <w:szCs w:val="17"/>
        </w:rPr>
        <w:t xml:space="preserve"> class has a collection named </w:t>
      </w:r>
      <w:r w:rsidRPr="003F7A2E">
        <w:rPr>
          <w:rFonts w:ascii="Verdana" w:hAnsi="Verdana"/>
          <w:b/>
          <w:bCs/>
          <w:color w:val="000000"/>
          <w:sz w:val="17"/>
          <w:szCs w:val="17"/>
        </w:rPr>
        <w:t>Listeners</w:t>
      </w:r>
      <w:r w:rsidRPr="003F7A2E">
        <w:rPr>
          <w:rFonts w:ascii="Verdana" w:hAnsi="Verdana"/>
          <w:color w:val="000000"/>
          <w:sz w:val="17"/>
          <w:szCs w:val="17"/>
        </w:rPr>
        <w:t xml:space="preserve"> that includes </w:t>
      </w:r>
      <w:r w:rsidRPr="003F7A2E">
        <w:rPr>
          <w:rFonts w:ascii="Verdana" w:hAnsi="Verdana"/>
          <w:b/>
          <w:bCs/>
          <w:color w:val="000000"/>
          <w:sz w:val="17"/>
          <w:szCs w:val="17"/>
        </w:rPr>
        <w:t>Listener</w:t>
      </w:r>
      <w:r w:rsidRPr="003F7A2E">
        <w:rPr>
          <w:rFonts w:ascii="Verdana" w:hAnsi="Verdana"/>
          <w:color w:val="000000"/>
          <w:sz w:val="17"/>
          <w:szCs w:val="17"/>
        </w:rPr>
        <w:t xml:space="preserve"> objects.</w:t>
      </w:r>
      <w:r w:rsidRPr="003F7A2E">
        <w:rPr>
          <w:rFonts w:ascii="Verdana" w:hAnsi="Verdana"/>
          <w:color w:val="000000"/>
          <w:sz w:val="17"/>
          <w:szCs w:val="17"/>
        </w:rPr>
        <w:br/>
      </w:r>
      <w:r w:rsidRPr="003F7A2E">
        <w:rPr>
          <w:rFonts w:ascii="Verdana" w:hAnsi="Verdana"/>
          <w:color w:val="000000"/>
          <w:sz w:val="17"/>
          <w:szCs w:val="17"/>
        </w:rPr>
        <w:br/>
      </w:r>
      <w:r w:rsidRPr="003F7A2E">
        <w:rPr>
          <w:rFonts w:ascii="Verdana" w:hAnsi="Verdana"/>
          <w:color w:val="000000"/>
          <w:sz w:val="17"/>
          <w:szCs w:val="17"/>
        </w:rPr>
        <w:lastRenderedPageBreak/>
        <w:t xml:space="preserve">Each </w:t>
      </w:r>
      <w:r w:rsidRPr="003F7A2E">
        <w:rPr>
          <w:rFonts w:ascii="Verdana" w:hAnsi="Verdana"/>
          <w:b/>
          <w:bCs/>
          <w:color w:val="000000"/>
          <w:sz w:val="17"/>
          <w:szCs w:val="17"/>
        </w:rPr>
        <w:t>Listener</w:t>
      </w:r>
      <w:r w:rsidRPr="003F7A2E">
        <w:rPr>
          <w:rFonts w:ascii="Verdana" w:hAnsi="Verdana"/>
          <w:color w:val="000000"/>
          <w:sz w:val="17"/>
          <w:szCs w:val="17"/>
        </w:rPr>
        <w:t xml:space="preserve"> object monitors </w:t>
      </w:r>
      <w:r w:rsidRPr="003F7A2E">
        <w:rPr>
          <w:rFonts w:ascii="Verdana" w:hAnsi="Verdana"/>
          <w:b/>
          <w:bCs/>
          <w:color w:val="000000"/>
          <w:sz w:val="17"/>
          <w:szCs w:val="17"/>
        </w:rPr>
        <w:t>Debug</w:t>
      </w:r>
      <w:r w:rsidRPr="003F7A2E">
        <w:rPr>
          <w:rFonts w:ascii="Verdana" w:hAnsi="Verdana"/>
          <w:color w:val="000000"/>
          <w:sz w:val="17"/>
          <w:szCs w:val="17"/>
        </w:rPr>
        <w:t xml:space="preserve"> output and directs the output to a specified target. </w:t>
      </w:r>
      <w:r w:rsidRPr="003F7A2E">
        <w:rPr>
          <w:rFonts w:ascii="Verdana" w:hAnsi="Verdana"/>
          <w:color w:val="000000"/>
          <w:sz w:val="17"/>
          <w:szCs w:val="17"/>
        </w:rPr>
        <w:br/>
      </w:r>
      <w:r w:rsidRPr="003F7A2E">
        <w:rPr>
          <w:rFonts w:ascii="Verdana" w:hAnsi="Verdana"/>
          <w:color w:val="000000"/>
          <w:sz w:val="17"/>
          <w:szCs w:val="17"/>
        </w:rPr>
        <w:br/>
        <w:t xml:space="preserve">Each </w:t>
      </w:r>
      <w:r w:rsidRPr="003F7A2E">
        <w:rPr>
          <w:rFonts w:ascii="Verdana" w:hAnsi="Verdana"/>
          <w:b/>
          <w:bCs/>
          <w:color w:val="000000"/>
          <w:sz w:val="17"/>
          <w:szCs w:val="17"/>
        </w:rPr>
        <w:t>Listener</w:t>
      </w:r>
      <w:r w:rsidRPr="003F7A2E">
        <w:rPr>
          <w:rFonts w:ascii="Verdana" w:hAnsi="Verdana"/>
          <w:color w:val="000000"/>
          <w:sz w:val="17"/>
          <w:szCs w:val="17"/>
        </w:rPr>
        <w:t xml:space="preserve"> in the </w:t>
      </w:r>
      <w:r w:rsidRPr="003F7A2E">
        <w:rPr>
          <w:rFonts w:ascii="Verdana" w:hAnsi="Verdana"/>
          <w:b/>
          <w:bCs/>
          <w:color w:val="000000"/>
          <w:sz w:val="17"/>
          <w:szCs w:val="17"/>
        </w:rPr>
        <w:t>Listener</w:t>
      </w:r>
      <w:r w:rsidRPr="003F7A2E">
        <w:rPr>
          <w:rFonts w:ascii="Verdana" w:hAnsi="Verdana"/>
          <w:color w:val="000000"/>
          <w:sz w:val="17"/>
          <w:szCs w:val="17"/>
        </w:rPr>
        <w:t xml:space="preserve"> collection receives any output that the </w:t>
      </w:r>
      <w:r w:rsidRPr="003F7A2E">
        <w:rPr>
          <w:rFonts w:ascii="Verdana" w:hAnsi="Verdana"/>
          <w:b/>
          <w:bCs/>
          <w:color w:val="000000"/>
          <w:sz w:val="17"/>
          <w:szCs w:val="17"/>
        </w:rPr>
        <w:t>Debug</w:t>
      </w:r>
      <w:r w:rsidRPr="003F7A2E">
        <w:rPr>
          <w:rFonts w:ascii="Verdana" w:hAnsi="Verdana"/>
          <w:color w:val="000000"/>
          <w:sz w:val="17"/>
          <w:szCs w:val="17"/>
        </w:rPr>
        <w:t xml:space="preserve"> class generates. Use the </w:t>
      </w:r>
      <w:r w:rsidRPr="003F7A2E">
        <w:rPr>
          <w:rFonts w:ascii="Verdana" w:hAnsi="Verdana"/>
          <w:b/>
          <w:bCs/>
          <w:color w:val="000000"/>
          <w:sz w:val="17"/>
          <w:szCs w:val="17"/>
        </w:rPr>
        <w:t>TextWriterTraceListener</w:t>
      </w:r>
      <w:r w:rsidRPr="003F7A2E">
        <w:rPr>
          <w:rFonts w:ascii="Verdana" w:hAnsi="Verdana"/>
          <w:color w:val="000000"/>
          <w:sz w:val="17"/>
          <w:szCs w:val="17"/>
        </w:rPr>
        <w:t xml:space="preserve"> class to define </w:t>
      </w:r>
      <w:r w:rsidRPr="003F7A2E">
        <w:rPr>
          <w:rFonts w:ascii="Verdana" w:hAnsi="Verdana"/>
          <w:b/>
          <w:bCs/>
          <w:color w:val="000000"/>
          <w:sz w:val="17"/>
          <w:szCs w:val="17"/>
        </w:rPr>
        <w:t>Listener</w:t>
      </w:r>
      <w:r w:rsidRPr="003F7A2E">
        <w:rPr>
          <w:rFonts w:ascii="Verdana" w:hAnsi="Verdana"/>
          <w:color w:val="000000"/>
          <w:sz w:val="17"/>
          <w:szCs w:val="17"/>
        </w:rPr>
        <w:t xml:space="preserve"> objects. You can specify the target for a </w:t>
      </w:r>
      <w:r w:rsidRPr="003F7A2E">
        <w:rPr>
          <w:rFonts w:ascii="Verdana" w:hAnsi="Verdana"/>
          <w:b/>
          <w:bCs/>
          <w:color w:val="000000"/>
          <w:sz w:val="17"/>
          <w:szCs w:val="17"/>
        </w:rPr>
        <w:t>TextWriterTraceListener</w:t>
      </w:r>
      <w:r w:rsidRPr="003F7A2E">
        <w:rPr>
          <w:rFonts w:ascii="Verdana" w:hAnsi="Verdana"/>
          <w:color w:val="000000"/>
          <w:sz w:val="17"/>
          <w:szCs w:val="17"/>
        </w:rPr>
        <w:t xml:space="preserve"> class through its constructor. </w:t>
      </w:r>
      <w:r w:rsidRPr="003F7A2E">
        <w:rPr>
          <w:rFonts w:ascii="Verdana" w:hAnsi="Verdana"/>
          <w:color w:val="000000"/>
          <w:sz w:val="17"/>
          <w:szCs w:val="17"/>
        </w:rPr>
        <w:br/>
      </w:r>
      <w:r w:rsidRPr="003F7A2E">
        <w:rPr>
          <w:rFonts w:ascii="Verdana" w:hAnsi="Verdana"/>
          <w:color w:val="000000"/>
          <w:sz w:val="17"/>
          <w:szCs w:val="17"/>
        </w:rPr>
        <w:br/>
        <w:t xml:space="preserve">Some possible output targets include the following: </w:t>
      </w:r>
    </w:p>
    <w:p w:rsidR="00451A3E" w:rsidRPr="0077747E" w:rsidRDefault="00451A3E" w:rsidP="00BB0F69">
      <w:pPr>
        <w:pStyle w:val="ListParagraph"/>
        <w:numPr>
          <w:ilvl w:val="0"/>
          <w:numId w:val="5"/>
        </w:numPr>
        <w:suppressAutoHyphens w:val="0"/>
        <w:rPr>
          <w:rFonts w:ascii="Verdana" w:hAnsi="Verdana"/>
          <w:color w:val="000000"/>
          <w:sz w:val="17"/>
          <w:szCs w:val="17"/>
          <w:lang w:eastAsia="en-US"/>
        </w:rPr>
      </w:pPr>
      <w:r w:rsidRPr="0077747E">
        <w:rPr>
          <w:rFonts w:ascii="Verdana" w:hAnsi="Verdana"/>
          <w:color w:val="000000"/>
          <w:sz w:val="17"/>
          <w:szCs w:val="17"/>
          <w:lang w:eastAsia="en-US"/>
        </w:rPr>
        <w:t xml:space="preserve">The Console window by using the </w:t>
      </w:r>
      <w:r w:rsidRPr="0077747E">
        <w:rPr>
          <w:rFonts w:ascii="Verdana" w:hAnsi="Verdana"/>
          <w:b/>
          <w:bCs/>
          <w:color w:val="000000"/>
          <w:sz w:val="17"/>
          <w:szCs w:val="17"/>
          <w:lang w:eastAsia="en-US"/>
        </w:rPr>
        <w:t>System.Console.Out</w:t>
      </w:r>
      <w:r w:rsidRPr="0077747E">
        <w:rPr>
          <w:rFonts w:ascii="Verdana" w:hAnsi="Verdana"/>
          <w:color w:val="000000"/>
          <w:sz w:val="17"/>
          <w:szCs w:val="17"/>
          <w:lang w:eastAsia="en-US"/>
        </w:rPr>
        <w:t xml:space="preserve"> property. </w:t>
      </w:r>
    </w:p>
    <w:p w:rsidR="00451A3E" w:rsidRPr="0077747E" w:rsidRDefault="00451A3E" w:rsidP="00BB0F69">
      <w:pPr>
        <w:pStyle w:val="ListParagraph"/>
        <w:numPr>
          <w:ilvl w:val="0"/>
          <w:numId w:val="5"/>
        </w:numPr>
        <w:suppressAutoHyphens w:val="0"/>
        <w:rPr>
          <w:rFonts w:ascii="Verdana" w:hAnsi="Verdana"/>
          <w:color w:val="000000"/>
          <w:sz w:val="17"/>
          <w:szCs w:val="17"/>
          <w:lang w:eastAsia="en-US"/>
        </w:rPr>
      </w:pPr>
      <w:r w:rsidRPr="0077747E">
        <w:rPr>
          <w:rFonts w:ascii="Verdana" w:hAnsi="Verdana"/>
          <w:color w:val="000000"/>
          <w:sz w:val="17"/>
          <w:szCs w:val="17"/>
          <w:lang w:eastAsia="en-US"/>
        </w:rPr>
        <w:t xml:space="preserve">A text (.txt) file by using the </w:t>
      </w:r>
      <w:proofErr w:type="gramStart"/>
      <w:r w:rsidRPr="0077747E">
        <w:rPr>
          <w:rFonts w:ascii="Verdana" w:hAnsi="Verdana"/>
          <w:b/>
          <w:bCs/>
          <w:color w:val="000000"/>
          <w:sz w:val="17"/>
          <w:szCs w:val="17"/>
          <w:lang w:eastAsia="en-US"/>
        </w:rPr>
        <w:t>System.IO.File.CreateText(</w:t>
      </w:r>
      <w:proofErr w:type="gramEnd"/>
      <w:r w:rsidRPr="0077747E">
        <w:rPr>
          <w:rFonts w:ascii="Verdana" w:hAnsi="Verdana"/>
          <w:b/>
          <w:bCs/>
          <w:color w:val="000000"/>
          <w:sz w:val="17"/>
          <w:szCs w:val="17"/>
          <w:lang w:eastAsia="en-US"/>
        </w:rPr>
        <w:t>"FileName.txt")</w:t>
      </w:r>
      <w:r w:rsidRPr="0077747E">
        <w:rPr>
          <w:rFonts w:ascii="Verdana" w:hAnsi="Verdana"/>
          <w:color w:val="000000"/>
          <w:sz w:val="17"/>
          <w:szCs w:val="17"/>
          <w:lang w:eastAsia="en-US"/>
        </w:rPr>
        <w:t xml:space="preserve"> statement. </w:t>
      </w:r>
    </w:p>
    <w:p w:rsidR="00451A3E" w:rsidRPr="003F7A2E" w:rsidRDefault="00451A3E" w:rsidP="00451A3E">
      <w:pPr>
        <w:rPr>
          <w:rFonts w:ascii="Verdana" w:hAnsi="Verdana"/>
          <w:color w:val="000000"/>
          <w:sz w:val="17"/>
          <w:szCs w:val="17"/>
        </w:rPr>
      </w:pPr>
    </w:p>
    <w:p w:rsidR="00451A3E" w:rsidRDefault="00451A3E" w:rsidP="00451A3E">
      <w:pPr>
        <w:ind w:left="36"/>
        <w:rPr>
          <w:rFonts w:ascii="Verdana" w:hAnsi="Verdana"/>
          <w:color w:val="000000"/>
          <w:sz w:val="17"/>
          <w:szCs w:val="17"/>
        </w:rPr>
      </w:pPr>
      <w:r w:rsidRPr="003F7A2E">
        <w:rPr>
          <w:rFonts w:ascii="Verdana" w:hAnsi="Verdana"/>
          <w:color w:val="000000"/>
          <w:sz w:val="17"/>
          <w:szCs w:val="17"/>
        </w:rPr>
        <w:t xml:space="preserve">After you create a </w:t>
      </w:r>
      <w:r w:rsidRPr="003F7A2E">
        <w:rPr>
          <w:rFonts w:ascii="Verdana" w:hAnsi="Verdana"/>
          <w:b/>
          <w:bCs/>
          <w:color w:val="000000"/>
          <w:sz w:val="17"/>
          <w:szCs w:val="17"/>
        </w:rPr>
        <w:t>TextWriterTraceListener</w:t>
      </w:r>
      <w:r w:rsidRPr="003F7A2E">
        <w:rPr>
          <w:rFonts w:ascii="Verdana" w:hAnsi="Verdana"/>
          <w:color w:val="000000"/>
          <w:sz w:val="17"/>
          <w:szCs w:val="17"/>
        </w:rPr>
        <w:t xml:space="preserve"> object, you must add the object to the </w:t>
      </w:r>
      <w:r w:rsidRPr="003F7A2E">
        <w:rPr>
          <w:rFonts w:ascii="Verdana" w:hAnsi="Verdana"/>
          <w:b/>
          <w:bCs/>
          <w:color w:val="000000"/>
          <w:sz w:val="17"/>
          <w:szCs w:val="17"/>
        </w:rPr>
        <w:t>Debug.Listeners</w:t>
      </w:r>
      <w:r w:rsidRPr="003F7A2E">
        <w:rPr>
          <w:rFonts w:ascii="Verdana" w:hAnsi="Verdana"/>
          <w:color w:val="000000"/>
          <w:sz w:val="17"/>
          <w:szCs w:val="17"/>
        </w:rPr>
        <w:t xml:space="preserve"> collection to receive Debug output.</w:t>
      </w:r>
    </w:p>
    <w:p w:rsidR="00451A3E" w:rsidRDefault="00451A3E" w:rsidP="00451A3E">
      <w:pPr>
        <w:ind w:left="720"/>
        <w:rPr>
          <w:rFonts w:ascii="Tahoma" w:hAnsi="Tahoma" w:cs="Tahoma"/>
          <w:sz w:val="20"/>
          <w:szCs w:val="20"/>
        </w:rPr>
      </w:pPr>
    </w:p>
    <w:p w:rsidR="00451A3E" w:rsidRDefault="00451A3E" w:rsidP="00451A3E">
      <w:pPr>
        <w:rPr>
          <w:rFonts w:ascii="Tahoma" w:hAnsi="Tahoma" w:cs="Tahoma"/>
          <w:sz w:val="20"/>
          <w:szCs w:val="20"/>
        </w:rPr>
      </w:pPr>
      <w:r>
        <w:rPr>
          <w:rFonts w:ascii="Tahoma" w:hAnsi="Tahoma" w:cs="Tahoma"/>
          <w:b/>
          <w:bCs/>
          <w:sz w:val="20"/>
          <w:szCs w:val="20"/>
        </w:rPr>
        <w:t xml:space="preserve">Why are there five tracing levels in System.Diagnostics.TraceSwitcher? </w:t>
      </w:r>
      <w:r>
        <w:rPr>
          <w:rFonts w:ascii="Tahoma" w:hAnsi="Tahoma" w:cs="Tahoma"/>
          <w:b/>
          <w:bCs/>
          <w:sz w:val="20"/>
          <w:szCs w:val="20"/>
        </w:rPr>
        <w:br/>
      </w:r>
      <w:r>
        <w:rPr>
          <w:rFonts w:ascii="Tahoma" w:hAnsi="Tahoma" w:cs="Tahoma"/>
          <w:sz w:val="20"/>
          <w:szCs w:val="20"/>
        </w:rPr>
        <w:t xml:space="preserve">The tracing dumps can be quite verbose.  For applications that are constantly running you run the risk of overloading the machine and the hard drive.  Five levels range from </w:t>
      </w:r>
      <w:proofErr w:type="gramStart"/>
      <w:r>
        <w:rPr>
          <w:rFonts w:ascii="Tahoma" w:hAnsi="Tahoma" w:cs="Tahoma"/>
          <w:sz w:val="20"/>
          <w:szCs w:val="20"/>
        </w:rPr>
        <w:t>None</w:t>
      </w:r>
      <w:proofErr w:type="gramEnd"/>
      <w:r>
        <w:rPr>
          <w:rFonts w:ascii="Tahoma" w:hAnsi="Tahoma" w:cs="Tahoma"/>
          <w:sz w:val="20"/>
          <w:szCs w:val="20"/>
        </w:rPr>
        <w:t xml:space="preserve"> to Verbose, allowing you to fine-tune the tracing activities. </w:t>
      </w:r>
      <w:r>
        <w:rPr>
          <w:rFonts w:ascii="Tahoma" w:hAnsi="Tahoma" w:cs="Tahoma"/>
          <w:sz w:val="20"/>
          <w:szCs w:val="20"/>
        </w:rPr>
        <w:br/>
        <w:t xml:space="preserve">  </w:t>
      </w:r>
    </w:p>
    <w:p w:rsidR="00451A3E" w:rsidRDefault="00451A3E" w:rsidP="00451A3E">
      <w:pPr>
        <w:rPr>
          <w:rFonts w:ascii="Tahoma" w:hAnsi="Tahoma" w:cs="Tahoma"/>
          <w:sz w:val="20"/>
          <w:szCs w:val="20"/>
        </w:rPr>
      </w:pPr>
      <w:r>
        <w:rPr>
          <w:rFonts w:ascii="Tahoma" w:hAnsi="Tahoma" w:cs="Tahoma"/>
          <w:b/>
          <w:bCs/>
          <w:sz w:val="20"/>
          <w:szCs w:val="20"/>
        </w:rPr>
        <w:t>Where is the output of TextWriterTraceListener redirected?</w:t>
      </w:r>
      <w:r>
        <w:rPr>
          <w:rFonts w:ascii="Tahoma" w:hAnsi="Tahoma" w:cs="Tahoma"/>
          <w:sz w:val="20"/>
          <w:szCs w:val="20"/>
        </w:rPr>
        <w:t xml:space="preserve"> </w:t>
      </w:r>
      <w:r>
        <w:rPr>
          <w:rFonts w:ascii="Tahoma" w:hAnsi="Tahoma" w:cs="Tahoma"/>
          <w:sz w:val="20"/>
          <w:szCs w:val="20"/>
        </w:rPr>
        <w:br/>
        <w:t>To the Console or a text file depending on the parameter passed to the constructor. </w:t>
      </w:r>
      <w:r w:rsidRPr="00E85C82">
        <w:rPr>
          <w:rFonts w:ascii="Tahoma" w:hAnsi="Tahoma" w:cs="Tahoma"/>
          <w:sz w:val="20"/>
          <w:szCs w:val="20"/>
        </w:rPr>
        <w:br/>
        <w:t xml:space="preserve">  </w:t>
      </w:r>
    </w:p>
    <w:p w:rsidR="00451A3E" w:rsidRPr="00CC178E" w:rsidRDefault="00451A3E" w:rsidP="00451A3E">
      <w:pPr>
        <w:rPr>
          <w:rFonts w:ascii="Tahoma" w:hAnsi="Tahoma" w:cs="Tahoma"/>
          <w:b/>
          <w:sz w:val="20"/>
          <w:szCs w:val="20"/>
        </w:rPr>
      </w:pPr>
      <w:r w:rsidRPr="00CC178E">
        <w:rPr>
          <w:rFonts w:ascii="Tahoma" w:hAnsi="Tahoma" w:cs="Tahoma"/>
          <w:b/>
          <w:sz w:val="20"/>
          <w:szCs w:val="20"/>
        </w:rPr>
        <w:t>What is the output of following code</w:t>
      </w:r>
      <w:r>
        <w:rPr>
          <w:rFonts w:ascii="Tahoma" w:hAnsi="Tahoma" w:cs="Tahoma"/>
          <w:b/>
          <w:sz w:val="20"/>
          <w:szCs w:val="20"/>
        </w:rPr>
        <w:t xml:space="preserve"> when configuration type is Debug and Release</w:t>
      </w:r>
      <w:r w:rsidRPr="00CC178E">
        <w:rPr>
          <w:rFonts w:ascii="Tahoma" w:hAnsi="Tahoma" w:cs="Tahoma"/>
          <w:b/>
          <w:sz w:val="20"/>
          <w:szCs w:val="20"/>
        </w:rPr>
        <w:t>?</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451A3E" w:rsidRDefault="00451A3E" w:rsidP="00451A3E">
      <w:pPr>
        <w:autoSpaceDE w:val="0"/>
        <w:autoSpaceDN w:val="0"/>
        <w:adjustRightInd w:val="0"/>
        <w:rPr>
          <w:rFonts w:ascii="Courier New" w:hAnsi="Courier New" w:cs="Courier New"/>
          <w:noProof/>
          <w:sz w:val="20"/>
          <w:szCs w:val="20"/>
        </w:rPr>
      </w:pP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ConsoleApplication1</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451A3E" w:rsidRDefault="00451A3E" w:rsidP="00451A3E">
      <w:pPr>
        <w:autoSpaceDE w:val="0"/>
        <w:autoSpaceDN w:val="0"/>
        <w:adjustRightInd w:val="0"/>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TextWriterTraceListener</w:t>
      </w:r>
      <w:r>
        <w:rPr>
          <w:rFonts w:ascii="Courier New" w:hAnsi="Courier New" w:cs="Courier New"/>
          <w:noProof/>
          <w:sz w:val="20"/>
          <w:szCs w:val="20"/>
        </w:rPr>
        <w:t xml:space="preserve"> listener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TextWriterTraceListener</w:t>
      </w:r>
      <w:r>
        <w:rPr>
          <w:rFonts w:ascii="Courier New" w:hAnsi="Courier New" w:cs="Courier New"/>
          <w:noProof/>
          <w:sz w:val="20"/>
          <w:szCs w:val="20"/>
        </w:rPr>
        <w:t>(System.IO.</w:t>
      </w:r>
      <w:r>
        <w:rPr>
          <w:rFonts w:ascii="Courier New" w:hAnsi="Courier New" w:cs="Courier New"/>
          <w:noProof/>
          <w:color w:val="2B91AF"/>
          <w:sz w:val="20"/>
          <w:szCs w:val="20"/>
        </w:rPr>
        <w:t>File</w:t>
      </w:r>
      <w:r>
        <w:rPr>
          <w:rFonts w:ascii="Courier New" w:hAnsi="Courier New" w:cs="Courier New"/>
          <w:noProof/>
          <w:sz w:val="20"/>
          <w:szCs w:val="20"/>
        </w:rPr>
        <w:t>.CreateText(</w:t>
      </w:r>
      <w:r>
        <w:rPr>
          <w:rFonts w:ascii="Courier New" w:hAnsi="Courier New" w:cs="Courier New"/>
          <w:noProof/>
          <w:color w:val="A31515"/>
          <w:sz w:val="20"/>
          <w:szCs w:val="20"/>
        </w:rPr>
        <w:t>@"C:\Data\Visual Studio 2008\Projects\ConsoleApplication1\ConsoleApplication1\TextFile1.txt"</w:t>
      </w:r>
      <w:r>
        <w:rPr>
          <w:rFonts w:ascii="Courier New" w:hAnsi="Courier New" w:cs="Courier New"/>
          <w:noProof/>
          <w:sz w:val="20"/>
          <w:szCs w:val="20"/>
        </w:rPr>
        <w:t xml:space="preserve">));           </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.Listeners.Add(listener);</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w:t>
      </w:r>
      <w:r>
        <w:rPr>
          <w:rFonts w:ascii="Courier New" w:hAnsi="Courier New" w:cs="Courier New"/>
          <w:noProof/>
          <w:color w:val="A31515"/>
          <w:sz w:val="20"/>
          <w:szCs w:val="20"/>
        </w:rPr>
        <w:t>"Start of debugging!!!"</w:t>
      </w:r>
      <w:r>
        <w:rPr>
          <w:rFonts w:ascii="Courier New" w:hAnsi="Courier New" w:cs="Courier New"/>
          <w:noProof/>
          <w:sz w:val="20"/>
          <w:szCs w:val="20"/>
        </w:rPr>
        <w:t>);</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 xml:space="preserve">.Indent();            </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Debug</w:t>
      </w:r>
      <w:r>
        <w:rPr>
          <w:rFonts w:ascii="Courier New" w:hAnsi="Courier New" w:cs="Courier New"/>
          <w:noProof/>
          <w:sz w:val="20"/>
          <w:szCs w:val="20"/>
        </w:rPr>
        <w:t>.Flush();</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Trace</w:t>
      </w:r>
      <w:r>
        <w:rPr>
          <w:rFonts w:ascii="Courier New" w:hAnsi="Courier New" w:cs="Courier New"/>
          <w:noProof/>
          <w:sz w:val="20"/>
          <w:szCs w:val="20"/>
        </w:rPr>
        <w:t>.WriteLine(</w:t>
      </w:r>
      <w:r>
        <w:rPr>
          <w:rFonts w:ascii="Courier New" w:hAnsi="Courier New" w:cs="Courier New"/>
          <w:noProof/>
          <w:color w:val="A31515"/>
          <w:sz w:val="20"/>
          <w:szCs w:val="20"/>
        </w:rPr>
        <w:t>"-----Trace output starting-----"</w:t>
      </w:r>
      <w:r>
        <w:rPr>
          <w:rFonts w:ascii="Courier New" w:hAnsi="Courier New" w:cs="Courier New"/>
          <w:noProof/>
          <w:sz w:val="20"/>
          <w:szCs w:val="20"/>
        </w:rPr>
        <w:t>);</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Trace</w:t>
      </w:r>
      <w:r>
        <w:rPr>
          <w:rFonts w:ascii="Courier New" w:hAnsi="Courier New" w:cs="Courier New"/>
          <w:noProof/>
          <w:sz w:val="20"/>
          <w:szCs w:val="20"/>
        </w:rPr>
        <w:t xml:space="preserve">.Listeners.Add(listener);          </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Trace</w:t>
      </w:r>
      <w:r>
        <w:rPr>
          <w:rFonts w:ascii="Courier New" w:hAnsi="Courier New" w:cs="Courier New"/>
          <w:noProof/>
          <w:sz w:val="20"/>
          <w:szCs w:val="20"/>
        </w:rPr>
        <w:t>.WriteLine(</w:t>
      </w:r>
      <w:r>
        <w:rPr>
          <w:rFonts w:ascii="Courier New" w:hAnsi="Courier New" w:cs="Courier New"/>
          <w:noProof/>
          <w:color w:val="A31515"/>
          <w:sz w:val="20"/>
          <w:szCs w:val="20"/>
        </w:rPr>
        <w:t>"-----Trace output ending------"</w:t>
      </w:r>
      <w:r>
        <w:rPr>
          <w:rFonts w:ascii="Courier New" w:hAnsi="Courier New" w:cs="Courier New"/>
          <w:noProof/>
          <w:sz w:val="20"/>
          <w:szCs w:val="20"/>
        </w:rPr>
        <w:t>);</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.Unindent();</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w:t>
      </w:r>
      <w:r>
        <w:rPr>
          <w:rFonts w:ascii="Courier New" w:hAnsi="Courier New" w:cs="Courier New"/>
          <w:noProof/>
          <w:color w:val="A31515"/>
          <w:sz w:val="20"/>
          <w:szCs w:val="20"/>
        </w:rPr>
        <w:t>"End of debugging!!!"</w:t>
      </w:r>
      <w:r>
        <w:rPr>
          <w:rFonts w:ascii="Courier New" w:hAnsi="Courier New" w:cs="Courier New"/>
          <w:noProof/>
          <w:sz w:val="20"/>
          <w:szCs w:val="20"/>
        </w:rPr>
        <w:t>);</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Trace</w:t>
      </w:r>
      <w:r>
        <w:rPr>
          <w:rFonts w:ascii="Courier New" w:hAnsi="Courier New" w:cs="Courier New"/>
          <w:noProof/>
          <w:sz w:val="20"/>
          <w:szCs w:val="20"/>
        </w:rPr>
        <w:t xml:space="preserve">.Flush();           </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r>
        <w:rPr>
          <w:rFonts w:ascii="Tahoma" w:hAnsi="Tahoma" w:cs="Tahoma"/>
          <w:sz w:val="20"/>
          <w:szCs w:val="20"/>
        </w:rPr>
        <w:t>Output – Debug mode</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Start of debugging!!!</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-----Trace output starting-----</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-----Trace output ending------</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-----Trace output ending------</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End of debugging!!!</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End of debugging!!!</w:t>
      </w:r>
    </w:p>
    <w:p w:rsidR="00451A3E" w:rsidRDefault="00451A3E" w:rsidP="00451A3E">
      <w:pPr>
        <w:rPr>
          <w:rFonts w:ascii="Tahoma" w:hAnsi="Tahoma" w:cs="Tahoma"/>
          <w:sz w:val="20"/>
          <w:szCs w:val="20"/>
        </w:rPr>
      </w:pPr>
    </w:p>
    <w:p w:rsidR="00451A3E" w:rsidRDefault="00451A3E" w:rsidP="00451A3E">
      <w:pPr>
        <w:rPr>
          <w:rFonts w:ascii="Tahoma" w:hAnsi="Tahoma" w:cs="Tahoma"/>
          <w:sz w:val="20"/>
          <w:szCs w:val="20"/>
        </w:rPr>
      </w:pPr>
      <w:r>
        <w:rPr>
          <w:rFonts w:ascii="Tahoma" w:hAnsi="Tahoma" w:cs="Tahoma"/>
          <w:sz w:val="20"/>
          <w:szCs w:val="20"/>
        </w:rPr>
        <w:t>Output – Release mode</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-----Trace output starting-----</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-----Trace output ending------</w:t>
      </w:r>
    </w:p>
    <w:p w:rsidR="00451A3E" w:rsidRDefault="00451A3E" w:rsidP="00451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-----Trace output ending------</w:t>
      </w:r>
    </w:p>
    <w:p w:rsidR="00451A3E" w:rsidRDefault="00451A3E" w:rsidP="00451A3E">
      <w:pPr>
        <w:rPr>
          <w:rFonts w:ascii="Tahoma" w:hAnsi="Tahoma" w:cs="Tahoma"/>
          <w:sz w:val="20"/>
          <w:szCs w:val="20"/>
        </w:rPr>
      </w:pPr>
    </w:p>
    <w:p w:rsidR="00451A3E" w:rsidRPr="00CC178E" w:rsidRDefault="00451A3E" w:rsidP="00451A3E">
      <w:pPr>
        <w:rPr>
          <w:rFonts w:ascii="Tahoma" w:hAnsi="Tahoma" w:cs="Tahoma"/>
          <w:sz w:val="20"/>
          <w:szCs w:val="20"/>
        </w:rPr>
      </w:pPr>
    </w:p>
    <w:p w:rsidR="00451A3E" w:rsidRDefault="00451A3E" w:rsidP="00451A3E">
      <w:pPr>
        <w:rPr>
          <w:rFonts w:ascii="Tahoma" w:hAnsi="Tahoma" w:cs="Tahoma"/>
          <w:sz w:val="20"/>
          <w:szCs w:val="20"/>
        </w:rPr>
      </w:pPr>
      <w:r>
        <w:rPr>
          <w:rFonts w:ascii="Tahoma" w:hAnsi="Tahoma" w:cs="Tahoma"/>
          <w:b/>
          <w:bCs/>
          <w:sz w:val="20"/>
          <w:szCs w:val="20"/>
        </w:rPr>
        <w:t xml:space="preserve">What are three test cases you should go through in unit testing? </w:t>
      </w:r>
      <w:r>
        <w:rPr>
          <w:rFonts w:ascii="Tahoma" w:hAnsi="Tahoma" w:cs="Tahoma"/>
          <w:b/>
          <w:bCs/>
          <w:sz w:val="20"/>
          <w:szCs w:val="20"/>
        </w:rPr>
        <w:br/>
      </w:r>
      <w:r>
        <w:rPr>
          <w:rFonts w:ascii="Tahoma" w:hAnsi="Tahoma" w:cs="Tahoma"/>
          <w:sz w:val="20"/>
          <w:szCs w:val="20"/>
        </w:rPr>
        <w:t>1.       Positive test cases (correct data, correct output).</w:t>
      </w:r>
      <w:r>
        <w:rPr>
          <w:rFonts w:ascii="Tahoma" w:hAnsi="Tahoma" w:cs="Tahoma"/>
          <w:sz w:val="20"/>
          <w:szCs w:val="20"/>
        </w:rPr>
        <w:br/>
        <w:t>2.       Negative test cases (broken or missing data, proper handling).</w:t>
      </w:r>
      <w:r>
        <w:rPr>
          <w:rFonts w:ascii="Tahoma" w:hAnsi="Tahoma" w:cs="Tahoma"/>
          <w:sz w:val="20"/>
          <w:szCs w:val="20"/>
        </w:rPr>
        <w:br/>
      </w:r>
      <w:r>
        <w:rPr>
          <w:rFonts w:ascii="Tahoma" w:hAnsi="Tahoma" w:cs="Tahoma"/>
          <w:sz w:val="20"/>
          <w:szCs w:val="20"/>
        </w:rPr>
        <w:lastRenderedPageBreak/>
        <w:t>3.       Exception test cases (exceptions are thrown and caught properly). </w:t>
      </w:r>
      <w:r>
        <w:rPr>
          <w:rFonts w:ascii="Tahoma" w:hAnsi="Tahoma" w:cs="Tahoma"/>
          <w:sz w:val="20"/>
          <w:szCs w:val="20"/>
        </w:rPr>
        <w:br/>
        <w:t xml:space="preserve">  </w:t>
      </w:r>
    </w:p>
    <w:p w:rsidR="00451A3E" w:rsidRDefault="00451A3E" w:rsidP="00451A3E">
      <w:pPr>
        <w:rPr>
          <w:rFonts w:ascii="Tahoma" w:hAnsi="Tahoma" w:cs="Tahoma"/>
          <w:sz w:val="20"/>
          <w:szCs w:val="20"/>
        </w:rPr>
      </w:pPr>
      <w:r>
        <w:rPr>
          <w:rFonts w:ascii="Tahoma" w:hAnsi="Tahoma" w:cs="Tahoma"/>
          <w:b/>
          <w:bCs/>
          <w:sz w:val="20"/>
          <w:szCs w:val="20"/>
        </w:rPr>
        <w:t xml:space="preserve">Can you change the value of a variable while debugging a C# application? </w:t>
      </w:r>
      <w:r>
        <w:rPr>
          <w:rFonts w:ascii="Tahoma" w:hAnsi="Tahoma" w:cs="Tahoma"/>
          <w:b/>
          <w:bCs/>
          <w:sz w:val="20"/>
          <w:szCs w:val="20"/>
        </w:rPr>
        <w:br/>
      </w:r>
      <w:r>
        <w:rPr>
          <w:rFonts w:ascii="Tahoma" w:hAnsi="Tahoma" w:cs="Tahoma"/>
          <w:sz w:val="20"/>
          <w:szCs w:val="20"/>
        </w:rPr>
        <w:t xml:space="preserve">Yes.  If you are debugging via Visual Studio.NET, just go to </w:t>
      </w:r>
      <w:proofErr w:type="gramStart"/>
      <w:r>
        <w:rPr>
          <w:rFonts w:ascii="Tahoma" w:hAnsi="Tahoma" w:cs="Tahoma"/>
          <w:sz w:val="20"/>
          <w:szCs w:val="20"/>
        </w:rPr>
        <w:t>Immediate</w:t>
      </w:r>
      <w:proofErr w:type="gramEnd"/>
      <w:r>
        <w:rPr>
          <w:rFonts w:ascii="Tahoma" w:hAnsi="Tahoma" w:cs="Tahoma"/>
          <w:sz w:val="20"/>
          <w:szCs w:val="20"/>
        </w:rPr>
        <w:t xml:space="preserve"> window. </w:t>
      </w:r>
    </w:p>
    <w:p w:rsidR="00451A3E" w:rsidRDefault="00451A3E" w:rsidP="00451A3E">
      <w:pPr>
        <w:ind w:left="720"/>
        <w:rPr>
          <w:rFonts w:ascii="Tahoma" w:hAnsi="Tahoma" w:cs="Tahoma"/>
          <w:b/>
          <w:bCs/>
          <w:sz w:val="20"/>
          <w:szCs w:val="20"/>
        </w:rPr>
      </w:pPr>
    </w:p>
    <w:p w:rsidR="00451A3E" w:rsidRDefault="00451A3E" w:rsidP="00451A3E">
      <w:pPr>
        <w:rPr>
          <w:rFonts w:ascii="Tahoma" w:hAnsi="Tahoma" w:cs="Tahoma"/>
          <w:b/>
          <w:bCs/>
          <w:sz w:val="20"/>
          <w:szCs w:val="20"/>
        </w:rPr>
      </w:pPr>
      <w:r>
        <w:rPr>
          <w:rFonts w:ascii="Tahoma" w:hAnsi="Tahoma" w:cs="Tahoma"/>
          <w:b/>
          <w:bCs/>
          <w:sz w:val="20"/>
          <w:szCs w:val="20"/>
        </w:rPr>
        <w:t xml:space="preserve">What </w:t>
      </w:r>
      <w:proofErr w:type="gramStart"/>
      <w:r>
        <w:rPr>
          <w:rFonts w:ascii="Tahoma" w:hAnsi="Tahoma" w:cs="Tahoma"/>
          <w:b/>
          <w:bCs/>
          <w:sz w:val="20"/>
          <w:szCs w:val="20"/>
        </w:rPr>
        <w:t>is the difference</w:t>
      </w:r>
      <w:proofErr w:type="gramEnd"/>
      <w:r>
        <w:rPr>
          <w:rFonts w:ascii="Tahoma" w:hAnsi="Tahoma" w:cs="Tahoma"/>
          <w:b/>
          <w:bCs/>
          <w:sz w:val="20"/>
          <w:szCs w:val="20"/>
        </w:rPr>
        <w:t xml:space="preserve"> between debug and release mode in .net?</w:t>
      </w:r>
    </w:p>
    <w:p w:rsidR="00451A3E" w:rsidRDefault="00451A3E" w:rsidP="00451A3E">
      <w:pPr>
        <w:rPr>
          <w:rFonts w:ascii="Tahoma" w:hAnsi="Tahoma" w:cs="Tahoma"/>
          <w:color w:val="000000"/>
          <w:sz w:val="20"/>
          <w:szCs w:val="20"/>
        </w:rPr>
      </w:pPr>
      <w:r>
        <w:rPr>
          <w:rFonts w:ascii="Tahoma" w:hAnsi="Tahoma" w:cs="Tahoma"/>
          <w:color w:val="000000"/>
          <w:sz w:val="20"/>
          <w:szCs w:val="20"/>
        </w:rPr>
        <w:t xml:space="preserve">It is not well documented, here's what I know.  The compiler emits an instance of the System.Diagnostics.DebuggableAttribute.  In the debug version, the IsJitOptimizerEnabled property is </w:t>
      </w:r>
      <w:proofErr w:type="gramStart"/>
      <w:r>
        <w:rPr>
          <w:rFonts w:ascii="Tahoma" w:hAnsi="Tahoma" w:cs="Tahoma"/>
          <w:color w:val="000000"/>
          <w:sz w:val="20"/>
          <w:szCs w:val="20"/>
        </w:rPr>
        <w:t>True</w:t>
      </w:r>
      <w:proofErr w:type="gramEnd"/>
      <w:r>
        <w:rPr>
          <w:rFonts w:ascii="Tahoma" w:hAnsi="Tahoma" w:cs="Tahoma"/>
          <w:color w:val="000000"/>
          <w:sz w:val="20"/>
          <w:szCs w:val="20"/>
        </w:rPr>
        <w:t>, in the release version it is False.  You can see this attribute in the assembly manifest with ildasm.exe</w:t>
      </w:r>
      <w:r>
        <w:rPr>
          <w:rFonts w:ascii="Tahoma" w:hAnsi="Tahoma" w:cs="Tahoma"/>
          <w:color w:val="000000"/>
          <w:sz w:val="20"/>
          <w:szCs w:val="20"/>
        </w:rPr>
        <w:br/>
      </w:r>
      <w:r>
        <w:rPr>
          <w:rFonts w:ascii="Tahoma" w:hAnsi="Tahoma" w:cs="Tahoma"/>
          <w:color w:val="000000"/>
          <w:sz w:val="20"/>
          <w:szCs w:val="20"/>
        </w:rPr>
        <w:br/>
        <w:t>The JIT compiler uses this attribute to disable optimizations that would make debugging difficult.  The ones that move code around like loop-invariant hoisting.  In selected cases, this can make a big difference in performance.  Not usually though.</w:t>
      </w:r>
      <w:r>
        <w:rPr>
          <w:rFonts w:ascii="Tahoma" w:hAnsi="Tahoma" w:cs="Tahoma"/>
          <w:color w:val="000000"/>
          <w:sz w:val="20"/>
          <w:szCs w:val="20"/>
        </w:rPr>
        <w:br/>
      </w:r>
      <w:r>
        <w:rPr>
          <w:rFonts w:ascii="Tahoma" w:hAnsi="Tahoma" w:cs="Tahoma"/>
          <w:color w:val="000000"/>
          <w:sz w:val="20"/>
          <w:szCs w:val="20"/>
        </w:rPr>
        <w:br/>
        <w:t>Mapping breakpoints to execution addresses is the job of the debugger.  It uses the .pdb file and info generated by the JIT compiler that provides the IL instruction to code address mapping.  If you would write your own debugger, you'd use ICorDebugCode::</w:t>
      </w:r>
      <w:proofErr w:type="gramStart"/>
      <w:r>
        <w:rPr>
          <w:rFonts w:ascii="Tahoma" w:hAnsi="Tahoma" w:cs="Tahoma"/>
          <w:color w:val="000000"/>
          <w:sz w:val="20"/>
          <w:szCs w:val="20"/>
        </w:rPr>
        <w:t>GetILToNativeMapping(</w:t>
      </w:r>
      <w:proofErr w:type="gramEnd"/>
      <w:r>
        <w:rPr>
          <w:rFonts w:ascii="Tahoma" w:hAnsi="Tahoma" w:cs="Tahoma"/>
          <w:color w:val="000000"/>
          <w:sz w:val="20"/>
          <w:szCs w:val="20"/>
        </w:rPr>
        <w:t>).</w:t>
      </w:r>
    </w:p>
    <w:p w:rsidR="00451A3E" w:rsidRPr="009F59E2" w:rsidRDefault="00451A3E" w:rsidP="00451A3E">
      <w:pPr>
        <w:ind w:left="720"/>
        <w:rPr>
          <w:rFonts w:ascii="Tahoma" w:hAnsi="Tahoma" w:cs="Tahoma"/>
          <w:sz w:val="20"/>
          <w:szCs w:val="20"/>
        </w:rPr>
      </w:pPr>
      <w:r>
        <w:rPr>
          <w:rFonts w:ascii="Tahoma" w:hAnsi="Tahoma" w:cs="Tahoma"/>
          <w:sz w:val="20"/>
          <w:szCs w:val="20"/>
        </w:rPr>
        <w:br/>
        <w:t>   </w:t>
      </w:r>
    </w:p>
    <w:p w:rsidR="00451A3E" w:rsidRPr="009F59E2" w:rsidRDefault="00451A3E" w:rsidP="00451A3E">
      <w:pPr>
        <w:rPr>
          <w:rFonts w:ascii="Tahoma" w:hAnsi="Tahoma" w:cs="Tahoma"/>
          <w:sz w:val="20"/>
          <w:szCs w:val="20"/>
        </w:rPr>
      </w:pPr>
    </w:p>
    <w:p w:rsidR="00451A3E" w:rsidRDefault="00451A3E" w:rsidP="00451A3E"/>
    <w:p w:rsidR="00451A3E" w:rsidRPr="00B14925" w:rsidRDefault="00451A3E" w:rsidP="00451A3E">
      <w:pPr>
        <w:rPr>
          <w:rFonts w:ascii="Tahoma" w:hAnsi="Tahoma" w:cs="Tahoma"/>
          <w:b/>
          <w:bCs/>
          <w:i/>
          <w:sz w:val="20"/>
          <w:szCs w:val="20"/>
        </w:rPr>
      </w:pPr>
      <w:r>
        <w:rPr>
          <w:rFonts w:ascii="Tahoma" w:hAnsi="Tahoma" w:cs="Tahoma"/>
          <w:b/>
          <w:bCs/>
          <w:i/>
          <w:sz w:val="20"/>
          <w:szCs w:val="20"/>
        </w:rPr>
        <w:t>C# struct/class Differences</w:t>
      </w:r>
      <w:bookmarkStart w:id="22" w:name="events_are_locked"/>
      <w:bookmarkEnd w:id="22"/>
    </w:p>
    <w:p w:rsidR="00451A3E" w:rsidRDefault="00451A3E" w:rsidP="00451A3E">
      <w:pPr>
        <w:rPr>
          <w:rFonts w:ascii="Tahoma" w:hAnsi="Tahoma" w:cs="Tahoma"/>
          <w:b/>
          <w:bCs/>
          <w:sz w:val="20"/>
          <w:szCs w:val="20"/>
        </w:rPr>
      </w:pPr>
    </w:p>
    <w:tbl>
      <w:tblPr>
        <w:tblW w:w="5433" w:type="pct"/>
        <w:tblInd w:w="90" w:type="dxa"/>
        <w:tblCellMar>
          <w:left w:w="0" w:type="dxa"/>
          <w:right w:w="0" w:type="dxa"/>
        </w:tblCellMar>
        <w:tblLook w:val="0000"/>
      </w:tblPr>
      <w:tblGrid>
        <w:gridCol w:w="1442"/>
        <w:gridCol w:w="3627"/>
        <w:gridCol w:w="5102"/>
      </w:tblGrid>
      <w:tr w:rsidR="00451A3E" w:rsidTr="00C6046D">
        <w:tc>
          <w:tcPr>
            <w:tcW w:w="5000" w:type="pct"/>
            <w:gridSpan w:val="3"/>
            <w:tcBorders>
              <w:top w:val="nil"/>
              <w:left w:val="nil"/>
              <w:bottom w:val="nil"/>
              <w:right w:val="nil"/>
            </w:tcBorders>
            <w:vAlign w:val="center"/>
          </w:tcPr>
          <w:p w:rsidR="00451A3E" w:rsidRDefault="00451A3E" w:rsidP="00C6046D">
            <w:pPr>
              <w:jc w:val="center"/>
              <w:rPr>
                <w:rFonts w:ascii="Verdana" w:eastAsia="Arial Unicode MS" w:hAnsi="Verdana" w:cs="Arial Unicode MS"/>
                <w:sz w:val="18"/>
                <w:szCs w:val="20"/>
              </w:rPr>
            </w:pPr>
            <w:r>
              <w:rPr>
                <w:rFonts w:ascii="Verdana" w:hAnsi="Verdana"/>
                <w:sz w:val="18"/>
                <w:szCs w:val="20"/>
              </w:rPr>
              <w:t>Class vs. Struct</w:t>
            </w:r>
          </w:p>
        </w:tc>
      </w:tr>
      <w:tr w:rsidR="00451A3E" w:rsidTr="00C6046D">
        <w:tc>
          <w:tcPr>
            <w:tcW w:w="709"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Verdana" w:eastAsia="Arial Unicode MS" w:hAnsi="Verdana" w:cs="Arial Unicode MS"/>
                <w:sz w:val="18"/>
                <w:szCs w:val="20"/>
              </w:rPr>
            </w:pPr>
            <w:r>
              <w:rPr>
                <w:rFonts w:ascii="Verdana" w:hAnsi="Verdana"/>
                <w:b/>
                <w:bCs/>
                <w:sz w:val="18"/>
                <w:szCs w:val="20"/>
              </w:rPr>
              <w:t>Feature</w:t>
            </w:r>
          </w:p>
        </w:tc>
        <w:tc>
          <w:tcPr>
            <w:tcW w:w="1783"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Verdana" w:eastAsia="Arial Unicode MS" w:hAnsi="Verdana" w:cs="Arial Unicode MS"/>
                <w:sz w:val="18"/>
                <w:szCs w:val="20"/>
              </w:rPr>
            </w:pPr>
            <w:r>
              <w:rPr>
                <w:rFonts w:ascii="Verdana" w:hAnsi="Verdana"/>
                <w:b/>
                <w:bCs/>
                <w:sz w:val="18"/>
                <w:szCs w:val="20"/>
              </w:rPr>
              <w:t>Class</w:t>
            </w:r>
          </w:p>
        </w:tc>
        <w:tc>
          <w:tcPr>
            <w:tcW w:w="2508"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Verdana" w:eastAsia="Arial Unicode MS" w:hAnsi="Verdana" w:cs="Arial Unicode MS"/>
                <w:sz w:val="18"/>
                <w:szCs w:val="20"/>
              </w:rPr>
            </w:pPr>
            <w:r>
              <w:rPr>
                <w:rFonts w:ascii="Verdana" w:hAnsi="Verdana"/>
                <w:b/>
                <w:bCs/>
                <w:sz w:val="18"/>
                <w:szCs w:val="20"/>
              </w:rPr>
              <w:t>Struct</w:t>
            </w:r>
          </w:p>
        </w:tc>
      </w:tr>
      <w:tr w:rsidR="00451A3E" w:rsidTr="00C6046D">
        <w:tc>
          <w:tcPr>
            <w:tcW w:w="709" w:type="pct"/>
            <w:tcBorders>
              <w:top w:val="outset" w:sz="8" w:space="0" w:color="808080"/>
              <w:left w:val="outset" w:sz="8" w:space="0" w:color="808080"/>
              <w:bottom w:val="outset" w:sz="8" w:space="0" w:color="808080"/>
              <w:right w:val="outset" w:sz="8" w:space="0" w:color="808080"/>
            </w:tcBorders>
            <w:vAlign w:val="center"/>
          </w:tcPr>
          <w:p w:rsidR="00451A3E" w:rsidRPr="00536B00" w:rsidRDefault="00451A3E" w:rsidP="00C6046D">
            <w:pPr>
              <w:rPr>
                <w:rFonts w:ascii="Verdana" w:hAnsi="Verdana"/>
                <w:sz w:val="18"/>
                <w:szCs w:val="20"/>
              </w:rPr>
            </w:pPr>
            <w:r w:rsidRPr="00536B00">
              <w:rPr>
                <w:rFonts w:ascii="Verdana" w:hAnsi="Verdana"/>
                <w:sz w:val="18"/>
                <w:szCs w:val="20"/>
              </w:rPr>
              <w:t>Events are locked?</w:t>
            </w:r>
          </w:p>
          <w:p w:rsidR="00451A3E" w:rsidRDefault="00451A3E" w:rsidP="00C6046D">
            <w:pPr>
              <w:jc w:val="center"/>
              <w:rPr>
                <w:rFonts w:ascii="Verdana" w:eastAsia="Arial Unicode MS" w:hAnsi="Verdana" w:cs="Arial Unicode MS"/>
                <w:sz w:val="18"/>
                <w:szCs w:val="20"/>
              </w:rPr>
            </w:pPr>
          </w:p>
        </w:tc>
        <w:tc>
          <w:tcPr>
            <w:tcW w:w="1783"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Verdana" w:eastAsia="Arial Unicode MS" w:hAnsi="Verdana" w:cs="Arial Unicode MS"/>
                <w:sz w:val="18"/>
                <w:szCs w:val="20"/>
              </w:rPr>
            </w:pPr>
            <w:r>
              <w:rPr>
                <w:rFonts w:ascii="Tahoma" w:hAnsi="Tahoma" w:cs="Tahoma"/>
                <w:bCs/>
                <w:sz w:val="20"/>
                <w:szCs w:val="20"/>
              </w:rPr>
              <w:t>Events declared in a class have their += and -= access automatically locked via a lock(this) to make them thread safe (static events are locked on the typeof the class</w:t>
            </w:r>
          </w:p>
        </w:tc>
        <w:tc>
          <w:tcPr>
            <w:tcW w:w="2508" w:type="pct"/>
            <w:tcBorders>
              <w:top w:val="outset" w:sz="8" w:space="0" w:color="808080"/>
              <w:left w:val="outset" w:sz="8" w:space="0" w:color="808080"/>
              <w:bottom w:val="outset" w:sz="8" w:space="0" w:color="808080"/>
              <w:right w:val="outset" w:sz="8" w:space="0" w:color="808080"/>
            </w:tcBorders>
            <w:vAlign w:val="center"/>
          </w:tcPr>
          <w:p w:rsidR="00451A3E" w:rsidRPr="00F0598B" w:rsidRDefault="00451A3E" w:rsidP="00C6046D">
            <w:pPr>
              <w:rPr>
                <w:rFonts w:ascii="Tahoma" w:hAnsi="Tahoma" w:cs="Tahoma"/>
                <w:bCs/>
                <w:sz w:val="20"/>
                <w:szCs w:val="20"/>
              </w:rPr>
            </w:pPr>
            <w:r>
              <w:rPr>
                <w:rFonts w:ascii="Tahoma" w:hAnsi="Tahoma" w:cs="Tahoma"/>
                <w:bCs/>
                <w:sz w:val="20"/>
                <w:szCs w:val="20"/>
              </w:rPr>
              <w:t xml:space="preserve">Events declared in a struct do </w:t>
            </w:r>
            <w:r>
              <w:rPr>
                <w:rFonts w:ascii="Tahoma" w:hAnsi="Tahoma" w:cs="Tahoma"/>
                <w:bCs/>
                <w:i/>
                <w:iCs/>
                <w:sz w:val="20"/>
                <w:szCs w:val="20"/>
              </w:rPr>
              <w:t>not</w:t>
            </w:r>
            <w:r>
              <w:rPr>
                <w:rFonts w:ascii="Tahoma" w:hAnsi="Tahoma" w:cs="Tahoma"/>
                <w:bCs/>
                <w:sz w:val="20"/>
                <w:szCs w:val="20"/>
              </w:rPr>
              <w:t xml:space="preserve"> have their += and -= access automatically locked. A </w:t>
            </w:r>
            <w:proofErr w:type="gramStart"/>
            <w:r>
              <w:rPr>
                <w:rFonts w:ascii="Tahoma" w:hAnsi="Tahoma" w:cs="Tahoma"/>
                <w:bCs/>
                <w:sz w:val="20"/>
                <w:szCs w:val="20"/>
              </w:rPr>
              <w:t>lock(</w:t>
            </w:r>
            <w:proofErr w:type="gramEnd"/>
            <w:r>
              <w:rPr>
                <w:rFonts w:ascii="Tahoma" w:hAnsi="Tahoma" w:cs="Tahoma"/>
                <w:bCs/>
                <w:sz w:val="20"/>
                <w:szCs w:val="20"/>
              </w:rPr>
              <w:t xml:space="preserve">this) for a struct would not work since you can only lock on a reference type expression. </w:t>
            </w:r>
          </w:p>
        </w:tc>
      </w:tr>
      <w:tr w:rsidR="00451A3E" w:rsidTr="00C6046D">
        <w:tc>
          <w:tcPr>
            <w:tcW w:w="709"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pStyle w:val="NormalWeb"/>
              <w:jc w:val="center"/>
              <w:rPr>
                <w:rFonts w:ascii="Verdana" w:hAnsi="Verdana"/>
                <w:sz w:val="18"/>
                <w:szCs w:val="20"/>
              </w:rPr>
            </w:pPr>
            <w:r w:rsidRPr="00F0598B">
              <w:rPr>
                <w:rFonts w:ascii="Verdana" w:hAnsi="Verdana"/>
                <w:sz w:val="18"/>
                <w:szCs w:val="20"/>
              </w:rPr>
              <w:t>Exist on stack or heap?</w:t>
            </w:r>
          </w:p>
        </w:tc>
        <w:tc>
          <w:tcPr>
            <w:tcW w:w="1783" w:type="pct"/>
            <w:tcBorders>
              <w:top w:val="outset" w:sz="8" w:space="0" w:color="808080"/>
              <w:left w:val="outset" w:sz="8" w:space="0" w:color="808080"/>
              <w:bottom w:val="outset" w:sz="8" w:space="0" w:color="808080"/>
              <w:right w:val="outset" w:sz="8" w:space="0" w:color="808080"/>
            </w:tcBorders>
            <w:vAlign w:val="center"/>
          </w:tcPr>
          <w:p w:rsidR="00451A3E" w:rsidRPr="00F0598B" w:rsidRDefault="00451A3E" w:rsidP="00C6046D">
            <w:pPr>
              <w:rPr>
                <w:rFonts w:ascii="Tahoma" w:hAnsi="Tahoma" w:cs="Tahoma"/>
                <w:bCs/>
                <w:sz w:val="20"/>
                <w:szCs w:val="20"/>
              </w:rPr>
            </w:pPr>
            <w:r>
              <w:rPr>
                <w:rFonts w:ascii="Tahoma" w:hAnsi="Tahoma" w:cs="Tahoma"/>
                <w:bCs/>
                <w:sz w:val="20"/>
                <w:szCs w:val="20"/>
              </w:rPr>
              <w:t xml:space="preserve">Reference type local instances are allocated on the heap. </w:t>
            </w:r>
          </w:p>
        </w:tc>
        <w:tc>
          <w:tcPr>
            <w:tcW w:w="2508"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pStyle w:val="NormalWeb"/>
              <w:rPr>
                <w:rFonts w:ascii="Verdana" w:hAnsi="Verdana"/>
                <w:sz w:val="18"/>
                <w:szCs w:val="20"/>
              </w:rPr>
            </w:pPr>
            <w:r>
              <w:rPr>
                <w:rFonts w:ascii="Tahoma" w:hAnsi="Tahoma" w:cs="Tahoma"/>
                <w:bCs/>
                <w:sz w:val="20"/>
                <w:szCs w:val="20"/>
              </w:rPr>
              <w:t>Value type local instances are allocated on the stack.</w:t>
            </w:r>
          </w:p>
        </w:tc>
      </w:tr>
      <w:tr w:rsidR="00451A3E" w:rsidTr="00C6046D">
        <w:tc>
          <w:tcPr>
            <w:tcW w:w="709" w:type="pct"/>
            <w:tcBorders>
              <w:top w:val="outset" w:sz="8" w:space="0" w:color="808080"/>
              <w:left w:val="outset" w:sz="8" w:space="0" w:color="808080"/>
              <w:bottom w:val="outset" w:sz="8" w:space="0" w:color="808080"/>
              <w:right w:val="outset" w:sz="8" w:space="0" w:color="808080"/>
            </w:tcBorders>
            <w:vAlign w:val="center"/>
          </w:tcPr>
          <w:p w:rsidR="00451A3E" w:rsidRPr="00536B00" w:rsidRDefault="00451A3E" w:rsidP="00C6046D">
            <w:pPr>
              <w:pStyle w:val="NormalWeb"/>
              <w:jc w:val="center"/>
              <w:rPr>
                <w:rFonts w:ascii="Verdana" w:hAnsi="Verdana"/>
                <w:bCs/>
                <w:sz w:val="18"/>
                <w:szCs w:val="20"/>
              </w:rPr>
            </w:pPr>
            <w:r w:rsidRPr="00536B00">
              <w:rPr>
                <w:rFonts w:ascii="Verdana" w:hAnsi="Verdana"/>
                <w:bCs/>
                <w:sz w:val="18"/>
                <w:szCs w:val="20"/>
              </w:rPr>
              <w:t xml:space="preserve">Can cause </w:t>
            </w:r>
            <w:r w:rsidRPr="00536B00">
              <w:rPr>
                <w:rFonts w:ascii="Verdana" w:hAnsi="Verdana"/>
                <w:bCs/>
                <w:sz w:val="18"/>
                <w:szCs w:val="20"/>
              </w:rPr>
              <w:lastRenderedPageBreak/>
              <w:t>garbage collection?</w:t>
            </w:r>
          </w:p>
          <w:p w:rsidR="00451A3E" w:rsidRDefault="00451A3E" w:rsidP="00C6046D">
            <w:pPr>
              <w:pStyle w:val="NormalWeb"/>
              <w:jc w:val="center"/>
              <w:rPr>
                <w:rFonts w:ascii="Verdana" w:hAnsi="Verdana"/>
                <w:sz w:val="18"/>
                <w:szCs w:val="20"/>
              </w:rPr>
            </w:pPr>
          </w:p>
        </w:tc>
        <w:tc>
          <w:tcPr>
            <w:tcW w:w="1783"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Tahoma" w:hAnsi="Tahoma" w:cs="Tahoma"/>
                <w:bCs/>
                <w:sz w:val="20"/>
                <w:szCs w:val="20"/>
              </w:rPr>
            </w:pPr>
            <w:r>
              <w:rPr>
                <w:rFonts w:ascii="Tahoma" w:hAnsi="Tahoma" w:cs="Tahoma"/>
                <w:bCs/>
                <w:sz w:val="20"/>
                <w:szCs w:val="20"/>
              </w:rPr>
              <w:lastRenderedPageBreak/>
              <w:t xml:space="preserve">Creating a reference type instance can </w:t>
            </w:r>
            <w:r>
              <w:rPr>
                <w:rFonts w:ascii="Tahoma" w:hAnsi="Tahoma" w:cs="Tahoma"/>
                <w:bCs/>
                <w:sz w:val="20"/>
                <w:szCs w:val="20"/>
              </w:rPr>
              <w:lastRenderedPageBreak/>
              <w:t xml:space="preserve">cause garbage collection. </w:t>
            </w:r>
          </w:p>
          <w:p w:rsidR="00451A3E" w:rsidRDefault="00451A3E" w:rsidP="00C6046D">
            <w:pPr>
              <w:pStyle w:val="NormalWeb"/>
              <w:rPr>
                <w:rFonts w:ascii="Verdana" w:hAnsi="Verdana"/>
                <w:sz w:val="18"/>
                <w:szCs w:val="20"/>
              </w:rPr>
            </w:pPr>
          </w:p>
        </w:tc>
        <w:tc>
          <w:tcPr>
            <w:tcW w:w="2508"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pStyle w:val="NormalWeb"/>
              <w:rPr>
                <w:rFonts w:ascii="Verdana" w:hAnsi="Verdana"/>
                <w:sz w:val="18"/>
                <w:szCs w:val="20"/>
              </w:rPr>
            </w:pPr>
            <w:r>
              <w:rPr>
                <w:rFonts w:ascii="Tahoma" w:hAnsi="Tahoma" w:cs="Tahoma"/>
                <w:bCs/>
                <w:sz w:val="20"/>
                <w:szCs w:val="20"/>
              </w:rPr>
              <w:lastRenderedPageBreak/>
              <w:t xml:space="preserve">Creating a struct instance cannot cause a garbage </w:t>
            </w:r>
            <w:r>
              <w:rPr>
                <w:rFonts w:ascii="Tahoma" w:hAnsi="Tahoma" w:cs="Tahoma"/>
                <w:bCs/>
                <w:sz w:val="20"/>
                <w:szCs w:val="20"/>
              </w:rPr>
              <w:lastRenderedPageBreak/>
              <w:t>collection (unless the constructor directly or indirectly creates a reference type instance)</w:t>
            </w:r>
          </w:p>
        </w:tc>
      </w:tr>
      <w:tr w:rsidR="00451A3E" w:rsidTr="00C6046D">
        <w:tc>
          <w:tcPr>
            <w:tcW w:w="709"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pStyle w:val="NormalWeb"/>
              <w:jc w:val="center"/>
              <w:rPr>
                <w:rFonts w:ascii="Verdana" w:hAnsi="Verdana"/>
                <w:sz w:val="18"/>
                <w:szCs w:val="20"/>
              </w:rPr>
            </w:pPr>
            <w:r w:rsidRPr="00536B00">
              <w:rPr>
                <w:rFonts w:ascii="Verdana" w:hAnsi="Verdana"/>
                <w:sz w:val="18"/>
                <w:szCs w:val="20"/>
              </w:rPr>
              <w:lastRenderedPageBreak/>
              <w:t>Always have a default constructor?</w:t>
            </w:r>
          </w:p>
        </w:tc>
        <w:tc>
          <w:tcPr>
            <w:tcW w:w="1783"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Tahoma" w:hAnsi="Tahoma" w:cs="Tahoma"/>
                <w:bCs/>
                <w:sz w:val="20"/>
                <w:szCs w:val="20"/>
              </w:rPr>
            </w:pPr>
            <w:r>
              <w:rPr>
                <w:rFonts w:ascii="Tahoma" w:hAnsi="Tahoma" w:cs="Tahoma"/>
                <w:bCs/>
                <w:sz w:val="20"/>
                <w:szCs w:val="20"/>
              </w:rPr>
              <w:t>class DefaultConstructor</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sz w:val="20"/>
                <w:szCs w:val="20"/>
              </w:rPr>
            </w:pPr>
            <w:r>
              <w:rPr>
                <w:rFonts w:ascii="Tahoma" w:hAnsi="Tahoma" w:cs="Tahoma"/>
                <w:bCs/>
                <w:sz w:val="20"/>
                <w:szCs w:val="20"/>
              </w:rPr>
              <w:t xml:space="preserve">    static void Eg()</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Default="00451A3E" w:rsidP="00C6046D">
            <w:pPr>
              <w:rPr>
                <w:rFonts w:ascii="Tahoma" w:hAnsi="Tahoma" w:cs="Tahoma"/>
                <w:bCs/>
                <w:i/>
                <w:iCs/>
                <w:sz w:val="20"/>
                <w:szCs w:val="20"/>
              </w:rPr>
            </w:pPr>
            <w:r>
              <w:rPr>
                <w:rFonts w:ascii="Tahoma" w:hAnsi="Tahoma" w:cs="Tahoma"/>
                <w:bCs/>
                <w:sz w:val="20"/>
                <w:szCs w:val="20"/>
              </w:rPr>
              <w:t xml:space="preserve">          Direct   yes = new   Direct(); </w:t>
            </w:r>
            <w:r>
              <w:rPr>
                <w:rFonts w:ascii="Tahoma" w:hAnsi="Tahoma" w:cs="Tahoma"/>
                <w:bCs/>
                <w:i/>
                <w:iCs/>
                <w:sz w:val="20"/>
                <w:szCs w:val="20"/>
              </w:rPr>
              <w:t>// always compiles ok</w:t>
            </w:r>
          </w:p>
          <w:p w:rsidR="00451A3E" w:rsidRDefault="00451A3E" w:rsidP="00C6046D">
            <w:pPr>
              <w:rPr>
                <w:rFonts w:ascii="Tahoma" w:hAnsi="Tahoma" w:cs="Tahoma"/>
                <w:bCs/>
                <w:i/>
                <w:iCs/>
                <w:sz w:val="20"/>
                <w:szCs w:val="20"/>
              </w:rPr>
            </w:pPr>
            <w:r>
              <w:rPr>
                <w:rFonts w:ascii="Tahoma" w:hAnsi="Tahoma" w:cs="Tahoma"/>
                <w:bCs/>
                <w:sz w:val="20"/>
                <w:szCs w:val="20"/>
              </w:rPr>
              <w:t xml:space="preserve">        InDirect maybe = new InDirect(); </w:t>
            </w:r>
            <w:r>
              <w:rPr>
                <w:rFonts w:ascii="Tahoma" w:hAnsi="Tahoma" w:cs="Tahoma"/>
                <w:bCs/>
                <w:i/>
                <w:iCs/>
                <w:sz w:val="20"/>
                <w:szCs w:val="20"/>
              </w:rPr>
              <w:t>// compiles if c'tor exists and is accessible</w:t>
            </w:r>
          </w:p>
          <w:p w:rsidR="00451A3E" w:rsidRDefault="00451A3E" w:rsidP="00C6046D">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sz w:val="20"/>
                <w:szCs w:val="20"/>
              </w:rPr>
            </w:pPr>
            <w:r>
              <w:rPr>
                <w:rFonts w:ascii="Tahoma" w:hAnsi="Tahoma" w:cs="Tahoma"/>
                <w:bCs/>
                <w:sz w:val="20"/>
                <w:szCs w:val="20"/>
              </w:rPr>
              <w:t xml:space="preserve">A class might not be since all its constructors could be private. </w:t>
            </w:r>
          </w:p>
          <w:p w:rsidR="00451A3E" w:rsidRDefault="00451A3E" w:rsidP="00C6046D">
            <w:pPr>
              <w:rPr>
                <w:rFonts w:ascii="Tahoma" w:hAnsi="Tahoma" w:cs="Tahoma"/>
                <w:bCs/>
                <w:sz w:val="20"/>
                <w:szCs w:val="20"/>
              </w:rPr>
            </w:pPr>
            <w:r>
              <w:rPr>
                <w:rFonts w:ascii="Tahoma" w:hAnsi="Tahoma" w:cs="Tahoma"/>
                <w:bCs/>
                <w:sz w:val="20"/>
                <w:szCs w:val="20"/>
              </w:rPr>
              <w:t>class NonInstantiable</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i/>
                <w:iCs/>
                <w:sz w:val="20"/>
                <w:szCs w:val="20"/>
              </w:rPr>
            </w:pPr>
            <w:r>
              <w:rPr>
                <w:rFonts w:ascii="Tahoma" w:hAnsi="Tahoma" w:cs="Tahoma"/>
                <w:bCs/>
                <w:sz w:val="20"/>
                <w:szCs w:val="20"/>
              </w:rPr>
              <w:t xml:space="preserve">    private NonInstantiable() </w:t>
            </w:r>
            <w:r>
              <w:rPr>
                <w:rFonts w:ascii="Tahoma" w:hAnsi="Tahoma" w:cs="Tahoma"/>
                <w:bCs/>
                <w:i/>
                <w:iCs/>
                <w:sz w:val="20"/>
                <w:szCs w:val="20"/>
              </w:rPr>
              <w:t>// ok</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sz w:val="20"/>
                <w:szCs w:val="20"/>
              </w:rPr>
            </w:pPr>
          </w:p>
          <w:p w:rsidR="00451A3E" w:rsidRDefault="00451A3E" w:rsidP="00C6046D">
            <w:pPr>
              <w:rPr>
                <w:rFonts w:ascii="Verdana" w:hAnsi="Verdana"/>
                <w:sz w:val="18"/>
                <w:szCs w:val="20"/>
              </w:rPr>
            </w:pPr>
          </w:p>
        </w:tc>
        <w:tc>
          <w:tcPr>
            <w:tcW w:w="2508"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Tahoma" w:hAnsi="Tahoma" w:cs="Tahoma"/>
                <w:bCs/>
                <w:sz w:val="20"/>
                <w:szCs w:val="20"/>
              </w:rPr>
            </w:pPr>
            <w:r>
              <w:rPr>
                <w:rFonts w:ascii="Tahoma" w:hAnsi="Tahoma" w:cs="Tahoma"/>
                <w:bCs/>
                <w:sz w:val="20"/>
                <w:szCs w:val="20"/>
              </w:rPr>
              <w:t xml:space="preserve">A struct </w:t>
            </w:r>
            <w:r>
              <w:rPr>
                <w:rFonts w:ascii="Tahoma" w:hAnsi="Tahoma" w:cs="Tahoma"/>
                <w:bCs/>
                <w:i/>
                <w:iCs/>
                <w:sz w:val="20"/>
                <w:szCs w:val="20"/>
              </w:rPr>
              <w:t>always</w:t>
            </w:r>
            <w:r>
              <w:rPr>
                <w:rFonts w:ascii="Tahoma" w:hAnsi="Tahoma" w:cs="Tahoma"/>
                <w:bCs/>
                <w:sz w:val="20"/>
                <w:szCs w:val="20"/>
              </w:rPr>
              <w:t xml:space="preserve"> has a built-in public default constructor. </w:t>
            </w:r>
          </w:p>
          <w:p w:rsidR="00451A3E" w:rsidRDefault="00451A3E" w:rsidP="00C6046D">
            <w:pPr>
              <w:pStyle w:val="NormalWeb"/>
              <w:ind w:left="569" w:hanging="569"/>
              <w:rPr>
                <w:rFonts w:ascii="Tahoma" w:hAnsi="Tahoma" w:cs="Tahoma"/>
                <w:bCs/>
                <w:sz w:val="20"/>
                <w:szCs w:val="20"/>
              </w:rPr>
            </w:pPr>
            <w:r>
              <w:rPr>
                <w:rFonts w:ascii="Tahoma" w:hAnsi="Tahoma" w:cs="Tahoma"/>
                <w:bCs/>
                <w:sz w:val="20"/>
                <w:szCs w:val="20"/>
              </w:rPr>
              <w:t xml:space="preserve">This means that a struct is </w:t>
            </w:r>
            <w:r>
              <w:rPr>
                <w:rFonts w:ascii="Tahoma" w:hAnsi="Tahoma" w:cs="Tahoma"/>
                <w:bCs/>
                <w:i/>
                <w:iCs/>
                <w:sz w:val="20"/>
                <w:szCs w:val="20"/>
              </w:rPr>
              <w:t>always</w:t>
            </w:r>
            <w:r>
              <w:rPr>
                <w:rFonts w:ascii="Tahoma" w:hAnsi="Tahoma" w:cs="Tahoma"/>
                <w:bCs/>
                <w:sz w:val="20"/>
                <w:szCs w:val="20"/>
              </w:rPr>
              <w:t xml:space="preserve"> instantiable.</w:t>
            </w:r>
          </w:p>
          <w:p w:rsidR="00451A3E" w:rsidRDefault="00451A3E" w:rsidP="00C6046D">
            <w:pPr>
              <w:rPr>
                <w:rFonts w:ascii="Tahoma" w:hAnsi="Tahoma" w:cs="Tahoma"/>
                <w:bCs/>
                <w:sz w:val="20"/>
                <w:szCs w:val="20"/>
              </w:rPr>
            </w:pPr>
            <w:r>
              <w:rPr>
                <w:rFonts w:ascii="Tahoma" w:hAnsi="Tahoma" w:cs="Tahoma"/>
                <w:bCs/>
                <w:sz w:val="20"/>
                <w:szCs w:val="20"/>
              </w:rPr>
              <w:t>struct Direct</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i/>
                <w:iCs/>
                <w:sz w:val="20"/>
                <w:szCs w:val="20"/>
              </w:rPr>
            </w:pPr>
            <w:r>
              <w:rPr>
                <w:rFonts w:ascii="Tahoma" w:hAnsi="Tahoma" w:cs="Tahoma"/>
                <w:bCs/>
                <w:sz w:val="20"/>
                <w:szCs w:val="20"/>
              </w:rPr>
              <w:t xml:space="preserve">    private Direct() </w:t>
            </w:r>
            <w:r>
              <w:rPr>
                <w:rFonts w:ascii="Tahoma" w:hAnsi="Tahoma" w:cs="Tahoma"/>
                <w:bCs/>
                <w:i/>
                <w:iCs/>
                <w:sz w:val="20"/>
                <w:szCs w:val="20"/>
              </w:rPr>
              <w:t>// compile-time error</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Pr="00536B00" w:rsidRDefault="00451A3E" w:rsidP="00C6046D">
            <w:pPr>
              <w:rPr>
                <w:rFonts w:ascii="Tahoma" w:hAnsi="Tahoma" w:cs="Tahoma"/>
                <w:bCs/>
                <w:sz w:val="20"/>
                <w:szCs w:val="20"/>
              </w:rPr>
            </w:pPr>
            <w:r>
              <w:rPr>
                <w:rFonts w:ascii="Tahoma" w:hAnsi="Tahoma" w:cs="Tahoma"/>
                <w:bCs/>
                <w:sz w:val="20"/>
                <w:szCs w:val="20"/>
              </w:rPr>
              <w:t>}</w:t>
            </w:r>
          </w:p>
        </w:tc>
      </w:tr>
      <w:tr w:rsidR="00451A3E" w:rsidTr="00C6046D">
        <w:tc>
          <w:tcPr>
            <w:tcW w:w="709"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pStyle w:val="NormalWeb"/>
              <w:jc w:val="center"/>
              <w:rPr>
                <w:rFonts w:ascii="Verdana" w:hAnsi="Verdana"/>
                <w:sz w:val="18"/>
                <w:szCs w:val="20"/>
              </w:rPr>
            </w:pPr>
            <w:r w:rsidRPr="00536B00">
              <w:rPr>
                <w:rFonts w:ascii="Verdana" w:hAnsi="Verdana"/>
                <w:sz w:val="18"/>
                <w:szCs w:val="20"/>
              </w:rPr>
              <w:t>Default construction triggers static constructor?</w:t>
            </w:r>
          </w:p>
        </w:tc>
        <w:tc>
          <w:tcPr>
            <w:tcW w:w="1783"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Tahoma" w:hAnsi="Tahoma" w:cs="Tahoma"/>
                <w:bCs/>
                <w:sz w:val="20"/>
                <w:szCs w:val="20"/>
              </w:rPr>
            </w:pPr>
          </w:p>
          <w:p w:rsidR="00451A3E" w:rsidRDefault="00451A3E" w:rsidP="00C6046D">
            <w:pPr>
              <w:rPr>
                <w:rFonts w:ascii="Tahoma" w:hAnsi="Tahoma" w:cs="Tahoma"/>
                <w:bCs/>
                <w:sz w:val="20"/>
                <w:szCs w:val="20"/>
              </w:rPr>
            </w:pPr>
            <w:r>
              <w:rPr>
                <w:rFonts w:ascii="Tahoma" w:hAnsi="Tahoma" w:cs="Tahoma"/>
                <w:bCs/>
                <w:sz w:val="20"/>
                <w:szCs w:val="20"/>
              </w:rPr>
              <w:t>class NotTriggered</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sz w:val="20"/>
                <w:szCs w:val="20"/>
              </w:rPr>
            </w:pPr>
            <w:r>
              <w:rPr>
                <w:rFonts w:ascii="Tahoma" w:hAnsi="Tahoma" w:cs="Tahoma"/>
                <w:bCs/>
                <w:sz w:val="20"/>
                <w:szCs w:val="20"/>
              </w:rPr>
              <w:lastRenderedPageBreak/>
              <w:t xml:space="preserve">    static void Main()</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Default="00451A3E" w:rsidP="00C6046D">
            <w:pPr>
              <w:rPr>
                <w:rFonts w:ascii="Tahoma" w:hAnsi="Tahoma" w:cs="Tahoma"/>
                <w:bCs/>
                <w:sz w:val="20"/>
                <w:szCs w:val="20"/>
              </w:rPr>
            </w:pPr>
            <w:r>
              <w:rPr>
                <w:rFonts w:ascii="Tahoma" w:hAnsi="Tahoma" w:cs="Tahoma"/>
                <w:bCs/>
                <w:sz w:val="20"/>
                <w:szCs w:val="20"/>
              </w:rPr>
              <w:t xml:space="preserve">        Direct local = new Direct();</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Pr="00536B00" w:rsidRDefault="00451A3E" w:rsidP="00C6046D">
            <w:pPr>
              <w:rPr>
                <w:rFonts w:ascii="Tahoma" w:hAnsi="Tahoma" w:cs="Tahoma"/>
                <w:bCs/>
                <w:sz w:val="20"/>
                <w:szCs w:val="20"/>
              </w:rPr>
            </w:pPr>
            <w:r>
              <w:rPr>
                <w:rFonts w:ascii="Tahoma" w:hAnsi="Tahoma" w:cs="Tahoma"/>
                <w:bCs/>
                <w:sz w:val="20"/>
                <w:szCs w:val="20"/>
              </w:rPr>
              <w:t>}</w:t>
            </w:r>
          </w:p>
        </w:tc>
        <w:tc>
          <w:tcPr>
            <w:tcW w:w="2508"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Tahoma" w:hAnsi="Tahoma" w:cs="Tahoma"/>
                <w:bCs/>
                <w:sz w:val="20"/>
                <w:szCs w:val="20"/>
              </w:rPr>
            </w:pPr>
            <w:r>
              <w:rPr>
                <w:rFonts w:ascii="Tahoma" w:hAnsi="Tahoma" w:cs="Tahoma"/>
                <w:bCs/>
                <w:sz w:val="20"/>
                <w:szCs w:val="20"/>
              </w:rPr>
              <w:lastRenderedPageBreak/>
              <w:t xml:space="preserve">A structs static constructor is </w:t>
            </w:r>
            <w:r>
              <w:rPr>
                <w:rFonts w:ascii="Tahoma" w:hAnsi="Tahoma" w:cs="Tahoma"/>
                <w:bCs/>
                <w:i/>
                <w:iCs/>
                <w:sz w:val="20"/>
                <w:szCs w:val="20"/>
              </w:rPr>
              <w:t>not</w:t>
            </w:r>
            <w:r>
              <w:rPr>
                <w:rFonts w:ascii="Tahoma" w:hAnsi="Tahoma" w:cs="Tahoma"/>
                <w:bCs/>
                <w:sz w:val="20"/>
                <w:szCs w:val="20"/>
              </w:rPr>
              <w:t xml:space="preserve"> triggered by calling the structs default constructor. It is for a class. </w:t>
            </w:r>
          </w:p>
          <w:p w:rsidR="00451A3E" w:rsidRDefault="00451A3E" w:rsidP="00C6046D">
            <w:pPr>
              <w:rPr>
                <w:rFonts w:ascii="Tahoma" w:hAnsi="Tahoma" w:cs="Tahoma"/>
                <w:bCs/>
                <w:sz w:val="20"/>
                <w:szCs w:val="20"/>
              </w:rPr>
            </w:pPr>
            <w:r>
              <w:rPr>
                <w:rFonts w:ascii="Tahoma" w:hAnsi="Tahoma" w:cs="Tahoma"/>
                <w:bCs/>
                <w:sz w:val="20"/>
                <w:szCs w:val="20"/>
              </w:rPr>
              <w:t>struct Direct</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sz w:val="20"/>
                <w:szCs w:val="20"/>
              </w:rPr>
            </w:pPr>
            <w:r>
              <w:rPr>
                <w:rFonts w:ascii="Tahoma" w:hAnsi="Tahoma" w:cs="Tahoma"/>
                <w:bCs/>
                <w:sz w:val="20"/>
                <w:szCs w:val="20"/>
              </w:rPr>
              <w:lastRenderedPageBreak/>
              <w:t xml:space="preserve">    static Direct() </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Default="00451A3E" w:rsidP="00C6046D">
            <w:pPr>
              <w:rPr>
                <w:rFonts w:ascii="Tahoma" w:hAnsi="Tahoma" w:cs="Tahoma"/>
                <w:bCs/>
                <w:sz w:val="20"/>
                <w:szCs w:val="20"/>
              </w:rPr>
            </w:pPr>
            <w:r>
              <w:rPr>
                <w:rFonts w:ascii="Tahoma" w:hAnsi="Tahoma" w:cs="Tahoma"/>
                <w:bCs/>
                <w:sz w:val="20"/>
                <w:szCs w:val="20"/>
              </w:rPr>
              <w:t xml:space="preserve">        Console.WriteLine("This is not written");</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Pr="00536B00" w:rsidRDefault="00451A3E" w:rsidP="00C6046D">
            <w:pPr>
              <w:rPr>
                <w:rFonts w:ascii="Tahoma" w:hAnsi="Tahoma" w:cs="Tahoma"/>
                <w:bCs/>
                <w:sz w:val="20"/>
                <w:szCs w:val="20"/>
              </w:rPr>
            </w:pPr>
            <w:r>
              <w:rPr>
                <w:rFonts w:ascii="Tahoma" w:hAnsi="Tahoma" w:cs="Tahoma"/>
                <w:bCs/>
                <w:sz w:val="20"/>
                <w:szCs w:val="20"/>
              </w:rPr>
              <w:t>}</w:t>
            </w:r>
          </w:p>
        </w:tc>
      </w:tr>
      <w:tr w:rsidR="00451A3E" w:rsidTr="00C6046D">
        <w:tc>
          <w:tcPr>
            <w:tcW w:w="709"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pStyle w:val="NormalWeb"/>
              <w:jc w:val="center"/>
              <w:rPr>
                <w:rFonts w:ascii="Verdana" w:hAnsi="Verdana"/>
                <w:sz w:val="18"/>
                <w:szCs w:val="20"/>
              </w:rPr>
            </w:pPr>
            <w:r w:rsidRPr="00536B00">
              <w:rPr>
                <w:rFonts w:ascii="Verdana" w:hAnsi="Verdana"/>
                <w:sz w:val="18"/>
                <w:szCs w:val="20"/>
              </w:rPr>
              <w:lastRenderedPageBreak/>
              <w:t>Can be null?</w:t>
            </w:r>
          </w:p>
        </w:tc>
        <w:tc>
          <w:tcPr>
            <w:tcW w:w="1783"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Tahoma" w:hAnsi="Tahoma" w:cs="Tahoma"/>
                <w:bCs/>
                <w:sz w:val="20"/>
                <w:szCs w:val="20"/>
              </w:rPr>
            </w:pPr>
            <w:r>
              <w:rPr>
                <w:rFonts w:ascii="Tahoma" w:hAnsi="Tahoma" w:cs="Tahoma"/>
                <w:bCs/>
                <w:sz w:val="20"/>
                <w:szCs w:val="20"/>
              </w:rPr>
              <w:t>class Nullness</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sz w:val="20"/>
                <w:szCs w:val="20"/>
              </w:rPr>
            </w:pPr>
            <w:r>
              <w:rPr>
                <w:rFonts w:ascii="Tahoma" w:hAnsi="Tahoma" w:cs="Tahoma"/>
                <w:bCs/>
                <w:sz w:val="20"/>
                <w:szCs w:val="20"/>
              </w:rPr>
              <w:t xml:space="preserve">    static void Eg(Direct s, Indirect c)</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Default="00451A3E" w:rsidP="00C6046D">
            <w:pPr>
              <w:rPr>
                <w:rFonts w:ascii="Tahoma" w:hAnsi="Tahoma" w:cs="Tahoma"/>
                <w:bCs/>
                <w:i/>
                <w:iCs/>
                <w:sz w:val="20"/>
                <w:szCs w:val="20"/>
              </w:rPr>
            </w:pPr>
            <w:r>
              <w:rPr>
                <w:rFonts w:ascii="Tahoma" w:hAnsi="Tahoma" w:cs="Tahoma"/>
                <w:bCs/>
                <w:sz w:val="20"/>
                <w:szCs w:val="20"/>
              </w:rPr>
              <w:t xml:space="preserve">        if (s == null) ... </w:t>
            </w:r>
            <w:r>
              <w:rPr>
                <w:rFonts w:ascii="Tahoma" w:hAnsi="Tahoma" w:cs="Tahoma"/>
                <w:bCs/>
                <w:i/>
                <w:iCs/>
                <w:sz w:val="20"/>
                <w:szCs w:val="20"/>
              </w:rPr>
              <w:t>// compile-time error</w:t>
            </w:r>
          </w:p>
          <w:p w:rsidR="00451A3E" w:rsidRDefault="00451A3E" w:rsidP="00C6046D">
            <w:pPr>
              <w:rPr>
                <w:rFonts w:ascii="Tahoma" w:hAnsi="Tahoma" w:cs="Tahoma"/>
                <w:bCs/>
                <w:i/>
                <w:iCs/>
                <w:sz w:val="20"/>
                <w:szCs w:val="20"/>
              </w:rPr>
            </w:pPr>
            <w:r>
              <w:rPr>
                <w:rFonts w:ascii="Tahoma" w:hAnsi="Tahoma" w:cs="Tahoma"/>
                <w:bCs/>
                <w:sz w:val="20"/>
                <w:szCs w:val="20"/>
              </w:rPr>
              <w:t xml:space="preserve">        if (c == null) ... </w:t>
            </w:r>
            <w:r>
              <w:rPr>
                <w:rFonts w:ascii="Tahoma" w:hAnsi="Tahoma" w:cs="Tahoma"/>
                <w:bCs/>
                <w:i/>
                <w:iCs/>
                <w:sz w:val="20"/>
                <w:szCs w:val="20"/>
              </w:rPr>
              <w:t>// compiles ok</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Verdana" w:hAnsi="Verdana"/>
                <w:sz w:val="18"/>
                <w:szCs w:val="20"/>
              </w:rPr>
            </w:pPr>
            <w:bookmarkStart w:id="23" w:name="use_with_the_as_operator"/>
            <w:bookmarkEnd w:id="23"/>
          </w:p>
        </w:tc>
        <w:tc>
          <w:tcPr>
            <w:tcW w:w="2508" w:type="pct"/>
            <w:tcBorders>
              <w:top w:val="outset" w:sz="8" w:space="0" w:color="808080"/>
              <w:left w:val="outset" w:sz="8" w:space="0" w:color="808080"/>
              <w:bottom w:val="outset" w:sz="8" w:space="0" w:color="808080"/>
              <w:right w:val="outset" w:sz="8" w:space="0" w:color="808080"/>
            </w:tcBorders>
            <w:vAlign w:val="center"/>
          </w:tcPr>
          <w:p w:rsidR="00451A3E" w:rsidRPr="00536B00" w:rsidRDefault="00451A3E" w:rsidP="00C6046D">
            <w:pPr>
              <w:rPr>
                <w:rFonts w:ascii="Tahoma" w:hAnsi="Tahoma" w:cs="Tahoma"/>
                <w:bCs/>
                <w:sz w:val="20"/>
                <w:szCs w:val="20"/>
              </w:rPr>
            </w:pPr>
            <w:r>
              <w:rPr>
                <w:rFonts w:ascii="Tahoma" w:hAnsi="Tahoma" w:cs="Tahoma"/>
                <w:bCs/>
                <w:sz w:val="20"/>
                <w:szCs w:val="20"/>
              </w:rPr>
              <w:t xml:space="preserve">A struct instance cannot be null. </w:t>
            </w:r>
          </w:p>
        </w:tc>
      </w:tr>
      <w:tr w:rsidR="00451A3E" w:rsidTr="00C6046D">
        <w:tc>
          <w:tcPr>
            <w:tcW w:w="709"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pStyle w:val="NormalWeb"/>
              <w:jc w:val="center"/>
              <w:rPr>
                <w:rFonts w:ascii="Verdana" w:hAnsi="Verdana"/>
                <w:sz w:val="18"/>
                <w:szCs w:val="20"/>
              </w:rPr>
            </w:pPr>
            <w:r w:rsidRPr="00536B00">
              <w:rPr>
                <w:rFonts w:ascii="Verdana" w:hAnsi="Verdana"/>
                <w:sz w:val="18"/>
                <w:szCs w:val="20"/>
              </w:rPr>
              <w:t>Use with the as operator?</w:t>
            </w:r>
            <w:r>
              <w:rPr>
                <w:rFonts w:ascii="Verdana" w:hAnsi="Verdana"/>
                <w:sz w:val="18"/>
                <w:szCs w:val="20"/>
              </w:rPr>
              <w:t xml:space="preserve"> </w:t>
            </w:r>
          </w:p>
        </w:tc>
        <w:tc>
          <w:tcPr>
            <w:tcW w:w="1783"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Tahoma" w:hAnsi="Tahoma" w:cs="Tahoma"/>
                <w:bCs/>
                <w:sz w:val="20"/>
                <w:szCs w:val="20"/>
              </w:rPr>
            </w:pPr>
            <w:r>
              <w:rPr>
                <w:rFonts w:ascii="Tahoma" w:hAnsi="Tahoma" w:cs="Tahoma"/>
                <w:bCs/>
                <w:sz w:val="20"/>
                <w:szCs w:val="20"/>
              </w:rPr>
              <w:t>class Fragment</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sz w:val="20"/>
                <w:szCs w:val="20"/>
              </w:rPr>
            </w:pPr>
            <w:r>
              <w:rPr>
                <w:rFonts w:ascii="Tahoma" w:hAnsi="Tahoma" w:cs="Tahoma"/>
                <w:bCs/>
                <w:sz w:val="20"/>
                <w:szCs w:val="20"/>
              </w:rPr>
              <w:t xml:space="preserve">    static void Eg(Direct s, Indirect c)</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Default="00451A3E" w:rsidP="00C6046D">
            <w:pPr>
              <w:rPr>
                <w:rFonts w:ascii="Tahoma" w:hAnsi="Tahoma" w:cs="Tahoma"/>
                <w:bCs/>
                <w:i/>
                <w:iCs/>
                <w:sz w:val="20"/>
                <w:szCs w:val="20"/>
              </w:rPr>
            </w:pPr>
            <w:r>
              <w:rPr>
                <w:rFonts w:ascii="Tahoma" w:hAnsi="Tahoma" w:cs="Tahoma"/>
                <w:bCs/>
                <w:sz w:val="20"/>
                <w:szCs w:val="20"/>
              </w:rPr>
              <w:t xml:space="preserve">          Direct  no = s as   Direct; </w:t>
            </w:r>
            <w:r>
              <w:rPr>
                <w:rFonts w:ascii="Tahoma" w:hAnsi="Tahoma" w:cs="Tahoma"/>
                <w:bCs/>
                <w:i/>
                <w:iCs/>
                <w:sz w:val="20"/>
                <w:szCs w:val="20"/>
              </w:rPr>
              <w:t>// compile-time error</w:t>
            </w:r>
          </w:p>
          <w:p w:rsidR="00451A3E" w:rsidRDefault="00451A3E" w:rsidP="00C6046D">
            <w:pPr>
              <w:rPr>
                <w:rFonts w:ascii="Tahoma" w:hAnsi="Tahoma" w:cs="Tahoma"/>
                <w:bCs/>
                <w:i/>
                <w:iCs/>
                <w:sz w:val="20"/>
                <w:szCs w:val="20"/>
              </w:rPr>
            </w:pPr>
            <w:r>
              <w:rPr>
                <w:rFonts w:ascii="Tahoma" w:hAnsi="Tahoma" w:cs="Tahoma"/>
                <w:bCs/>
                <w:sz w:val="20"/>
                <w:szCs w:val="20"/>
              </w:rPr>
              <w:t xml:space="preserve">        InDirect yes = c as InDirect; </w:t>
            </w:r>
            <w:r>
              <w:rPr>
                <w:rFonts w:ascii="Tahoma" w:hAnsi="Tahoma" w:cs="Tahoma"/>
                <w:bCs/>
                <w:i/>
                <w:iCs/>
                <w:sz w:val="20"/>
                <w:szCs w:val="20"/>
              </w:rPr>
              <w:t>// compiles ok</w:t>
            </w:r>
          </w:p>
          <w:p w:rsidR="00451A3E" w:rsidRDefault="00451A3E" w:rsidP="00C6046D">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Pr="00536B00" w:rsidRDefault="00451A3E" w:rsidP="00C6046D">
            <w:pPr>
              <w:rPr>
                <w:rFonts w:ascii="Tahoma" w:hAnsi="Tahoma" w:cs="Tahoma"/>
                <w:bCs/>
                <w:sz w:val="20"/>
                <w:szCs w:val="20"/>
              </w:rPr>
            </w:pPr>
            <w:r>
              <w:rPr>
                <w:rFonts w:ascii="Tahoma" w:hAnsi="Tahoma" w:cs="Tahoma"/>
                <w:bCs/>
                <w:sz w:val="20"/>
                <w:szCs w:val="20"/>
              </w:rPr>
              <w:t>}</w:t>
            </w:r>
          </w:p>
        </w:tc>
        <w:tc>
          <w:tcPr>
            <w:tcW w:w="2508" w:type="pct"/>
            <w:tcBorders>
              <w:top w:val="outset" w:sz="8" w:space="0" w:color="808080"/>
              <w:left w:val="outset" w:sz="8" w:space="0" w:color="808080"/>
              <w:bottom w:val="outset" w:sz="8" w:space="0" w:color="808080"/>
              <w:right w:val="outset" w:sz="8" w:space="0" w:color="808080"/>
            </w:tcBorders>
            <w:vAlign w:val="center"/>
          </w:tcPr>
          <w:p w:rsidR="00451A3E" w:rsidRPr="00536B00" w:rsidRDefault="00451A3E" w:rsidP="00C6046D">
            <w:pPr>
              <w:rPr>
                <w:rFonts w:ascii="Tahoma" w:hAnsi="Tahoma" w:cs="Tahoma"/>
                <w:bCs/>
                <w:sz w:val="20"/>
                <w:szCs w:val="20"/>
              </w:rPr>
            </w:pPr>
            <w:r>
              <w:rPr>
                <w:rFonts w:ascii="Tahoma" w:hAnsi="Tahoma" w:cs="Tahoma"/>
                <w:bCs/>
                <w:sz w:val="20"/>
                <w:szCs w:val="20"/>
              </w:rPr>
              <w:t xml:space="preserve">A struct type cannot be the right hand side operand of the as operator. </w:t>
            </w:r>
          </w:p>
        </w:tc>
      </w:tr>
      <w:tr w:rsidR="00451A3E" w:rsidTr="00C6046D">
        <w:tc>
          <w:tcPr>
            <w:tcW w:w="709" w:type="pct"/>
            <w:tcBorders>
              <w:top w:val="outset" w:sz="8" w:space="0" w:color="808080"/>
              <w:left w:val="outset" w:sz="8" w:space="0" w:color="808080"/>
              <w:bottom w:val="outset" w:sz="8" w:space="0" w:color="808080"/>
              <w:right w:val="outset" w:sz="8" w:space="0" w:color="808080"/>
            </w:tcBorders>
            <w:vAlign w:val="center"/>
          </w:tcPr>
          <w:p w:rsidR="00451A3E" w:rsidRPr="00B14925" w:rsidRDefault="00451A3E" w:rsidP="00C6046D">
            <w:pPr>
              <w:rPr>
                <w:rFonts w:ascii="Verdana" w:hAnsi="Verdana"/>
                <w:sz w:val="18"/>
                <w:szCs w:val="20"/>
              </w:rPr>
            </w:pPr>
            <w:r w:rsidRPr="00B14925">
              <w:rPr>
                <w:rFonts w:ascii="Verdana" w:hAnsi="Verdana"/>
                <w:sz w:val="18"/>
                <w:szCs w:val="20"/>
              </w:rPr>
              <w:t>Can be locked?</w:t>
            </w:r>
          </w:p>
          <w:p w:rsidR="00451A3E" w:rsidRDefault="00451A3E" w:rsidP="00C6046D">
            <w:pPr>
              <w:pStyle w:val="NormalWeb"/>
              <w:jc w:val="center"/>
              <w:rPr>
                <w:rFonts w:ascii="Verdana" w:hAnsi="Verdana"/>
                <w:sz w:val="18"/>
                <w:szCs w:val="20"/>
              </w:rPr>
            </w:pPr>
          </w:p>
        </w:tc>
        <w:tc>
          <w:tcPr>
            <w:tcW w:w="1783"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Tahoma" w:hAnsi="Tahoma" w:cs="Tahoma"/>
                <w:bCs/>
                <w:sz w:val="20"/>
                <w:szCs w:val="20"/>
              </w:rPr>
            </w:pPr>
            <w:r>
              <w:rPr>
                <w:rFonts w:ascii="Tahoma" w:hAnsi="Tahoma" w:cs="Tahoma"/>
                <w:bCs/>
                <w:sz w:val="20"/>
                <w:szCs w:val="20"/>
              </w:rPr>
              <w:t>class LockStatement</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sz w:val="20"/>
                <w:szCs w:val="20"/>
              </w:rPr>
            </w:pPr>
            <w:r>
              <w:rPr>
                <w:rFonts w:ascii="Tahoma" w:hAnsi="Tahoma" w:cs="Tahoma"/>
                <w:bCs/>
                <w:sz w:val="20"/>
                <w:szCs w:val="20"/>
              </w:rPr>
              <w:lastRenderedPageBreak/>
              <w:t xml:space="preserve">    static void Eg(Direct s, InDirect c)</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Default="00451A3E" w:rsidP="00C6046D">
            <w:pPr>
              <w:rPr>
                <w:rFonts w:ascii="Tahoma" w:hAnsi="Tahoma" w:cs="Tahoma"/>
                <w:bCs/>
                <w:i/>
                <w:iCs/>
                <w:sz w:val="20"/>
                <w:szCs w:val="20"/>
              </w:rPr>
            </w:pPr>
            <w:r>
              <w:rPr>
                <w:rFonts w:ascii="Tahoma" w:hAnsi="Tahoma" w:cs="Tahoma"/>
                <w:bCs/>
                <w:sz w:val="20"/>
                <w:szCs w:val="20"/>
              </w:rPr>
              <w:t xml:space="preserve">        lock(s) { ... } </w:t>
            </w:r>
            <w:r>
              <w:rPr>
                <w:rFonts w:ascii="Tahoma" w:hAnsi="Tahoma" w:cs="Tahoma"/>
                <w:bCs/>
                <w:i/>
                <w:iCs/>
                <w:sz w:val="20"/>
                <w:szCs w:val="20"/>
              </w:rPr>
              <w:t>// compile-time error</w:t>
            </w:r>
          </w:p>
          <w:p w:rsidR="00451A3E" w:rsidRDefault="00451A3E" w:rsidP="00C6046D">
            <w:pPr>
              <w:rPr>
                <w:rFonts w:ascii="Tahoma" w:hAnsi="Tahoma" w:cs="Tahoma"/>
                <w:bCs/>
                <w:i/>
                <w:iCs/>
                <w:sz w:val="20"/>
                <w:szCs w:val="20"/>
              </w:rPr>
            </w:pPr>
            <w:r>
              <w:rPr>
                <w:rFonts w:ascii="Tahoma" w:hAnsi="Tahoma" w:cs="Tahoma"/>
                <w:bCs/>
                <w:sz w:val="20"/>
                <w:szCs w:val="20"/>
              </w:rPr>
              <w:t xml:space="preserve">        lock(c) { ... } </w:t>
            </w:r>
            <w:r>
              <w:rPr>
                <w:rFonts w:ascii="Tahoma" w:hAnsi="Tahoma" w:cs="Tahoma"/>
                <w:bCs/>
                <w:i/>
                <w:iCs/>
                <w:sz w:val="20"/>
                <w:szCs w:val="20"/>
              </w:rPr>
              <w:t>// compiles ok</w:t>
            </w:r>
          </w:p>
          <w:p w:rsidR="00451A3E" w:rsidRDefault="00451A3E" w:rsidP="00C6046D">
            <w:pPr>
              <w:rPr>
                <w:rFonts w:ascii="Tahoma" w:hAnsi="Tahoma" w:cs="Tahoma"/>
                <w:bCs/>
                <w:sz w:val="20"/>
                <w:szCs w:val="20"/>
              </w:rPr>
            </w:pPr>
            <w:r>
              <w:rPr>
                <w:rFonts w:ascii="Tahoma" w:hAnsi="Tahoma" w:cs="Tahoma"/>
                <w:bCs/>
                <w:sz w:val="20"/>
                <w:szCs w:val="20"/>
              </w:rPr>
              <w:t xml:space="preserve">    }</w:t>
            </w:r>
          </w:p>
          <w:p w:rsidR="00451A3E" w:rsidRPr="00B14925" w:rsidRDefault="00451A3E" w:rsidP="00C6046D">
            <w:pPr>
              <w:rPr>
                <w:rFonts w:ascii="Tahoma" w:hAnsi="Tahoma" w:cs="Tahoma"/>
                <w:bCs/>
                <w:sz w:val="20"/>
                <w:szCs w:val="20"/>
              </w:rPr>
            </w:pPr>
            <w:r>
              <w:rPr>
                <w:rFonts w:ascii="Tahoma" w:hAnsi="Tahoma" w:cs="Tahoma"/>
                <w:bCs/>
                <w:sz w:val="20"/>
                <w:szCs w:val="20"/>
              </w:rPr>
              <w:t>}</w:t>
            </w:r>
            <w:bookmarkStart w:id="24" w:name="can_have_a_destructor"/>
            <w:bookmarkEnd w:id="24"/>
          </w:p>
        </w:tc>
        <w:tc>
          <w:tcPr>
            <w:tcW w:w="2508"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Tahoma" w:hAnsi="Tahoma" w:cs="Tahoma"/>
                <w:bCs/>
                <w:sz w:val="20"/>
                <w:szCs w:val="20"/>
              </w:rPr>
            </w:pPr>
            <w:r>
              <w:rPr>
                <w:rFonts w:ascii="Tahoma" w:hAnsi="Tahoma" w:cs="Tahoma"/>
                <w:bCs/>
                <w:sz w:val="20"/>
                <w:szCs w:val="20"/>
              </w:rPr>
              <w:lastRenderedPageBreak/>
              <w:t xml:space="preserve">A struct type expression cannot be the operand of a lock statement. </w:t>
            </w:r>
          </w:p>
          <w:p w:rsidR="00451A3E" w:rsidRDefault="00451A3E" w:rsidP="00C6046D">
            <w:pPr>
              <w:pStyle w:val="NormalWeb"/>
              <w:rPr>
                <w:rFonts w:ascii="Verdana" w:hAnsi="Verdana"/>
                <w:sz w:val="18"/>
                <w:szCs w:val="20"/>
              </w:rPr>
            </w:pPr>
          </w:p>
        </w:tc>
      </w:tr>
      <w:tr w:rsidR="00451A3E" w:rsidTr="00C6046D">
        <w:tc>
          <w:tcPr>
            <w:tcW w:w="709"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pStyle w:val="NormalWeb"/>
              <w:jc w:val="center"/>
              <w:rPr>
                <w:rFonts w:ascii="Verdana" w:hAnsi="Verdana"/>
                <w:sz w:val="18"/>
                <w:szCs w:val="20"/>
              </w:rPr>
            </w:pPr>
            <w:r w:rsidRPr="00B14925">
              <w:rPr>
                <w:rFonts w:ascii="Verdana" w:hAnsi="Verdana"/>
                <w:sz w:val="18"/>
                <w:szCs w:val="20"/>
              </w:rPr>
              <w:lastRenderedPageBreak/>
              <w:t>Can have a destructor?</w:t>
            </w:r>
          </w:p>
        </w:tc>
        <w:tc>
          <w:tcPr>
            <w:tcW w:w="1783"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Tahoma" w:hAnsi="Tahoma" w:cs="Tahoma"/>
                <w:bCs/>
                <w:sz w:val="20"/>
                <w:szCs w:val="20"/>
              </w:rPr>
            </w:pPr>
            <w:r>
              <w:rPr>
                <w:rFonts w:ascii="Tahoma" w:hAnsi="Tahoma" w:cs="Tahoma"/>
                <w:bCs/>
                <w:sz w:val="20"/>
                <w:szCs w:val="20"/>
              </w:rPr>
              <w:t>class InDirect</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i/>
                <w:iCs/>
                <w:sz w:val="20"/>
                <w:szCs w:val="20"/>
              </w:rPr>
            </w:pPr>
            <w:r>
              <w:rPr>
                <w:rFonts w:ascii="Tahoma" w:hAnsi="Tahoma" w:cs="Tahoma"/>
                <w:bCs/>
                <w:sz w:val="20"/>
                <w:szCs w:val="20"/>
              </w:rPr>
              <w:t xml:space="preserve">    ~InDirect() {} </w:t>
            </w:r>
            <w:r>
              <w:rPr>
                <w:rFonts w:ascii="Tahoma" w:hAnsi="Tahoma" w:cs="Tahoma"/>
                <w:bCs/>
                <w:i/>
                <w:iCs/>
                <w:sz w:val="20"/>
                <w:szCs w:val="20"/>
              </w:rPr>
              <w:t>// compiles ok</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sz w:val="20"/>
                <w:szCs w:val="20"/>
              </w:rPr>
            </w:pPr>
            <w:r>
              <w:rPr>
                <w:rFonts w:ascii="Tahoma" w:hAnsi="Tahoma" w:cs="Tahoma"/>
                <w:bCs/>
                <w:sz w:val="20"/>
                <w:szCs w:val="20"/>
              </w:rPr>
              <w:t xml:space="preserve">And the CIL for ~Indirect() looks like this: </w:t>
            </w:r>
          </w:p>
          <w:p w:rsidR="00451A3E" w:rsidRDefault="00451A3E" w:rsidP="00C6046D">
            <w:pPr>
              <w:rPr>
                <w:rFonts w:ascii="Tahoma" w:hAnsi="Tahoma" w:cs="Tahoma"/>
                <w:bCs/>
                <w:sz w:val="20"/>
                <w:szCs w:val="20"/>
              </w:rPr>
            </w:pPr>
            <w:r>
              <w:rPr>
                <w:rFonts w:ascii="Tahoma" w:hAnsi="Tahoma" w:cs="Tahoma"/>
                <w:bCs/>
                <w:sz w:val="20"/>
                <w:szCs w:val="20"/>
              </w:rPr>
              <w:t xml:space="preserve">.method family hidebysig virtual instance void </w:t>
            </w:r>
          </w:p>
          <w:p w:rsidR="00451A3E" w:rsidRDefault="00451A3E" w:rsidP="00C6046D">
            <w:pPr>
              <w:rPr>
                <w:rFonts w:ascii="Tahoma" w:hAnsi="Tahoma" w:cs="Tahoma"/>
                <w:bCs/>
                <w:sz w:val="20"/>
                <w:szCs w:val="20"/>
              </w:rPr>
            </w:pPr>
            <w:r>
              <w:rPr>
                <w:rFonts w:ascii="Tahoma" w:hAnsi="Tahoma" w:cs="Tahoma"/>
                <w:bCs/>
                <w:sz w:val="20"/>
                <w:szCs w:val="20"/>
              </w:rPr>
              <w:t xml:space="preserve">        Finalize() cil managed</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 ...</w:t>
            </w:r>
          </w:p>
          <w:p w:rsidR="00451A3E" w:rsidRPr="00B14925" w:rsidRDefault="00451A3E" w:rsidP="00C6046D">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 end of method Indirect::Finalize</w:t>
            </w:r>
          </w:p>
        </w:tc>
        <w:tc>
          <w:tcPr>
            <w:tcW w:w="2508"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rPr>
                <w:rFonts w:ascii="Tahoma" w:hAnsi="Tahoma" w:cs="Tahoma"/>
                <w:bCs/>
                <w:sz w:val="20"/>
                <w:szCs w:val="20"/>
              </w:rPr>
            </w:pPr>
            <w:r>
              <w:rPr>
                <w:rFonts w:ascii="Tahoma" w:hAnsi="Tahoma" w:cs="Tahoma"/>
                <w:bCs/>
                <w:sz w:val="20"/>
                <w:szCs w:val="20"/>
              </w:rPr>
              <w:t xml:space="preserve">A struct cannot have a destructor. A destructor is just an override of object.Finalize in disguise, and structs, being value types, are not subject to garabge collection. </w:t>
            </w:r>
          </w:p>
          <w:p w:rsidR="00451A3E" w:rsidRDefault="00451A3E" w:rsidP="00C6046D">
            <w:pPr>
              <w:rPr>
                <w:rFonts w:ascii="Tahoma" w:hAnsi="Tahoma" w:cs="Tahoma"/>
                <w:bCs/>
                <w:sz w:val="20"/>
                <w:szCs w:val="20"/>
              </w:rPr>
            </w:pPr>
            <w:r>
              <w:rPr>
                <w:rFonts w:ascii="Tahoma" w:hAnsi="Tahoma" w:cs="Tahoma"/>
                <w:bCs/>
                <w:sz w:val="20"/>
                <w:szCs w:val="20"/>
              </w:rPr>
              <w:t>struct Direct</w:t>
            </w:r>
          </w:p>
          <w:p w:rsidR="00451A3E" w:rsidRDefault="00451A3E" w:rsidP="00C6046D">
            <w:pPr>
              <w:rPr>
                <w:rFonts w:ascii="Tahoma" w:hAnsi="Tahoma" w:cs="Tahoma"/>
                <w:bCs/>
                <w:sz w:val="20"/>
                <w:szCs w:val="20"/>
              </w:rPr>
            </w:pPr>
            <w:r>
              <w:rPr>
                <w:rFonts w:ascii="Tahoma" w:hAnsi="Tahoma" w:cs="Tahoma"/>
                <w:bCs/>
                <w:sz w:val="20"/>
                <w:szCs w:val="20"/>
              </w:rPr>
              <w:t>{</w:t>
            </w:r>
          </w:p>
          <w:p w:rsidR="00451A3E" w:rsidRDefault="00451A3E" w:rsidP="00C6046D">
            <w:pPr>
              <w:rPr>
                <w:rFonts w:ascii="Tahoma" w:hAnsi="Tahoma" w:cs="Tahoma"/>
                <w:bCs/>
                <w:i/>
                <w:iCs/>
                <w:sz w:val="20"/>
                <w:szCs w:val="20"/>
              </w:rPr>
            </w:pPr>
            <w:r>
              <w:rPr>
                <w:rFonts w:ascii="Tahoma" w:hAnsi="Tahoma" w:cs="Tahoma"/>
                <w:bCs/>
                <w:sz w:val="20"/>
                <w:szCs w:val="20"/>
              </w:rPr>
              <w:t xml:space="preserve">    ~Direct() {} </w:t>
            </w:r>
            <w:r>
              <w:rPr>
                <w:rFonts w:ascii="Tahoma" w:hAnsi="Tahoma" w:cs="Tahoma"/>
                <w:bCs/>
                <w:i/>
                <w:iCs/>
                <w:sz w:val="20"/>
                <w:szCs w:val="20"/>
              </w:rPr>
              <w:t>// compile-time error</w:t>
            </w:r>
          </w:p>
          <w:p w:rsidR="00451A3E" w:rsidRPr="00B14925" w:rsidRDefault="00451A3E" w:rsidP="00C6046D">
            <w:pPr>
              <w:rPr>
                <w:rFonts w:ascii="Tahoma" w:hAnsi="Tahoma" w:cs="Tahoma"/>
                <w:bCs/>
                <w:sz w:val="20"/>
                <w:szCs w:val="20"/>
              </w:rPr>
            </w:pPr>
            <w:r>
              <w:rPr>
                <w:rFonts w:ascii="Tahoma" w:hAnsi="Tahoma" w:cs="Tahoma"/>
                <w:bCs/>
                <w:sz w:val="20"/>
                <w:szCs w:val="20"/>
              </w:rPr>
              <w:t>}</w:t>
            </w:r>
          </w:p>
        </w:tc>
      </w:tr>
      <w:tr w:rsidR="00451A3E" w:rsidTr="00C6046D">
        <w:tc>
          <w:tcPr>
            <w:tcW w:w="709" w:type="pct"/>
            <w:tcBorders>
              <w:top w:val="outset" w:sz="8" w:space="0" w:color="808080"/>
              <w:left w:val="outset" w:sz="8" w:space="0" w:color="808080"/>
              <w:bottom w:val="outset" w:sz="8" w:space="0" w:color="808080"/>
              <w:right w:val="outset" w:sz="8" w:space="0" w:color="808080"/>
            </w:tcBorders>
            <w:vAlign w:val="center"/>
          </w:tcPr>
          <w:p w:rsidR="00451A3E" w:rsidRDefault="00451A3E" w:rsidP="00C6046D">
            <w:pPr>
              <w:pStyle w:val="NormalWeb"/>
              <w:jc w:val="center"/>
              <w:rPr>
                <w:rFonts w:ascii="Verdana" w:hAnsi="Verdana"/>
                <w:sz w:val="18"/>
                <w:szCs w:val="20"/>
              </w:rPr>
            </w:pPr>
            <w:r w:rsidRPr="00B83D2D">
              <w:rPr>
                <w:rFonts w:ascii="Verdana" w:hAnsi="Verdana"/>
                <w:sz w:val="18"/>
                <w:szCs w:val="20"/>
              </w:rPr>
              <w:t>Inheritance differences?</w:t>
            </w:r>
          </w:p>
        </w:tc>
        <w:tc>
          <w:tcPr>
            <w:tcW w:w="1783" w:type="pct"/>
            <w:tcBorders>
              <w:top w:val="outset" w:sz="8" w:space="0" w:color="808080"/>
              <w:left w:val="outset" w:sz="8" w:space="0" w:color="808080"/>
              <w:bottom w:val="outset" w:sz="8" w:space="0" w:color="808080"/>
              <w:right w:val="outset" w:sz="8" w:space="0" w:color="808080"/>
            </w:tcBorders>
            <w:vAlign w:val="center"/>
          </w:tcPr>
          <w:p w:rsidR="00451A3E"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 xml:space="preserve">It is not implicitly sealed. </w:t>
            </w:r>
          </w:p>
          <w:p w:rsidR="00451A3E"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 xml:space="preserve">It can be abstract. </w:t>
            </w:r>
          </w:p>
          <w:p w:rsidR="00451A3E"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 xml:space="preserve">An abstract class with no explicit base class can </w:t>
            </w:r>
            <w:proofErr w:type="gramStart"/>
            <w:r>
              <w:rPr>
                <w:rFonts w:ascii="Tahoma" w:hAnsi="Tahoma" w:cs="Tahoma"/>
                <w:bCs/>
                <w:sz w:val="20"/>
                <w:szCs w:val="20"/>
              </w:rPr>
              <w:t>call :</w:t>
            </w:r>
            <w:proofErr w:type="gramEnd"/>
            <w:r>
              <w:rPr>
                <w:rFonts w:ascii="Tahoma" w:hAnsi="Tahoma" w:cs="Tahoma"/>
                <w:bCs/>
                <w:sz w:val="20"/>
                <w:szCs w:val="20"/>
              </w:rPr>
              <w:t xml:space="preserve"> base() in it’s constructor. </w:t>
            </w:r>
          </w:p>
          <w:p w:rsidR="00451A3E"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 xml:space="preserve">It can extend another class. </w:t>
            </w:r>
          </w:p>
          <w:p w:rsidR="00451A3E"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 xml:space="preserve">It can declare protected members (eg fields, nested types). </w:t>
            </w:r>
          </w:p>
          <w:p w:rsidR="00451A3E"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It</w:t>
            </w:r>
            <w:r w:rsidRPr="00634AF8">
              <w:rPr>
                <w:rFonts w:ascii="Tahoma" w:hAnsi="Tahoma" w:cs="Tahoma"/>
                <w:bCs/>
                <w:sz w:val="20"/>
                <w:szCs w:val="20"/>
              </w:rPr>
              <w:t xml:space="preserve"> can declare abstract function members</w:t>
            </w:r>
          </w:p>
          <w:p w:rsidR="00451A3E" w:rsidRPr="00634AF8"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It can</w:t>
            </w:r>
            <w:r w:rsidRPr="00634AF8">
              <w:rPr>
                <w:rFonts w:ascii="Tahoma" w:hAnsi="Tahoma" w:cs="Tahoma"/>
                <w:bCs/>
                <w:sz w:val="20"/>
                <w:szCs w:val="20"/>
              </w:rPr>
              <w:t xml:space="preserve"> declare virtual function members. </w:t>
            </w:r>
          </w:p>
          <w:p w:rsidR="00451A3E"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It can declare sealed function members</w:t>
            </w:r>
          </w:p>
          <w:p w:rsidR="00451A3E" w:rsidRPr="00B83D2D"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 xml:space="preserve">It can declare override function members. </w:t>
            </w:r>
          </w:p>
        </w:tc>
        <w:tc>
          <w:tcPr>
            <w:tcW w:w="2508" w:type="pct"/>
            <w:tcBorders>
              <w:top w:val="outset" w:sz="8" w:space="0" w:color="808080"/>
              <w:left w:val="outset" w:sz="8" w:space="0" w:color="808080"/>
              <w:bottom w:val="outset" w:sz="8" w:space="0" w:color="808080"/>
              <w:right w:val="outset" w:sz="8" w:space="0" w:color="808080"/>
            </w:tcBorders>
            <w:vAlign w:val="center"/>
          </w:tcPr>
          <w:p w:rsidR="00451A3E"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A struct is implicitly sealed</w:t>
            </w:r>
          </w:p>
          <w:p w:rsidR="00451A3E"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 xml:space="preserve">A struct can't be abstract </w:t>
            </w:r>
          </w:p>
          <w:p w:rsidR="00451A3E" w:rsidRDefault="00451A3E" w:rsidP="00BB0F69">
            <w:pPr>
              <w:numPr>
                <w:ilvl w:val="0"/>
                <w:numId w:val="4"/>
              </w:numPr>
              <w:suppressAutoHyphens/>
              <w:spacing w:after="0" w:line="240" w:lineRule="auto"/>
              <w:rPr>
                <w:rFonts w:ascii="Tahoma" w:hAnsi="Tahoma" w:cs="Tahoma"/>
                <w:bCs/>
                <w:sz w:val="20"/>
                <w:szCs w:val="20"/>
              </w:rPr>
            </w:pPr>
            <w:r>
              <w:rPr>
                <w:rFonts w:ascii="Tahoma" w:hAnsi="Tahoma" w:cs="Tahoma"/>
                <w:bCs/>
                <w:sz w:val="20"/>
                <w:szCs w:val="20"/>
              </w:rPr>
              <w:t xml:space="preserve">A struct can't call : base() in its constructor </w:t>
            </w:r>
          </w:p>
          <w:p w:rsidR="00451A3E" w:rsidRDefault="00451A3E" w:rsidP="00BB0F69">
            <w:pPr>
              <w:numPr>
                <w:ilvl w:val="0"/>
                <w:numId w:val="4"/>
              </w:numPr>
              <w:suppressAutoHyphens/>
              <w:spacing w:after="0" w:line="240" w:lineRule="auto"/>
              <w:rPr>
                <w:rFonts w:ascii="Tahoma" w:hAnsi="Tahoma" w:cs="Tahoma"/>
                <w:bCs/>
                <w:sz w:val="20"/>
                <w:szCs w:val="20"/>
              </w:rPr>
            </w:pPr>
            <w:r w:rsidRPr="00634AF8">
              <w:rPr>
                <w:rFonts w:ascii="Tahoma" w:hAnsi="Tahoma" w:cs="Tahoma"/>
                <w:bCs/>
                <w:sz w:val="20"/>
                <w:szCs w:val="20"/>
              </w:rPr>
              <w:t>a struct can't extend another class</w:t>
            </w:r>
          </w:p>
          <w:p w:rsidR="00451A3E" w:rsidRPr="00634AF8" w:rsidRDefault="00451A3E" w:rsidP="00BB0F69">
            <w:pPr>
              <w:numPr>
                <w:ilvl w:val="0"/>
                <w:numId w:val="4"/>
              </w:numPr>
              <w:suppressAutoHyphens/>
              <w:spacing w:after="0" w:line="240" w:lineRule="auto"/>
              <w:rPr>
                <w:rFonts w:ascii="Tahoma" w:hAnsi="Tahoma" w:cs="Tahoma"/>
                <w:bCs/>
                <w:sz w:val="20"/>
                <w:szCs w:val="20"/>
              </w:rPr>
            </w:pPr>
            <w:r w:rsidRPr="00634AF8">
              <w:rPr>
                <w:rFonts w:ascii="Tahoma" w:hAnsi="Tahoma" w:cs="Tahoma"/>
                <w:bCs/>
                <w:sz w:val="20"/>
                <w:szCs w:val="20"/>
              </w:rPr>
              <w:t>a struct can't declare protected m</w:t>
            </w:r>
            <w:r>
              <w:rPr>
                <w:rFonts w:ascii="Tahoma" w:hAnsi="Tahoma" w:cs="Tahoma"/>
                <w:bCs/>
                <w:sz w:val="20"/>
                <w:szCs w:val="20"/>
              </w:rPr>
              <w:t>embers (eg fields, nested types)</w:t>
            </w:r>
          </w:p>
          <w:p w:rsidR="00451A3E" w:rsidRDefault="00451A3E" w:rsidP="00BB0F69">
            <w:pPr>
              <w:numPr>
                <w:ilvl w:val="0"/>
                <w:numId w:val="4"/>
              </w:numPr>
              <w:suppressAutoHyphens/>
              <w:spacing w:after="0" w:line="240" w:lineRule="auto"/>
              <w:rPr>
                <w:rFonts w:ascii="Tahoma" w:hAnsi="Tahoma" w:cs="Tahoma"/>
                <w:bCs/>
                <w:sz w:val="20"/>
                <w:szCs w:val="20"/>
              </w:rPr>
            </w:pPr>
            <w:proofErr w:type="gramStart"/>
            <w:r>
              <w:rPr>
                <w:rFonts w:ascii="Tahoma" w:hAnsi="Tahoma" w:cs="Tahoma"/>
                <w:bCs/>
                <w:sz w:val="20"/>
                <w:szCs w:val="20"/>
              </w:rPr>
              <w:t>a</w:t>
            </w:r>
            <w:proofErr w:type="gramEnd"/>
            <w:r>
              <w:rPr>
                <w:rFonts w:ascii="Tahoma" w:hAnsi="Tahoma" w:cs="Tahoma"/>
                <w:bCs/>
                <w:sz w:val="20"/>
                <w:szCs w:val="20"/>
              </w:rPr>
              <w:t xml:space="preserve"> struct can't declare abstract function members. </w:t>
            </w:r>
          </w:p>
          <w:p w:rsidR="00451A3E" w:rsidRDefault="00451A3E" w:rsidP="00BB0F69">
            <w:pPr>
              <w:numPr>
                <w:ilvl w:val="0"/>
                <w:numId w:val="4"/>
              </w:numPr>
              <w:suppressAutoHyphens/>
              <w:spacing w:after="0" w:line="240" w:lineRule="auto"/>
              <w:rPr>
                <w:rFonts w:ascii="Tahoma" w:hAnsi="Tahoma" w:cs="Tahoma"/>
                <w:bCs/>
                <w:sz w:val="20"/>
                <w:szCs w:val="20"/>
              </w:rPr>
            </w:pPr>
            <w:proofErr w:type="gramStart"/>
            <w:r>
              <w:rPr>
                <w:rFonts w:ascii="Tahoma" w:hAnsi="Tahoma" w:cs="Tahoma"/>
                <w:bCs/>
                <w:sz w:val="20"/>
                <w:szCs w:val="20"/>
              </w:rPr>
              <w:t>a</w:t>
            </w:r>
            <w:proofErr w:type="gramEnd"/>
            <w:r>
              <w:rPr>
                <w:rFonts w:ascii="Tahoma" w:hAnsi="Tahoma" w:cs="Tahoma"/>
                <w:bCs/>
                <w:sz w:val="20"/>
                <w:szCs w:val="20"/>
              </w:rPr>
              <w:t xml:space="preserve"> struct can't declare virtual function members. </w:t>
            </w:r>
          </w:p>
          <w:p w:rsidR="00451A3E" w:rsidRDefault="00451A3E" w:rsidP="00BB0F69">
            <w:pPr>
              <w:numPr>
                <w:ilvl w:val="0"/>
                <w:numId w:val="4"/>
              </w:numPr>
              <w:suppressAutoHyphens/>
              <w:spacing w:after="0" w:line="240" w:lineRule="auto"/>
              <w:rPr>
                <w:rFonts w:ascii="Tahoma" w:hAnsi="Tahoma" w:cs="Tahoma"/>
                <w:bCs/>
                <w:sz w:val="20"/>
                <w:szCs w:val="20"/>
              </w:rPr>
            </w:pPr>
            <w:proofErr w:type="gramStart"/>
            <w:r>
              <w:rPr>
                <w:rFonts w:ascii="Tahoma" w:hAnsi="Tahoma" w:cs="Tahoma"/>
                <w:bCs/>
                <w:sz w:val="20"/>
                <w:szCs w:val="20"/>
              </w:rPr>
              <w:t>a</w:t>
            </w:r>
            <w:proofErr w:type="gramEnd"/>
            <w:r>
              <w:rPr>
                <w:rFonts w:ascii="Tahoma" w:hAnsi="Tahoma" w:cs="Tahoma"/>
                <w:bCs/>
                <w:sz w:val="20"/>
                <w:szCs w:val="20"/>
              </w:rPr>
              <w:t xml:space="preserve"> struct can't declare sealed function members.</w:t>
            </w:r>
          </w:p>
          <w:p w:rsidR="00451A3E" w:rsidRDefault="00451A3E" w:rsidP="00BB0F69">
            <w:pPr>
              <w:numPr>
                <w:ilvl w:val="0"/>
                <w:numId w:val="4"/>
              </w:numPr>
              <w:suppressAutoHyphens/>
              <w:spacing w:after="0" w:line="240" w:lineRule="auto"/>
              <w:rPr>
                <w:rFonts w:ascii="Tahoma" w:hAnsi="Tahoma" w:cs="Tahoma"/>
                <w:bCs/>
                <w:sz w:val="20"/>
                <w:szCs w:val="20"/>
              </w:rPr>
            </w:pPr>
            <w:proofErr w:type="gramStart"/>
            <w:r>
              <w:rPr>
                <w:rFonts w:ascii="Tahoma" w:hAnsi="Tahoma" w:cs="Tahoma"/>
                <w:bCs/>
                <w:sz w:val="20"/>
                <w:szCs w:val="20"/>
              </w:rPr>
              <w:t>a</w:t>
            </w:r>
            <w:proofErr w:type="gramEnd"/>
            <w:r>
              <w:rPr>
                <w:rFonts w:ascii="Tahoma" w:hAnsi="Tahoma" w:cs="Tahoma"/>
                <w:bCs/>
                <w:sz w:val="20"/>
                <w:szCs w:val="20"/>
              </w:rPr>
              <w:t xml:space="preserve"> struct can't declare override function members, a class can. The one exception to this rule is that a struct can override the virtual methods of System.Object, viz, </w:t>
            </w:r>
            <w:proofErr w:type="gramStart"/>
            <w:r>
              <w:rPr>
                <w:rFonts w:ascii="Tahoma" w:hAnsi="Tahoma" w:cs="Tahoma"/>
                <w:bCs/>
                <w:sz w:val="20"/>
                <w:szCs w:val="20"/>
              </w:rPr>
              <w:t>Equals(</w:t>
            </w:r>
            <w:proofErr w:type="gramEnd"/>
            <w:r>
              <w:rPr>
                <w:rFonts w:ascii="Tahoma" w:hAnsi="Tahoma" w:cs="Tahoma"/>
                <w:bCs/>
                <w:sz w:val="20"/>
                <w:szCs w:val="20"/>
              </w:rPr>
              <w:t xml:space="preserve">), and GetHashCode(), and ToString(). </w:t>
            </w:r>
          </w:p>
          <w:p w:rsidR="00451A3E" w:rsidRDefault="00451A3E" w:rsidP="00C6046D">
            <w:pPr>
              <w:pStyle w:val="NormalWeb"/>
              <w:rPr>
                <w:rFonts w:ascii="Verdana" w:hAnsi="Verdana"/>
                <w:sz w:val="18"/>
                <w:szCs w:val="20"/>
              </w:rPr>
            </w:pPr>
          </w:p>
        </w:tc>
      </w:tr>
    </w:tbl>
    <w:p w:rsidR="00451A3E" w:rsidRDefault="00451A3E" w:rsidP="00451A3E">
      <w:pPr>
        <w:rPr>
          <w:rFonts w:ascii="Tahoma" w:hAnsi="Tahoma" w:cs="Tahoma"/>
          <w:b/>
          <w:bCs/>
          <w:sz w:val="20"/>
          <w:szCs w:val="20"/>
        </w:rPr>
      </w:pPr>
    </w:p>
    <w:p w:rsidR="00451A3E" w:rsidRPr="000C5A77" w:rsidRDefault="00451A3E" w:rsidP="00451A3E">
      <w:pPr>
        <w:rPr>
          <w:rFonts w:ascii="Tahoma" w:hAnsi="Tahoma" w:cs="Tahoma"/>
          <w:b/>
          <w:bCs/>
          <w:sz w:val="20"/>
          <w:szCs w:val="20"/>
        </w:rPr>
      </w:pPr>
      <w:bookmarkStart w:id="25" w:name="meaning_of_this"/>
      <w:bookmarkEnd w:id="25"/>
      <w:r w:rsidRPr="000C5A77">
        <w:rPr>
          <w:rFonts w:ascii="Tahoma" w:hAnsi="Tahoma" w:cs="Tahoma"/>
          <w:b/>
          <w:bCs/>
          <w:sz w:val="20"/>
          <w:szCs w:val="20"/>
        </w:rPr>
        <w:lastRenderedPageBreak/>
        <w:t>Meaning of this?</w:t>
      </w:r>
    </w:p>
    <w:p w:rsidR="00451A3E" w:rsidRDefault="00451A3E" w:rsidP="00451A3E">
      <w:pPr>
        <w:rPr>
          <w:rFonts w:ascii="Tahoma" w:hAnsi="Tahoma" w:cs="Tahoma"/>
          <w:bCs/>
          <w:sz w:val="20"/>
          <w:szCs w:val="20"/>
        </w:rPr>
      </w:pPr>
      <w:r>
        <w:rPr>
          <w:rFonts w:ascii="Tahoma" w:hAnsi="Tahoma" w:cs="Tahoma"/>
          <w:bCs/>
          <w:sz w:val="20"/>
          <w:szCs w:val="20"/>
        </w:rPr>
        <w:t xml:space="preserve">In a class, </w:t>
      </w:r>
      <w:r>
        <w:rPr>
          <w:rFonts w:ascii="Tahoma" w:hAnsi="Tahoma" w:cs="Tahoma"/>
          <w:bCs/>
          <w:i/>
          <w:iCs/>
          <w:sz w:val="20"/>
          <w:szCs w:val="20"/>
        </w:rPr>
        <w:t>this</w:t>
      </w:r>
      <w:r>
        <w:rPr>
          <w:rFonts w:ascii="Tahoma" w:hAnsi="Tahoma" w:cs="Tahoma"/>
          <w:bCs/>
          <w:sz w:val="20"/>
          <w:szCs w:val="20"/>
        </w:rPr>
        <w:t xml:space="preserve"> is classified as a value, and thus cannot appear on the left hand side of an assignment, or be used as a ref/out parameter. For example: </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Indirect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void Method(Indirect that)</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RefParameter(</w:t>
      </w:r>
      <w:proofErr w:type="gramEnd"/>
      <w:r>
        <w:rPr>
          <w:rFonts w:ascii="Tahoma" w:hAnsi="Tahoma" w:cs="Tahoma"/>
          <w:bCs/>
          <w:sz w:val="20"/>
          <w:szCs w:val="20"/>
        </w:rPr>
        <w:t xml:space="preserve">ref this); </w:t>
      </w:r>
      <w:r>
        <w:rPr>
          <w:rFonts w:ascii="Tahoma" w:hAnsi="Tahoma" w:cs="Tahoma"/>
          <w:bCs/>
          <w:i/>
          <w:iCs/>
          <w:sz w:val="20"/>
          <w:szCs w:val="20"/>
        </w:rPr>
        <w:t>// compile-time error</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OutParameter(</w:t>
      </w:r>
      <w:proofErr w:type="gramEnd"/>
      <w:r>
        <w:rPr>
          <w:rFonts w:ascii="Tahoma" w:hAnsi="Tahoma" w:cs="Tahoma"/>
          <w:bCs/>
          <w:sz w:val="20"/>
          <w:szCs w:val="20"/>
        </w:rPr>
        <w:t xml:space="preserve">out this); </w:t>
      </w:r>
      <w:r>
        <w:rPr>
          <w:rFonts w:ascii="Tahoma" w:hAnsi="Tahoma" w:cs="Tahoma"/>
          <w:bCs/>
          <w:i/>
          <w:iCs/>
          <w:sz w:val="20"/>
          <w:szCs w:val="20"/>
        </w:rPr>
        <w:t>// compile-time error</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this</w:t>
      </w:r>
      <w:proofErr w:type="gramEnd"/>
      <w:r>
        <w:rPr>
          <w:rFonts w:ascii="Tahoma" w:hAnsi="Tahoma" w:cs="Tahoma"/>
          <w:bCs/>
          <w:sz w:val="20"/>
          <w:szCs w:val="20"/>
        </w:rPr>
        <w:t xml:space="preserve"> = that;            </w:t>
      </w:r>
      <w:r>
        <w:rPr>
          <w:rFonts w:ascii="Tahoma" w:hAnsi="Tahoma" w:cs="Tahoma"/>
          <w:bCs/>
          <w:i/>
          <w:iCs/>
          <w:sz w:val="20"/>
          <w:szCs w:val="20"/>
        </w:rPr>
        <w:t>// compile-time error</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In a struct, </w:t>
      </w:r>
      <w:r>
        <w:rPr>
          <w:rFonts w:ascii="Tahoma" w:hAnsi="Tahoma" w:cs="Tahoma"/>
          <w:bCs/>
          <w:i/>
          <w:iCs/>
          <w:sz w:val="20"/>
          <w:szCs w:val="20"/>
        </w:rPr>
        <w:t>this</w:t>
      </w:r>
      <w:r>
        <w:rPr>
          <w:rFonts w:ascii="Tahoma" w:hAnsi="Tahoma" w:cs="Tahoma"/>
          <w:bCs/>
          <w:sz w:val="20"/>
          <w:szCs w:val="20"/>
        </w:rPr>
        <w:t xml:space="preserve"> is classified as an out parameter in a constructor and as a ref parameter in all other function members. Thus it is possible to modify the entire structure by assigning to this or passing this as a ref/out parameter. For example: </w:t>
      </w: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void Reassign(Direct that)</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RefParameter(</w:t>
      </w:r>
      <w:proofErr w:type="gramEnd"/>
      <w:r>
        <w:rPr>
          <w:rFonts w:ascii="Tahoma" w:hAnsi="Tahoma" w:cs="Tahoma"/>
          <w:bCs/>
          <w:sz w:val="20"/>
          <w:szCs w:val="20"/>
        </w:rPr>
        <w:t xml:space="preserve">ref this); </w:t>
      </w:r>
      <w:r>
        <w:rPr>
          <w:rFonts w:ascii="Tahoma" w:hAnsi="Tahoma" w:cs="Tahoma"/>
          <w:bCs/>
          <w:i/>
          <w:iCs/>
          <w:sz w:val="20"/>
          <w:szCs w:val="20"/>
        </w:rPr>
        <w:t>// compiles ok</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OutParameter(</w:t>
      </w:r>
      <w:proofErr w:type="gramEnd"/>
      <w:r>
        <w:rPr>
          <w:rFonts w:ascii="Tahoma" w:hAnsi="Tahoma" w:cs="Tahoma"/>
          <w:bCs/>
          <w:sz w:val="20"/>
          <w:szCs w:val="20"/>
        </w:rPr>
        <w:t xml:space="preserve">out this); </w:t>
      </w:r>
      <w:r>
        <w:rPr>
          <w:rFonts w:ascii="Tahoma" w:hAnsi="Tahoma" w:cs="Tahoma"/>
          <w:bCs/>
          <w:i/>
          <w:iCs/>
          <w:sz w:val="20"/>
          <w:szCs w:val="20"/>
        </w:rPr>
        <w:t>// compiles ok</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this</w:t>
      </w:r>
      <w:proofErr w:type="gramEnd"/>
      <w:r>
        <w:rPr>
          <w:rFonts w:ascii="Tahoma" w:hAnsi="Tahoma" w:cs="Tahoma"/>
          <w:bCs/>
          <w:sz w:val="20"/>
          <w:szCs w:val="20"/>
        </w:rPr>
        <w:t xml:space="preserve"> = that;            </w:t>
      </w:r>
      <w:r>
        <w:rPr>
          <w:rFonts w:ascii="Tahoma" w:hAnsi="Tahoma" w:cs="Tahoma"/>
          <w:bCs/>
          <w:i/>
          <w:iCs/>
          <w:sz w:val="20"/>
          <w:szCs w:val="20"/>
        </w:rPr>
        <w:t>// compiles ok</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lastRenderedPageBreak/>
        <w:t xml:space="preserve">Furthermore, you can reassign a whole struct even when the struct contains readonly fields! </w:t>
      </w: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Direct(int value)</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Field = value;</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void Reassign(Direct that)</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RefParameter(</w:t>
      </w:r>
      <w:proofErr w:type="gramEnd"/>
      <w:r>
        <w:rPr>
          <w:rFonts w:ascii="Tahoma" w:hAnsi="Tahoma" w:cs="Tahoma"/>
          <w:bCs/>
          <w:sz w:val="20"/>
          <w:szCs w:val="20"/>
        </w:rPr>
        <w:t xml:space="preserve">ref this); </w:t>
      </w:r>
      <w:r>
        <w:rPr>
          <w:rFonts w:ascii="Tahoma" w:hAnsi="Tahoma" w:cs="Tahoma"/>
          <w:bCs/>
          <w:i/>
          <w:iCs/>
          <w:sz w:val="20"/>
          <w:szCs w:val="20"/>
        </w:rPr>
        <w:t>// compiles ok</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OutParameter(</w:t>
      </w:r>
      <w:proofErr w:type="gramEnd"/>
      <w:r>
        <w:rPr>
          <w:rFonts w:ascii="Tahoma" w:hAnsi="Tahoma" w:cs="Tahoma"/>
          <w:bCs/>
          <w:sz w:val="20"/>
          <w:szCs w:val="20"/>
        </w:rPr>
        <w:t xml:space="preserve">out this); </w:t>
      </w:r>
      <w:r>
        <w:rPr>
          <w:rFonts w:ascii="Tahoma" w:hAnsi="Tahoma" w:cs="Tahoma"/>
          <w:bCs/>
          <w:i/>
          <w:iCs/>
          <w:sz w:val="20"/>
          <w:szCs w:val="20"/>
        </w:rPr>
        <w:t>// compiles ok</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this</w:t>
      </w:r>
      <w:proofErr w:type="gramEnd"/>
      <w:r>
        <w:rPr>
          <w:rFonts w:ascii="Tahoma" w:hAnsi="Tahoma" w:cs="Tahoma"/>
          <w:bCs/>
          <w:sz w:val="20"/>
          <w:szCs w:val="20"/>
        </w:rPr>
        <w:t xml:space="preserve"> = that;            </w:t>
      </w:r>
      <w:r>
        <w:rPr>
          <w:rFonts w:ascii="Tahoma" w:hAnsi="Tahoma" w:cs="Tahoma"/>
          <w:bCs/>
          <w:i/>
          <w:iCs/>
          <w:sz w:val="20"/>
          <w:szCs w:val="20"/>
        </w:rPr>
        <w:t>// compiles ok</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readonly int Field;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Show</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Direct s = new </w:t>
      </w:r>
      <w:proofErr w:type="gramStart"/>
      <w:r>
        <w:rPr>
          <w:rFonts w:ascii="Tahoma" w:hAnsi="Tahoma" w:cs="Tahoma"/>
          <w:bCs/>
          <w:sz w:val="20"/>
          <w:szCs w:val="20"/>
        </w:rPr>
        <w:t>Direct(</w:t>
      </w:r>
      <w:proofErr w:type="gramEnd"/>
      <w:r>
        <w:rPr>
          <w:rFonts w:ascii="Tahoma" w:hAnsi="Tahoma" w:cs="Tahoma"/>
          <w:bCs/>
          <w:sz w:val="20"/>
          <w:szCs w:val="20"/>
        </w:rPr>
        <w:t>42);</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Console.WriteLine(</w:t>
      </w:r>
      <w:proofErr w:type="gramEnd"/>
      <w:r>
        <w:rPr>
          <w:rFonts w:ascii="Tahoma" w:hAnsi="Tahoma" w:cs="Tahoma"/>
          <w:bCs/>
          <w:sz w:val="20"/>
          <w:szCs w:val="20"/>
        </w:rPr>
        <w:t xml:space="preserve">s.Field); </w:t>
      </w:r>
      <w:r>
        <w:rPr>
          <w:rFonts w:ascii="Tahoma" w:hAnsi="Tahoma" w:cs="Tahoma"/>
          <w:bCs/>
          <w:i/>
          <w:iCs/>
          <w:sz w:val="20"/>
          <w:szCs w:val="20"/>
        </w:rPr>
        <w:t>// writes 42</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s.Reassign(</w:t>
      </w:r>
      <w:proofErr w:type="gramEnd"/>
      <w:r>
        <w:rPr>
          <w:rFonts w:ascii="Tahoma" w:hAnsi="Tahoma" w:cs="Tahoma"/>
          <w:bCs/>
          <w:sz w:val="20"/>
          <w:szCs w:val="20"/>
        </w:rPr>
        <w:t>new Direct(24));</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Console.WriteLine(</w:t>
      </w:r>
      <w:proofErr w:type="gramEnd"/>
      <w:r>
        <w:rPr>
          <w:rFonts w:ascii="Tahoma" w:hAnsi="Tahoma" w:cs="Tahoma"/>
          <w:bCs/>
          <w:sz w:val="20"/>
          <w:szCs w:val="20"/>
        </w:rPr>
        <w:t xml:space="preserve">s.Field); </w:t>
      </w:r>
      <w:r>
        <w:rPr>
          <w:rFonts w:ascii="Tahoma" w:hAnsi="Tahoma" w:cs="Tahoma"/>
          <w:bCs/>
          <w:i/>
          <w:iCs/>
          <w:sz w:val="20"/>
          <w:szCs w:val="20"/>
        </w:rPr>
        <w:t>// writes 24</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lastRenderedPageBreak/>
        <w:t>}</w:t>
      </w:r>
    </w:p>
    <w:p w:rsidR="00451A3E" w:rsidRDefault="00451A3E" w:rsidP="00451A3E">
      <w:pPr>
        <w:rPr>
          <w:rFonts w:ascii="Tahoma" w:hAnsi="Tahoma" w:cs="Tahoma"/>
          <w:bCs/>
          <w:sz w:val="20"/>
          <w:szCs w:val="20"/>
        </w:rPr>
      </w:pPr>
      <w:r>
        <w:rPr>
          <w:rFonts w:ascii="Tahoma" w:hAnsi="Tahoma" w:cs="Tahoma"/>
          <w:bCs/>
          <w:sz w:val="20"/>
          <w:szCs w:val="20"/>
        </w:rPr>
        <w:t xml:space="preserve">Note however that when you call a method on a readonly value-type field, the method call is made on a </w:t>
      </w:r>
      <w:r>
        <w:rPr>
          <w:rFonts w:ascii="Tahoma" w:hAnsi="Tahoma" w:cs="Tahoma"/>
          <w:bCs/>
          <w:i/>
          <w:iCs/>
          <w:sz w:val="20"/>
          <w:szCs w:val="20"/>
        </w:rPr>
        <w:t>copy</w:t>
      </w:r>
      <w:r>
        <w:rPr>
          <w:rFonts w:ascii="Tahoma" w:hAnsi="Tahoma" w:cs="Tahoma"/>
          <w:bCs/>
          <w:sz w:val="20"/>
          <w:szCs w:val="20"/>
        </w:rPr>
        <w:t xml:space="preserve"> of the field. </w:t>
      </w: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 as above</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Caller</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void Method()</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Console.WriteLine(</w:t>
      </w:r>
      <w:proofErr w:type="gramEnd"/>
      <w:r>
        <w:rPr>
          <w:rFonts w:ascii="Tahoma" w:hAnsi="Tahoma" w:cs="Tahoma"/>
          <w:bCs/>
          <w:sz w:val="20"/>
          <w:szCs w:val="20"/>
        </w:rPr>
        <w:t xml:space="preserve">d.Field); </w:t>
      </w:r>
      <w:r>
        <w:rPr>
          <w:rFonts w:ascii="Tahoma" w:hAnsi="Tahoma" w:cs="Tahoma"/>
          <w:bCs/>
          <w:i/>
          <w:iCs/>
          <w:sz w:val="20"/>
          <w:szCs w:val="20"/>
        </w:rPr>
        <w:t>// writes 42</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d.Reassign(</w:t>
      </w:r>
      <w:proofErr w:type="gramEnd"/>
      <w:r>
        <w:rPr>
          <w:rFonts w:ascii="Tahoma" w:hAnsi="Tahoma" w:cs="Tahoma"/>
          <w:bCs/>
          <w:sz w:val="20"/>
          <w:szCs w:val="20"/>
        </w:rPr>
        <w:t>new Direct(24));</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Console.WriteLine(</w:t>
      </w:r>
      <w:proofErr w:type="gramEnd"/>
      <w:r>
        <w:rPr>
          <w:rFonts w:ascii="Tahoma" w:hAnsi="Tahoma" w:cs="Tahoma"/>
          <w:bCs/>
          <w:sz w:val="20"/>
          <w:szCs w:val="20"/>
        </w:rPr>
        <w:t xml:space="preserve">d.Field); </w:t>
      </w:r>
      <w:r>
        <w:rPr>
          <w:rFonts w:ascii="Tahoma" w:hAnsi="Tahoma" w:cs="Tahoma"/>
          <w:bCs/>
          <w:i/>
          <w:iCs/>
          <w:sz w:val="20"/>
          <w:szCs w:val="20"/>
        </w:rPr>
        <w:t>// writes 42!</w:t>
      </w:r>
    </w:p>
    <w:p w:rsidR="00451A3E" w:rsidRDefault="00451A3E" w:rsidP="00451A3E">
      <w:pPr>
        <w:rPr>
          <w:rFonts w:ascii="Tahoma" w:hAnsi="Tahoma" w:cs="Tahoma"/>
          <w:bCs/>
          <w:sz w:val="20"/>
          <w:szCs w:val="20"/>
        </w:rPr>
      </w:pPr>
      <w:r>
        <w:rPr>
          <w:rFonts w:ascii="Tahoma" w:hAnsi="Tahoma" w:cs="Tahoma"/>
          <w:bCs/>
          <w:sz w:val="20"/>
          <w:szCs w:val="20"/>
        </w:rPr>
        <w:t xml:space="preserve">    }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private</w:t>
      </w:r>
      <w:proofErr w:type="gramEnd"/>
      <w:r>
        <w:rPr>
          <w:rFonts w:ascii="Tahoma" w:hAnsi="Tahoma" w:cs="Tahoma"/>
          <w:bCs/>
          <w:sz w:val="20"/>
          <w:szCs w:val="20"/>
        </w:rPr>
        <w:t xml:space="preserve"> readonly Direct d = new Direct(42);    </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Show</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Caller c = new </w:t>
      </w:r>
      <w:proofErr w:type="gramStart"/>
      <w:r>
        <w:rPr>
          <w:rFonts w:ascii="Tahoma" w:hAnsi="Tahoma" w:cs="Tahoma"/>
          <w:bCs/>
          <w:sz w:val="20"/>
          <w:szCs w:val="20"/>
        </w:rPr>
        <w:t>Caller(</w:t>
      </w:r>
      <w:proofErr w:type="gramEnd"/>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c.Method(</w:t>
      </w:r>
      <w:proofErr w:type="gramEnd"/>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Pr="000C5A77" w:rsidRDefault="00451A3E" w:rsidP="00451A3E">
      <w:pPr>
        <w:rPr>
          <w:rFonts w:ascii="Tahoma" w:hAnsi="Tahoma" w:cs="Tahoma"/>
          <w:b/>
          <w:bCs/>
          <w:sz w:val="20"/>
          <w:szCs w:val="20"/>
        </w:rPr>
      </w:pPr>
      <w:bookmarkStart w:id="26" w:name="always_has_a_default_constructor"/>
      <w:bookmarkStart w:id="27" w:name="default_construction_triggers_static_con"/>
      <w:bookmarkStart w:id="28" w:name="can_be_null"/>
      <w:bookmarkStart w:id="29" w:name="can_be_locked"/>
      <w:bookmarkStart w:id="30" w:name="default_field_layout"/>
      <w:bookmarkEnd w:id="26"/>
      <w:bookmarkEnd w:id="27"/>
      <w:bookmarkEnd w:id="28"/>
      <w:bookmarkEnd w:id="29"/>
      <w:bookmarkEnd w:id="30"/>
      <w:r w:rsidRPr="000C5A77">
        <w:rPr>
          <w:rFonts w:ascii="Tahoma" w:hAnsi="Tahoma" w:cs="Tahoma"/>
          <w:b/>
          <w:bCs/>
          <w:sz w:val="20"/>
          <w:szCs w:val="20"/>
        </w:rPr>
        <w:lastRenderedPageBreak/>
        <w:t>Default field layout?</w:t>
      </w:r>
    </w:p>
    <w:p w:rsidR="00451A3E" w:rsidRDefault="00451A3E" w:rsidP="00451A3E">
      <w:pPr>
        <w:rPr>
          <w:rFonts w:ascii="Tahoma" w:hAnsi="Tahoma" w:cs="Tahoma"/>
          <w:bCs/>
          <w:sz w:val="20"/>
          <w:szCs w:val="20"/>
        </w:rPr>
      </w:pPr>
      <w:r>
        <w:rPr>
          <w:rFonts w:ascii="Tahoma" w:hAnsi="Tahoma" w:cs="Tahoma"/>
          <w:bCs/>
          <w:sz w:val="20"/>
          <w:szCs w:val="20"/>
        </w:rPr>
        <w:t xml:space="preserve">The default [StructLayout] attribute (which lives in the System.Runtime.InteropServices namespace) for a struct is LayoutKind.Sequential whereas the default StructLayout for a class is LayoutKind.Auto. (And yes, despite its name you can tag a class with the StructLayout attribute.) In other words the CIL for this: </w:t>
      </w:r>
    </w:p>
    <w:p w:rsidR="00451A3E" w:rsidRDefault="00451A3E" w:rsidP="00451A3E">
      <w:pPr>
        <w:rPr>
          <w:rFonts w:ascii="Tahoma" w:hAnsi="Tahoma" w:cs="Tahoma"/>
          <w:bCs/>
          <w:sz w:val="20"/>
          <w:szCs w:val="20"/>
        </w:rPr>
      </w:pPr>
      <w:proofErr w:type="gramStart"/>
      <w:r>
        <w:rPr>
          <w:rFonts w:ascii="Tahoma" w:hAnsi="Tahoma" w:cs="Tahoma"/>
          <w:bCs/>
          <w:sz w:val="20"/>
          <w:szCs w:val="20"/>
        </w:rPr>
        <w:t>public</w:t>
      </w:r>
      <w:proofErr w:type="gramEnd"/>
      <w:r>
        <w:rPr>
          <w:rFonts w:ascii="Tahoma" w:hAnsi="Tahoma" w:cs="Tahoma"/>
          <w:bCs/>
          <w:sz w:val="20"/>
          <w:szCs w:val="20"/>
        </w:rPr>
        <w:t xml:space="preserve"> struct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looks</w:t>
      </w:r>
      <w:proofErr w:type="gramEnd"/>
      <w:r>
        <w:rPr>
          <w:rFonts w:ascii="Tahoma" w:hAnsi="Tahoma" w:cs="Tahoma"/>
          <w:bCs/>
          <w:sz w:val="20"/>
          <w:szCs w:val="20"/>
        </w:rPr>
        <w:t xml:space="preserve"> like this: </w:t>
      </w:r>
    </w:p>
    <w:p w:rsidR="00451A3E" w:rsidRDefault="00451A3E" w:rsidP="00451A3E">
      <w:pPr>
        <w:rPr>
          <w:rFonts w:ascii="Tahoma" w:hAnsi="Tahoma" w:cs="Tahoma"/>
          <w:bCs/>
          <w:sz w:val="20"/>
          <w:szCs w:val="20"/>
        </w:rPr>
      </w:pPr>
      <w:r>
        <w:rPr>
          <w:rFonts w:ascii="Tahoma" w:hAnsi="Tahoma" w:cs="Tahoma"/>
          <w:bCs/>
          <w:sz w:val="20"/>
          <w:szCs w:val="20"/>
        </w:rPr>
        <w:t xml:space="preserve">.class public sequential </w:t>
      </w:r>
      <w:proofErr w:type="gramStart"/>
      <w:r>
        <w:rPr>
          <w:rFonts w:ascii="Tahoma" w:hAnsi="Tahoma" w:cs="Tahoma"/>
          <w:bCs/>
          <w:sz w:val="20"/>
          <w:szCs w:val="20"/>
        </w:rPr>
        <w:t>ansi</w:t>
      </w:r>
      <w:proofErr w:type="gramEnd"/>
      <w:r>
        <w:rPr>
          <w:rFonts w:ascii="Tahoma" w:hAnsi="Tahoma" w:cs="Tahoma"/>
          <w:bCs/>
          <w:sz w:val="20"/>
          <w:szCs w:val="20"/>
        </w:rPr>
        <w:t xml:space="preserve"> sealed beforefieldinit Direct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extends</w:t>
      </w:r>
      <w:proofErr w:type="gramEnd"/>
      <w:r>
        <w:rPr>
          <w:rFonts w:ascii="Tahoma" w:hAnsi="Tahoma" w:cs="Tahoma"/>
          <w:bCs/>
          <w:sz w:val="20"/>
          <w:szCs w:val="20"/>
        </w:rPr>
        <w:t xml:space="preserve"> [mscorlib]System.ValueType</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whereas</w:t>
      </w:r>
      <w:proofErr w:type="gramEnd"/>
      <w:r>
        <w:rPr>
          <w:rFonts w:ascii="Tahoma" w:hAnsi="Tahoma" w:cs="Tahoma"/>
          <w:bCs/>
          <w:sz w:val="20"/>
          <w:szCs w:val="20"/>
        </w:rPr>
        <w:t xml:space="preserve"> the CIL for this: </w:t>
      </w:r>
    </w:p>
    <w:p w:rsidR="00451A3E" w:rsidRDefault="00451A3E" w:rsidP="00451A3E">
      <w:pPr>
        <w:rPr>
          <w:rFonts w:ascii="Tahoma" w:hAnsi="Tahoma" w:cs="Tahoma"/>
          <w:bCs/>
          <w:sz w:val="20"/>
          <w:szCs w:val="20"/>
        </w:rPr>
      </w:pPr>
      <w:proofErr w:type="gramStart"/>
      <w:r>
        <w:rPr>
          <w:rFonts w:ascii="Tahoma" w:hAnsi="Tahoma" w:cs="Tahoma"/>
          <w:bCs/>
          <w:sz w:val="20"/>
          <w:szCs w:val="20"/>
        </w:rPr>
        <w:t>public</w:t>
      </w:r>
      <w:proofErr w:type="gramEnd"/>
      <w:r>
        <w:rPr>
          <w:rFonts w:ascii="Tahoma" w:hAnsi="Tahoma" w:cs="Tahoma"/>
          <w:bCs/>
          <w:sz w:val="20"/>
          <w:szCs w:val="20"/>
        </w:rPr>
        <w:t xml:space="preserve"> sealed class InDirect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looks</w:t>
      </w:r>
      <w:proofErr w:type="gramEnd"/>
      <w:r>
        <w:rPr>
          <w:rFonts w:ascii="Tahoma" w:hAnsi="Tahoma" w:cs="Tahoma"/>
          <w:bCs/>
          <w:sz w:val="20"/>
          <w:szCs w:val="20"/>
        </w:rPr>
        <w:t xml:space="preserve"> like this: </w:t>
      </w:r>
    </w:p>
    <w:p w:rsidR="00451A3E" w:rsidRDefault="00451A3E" w:rsidP="00451A3E">
      <w:pPr>
        <w:rPr>
          <w:rFonts w:ascii="Tahoma" w:hAnsi="Tahoma" w:cs="Tahoma"/>
          <w:bCs/>
          <w:sz w:val="20"/>
          <w:szCs w:val="20"/>
        </w:rPr>
      </w:pPr>
      <w:r>
        <w:rPr>
          <w:rFonts w:ascii="Tahoma" w:hAnsi="Tahoma" w:cs="Tahoma"/>
          <w:bCs/>
          <w:sz w:val="20"/>
          <w:szCs w:val="20"/>
        </w:rPr>
        <w:t xml:space="preserve">.class public auto </w:t>
      </w:r>
      <w:proofErr w:type="gramStart"/>
      <w:r>
        <w:rPr>
          <w:rFonts w:ascii="Tahoma" w:hAnsi="Tahoma" w:cs="Tahoma"/>
          <w:bCs/>
          <w:sz w:val="20"/>
          <w:szCs w:val="20"/>
        </w:rPr>
        <w:t>ansi</w:t>
      </w:r>
      <w:proofErr w:type="gramEnd"/>
      <w:r>
        <w:rPr>
          <w:rFonts w:ascii="Tahoma" w:hAnsi="Tahoma" w:cs="Tahoma"/>
          <w:bCs/>
          <w:sz w:val="20"/>
          <w:szCs w:val="20"/>
        </w:rPr>
        <w:t xml:space="preserve"> sealed beforefieldinit Indirect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extends</w:t>
      </w:r>
      <w:proofErr w:type="gramEnd"/>
      <w:r>
        <w:rPr>
          <w:rFonts w:ascii="Tahoma" w:hAnsi="Tahoma" w:cs="Tahoma"/>
          <w:bCs/>
          <w:sz w:val="20"/>
          <w:szCs w:val="20"/>
        </w:rPr>
        <w:t xml:space="preserve"> [mscorlib]System.Object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w:t>
      </w:r>
    </w:p>
    <w:p w:rsidR="00451A3E" w:rsidRPr="000C5A77" w:rsidRDefault="00451A3E" w:rsidP="00451A3E">
      <w:pPr>
        <w:rPr>
          <w:rFonts w:ascii="Tahoma" w:hAnsi="Tahoma" w:cs="Tahoma"/>
          <w:b/>
          <w:bCs/>
          <w:sz w:val="20"/>
          <w:szCs w:val="20"/>
        </w:rPr>
      </w:pPr>
      <w:bookmarkStart w:id="31" w:name="can_be_a_volatile_field"/>
      <w:bookmarkEnd w:id="31"/>
      <w:r w:rsidRPr="000C5A77">
        <w:rPr>
          <w:rFonts w:ascii="Tahoma" w:hAnsi="Tahoma" w:cs="Tahoma"/>
          <w:b/>
          <w:bCs/>
          <w:sz w:val="20"/>
          <w:szCs w:val="20"/>
        </w:rPr>
        <w:t>Can be a volatile field?</w:t>
      </w:r>
    </w:p>
    <w:p w:rsidR="00451A3E" w:rsidRDefault="00451A3E" w:rsidP="00451A3E">
      <w:pPr>
        <w:rPr>
          <w:rFonts w:ascii="Tahoma" w:hAnsi="Tahoma" w:cs="Tahoma"/>
          <w:bCs/>
          <w:sz w:val="20"/>
          <w:szCs w:val="20"/>
        </w:rPr>
      </w:pPr>
      <w:r>
        <w:rPr>
          <w:rFonts w:ascii="Tahoma" w:hAnsi="Tahoma" w:cs="Tahoma"/>
          <w:bCs/>
          <w:sz w:val="20"/>
          <w:szCs w:val="20"/>
        </w:rPr>
        <w:t xml:space="preserve">You can't declare a user-defined struct type as a volatile field but you can declare a user-defined class type as a volatile field. </w:t>
      </w:r>
    </w:p>
    <w:p w:rsidR="00451A3E" w:rsidRDefault="00451A3E" w:rsidP="00451A3E">
      <w:pPr>
        <w:rPr>
          <w:rFonts w:ascii="Tahoma" w:hAnsi="Tahoma" w:cs="Tahoma"/>
          <w:bCs/>
          <w:sz w:val="20"/>
          <w:szCs w:val="20"/>
        </w:rPr>
      </w:pPr>
      <w:proofErr w:type="gramStart"/>
      <w:r>
        <w:rPr>
          <w:rFonts w:ascii="Tahoma" w:hAnsi="Tahoma" w:cs="Tahoma"/>
          <w:bCs/>
          <w:sz w:val="20"/>
          <w:szCs w:val="20"/>
        </w:rPr>
        <w:lastRenderedPageBreak/>
        <w:t>class</w:t>
      </w:r>
      <w:proofErr w:type="gramEnd"/>
      <w:r>
        <w:rPr>
          <w:rFonts w:ascii="Tahoma" w:hAnsi="Tahoma" w:cs="Tahoma"/>
          <w:bCs/>
          <w:sz w:val="20"/>
          <w:szCs w:val="20"/>
        </w:rPr>
        <w:t xml:space="preserve"> Bad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private</w:t>
      </w:r>
      <w:proofErr w:type="gramEnd"/>
      <w:r>
        <w:rPr>
          <w:rFonts w:ascii="Tahoma" w:hAnsi="Tahoma" w:cs="Tahoma"/>
          <w:bCs/>
          <w:sz w:val="20"/>
          <w:szCs w:val="20"/>
        </w:rPr>
        <w:t xml:space="preserve"> volatile Direct field; </w:t>
      </w:r>
      <w:r>
        <w:rPr>
          <w:rFonts w:ascii="Tahoma" w:hAnsi="Tahoma" w:cs="Tahoma"/>
          <w:bCs/>
          <w:i/>
          <w:iCs/>
          <w:sz w:val="20"/>
          <w:szCs w:val="20"/>
        </w:rPr>
        <w:t>// compile-time error</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Good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private</w:t>
      </w:r>
      <w:proofErr w:type="gramEnd"/>
      <w:r>
        <w:rPr>
          <w:rFonts w:ascii="Tahoma" w:hAnsi="Tahoma" w:cs="Tahoma"/>
          <w:bCs/>
          <w:sz w:val="20"/>
          <w:szCs w:val="20"/>
        </w:rPr>
        <w:t xml:space="preserve"> volatile Indirect field; </w:t>
      </w:r>
      <w:r>
        <w:rPr>
          <w:rFonts w:ascii="Tahoma" w:hAnsi="Tahoma" w:cs="Tahoma"/>
          <w:bCs/>
          <w:i/>
          <w:iCs/>
          <w:sz w:val="20"/>
          <w:szCs w:val="20"/>
        </w:rPr>
        <w:t>// compiles ok</w:t>
      </w:r>
    </w:p>
    <w:p w:rsidR="00451A3E" w:rsidRDefault="00451A3E" w:rsidP="00451A3E">
      <w:pPr>
        <w:rPr>
          <w:rFonts w:ascii="Tahoma" w:hAnsi="Tahoma" w:cs="Tahoma"/>
          <w:bCs/>
          <w:sz w:val="20"/>
          <w:szCs w:val="20"/>
        </w:rPr>
      </w:pPr>
      <w:r>
        <w:rPr>
          <w:rFonts w:ascii="Tahoma" w:hAnsi="Tahoma" w:cs="Tahoma"/>
          <w:bCs/>
          <w:sz w:val="20"/>
          <w:szCs w:val="20"/>
        </w:rPr>
        <w:t>}</w:t>
      </w:r>
    </w:p>
    <w:p w:rsidR="00451A3E" w:rsidRPr="000C5A77" w:rsidRDefault="00451A3E" w:rsidP="00451A3E">
      <w:pPr>
        <w:rPr>
          <w:rFonts w:ascii="Tahoma" w:hAnsi="Tahoma" w:cs="Tahoma"/>
          <w:b/>
          <w:bCs/>
          <w:sz w:val="20"/>
          <w:szCs w:val="20"/>
        </w:rPr>
      </w:pPr>
      <w:bookmarkStart w:id="32" w:name="can_have_synchronized_methods"/>
      <w:bookmarkEnd w:id="32"/>
      <w:r w:rsidRPr="000C5A77">
        <w:rPr>
          <w:rFonts w:ascii="Tahoma" w:hAnsi="Tahoma" w:cs="Tahoma"/>
          <w:b/>
          <w:bCs/>
          <w:sz w:val="20"/>
          <w:szCs w:val="20"/>
        </w:rPr>
        <w:t>Can have synchronized methods?</w:t>
      </w:r>
    </w:p>
    <w:p w:rsidR="00451A3E" w:rsidRDefault="00451A3E" w:rsidP="00451A3E">
      <w:pPr>
        <w:rPr>
          <w:rFonts w:ascii="Tahoma" w:hAnsi="Tahoma" w:cs="Tahoma"/>
          <w:bCs/>
          <w:sz w:val="20"/>
          <w:szCs w:val="20"/>
        </w:rPr>
      </w:pPr>
      <w:r>
        <w:rPr>
          <w:rFonts w:ascii="Tahoma" w:hAnsi="Tahoma" w:cs="Tahoma"/>
          <w:bCs/>
          <w:sz w:val="20"/>
          <w:szCs w:val="20"/>
        </w:rPr>
        <w:t>You can't use the [</w:t>
      </w:r>
      <w:proofErr w:type="gramStart"/>
      <w:r>
        <w:rPr>
          <w:rFonts w:ascii="Tahoma" w:hAnsi="Tahoma" w:cs="Tahoma"/>
          <w:bCs/>
          <w:sz w:val="20"/>
          <w:szCs w:val="20"/>
        </w:rPr>
        <w:t>MethodImpl(</w:t>
      </w:r>
      <w:proofErr w:type="gramEnd"/>
      <w:r>
        <w:rPr>
          <w:rFonts w:ascii="Tahoma" w:hAnsi="Tahoma" w:cs="Tahoma"/>
          <w:bCs/>
          <w:sz w:val="20"/>
          <w:szCs w:val="20"/>
        </w:rPr>
        <w:t xml:space="preserve">MethodImplOptions.Synchronized)] attribute on methods of a struct type (if you call the method you get a runtime TypeLoadException) whereas you can use the [MethodImpl(MethodImplOptions.Synchronized)] attribute on methods of a class type. </w:t>
      </w:r>
    </w:p>
    <w:p w:rsidR="00451A3E" w:rsidRDefault="00451A3E" w:rsidP="00451A3E">
      <w:pPr>
        <w:rPr>
          <w:rFonts w:ascii="Tahoma" w:hAnsi="Tahoma" w:cs="Tahoma"/>
          <w:bCs/>
          <w:sz w:val="20"/>
          <w:szCs w:val="20"/>
        </w:rPr>
      </w:pPr>
      <w:proofErr w:type="gramStart"/>
      <w:r>
        <w:rPr>
          <w:rFonts w:ascii="Tahoma" w:hAnsi="Tahoma" w:cs="Tahoma"/>
          <w:bCs/>
          <w:sz w:val="20"/>
          <w:szCs w:val="20"/>
        </w:rPr>
        <w:t>using</w:t>
      </w:r>
      <w:proofErr w:type="gramEnd"/>
      <w:r>
        <w:rPr>
          <w:rFonts w:ascii="Tahoma" w:hAnsi="Tahoma" w:cs="Tahoma"/>
          <w:bCs/>
          <w:sz w:val="20"/>
          <w:szCs w:val="20"/>
        </w:rPr>
        <w:t xml:space="preserve"> System.Runtime.CompilerServices;</w:t>
      </w:r>
    </w:p>
    <w:p w:rsidR="00451A3E" w:rsidRDefault="00451A3E" w:rsidP="00451A3E">
      <w:pPr>
        <w:rPr>
          <w:rFonts w:ascii="Tahoma" w:hAnsi="Tahoma" w:cs="Tahoma"/>
          <w:bCs/>
          <w:sz w:val="20"/>
          <w:szCs w:val="20"/>
        </w:rPr>
      </w:pP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Indirect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MethodImpl(</w:t>
      </w:r>
      <w:proofErr w:type="gramEnd"/>
      <w:r>
        <w:rPr>
          <w:rFonts w:ascii="Tahoma" w:hAnsi="Tahoma" w:cs="Tahoma"/>
          <w:bCs/>
          <w:sz w:val="20"/>
          <w:szCs w:val="20"/>
        </w:rPr>
        <w:t xml:space="preserve">MethodImplOptions.Synchronized)] </w:t>
      </w:r>
      <w:r>
        <w:rPr>
          <w:rFonts w:ascii="Tahoma" w:hAnsi="Tahoma" w:cs="Tahoma"/>
          <w:bCs/>
          <w:i/>
          <w:iCs/>
          <w:sz w:val="20"/>
          <w:szCs w:val="20"/>
        </w:rPr>
        <w:t>// compiles and runs ok</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void Method()</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MethodImpl(</w:t>
      </w:r>
      <w:proofErr w:type="gramEnd"/>
      <w:r>
        <w:rPr>
          <w:rFonts w:ascii="Tahoma" w:hAnsi="Tahoma" w:cs="Tahoma"/>
          <w:bCs/>
          <w:sz w:val="20"/>
          <w:szCs w:val="20"/>
        </w:rPr>
        <w:t xml:space="preserve">MethodImplOptions.Synchronized)] </w:t>
      </w:r>
      <w:r>
        <w:rPr>
          <w:rFonts w:ascii="Tahoma" w:hAnsi="Tahoma" w:cs="Tahoma"/>
          <w:bCs/>
          <w:i/>
          <w:iCs/>
          <w:sz w:val="20"/>
          <w:szCs w:val="20"/>
        </w:rPr>
        <w:t>// compiles ok, runtime TypeLoadException</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void Method()</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lastRenderedPageBreak/>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Pr="000C5A77" w:rsidRDefault="00451A3E" w:rsidP="00451A3E">
      <w:pPr>
        <w:rPr>
          <w:rFonts w:ascii="Tahoma" w:hAnsi="Tahoma" w:cs="Tahoma"/>
          <w:b/>
          <w:bCs/>
          <w:sz w:val="20"/>
          <w:szCs w:val="20"/>
        </w:rPr>
      </w:pPr>
      <w:bookmarkStart w:id="33" w:name="can_be_pointed_to"/>
      <w:bookmarkEnd w:id="33"/>
      <w:r w:rsidRPr="000C5A77">
        <w:rPr>
          <w:rFonts w:ascii="Tahoma" w:hAnsi="Tahoma" w:cs="Tahoma"/>
          <w:b/>
          <w:bCs/>
          <w:sz w:val="20"/>
          <w:szCs w:val="20"/>
        </w:rPr>
        <w:t>Can be pointed to?</w:t>
      </w:r>
    </w:p>
    <w:p w:rsidR="00451A3E" w:rsidRDefault="00451A3E" w:rsidP="00451A3E">
      <w:pPr>
        <w:rPr>
          <w:rFonts w:ascii="Tahoma" w:hAnsi="Tahoma" w:cs="Tahoma"/>
          <w:bCs/>
          <w:sz w:val="20"/>
          <w:szCs w:val="20"/>
        </w:rPr>
      </w:pPr>
      <w:r>
        <w:rPr>
          <w:rFonts w:ascii="Tahoma" w:hAnsi="Tahoma" w:cs="Tahoma"/>
          <w:bCs/>
          <w:sz w:val="20"/>
          <w:szCs w:val="20"/>
        </w:rPr>
        <w:t xml:space="preserve">Clause 25.2 of the C# standard defines an unmanaged type as any type that isn't a reference type and doesn't contain reference-type fields at any level of nesting. That is, one of the following: </w:t>
      </w:r>
    </w:p>
    <w:p w:rsidR="00451A3E" w:rsidRDefault="00451A3E" w:rsidP="00BB0F69">
      <w:pPr>
        <w:numPr>
          <w:ilvl w:val="0"/>
          <w:numId w:val="3"/>
        </w:numPr>
        <w:suppressAutoHyphens/>
        <w:spacing w:after="0" w:line="240" w:lineRule="auto"/>
        <w:rPr>
          <w:rFonts w:ascii="Tahoma" w:hAnsi="Tahoma" w:cs="Tahoma"/>
          <w:bCs/>
          <w:sz w:val="20"/>
          <w:szCs w:val="20"/>
        </w:rPr>
      </w:pPr>
      <w:r>
        <w:rPr>
          <w:rFonts w:ascii="Tahoma" w:hAnsi="Tahoma" w:cs="Tahoma"/>
          <w:bCs/>
          <w:sz w:val="20"/>
          <w:szCs w:val="20"/>
        </w:rPr>
        <w:t xml:space="preserve">Any simple value type (11.1.3, eg byte, int, long, double, bool, etc). </w:t>
      </w:r>
    </w:p>
    <w:p w:rsidR="00451A3E" w:rsidRDefault="00451A3E" w:rsidP="00BB0F69">
      <w:pPr>
        <w:numPr>
          <w:ilvl w:val="0"/>
          <w:numId w:val="3"/>
        </w:numPr>
        <w:suppressAutoHyphens/>
        <w:spacing w:after="0" w:line="240" w:lineRule="auto"/>
        <w:rPr>
          <w:rFonts w:ascii="Tahoma" w:hAnsi="Tahoma" w:cs="Tahoma"/>
          <w:bCs/>
          <w:sz w:val="20"/>
          <w:szCs w:val="20"/>
        </w:rPr>
      </w:pPr>
      <w:r>
        <w:rPr>
          <w:rFonts w:ascii="Tahoma" w:hAnsi="Tahoma" w:cs="Tahoma"/>
          <w:bCs/>
          <w:sz w:val="20"/>
          <w:szCs w:val="20"/>
        </w:rPr>
        <w:t xml:space="preserve">Any enum type. </w:t>
      </w:r>
    </w:p>
    <w:p w:rsidR="00451A3E" w:rsidRDefault="00451A3E" w:rsidP="00BB0F69">
      <w:pPr>
        <w:numPr>
          <w:ilvl w:val="0"/>
          <w:numId w:val="3"/>
        </w:numPr>
        <w:suppressAutoHyphens/>
        <w:spacing w:after="0" w:line="240" w:lineRule="auto"/>
        <w:rPr>
          <w:rFonts w:ascii="Tahoma" w:hAnsi="Tahoma" w:cs="Tahoma"/>
          <w:bCs/>
          <w:sz w:val="20"/>
          <w:szCs w:val="20"/>
        </w:rPr>
      </w:pPr>
      <w:r>
        <w:rPr>
          <w:rFonts w:ascii="Tahoma" w:hAnsi="Tahoma" w:cs="Tahoma"/>
          <w:bCs/>
          <w:sz w:val="20"/>
          <w:szCs w:val="20"/>
        </w:rPr>
        <w:t xml:space="preserve">Any pointer type. </w:t>
      </w:r>
    </w:p>
    <w:p w:rsidR="00451A3E" w:rsidRDefault="00451A3E" w:rsidP="00BB0F69">
      <w:pPr>
        <w:numPr>
          <w:ilvl w:val="0"/>
          <w:numId w:val="3"/>
        </w:numPr>
        <w:suppressAutoHyphens/>
        <w:spacing w:after="0" w:line="240" w:lineRule="auto"/>
        <w:rPr>
          <w:rFonts w:ascii="Tahoma" w:hAnsi="Tahoma" w:cs="Tahoma"/>
          <w:bCs/>
          <w:sz w:val="20"/>
          <w:szCs w:val="20"/>
        </w:rPr>
      </w:pPr>
      <w:r>
        <w:rPr>
          <w:rFonts w:ascii="Tahoma" w:hAnsi="Tahoma" w:cs="Tahoma"/>
          <w:bCs/>
          <w:sz w:val="20"/>
          <w:szCs w:val="20"/>
        </w:rPr>
        <w:t xml:space="preserve">Any user-defined struct-type that contains fields of unmanaged types only. </w:t>
      </w:r>
    </w:p>
    <w:p w:rsidR="00451A3E" w:rsidRDefault="00451A3E" w:rsidP="00451A3E">
      <w:pPr>
        <w:rPr>
          <w:rFonts w:ascii="Tahoma" w:hAnsi="Tahoma" w:cs="Tahoma"/>
          <w:bCs/>
          <w:sz w:val="20"/>
          <w:szCs w:val="20"/>
        </w:rPr>
      </w:pPr>
      <w:r>
        <w:rPr>
          <w:rFonts w:ascii="Tahoma" w:hAnsi="Tahoma" w:cs="Tahoma"/>
          <w:bCs/>
          <w:sz w:val="20"/>
          <w:szCs w:val="20"/>
        </w:rPr>
        <w:t xml:space="preserve">You can </w:t>
      </w:r>
      <w:r>
        <w:rPr>
          <w:rFonts w:ascii="Tahoma" w:hAnsi="Tahoma" w:cs="Tahoma"/>
          <w:bCs/>
          <w:i/>
          <w:iCs/>
          <w:sz w:val="20"/>
          <w:szCs w:val="20"/>
        </w:rPr>
        <w:t>never</w:t>
      </w:r>
      <w:r>
        <w:rPr>
          <w:rFonts w:ascii="Tahoma" w:hAnsi="Tahoma" w:cs="Tahoma"/>
          <w:bCs/>
          <w:sz w:val="20"/>
          <w:szCs w:val="20"/>
        </w:rPr>
        <w:t xml:space="preserve"> take the address of </w:t>
      </w:r>
      <w:proofErr w:type="gramStart"/>
      <w:r>
        <w:rPr>
          <w:rFonts w:ascii="Tahoma" w:hAnsi="Tahoma" w:cs="Tahoma"/>
          <w:bCs/>
          <w:sz w:val="20"/>
          <w:szCs w:val="20"/>
        </w:rPr>
        <w:t>a</w:t>
      </w:r>
      <w:proofErr w:type="gramEnd"/>
      <w:r>
        <w:rPr>
          <w:rFonts w:ascii="Tahoma" w:hAnsi="Tahoma" w:cs="Tahoma"/>
          <w:bCs/>
          <w:sz w:val="20"/>
          <w:szCs w:val="20"/>
        </w:rPr>
        <w:t xml:space="preserve"> instance of a type that is not unmanaged (a fixed variable 25.3). </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Bad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Indirect variable = new </w:t>
      </w:r>
      <w:proofErr w:type="gramStart"/>
      <w:r>
        <w:rPr>
          <w:rFonts w:ascii="Tahoma" w:hAnsi="Tahoma" w:cs="Tahoma"/>
          <w:bCs/>
          <w:sz w:val="20"/>
          <w:szCs w:val="20"/>
        </w:rPr>
        <w:t>Indirect(</w:t>
      </w:r>
      <w:proofErr w:type="gramEnd"/>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unsafe</w:t>
      </w:r>
      <w:proofErr w:type="gramEnd"/>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 </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fixed(</w:t>
      </w:r>
      <w:proofErr w:type="gramEnd"/>
      <w:r>
        <w:rPr>
          <w:rFonts w:ascii="Tahoma" w:hAnsi="Tahoma" w:cs="Tahoma"/>
          <w:bCs/>
          <w:sz w:val="20"/>
          <w:szCs w:val="20"/>
        </w:rPr>
        <w:t xml:space="preserve">Indirect * ptr = &amp;variable) </w:t>
      </w:r>
      <w:r>
        <w:rPr>
          <w:rFonts w:ascii="Tahoma" w:hAnsi="Tahoma" w:cs="Tahoma"/>
          <w:bCs/>
          <w:i/>
          <w:iCs/>
          <w:sz w:val="20"/>
          <w:szCs w:val="20"/>
        </w:rPr>
        <w:t>// compile-time error</w:t>
      </w:r>
    </w:p>
    <w:p w:rsidR="00451A3E" w:rsidRDefault="00451A3E" w:rsidP="00451A3E">
      <w:pPr>
        <w:rPr>
          <w:rFonts w:ascii="Tahoma" w:hAnsi="Tahoma" w:cs="Tahoma"/>
          <w:bCs/>
          <w:sz w:val="20"/>
          <w:szCs w:val="20"/>
        </w:rPr>
      </w:pPr>
      <w:r>
        <w:rPr>
          <w:rFonts w:ascii="Tahoma" w:hAnsi="Tahoma" w:cs="Tahoma"/>
          <w:bCs/>
          <w:sz w:val="20"/>
          <w:szCs w:val="20"/>
        </w:rPr>
        <w:t xml:space="preserve">            { </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 </w:t>
      </w:r>
    </w:p>
    <w:p w:rsidR="00451A3E" w:rsidRDefault="00451A3E" w:rsidP="00451A3E">
      <w:pPr>
        <w:rPr>
          <w:rFonts w:ascii="Tahoma" w:hAnsi="Tahoma" w:cs="Tahoma"/>
          <w:bCs/>
          <w:sz w:val="20"/>
          <w:szCs w:val="20"/>
        </w:rPr>
      </w:pPr>
      <w:r>
        <w:rPr>
          <w:rFonts w:ascii="Tahoma" w:hAnsi="Tahoma" w:cs="Tahoma"/>
          <w:bCs/>
          <w:sz w:val="20"/>
          <w:szCs w:val="20"/>
        </w:rPr>
        <w:t xml:space="preserve">        }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If you want to fix an unmanaged instance you have to do so by fixing it through an unmanaged field. For example: </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Indirect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int fixHandle;</w:t>
      </w:r>
    </w:p>
    <w:p w:rsidR="00451A3E" w:rsidRDefault="00451A3E" w:rsidP="00451A3E">
      <w:pPr>
        <w:rPr>
          <w:rFonts w:ascii="Tahoma" w:hAnsi="Tahoma" w:cs="Tahoma"/>
          <w:bCs/>
          <w:sz w:val="20"/>
          <w:szCs w:val="20"/>
        </w:rPr>
      </w:pPr>
      <w:r>
        <w:rPr>
          <w:rFonts w:ascii="Tahoma" w:hAnsi="Tahoma" w:cs="Tahoma"/>
          <w:bCs/>
          <w:sz w:val="20"/>
          <w:szCs w:val="20"/>
        </w:rPr>
        <w:lastRenderedPageBreak/>
        <w:t>}</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Bad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Indirect variable = new </w:t>
      </w:r>
      <w:proofErr w:type="gramStart"/>
      <w:r>
        <w:rPr>
          <w:rFonts w:ascii="Tahoma" w:hAnsi="Tahoma" w:cs="Tahoma"/>
          <w:bCs/>
          <w:sz w:val="20"/>
          <w:szCs w:val="20"/>
        </w:rPr>
        <w:t>Indirect(</w:t>
      </w:r>
      <w:proofErr w:type="gramEnd"/>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unsafe</w:t>
      </w:r>
      <w:proofErr w:type="gramEnd"/>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 </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fixed(</w:t>
      </w:r>
      <w:proofErr w:type="gramEnd"/>
      <w:r>
        <w:rPr>
          <w:rFonts w:ascii="Tahoma" w:hAnsi="Tahoma" w:cs="Tahoma"/>
          <w:bCs/>
          <w:sz w:val="20"/>
          <w:szCs w:val="20"/>
        </w:rPr>
        <w:t xml:space="preserve">int * ptr = &amp;variable.fixHandle) </w:t>
      </w:r>
      <w:r>
        <w:rPr>
          <w:rFonts w:ascii="Tahoma" w:hAnsi="Tahoma" w:cs="Tahoma"/>
          <w:bCs/>
          <w:i/>
          <w:iCs/>
          <w:sz w:val="20"/>
          <w:szCs w:val="20"/>
        </w:rPr>
        <w:t>// compiles ok</w:t>
      </w:r>
    </w:p>
    <w:p w:rsidR="00451A3E" w:rsidRDefault="00451A3E" w:rsidP="00451A3E">
      <w:pPr>
        <w:rPr>
          <w:rFonts w:ascii="Tahoma" w:hAnsi="Tahoma" w:cs="Tahoma"/>
          <w:bCs/>
          <w:sz w:val="20"/>
          <w:szCs w:val="20"/>
        </w:rPr>
      </w:pPr>
      <w:r>
        <w:rPr>
          <w:rFonts w:ascii="Tahoma" w:hAnsi="Tahoma" w:cs="Tahoma"/>
          <w:bCs/>
          <w:sz w:val="20"/>
          <w:szCs w:val="20"/>
        </w:rPr>
        <w:t xml:space="preserve">            { </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 </w:t>
      </w:r>
    </w:p>
    <w:p w:rsidR="00451A3E" w:rsidRDefault="00451A3E" w:rsidP="00451A3E">
      <w:pPr>
        <w:rPr>
          <w:rFonts w:ascii="Tahoma" w:hAnsi="Tahoma" w:cs="Tahoma"/>
          <w:bCs/>
          <w:sz w:val="20"/>
          <w:szCs w:val="20"/>
        </w:rPr>
      </w:pPr>
      <w:r>
        <w:rPr>
          <w:rFonts w:ascii="Tahoma" w:hAnsi="Tahoma" w:cs="Tahoma"/>
          <w:bCs/>
          <w:sz w:val="20"/>
          <w:szCs w:val="20"/>
        </w:rPr>
        <w:t xml:space="preserve">        }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In contrast, you can (nearly) always take the address of an unmanaged instance. </w:t>
      </w: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 no reference fields at any level of nesting</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SimpleCase</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Direct variable = new </w:t>
      </w:r>
      <w:proofErr w:type="gramStart"/>
      <w:r>
        <w:rPr>
          <w:rFonts w:ascii="Tahoma" w:hAnsi="Tahoma" w:cs="Tahoma"/>
          <w:bCs/>
          <w:sz w:val="20"/>
          <w:szCs w:val="20"/>
        </w:rPr>
        <w:t>Direct(</w:t>
      </w:r>
      <w:proofErr w:type="gramEnd"/>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unsafe</w:t>
      </w:r>
      <w:proofErr w:type="gramEnd"/>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 </w:t>
      </w:r>
    </w:p>
    <w:p w:rsidR="00451A3E" w:rsidRDefault="00451A3E" w:rsidP="00451A3E">
      <w:pPr>
        <w:rPr>
          <w:rFonts w:ascii="Tahoma" w:hAnsi="Tahoma" w:cs="Tahoma"/>
          <w:bCs/>
          <w:i/>
          <w:iCs/>
          <w:sz w:val="20"/>
          <w:szCs w:val="20"/>
        </w:rPr>
      </w:pPr>
      <w:r>
        <w:rPr>
          <w:rFonts w:ascii="Tahoma" w:hAnsi="Tahoma" w:cs="Tahoma"/>
          <w:bCs/>
          <w:sz w:val="20"/>
          <w:szCs w:val="20"/>
        </w:rPr>
        <w:lastRenderedPageBreak/>
        <w:t xml:space="preserve">            Direct * ptr = &amp;variable; </w:t>
      </w:r>
      <w:r>
        <w:rPr>
          <w:rFonts w:ascii="Tahoma" w:hAnsi="Tahoma" w:cs="Tahoma"/>
          <w:bCs/>
          <w:i/>
          <w:iCs/>
          <w:sz w:val="20"/>
          <w:szCs w:val="20"/>
        </w:rPr>
        <w:t>// compiles ok</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However, you have to take the address inside a fixed statement if the variable is moveable (subject to relocation by the garbage collector, see 25.3 and example above). Also, you can never take the address of a volatile field. </w:t>
      </w:r>
    </w:p>
    <w:p w:rsidR="00451A3E" w:rsidRDefault="00451A3E" w:rsidP="00451A3E">
      <w:pPr>
        <w:rPr>
          <w:rFonts w:ascii="Tahoma" w:hAnsi="Tahoma" w:cs="Tahoma"/>
          <w:bCs/>
          <w:sz w:val="20"/>
          <w:szCs w:val="20"/>
        </w:rPr>
      </w:pPr>
      <w:r>
        <w:rPr>
          <w:rFonts w:ascii="Tahoma" w:hAnsi="Tahoma" w:cs="Tahoma"/>
          <w:bCs/>
          <w:sz w:val="20"/>
          <w:szCs w:val="20"/>
        </w:rPr>
        <w:t xml:space="preserve">So, in summary, you can </w:t>
      </w:r>
      <w:r>
        <w:rPr>
          <w:rFonts w:ascii="Tahoma" w:hAnsi="Tahoma" w:cs="Tahoma"/>
          <w:bCs/>
          <w:i/>
          <w:iCs/>
          <w:sz w:val="20"/>
          <w:szCs w:val="20"/>
        </w:rPr>
        <w:t>never</w:t>
      </w:r>
      <w:r>
        <w:rPr>
          <w:rFonts w:ascii="Tahoma" w:hAnsi="Tahoma" w:cs="Tahoma"/>
          <w:bCs/>
          <w:sz w:val="20"/>
          <w:szCs w:val="20"/>
        </w:rPr>
        <w:t xml:space="preserve"> create a pointer to a class type but you sometimes create a pointer to a struct type. </w:t>
      </w:r>
    </w:p>
    <w:p w:rsidR="00451A3E" w:rsidRPr="000C5A77" w:rsidRDefault="00451A3E" w:rsidP="00451A3E">
      <w:pPr>
        <w:rPr>
          <w:rFonts w:ascii="Tahoma" w:hAnsi="Tahoma" w:cs="Tahoma"/>
          <w:b/>
          <w:bCs/>
          <w:sz w:val="20"/>
          <w:szCs w:val="20"/>
        </w:rPr>
      </w:pPr>
      <w:bookmarkStart w:id="34" w:name="can_be_stackallocd"/>
      <w:bookmarkEnd w:id="34"/>
      <w:r w:rsidRPr="000C5A77">
        <w:rPr>
          <w:rFonts w:ascii="Tahoma" w:hAnsi="Tahoma" w:cs="Tahoma"/>
          <w:b/>
          <w:bCs/>
          <w:sz w:val="20"/>
          <w:szCs w:val="20"/>
        </w:rPr>
        <w:t>Can be stackalloc'd?</w:t>
      </w:r>
    </w:p>
    <w:p w:rsidR="00451A3E" w:rsidRDefault="00451A3E" w:rsidP="00451A3E">
      <w:pPr>
        <w:rPr>
          <w:rFonts w:ascii="Tahoma" w:hAnsi="Tahoma" w:cs="Tahoma"/>
          <w:bCs/>
          <w:sz w:val="20"/>
          <w:szCs w:val="20"/>
        </w:rPr>
      </w:pPr>
      <w:r>
        <w:rPr>
          <w:rFonts w:ascii="Tahoma" w:hAnsi="Tahoma" w:cs="Tahoma"/>
          <w:bCs/>
          <w:sz w:val="20"/>
          <w:szCs w:val="20"/>
        </w:rPr>
        <w:t xml:space="preserve">You can only use stackalloc on unmanaged types. Hence you can never use stackalloc on class types. For example: </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Indirect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Bad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unsafe</w:t>
      </w:r>
      <w:proofErr w:type="gramEnd"/>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Indirect * array = stackalloc </w:t>
      </w:r>
      <w:proofErr w:type="gramStart"/>
      <w:r>
        <w:rPr>
          <w:rFonts w:ascii="Tahoma" w:hAnsi="Tahoma" w:cs="Tahoma"/>
          <w:bCs/>
          <w:sz w:val="20"/>
          <w:szCs w:val="20"/>
        </w:rPr>
        <w:t>Indirect[</w:t>
      </w:r>
      <w:proofErr w:type="gramEnd"/>
      <w:r>
        <w:rPr>
          <w:rFonts w:ascii="Tahoma" w:hAnsi="Tahoma" w:cs="Tahoma"/>
          <w:bCs/>
          <w:sz w:val="20"/>
          <w:szCs w:val="20"/>
        </w:rPr>
        <w:t xml:space="preserve">42]; </w:t>
      </w:r>
      <w:r>
        <w:rPr>
          <w:rFonts w:ascii="Tahoma" w:hAnsi="Tahoma" w:cs="Tahoma"/>
          <w:bCs/>
          <w:i/>
          <w:iCs/>
          <w:sz w:val="20"/>
          <w:szCs w:val="20"/>
        </w:rPr>
        <w:t>// compile-time error</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Where as you can use stackalloc on struct types that are unmanaged.</w:t>
      </w:r>
      <w:proofErr w:type="gramEnd"/>
      <w:r>
        <w:rPr>
          <w:rFonts w:ascii="Tahoma" w:hAnsi="Tahoma" w:cs="Tahoma"/>
          <w:bCs/>
          <w:sz w:val="20"/>
          <w:szCs w:val="20"/>
        </w:rPr>
        <w:t xml:space="preserve"> For example: </w:t>
      </w:r>
    </w:p>
    <w:p w:rsidR="00451A3E" w:rsidRDefault="00451A3E" w:rsidP="00451A3E">
      <w:pPr>
        <w:rPr>
          <w:rFonts w:ascii="Tahoma" w:hAnsi="Tahoma" w:cs="Tahoma"/>
          <w:bCs/>
          <w:sz w:val="20"/>
          <w:szCs w:val="20"/>
        </w:rPr>
      </w:pPr>
      <w:proofErr w:type="gramStart"/>
      <w:r>
        <w:rPr>
          <w:rFonts w:ascii="Tahoma" w:hAnsi="Tahoma" w:cs="Tahoma"/>
          <w:bCs/>
          <w:sz w:val="20"/>
          <w:szCs w:val="20"/>
        </w:rPr>
        <w:lastRenderedPageBreak/>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 no reference fields at any level of nesting</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Good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unsafe</w:t>
      </w:r>
      <w:proofErr w:type="gramEnd"/>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Direct * array = stackalloc </w:t>
      </w:r>
      <w:proofErr w:type="gramStart"/>
      <w:r>
        <w:rPr>
          <w:rFonts w:ascii="Tahoma" w:hAnsi="Tahoma" w:cs="Tahoma"/>
          <w:bCs/>
          <w:sz w:val="20"/>
          <w:szCs w:val="20"/>
        </w:rPr>
        <w:t>Direct[</w:t>
      </w:r>
      <w:proofErr w:type="gramEnd"/>
      <w:r>
        <w:rPr>
          <w:rFonts w:ascii="Tahoma" w:hAnsi="Tahoma" w:cs="Tahoma"/>
          <w:bCs/>
          <w:sz w:val="20"/>
          <w:szCs w:val="20"/>
        </w:rPr>
        <w:t xml:space="preserve">42]; </w:t>
      </w:r>
      <w:r>
        <w:rPr>
          <w:rFonts w:ascii="Tahoma" w:hAnsi="Tahoma" w:cs="Tahoma"/>
          <w:bCs/>
          <w:i/>
          <w:iCs/>
          <w:sz w:val="20"/>
          <w:szCs w:val="20"/>
        </w:rPr>
        <w:t>// compiles ok</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Pr="000C5A77" w:rsidRDefault="00451A3E" w:rsidP="00451A3E">
      <w:pPr>
        <w:rPr>
          <w:rFonts w:ascii="Tahoma" w:hAnsi="Tahoma" w:cs="Tahoma"/>
          <w:b/>
          <w:bCs/>
          <w:sz w:val="20"/>
          <w:szCs w:val="20"/>
        </w:rPr>
      </w:pPr>
      <w:bookmarkStart w:id="35" w:name="can_be_sizeofd"/>
      <w:bookmarkEnd w:id="35"/>
      <w:r w:rsidRPr="000C5A77">
        <w:rPr>
          <w:rFonts w:ascii="Tahoma" w:hAnsi="Tahoma" w:cs="Tahoma"/>
          <w:b/>
          <w:bCs/>
          <w:sz w:val="20"/>
          <w:szCs w:val="20"/>
        </w:rPr>
        <w:t>Can be sizeof'd?</w:t>
      </w:r>
    </w:p>
    <w:p w:rsidR="00451A3E" w:rsidRDefault="00451A3E" w:rsidP="00451A3E">
      <w:pPr>
        <w:rPr>
          <w:rFonts w:ascii="Tahoma" w:hAnsi="Tahoma" w:cs="Tahoma"/>
          <w:bCs/>
          <w:sz w:val="20"/>
          <w:szCs w:val="20"/>
        </w:rPr>
      </w:pPr>
      <w:r>
        <w:rPr>
          <w:rFonts w:ascii="Tahoma" w:hAnsi="Tahoma" w:cs="Tahoma"/>
          <w:bCs/>
          <w:sz w:val="20"/>
          <w:szCs w:val="20"/>
        </w:rPr>
        <w:t xml:space="preserve">You can only use sizeof on unmanaged types. Hence you can never use sizeof on class types. For example: </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Indirect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Bad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unsafe</w:t>
      </w:r>
      <w:proofErr w:type="gramEnd"/>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lastRenderedPageBreak/>
        <w:t xml:space="preserve">            </w:t>
      </w:r>
      <w:proofErr w:type="gramStart"/>
      <w:r>
        <w:rPr>
          <w:rFonts w:ascii="Tahoma" w:hAnsi="Tahoma" w:cs="Tahoma"/>
          <w:bCs/>
          <w:sz w:val="20"/>
          <w:szCs w:val="20"/>
        </w:rPr>
        <w:t>int</w:t>
      </w:r>
      <w:proofErr w:type="gramEnd"/>
      <w:r>
        <w:rPr>
          <w:rFonts w:ascii="Tahoma" w:hAnsi="Tahoma" w:cs="Tahoma"/>
          <w:bCs/>
          <w:sz w:val="20"/>
          <w:szCs w:val="20"/>
        </w:rPr>
        <w:t xml:space="preserve"> size = sizeof(Indirect); </w:t>
      </w:r>
      <w:r>
        <w:rPr>
          <w:rFonts w:ascii="Tahoma" w:hAnsi="Tahoma" w:cs="Tahoma"/>
          <w:bCs/>
          <w:i/>
          <w:iCs/>
          <w:sz w:val="20"/>
          <w:szCs w:val="20"/>
        </w:rPr>
        <w:t>// compile-time error</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Where as you can use sizeof on struct types that are unmanaged.</w:t>
      </w:r>
      <w:proofErr w:type="gramEnd"/>
      <w:r>
        <w:rPr>
          <w:rFonts w:ascii="Tahoma" w:hAnsi="Tahoma" w:cs="Tahoma"/>
          <w:bCs/>
          <w:sz w:val="20"/>
          <w:szCs w:val="20"/>
        </w:rPr>
        <w:t xml:space="preserve"> For example: </w:t>
      </w: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 no reference fields at any level of nesting</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Good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unsafe</w:t>
      </w:r>
      <w:proofErr w:type="gramEnd"/>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int</w:t>
      </w:r>
      <w:proofErr w:type="gramEnd"/>
      <w:r>
        <w:rPr>
          <w:rFonts w:ascii="Tahoma" w:hAnsi="Tahoma" w:cs="Tahoma"/>
          <w:bCs/>
          <w:sz w:val="20"/>
          <w:szCs w:val="20"/>
        </w:rPr>
        <w:t xml:space="preserve"> size = sizeof(Direct); </w:t>
      </w:r>
      <w:r>
        <w:rPr>
          <w:rFonts w:ascii="Tahoma" w:hAnsi="Tahoma" w:cs="Tahoma"/>
          <w:bCs/>
          <w:i/>
          <w:iCs/>
          <w:sz w:val="20"/>
          <w:szCs w:val="20"/>
        </w:rPr>
        <w:t>// compiles ok</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Pr="000C5A77" w:rsidRDefault="00451A3E" w:rsidP="00451A3E">
      <w:pPr>
        <w:rPr>
          <w:rFonts w:ascii="Tahoma" w:hAnsi="Tahoma" w:cs="Tahoma"/>
          <w:b/>
          <w:bCs/>
          <w:sz w:val="20"/>
          <w:szCs w:val="20"/>
        </w:rPr>
      </w:pPr>
      <w:bookmarkStart w:id="36" w:name="how_to_initialize_fields"/>
      <w:bookmarkEnd w:id="36"/>
      <w:r w:rsidRPr="000C5A77">
        <w:rPr>
          <w:rFonts w:ascii="Tahoma" w:hAnsi="Tahoma" w:cs="Tahoma"/>
          <w:b/>
          <w:bCs/>
          <w:sz w:val="20"/>
          <w:szCs w:val="20"/>
        </w:rPr>
        <w:t>How to initialize fields?</w:t>
      </w:r>
    </w:p>
    <w:p w:rsidR="00451A3E" w:rsidRDefault="00451A3E" w:rsidP="00451A3E">
      <w:pPr>
        <w:rPr>
          <w:rFonts w:ascii="Tahoma" w:hAnsi="Tahoma" w:cs="Tahoma"/>
          <w:bCs/>
          <w:sz w:val="20"/>
          <w:szCs w:val="20"/>
        </w:rPr>
      </w:pPr>
      <w:r>
        <w:rPr>
          <w:rFonts w:ascii="Tahoma" w:hAnsi="Tahoma" w:cs="Tahoma"/>
          <w:bCs/>
          <w:sz w:val="20"/>
          <w:szCs w:val="20"/>
        </w:rPr>
        <w:t xml:space="preserve">The fields of a class have a default initialization to zero/false/null. The fields of a struct have no default value. </w:t>
      </w: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int Field;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Indirect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Indirect()</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int Field;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Defaults</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Direct s;</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Console.WriteLine(</w:t>
      </w:r>
      <w:proofErr w:type="gramEnd"/>
      <w:r>
        <w:rPr>
          <w:rFonts w:ascii="Tahoma" w:hAnsi="Tahoma" w:cs="Tahoma"/>
          <w:bCs/>
          <w:sz w:val="20"/>
          <w:szCs w:val="20"/>
        </w:rPr>
        <w:t xml:space="preserve">s.Field);  </w:t>
      </w:r>
      <w:r>
        <w:rPr>
          <w:rFonts w:ascii="Tahoma" w:hAnsi="Tahoma" w:cs="Tahoma"/>
          <w:bCs/>
          <w:i/>
          <w:iCs/>
          <w:sz w:val="20"/>
          <w:szCs w:val="20"/>
        </w:rPr>
        <w:t>// compile-time error</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Indirect c = new </w:t>
      </w:r>
      <w:proofErr w:type="gramStart"/>
      <w:r>
        <w:rPr>
          <w:rFonts w:ascii="Tahoma" w:hAnsi="Tahoma" w:cs="Tahoma"/>
          <w:bCs/>
          <w:sz w:val="20"/>
          <w:szCs w:val="20"/>
        </w:rPr>
        <w:t>Indirect(</w:t>
      </w:r>
      <w:proofErr w:type="gramEnd"/>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Console.WriteLine(</w:t>
      </w:r>
      <w:proofErr w:type="gramEnd"/>
      <w:r>
        <w:rPr>
          <w:rFonts w:ascii="Tahoma" w:hAnsi="Tahoma" w:cs="Tahoma"/>
          <w:bCs/>
          <w:sz w:val="20"/>
          <w:szCs w:val="20"/>
        </w:rPr>
        <w:t xml:space="preserve">c.Field); </w:t>
      </w:r>
      <w:r>
        <w:rPr>
          <w:rFonts w:ascii="Tahoma" w:hAnsi="Tahoma" w:cs="Tahoma"/>
          <w:bCs/>
          <w:i/>
          <w:iCs/>
          <w:sz w:val="20"/>
          <w:szCs w:val="20"/>
        </w:rPr>
        <w:t>// compiles ok</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You can initialize fields in a class at their point of declaration. For example: </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Indirect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private</w:t>
      </w:r>
      <w:proofErr w:type="gramEnd"/>
      <w:r>
        <w:rPr>
          <w:rFonts w:ascii="Tahoma" w:hAnsi="Tahoma" w:cs="Tahoma"/>
          <w:bCs/>
          <w:sz w:val="20"/>
          <w:szCs w:val="20"/>
        </w:rPr>
        <w:t xml:space="preserve"> int field = 42;   </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lastRenderedPageBreak/>
        <w:t xml:space="preserve">You can't do this for fields in a struct. For example: </w:t>
      </w: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private</w:t>
      </w:r>
      <w:proofErr w:type="gramEnd"/>
      <w:r>
        <w:rPr>
          <w:rFonts w:ascii="Tahoma" w:hAnsi="Tahoma" w:cs="Tahoma"/>
          <w:bCs/>
          <w:sz w:val="20"/>
          <w:szCs w:val="20"/>
        </w:rPr>
        <w:t xml:space="preserve"> int field = 42; </w:t>
      </w:r>
      <w:r>
        <w:rPr>
          <w:rFonts w:ascii="Tahoma" w:hAnsi="Tahoma" w:cs="Tahoma"/>
          <w:bCs/>
          <w:i/>
          <w:iCs/>
          <w:sz w:val="20"/>
          <w:szCs w:val="20"/>
        </w:rPr>
        <w:t>// compile-time error</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Fields in a struct </w:t>
      </w:r>
      <w:r>
        <w:rPr>
          <w:rFonts w:ascii="Tahoma" w:hAnsi="Tahoma" w:cs="Tahoma"/>
          <w:bCs/>
          <w:i/>
          <w:iCs/>
          <w:sz w:val="20"/>
          <w:szCs w:val="20"/>
        </w:rPr>
        <w:t>have</w:t>
      </w:r>
      <w:r>
        <w:rPr>
          <w:rFonts w:ascii="Tahoma" w:hAnsi="Tahoma" w:cs="Tahoma"/>
          <w:bCs/>
          <w:sz w:val="20"/>
          <w:szCs w:val="20"/>
        </w:rPr>
        <w:t xml:space="preserve"> to be initialized in a constructor. For example: </w:t>
      </w: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Direct(int value)</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field</w:t>
      </w:r>
      <w:proofErr w:type="gramEnd"/>
      <w:r>
        <w:rPr>
          <w:rFonts w:ascii="Tahoma" w:hAnsi="Tahoma" w:cs="Tahoma"/>
          <w:bCs/>
          <w:sz w:val="20"/>
          <w:szCs w:val="20"/>
        </w:rPr>
        <w:t xml:space="preserve"> = value;</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private</w:t>
      </w:r>
      <w:proofErr w:type="gramEnd"/>
      <w:r>
        <w:rPr>
          <w:rFonts w:ascii="Tahoma" w:hAnsi="Tahoma" w:cs="Tahoma"/>
          <w:bCs/>
          <w:sz w:val="20"/>
          <w:szCs w:val="20"/>
        </w:rPr>
        <w:t xml:space="preserve"> int field; </w:t>
      </w:r>
      <w:r>
        <w:rPr>
          <w:rFonts w:ascii="Tahoma" w:hAnsi="Tahoma" w:cs="Tahoma"/>
          <w:bCs/>
          <w:i/>
          <w:iCs/>
          <w:sz w:val="20"/>
          <w:szCs w:val="20"/>
        </w:rPr>
        <w:t>// compiles ok</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Also, the definite assignment rules of a struct are tracked on an individual field basis. This means you can bypass initialization and "assign" the fields of a struct one a time. For example: </w:t>
      </w: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int X, Y;</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Example</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Direct d;</w:t>
      </w:r>
    </w:p>
    <w:p w:rsidR="00451A3E" w:rsidRDefault="00451A3E" w:rsidP="00451A3E">
      <w:pPr>
        <w:rPr>
          <w:rFonts w:ascii="Tahoma" w:hAnsi="Tahoma" w:cs="Tahoma"/>
          <w:bCs/>
          <w:sz w:val="20"/>
          <w:szCs w:val="20"/>
        </w:rPr>
      </w:pPr>
      <w:r>
        <w:rPr>
          <w:rFonts w:ascii="Tahoma" w:hAnsi="Tahoma" w:cs="Tahoma"/>
          <w:bCs/>
          <w:sz w:val="20"/>
          <w:szCs w:val="20"/>
        </w:rPr>
        <w:t xml:space="preserve">        d.X = 42;</w:t>
      </w:r>
    </w:p>
    <w:p w:rsidR="00451A3E" w:rsidRDefault="00451A3E" w:rsidP="00451A3E">
      <w:pPr>
        <w:rPr>
          <w:rFonts w:ascii="Tahoma" w:hAnsi="Tahoma" w:cs="Tahoma"/>
          <w:bCs/>
          <w:i/>
          <w:iCs/>
          <w:sz w:val="20"/>
          <w:szCs w:val="20"/>
        </w:rPr>
      </w:pPr>
      <w:r>
        <w:rPr>
          <w:rFonts w:ascii="Tahoma" w:hAnsi="Tahoma" w:cs="Tahoma"/>
          <w:bCs/>
          <w:sz w:val="20"/>
          <w:szCs w:val="20"/>
        </w:rPr>
        <w:lastRenderedPageBreak/>
        <w:t xml:space="preserve">        </w:t>
      </w:r>
      <w:proofErr w:type="gramStart"/>
      <w:r>
        <w:rPr>
          <w:rFonts w:ascii="Tahoma" w:hAnsi="Tahoma" w:cs="Tahoma"/>
          <w:bCs/>
          <w:sz w:val="20"/>
          <w:szCs w:val="20"/>
        </w:rPr>
        <w:t>Console.WriteLine(</w:t>
      </w:r>
      <w:proofErr w:type="gramEnd"/>
      <w:r>
        <w:rPr>
          <w:rFonts w:ascii="Tahoma" w:hAnsi="Tahoma" w:cs="Tahoma"/>
          <w:bCs/>
          <w:sz w:val="20"/>
          <w:szCs w:val="20"/>
        </w:rPr>
        <w:t xml:space="preserve">d.X); </w:t>
      </w:r>
      <w:r>
        <w:rPr>
          <w:rFonts w:ascii="Tahoma" w:hAnsi="Tahoma" w:cs="Tahoma"/>
          <w:bCs/>
          <w:i/>
          <w:iCs/>
          <w:sz w:val="20"/>
          <w:szCs w:val="20"/>
        </w:rPr>
        <w:t>// compiles ok</w:t>
      </w:r>
    </w:p>
    <w:p w:rsidR="00451A3E" w:rsidRDefault="00451A3E" w:rsidP="00451A3E">
      <w:pPr>
        <w:rPr>
          <w:rFonts w:ascii="Tahoma" w:hAnsi="Tahoma" w:cs="Tahoma"/>
          <w:bCs/>
          <w:i/>
          <w:iCs/>
          <w:sz w:val="20"/>
          <w:szCs w:val="20"/>
        </w:rPr>
      </w:pPr>
      <w:r>
        <w:rPr>
          <w:rFonts w:ascii="Tahoma" w:hAnsi="Tahoma" w:cs="Tahoma"/>
          <w:bCs/>
          <w:sz w:val="20"/>
          <w:szCs w:val="20"/>
        </w:rPr>
        <w:t xml:space="preserve">        </w:t>
      </w:r>
      <w:proofErr w:type="gramStart"/>
      <w:r>
        <w:rPr>
          <w:rFonts w:ascii="Tahoma" w:hAnsi="Tahoma" w:cs="Tahoma"/>
          <w:bCs/>
          <w:sz w:val="20"/>
          <w:szCs w:val="20"/>
        </w:rPr>
        <w:t>Console.WriteLine(</w:t>
      </w:r>
      <w:proofErr w:type="gramEnd"/>
      <w:r>
        <w:rPr>
          <w:rFonts w:ascii="Tahoma" w:hAnsi="Tahoma" w:cs="Tahoma"/>
          <w:bCs/>
          <w:sz w:val="20"/>
          <w:szCs w:val="20"/>
        </w:rPr>
        <w:t xml:space="preserve">d.Y); </w:t>
      </w:r>
      <w:r>
        <w:rPr>
          <w:rFonts w:ascii="Tahoma" w:hAnsi="Tahoma" w:cs="Tahoma"/>
          <w:bCs/>
          <w:i/>
          <w:iCs/>
          <w:sz w:val="20"/>
          <w:szCs w:val="20"/>
        </w:rPr>
        <w:t>// compile-time error</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Pr="000C5A77" w:rsidRDefault="00451A3E" w:rsidP="00451A3E">
      <w:pPr>
        <w:rPr>
          <w:rFonts w:ascii="Tahoma" w:hAnsi="Tahoma" w:cs="Tahoma"/>
          <w:b/>
          <w:bCs/>
          <w:sz w:val="20"/>
          <w:szCs w:val="20"/>
        </w:rPr>
      </w:pPr>
      <w:bookmarkStart w:id="37" w:name="inheritance_differences"/>
      <w:bookmarkStart w:id="38" w:name="equals_behavior"/>
      <w:bookmarkEnd w:id="37"/>
      <w:bookmarkEnd w:id="38"/>
      <w:r w:rsidRPr="000C5A77">
        <w:rPr>
          <w:rFonts w:ascii="Tahoma" w:hAnsi="Tahoma" w:cs="Tahoma"/>
          <w:b/>
          <w:bCs/>
          <w:sz w:val="20"/>
          <w:szCs w:val="20"/>
        </w:rPr>
        <w:t>Equals behavior?</w:t>
      </w:r>
    </w:p>
    <w:p w:rsidR="00451A3E" w:rsidRDefault="00451A3E" w:rsidP="00451A3E">
      <w:pPr>
        <w:rPr>
          <w:rFonts w:ascii="Tahoma" w:hAnsi="Tahoma" w:cs="Tahoma"/>
          <w:bCs/>
          <w:sz w:val="20"/>
          <w:szCs w:val="20"/>
        </w:rPr>
      </w:pPr>
      <w:proofErr w:type="gramStart"/>
      <w:r>
        <w:rPr>
          <w:rFonts w:ascii="Tahoma" w:hAnsi="Tahoma" w:cs="Tahoma"/>
          <w:bCs/>
          <w:sz w:val="20"/>
          <w:szCs w:val="20"/>
        </w:rPr>
        <w:t>classes</w:t>
      </w:r>
      <w:proofErr w:type="gramEnd"/>
      <w:r>
        <w:rPr>
          <w:rFonts w:ascii="Tahoma" w:hAnsi="Tahoma" w:cs="Tahoma"/>
          <w:bCs/>
          <w:sz w:val="20"/>
          <w:szCs w:val="20"/>
        </w:rPr>
        <w:t xml:space="preserve"> inherit Object.Equals which implements identity equality whereas structs inherit ValueType.Equals which implements value equality. </w:t>
      </w:r>
    </w:p>
    <w:p w:rsidR="00451A3E" w:rsidRDefault="00451A3E" w:rsidP="00451A3E">
      <w:pPr>
        <w:rPr>
          <w:rFonts w:ascii="Tahoma" w:hAnsi="Tahoma" w:cs="Tahoma"/>
          <w:bCs/>
          <w:sz w:val="20"/>
          <w:szCs w:val="20"/>
        </w:rPr>
      </w:pPr>
      <w:proofErr w:type="gramStart"/>
      <w:r>
        <w:rPr>
          <w:rFonts w:ascii="Tahoma" w:hAnsi="Tahoma" w:cs="Tahoma"/>
          <w:bCs/>
          <w:sz w:val="20"/>
          <w:szCs w:val="20"/>
        </w:rPr>
        <w:t>using</w:t>
      </w:r>
      <w:proofErr w:type="gramEnd"/>
      <w:r>
        <w:rPr>
          <w:rFonts w:ascii="Tahoma" w:hAnsi="Tahoma" w:cs="Tahoma"/>
          <w:bCs/>
          <w:sz w:val="20"/>
          <w:szCs w:val="20"/>
        </w:rPr>
        <w:t xml:space="preserve"> System.Diagnostics;</w:t>
      </w:r>
    </w:p>
    <w:p w:rsidR="00451A3E" w:rsidRDefault="00451A3E" w:rsidP="00451A3E">
      <w:pPr>
        <w:rPr>
          <w:rFonts w:ascii="Tahoma" w:hAnsi="Tahoma" w:cs="Tahoma"/>
          <w:bCs/>
          <w:sz w:val="20"/>
          <w:szCs w:val="20"/>
        </w:rPr>
      </w:pP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Direct(int value)</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field</w:t>
      </w:r>
      <w:proofErr w:type="gramEnd"/>
      <w:r>
        <w:rPr>
          <w:rFonts w:ascii="Tahoma" w:hAnsi="Tahoma" w:cs="Tahoma"/>
          <w:bCs/>
          <w:sz w:val="20"/>
          <w:szCs w:val="20"/>
        </w:rPr>
        <w:t xml:space="preserve"> = value;</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private</w:t>
      </w:r>
      <w:proofErr w:type="gramEnd"/>
      <w:r>
        <w:rPr>
          <w:rFonts w:ascii="Tahoma" w:hAnsi="Tahoma" w:cs="Tahoma"/>
          <w:bCs/>
          <w:sz w:val="20"/>
          <w:szCs w:val="20"/>
        </w:rPr>
        <w:t xml:space="preserve"> int field;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Indirect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Indirect(int value)</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field</w:t>
      </w:r>
      <w:proofErr w:type="gramEnd"/>
      <w:r>
        <w:rPr>
          <w:rFonts w:ascii="Tahoma" w:hAnsi="Tahoma" w:cs="Tahoma"/>
          <w:bCs/>
          <w:sz w:val="20"/>
          <w:szCs w:val="20"/>
        </w:rPr>
        <w:t xml:space="preserve"> = value;</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private</w:t>
      </w:r>
      <w:proofErr w:type="gramEnd"/>
      <w:r>
        <w:rPr>
          <w:rFonts w:ascii="Tahoma" w:hAnsi="Tahoma" w:cs="Tahoma"/>
          <w:bCs/>
          <w:sz w:val="20"/>
          <w:szCs w:val="20"/>
        </w:rPr>
        <w:t xml:space="preserve"> int field;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p>
    <w:p w:rsidR="00451A3E" w:rsidRDefault="00451A3E" w:rsidP="00451A3E">
      <w:pPr>
        <w:rPr>
          <w:rFonts w:ascii="Tahoma" w:hAnsi="Tahoma" w:cs="Tahoma"/>
          <w:bCs/>
          <w:sz w:val="20"/>
          <w:szCs w:val="20"/>
        </w:rPr>
      </w:pPr>
      <w:proofErr w:type="gramStart"/>
      <w:r>
        <w:rPr>
          <w:rFonts w:ascii="Tahoma" w:hAnsi="Tahoma" w:cs="Tahoma"/>
          <w:bCs/>
          <w:sz w:val="20"/>
          <w:szCs w:val="20"/>
        </w:rPr>
        <w:t>class</w:t>
      </w:r>
      <w:proofErr w:type="gramEnd"/>
      <w:r>
        <w:rPr>
          <w:rFonts w:ascii="Tahoma" w:hAnsi="Tahoma" w:cs="Tahoma"/>
          <w:bCs/>
          <w:sz w:val="20"/>
          <w:szCs w:val="20"/>
        </w:rPr>
        <w:t xml:space="preserve"> EqualsBehavior</w:t>
      </w:r>
    </w:p>
    <w:p w:rsidR="00451A3E" w:rsidRDefault="00451A3E" w:rsidP="00451A3E">
      <w:pPr>
        <w:rPr>
          <w:rFonts w:ascii="Tahoma" w:hAnsi="Tahoma" w:cs="Tahoma"/>
          <w:bCs/>
          <w:sz w:val="20"/>
          <w:szCs w:val="20"/>
        </w:rPr>
      </w:pPr>
      <w:r>
        <w:rPr>
          <w:rFonts w:ascii="Tahoma" w:hAnsi="Tahoma" w:cs="Tahoma"/>
          <w:bCs/>
          <w:sz w:val="20"/>
          <w:szCs w:val="20"/>
        </w:rPr>
        <w:lastRenderedPageBreak/>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static</w:t>
      </w:r>
      <w:proofErr w:type="gramEnd"/>
      <w:r>
        <w:rPr>
          <w:rFonts w:ascii="Tahoma" w:hAnsi="Tahoma" w:cs="Tahoma"/>
          <w:bCs/>
          <w:sz w:val="20"/>
          <w:szCs w:val="20"/>
        </w:rPr>
        <w:t xml:space="preserve"> void Main()</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Direct s1 = new </w:t>
      </w:r>
      <w:proofErr w:type="gramStart"/>
      <w:r>
        <w:rPr>
          <w:rFonts w:ascii="Tahoma" w:hAnsi="Tahoma" w:cs="Tahoma"/>
          <w:bCs/>
          <w:sz w:val="20"/>
          <w:szCs w:val="20"/>
        </w:rPr>
        <w:t>Direct(</w:t>
      </w:r>
      <w:proofErr w:type="gramEnd"/>
      <w:r>
        <w:rPr>
          <w:rFonts w:ascii="Tahoma" w:hAnsi="Tahoma" w:cs="Tahoma"/>
          <w:bCs/>
          <w:sz w:val="20"/>
          <w:szCs w:val="20"/>
        </w:rPr>
        <w:t>42);</w:t>
      </w:r>
    </w:p>
    <w:p w:rsidR="00451A3E" w:rsidRDefault="00451A3E" w:rsidP="00451A3E">
      <w:pPr>
        <w:rPr>
          <w:rFonts w:ascii="Tahoma" w:hAnsi="Tahoma" w:cs="Tahoma"/>
          <w:bCs/>
          <w:sz w:val="20"/>
          <w:szCs w:val="20"/>
        </w:rPr>
      </w:pPr>
      <w:r>
        <w:rPr>
          <w:rFonts w:ascii="Tahoma" w:hAnsi="Tahoma" w:cs="Tahoma"/>
          <w:bCs/>
          <w:sz w:val="20"/>
          <w:szCs w:val="20"/>
        </w:rPr>
        <w:t xml:space="preserve">        Direct s2 = new </w:t>
      </w:r>
      <w:proofErr w:type="gramStart"/>
      <w:r>
        <w:rPr>
          <w:rFonts w:ascii="Tahoma" w:hAnsi="Tahoma" w:cs="Tahoma"/>
          <w:bCs/>
          <w:sz w:val="20"/>
          <w:szCs w:val="20"/>
        </w:rPr>
        <w:t>Direct(</w:t>
      </w:r>
      <w:proofErr w:type="gramEnd"/>
      <w:r>
        <w:rPr>
          <w:rFonts w:ascii="Tahoma" w:hAnsi="Tahoma" w:cs="Tahoma"/>
          <w:bCs/>
          <w:sz w:val="20"/>
          <w:szCs w:val="20"/>
        </w:rPr>
        <w:t>42);</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Indirect c1 = new </w:t>
      </w:r>
      <w:proofErr w:type="gramStart"/>
      <w:r>
        <w:rPr>
          <w:rFonts w:ascii="Tahoma" w:hAnsi="Tahoma" w:cs="Tahoma"/>
          <w:bCs/>
          <w:sz w:val="20"/>
          <w:szCs w:val="20"/>
        </w:rPr>
        <w:t>Indirect(</w:t>
      </w:r>
      <w:proofErr w:type="gramEnd"/>
      <w:r>
        <w:rPr>
          <w:rFonts w:ascii="Tahoma" w:hAnsi="Tahoma" w:cs="Tahoma"/>
          <w:bCs/>
          <w:sz w:val="20"/>
          <w:szCs w:val="20"/>
        </w:rPr>
        <w:t>42);</w:t>
      </w:r>
    </w:p>
    <w:p w:rsidR="00451A3E" w:rsidRDefault="00451A3E" w:rsidP="00451A3E">
      <w:pPr>
        <w:rPr>
          <w:rFonts w:ascii="Tahoma" w:hAnsi="Tahoma" w:cs="Tahoma"/>
          <w:bCs/>
          <w:sz w:val="20"/>
          <w:szCs w:val="20"/>
        </w:rPr>
      </w:pPr>
      <w:r>
        <w:rPr>
          <w:rFonts w:ascii="Tahoma" w:hAnsi="Tahoma" w:cs="Tahoma"/>
          <w:bCs/>
          <w:sz w:val="20"/>
          <w:szCs w:val="20"/>
        </w:rPr>
        <w:t xml:space="preserve">        Indirect c2 = new </w:t>
      </w:r>
      <w:proofErr w:type="gramStart"/>
      <w:r>
        <w:rPr>
          <w:rFonts w:ascii="Tahoma" w:hAnsi="Tahoma" w:cs="Tahoma"/>
          <w:bCs/>
          <w:sz w:val="20"/>
          <w:szCs w:val="20"/>
        </w:rPr>
        <w:t>Indirect(</w:t>
      </w:r>
      <w:proofErr w:type="gramEnd"/>
      <w:r>
        <w:rPr>
          <w:rFonts w:ascii="Tahoma" w:hAnsi="Tahoma" w:cs="Tahoma"/>
          <w:bCs/>
          <w:sz w:val="20"/>
          <w:szCs w:val="20"/>
        </w:rPr>
        <w:t>42);</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bool</w:t>
      </w:r>
      <w:proofErr w:type="gramEnd"/>
      <w:r>
        <w:rPr>
          <w:rFonts w:ascii="Tahoma" w:hAnsi="Tahoma" w:cs="Tahoma"/>
          <w:bCs/>
          <w:sz w:val="20"/>
          <w:szCs w:val="20"/>
        </w:rPr>
        <w:t xml:space="preserve"> structEquality = s1.Equals(s2);</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bool</w:t>
      </w:r>
      <w:proofErr w:type="gramEnd"/>
      <w:r>
        <w:rPr>
          <w:rFonts w:ascii="Tahoma" w:hAnsi="Tahoma" w:cs="Tahoma"/>
          <w:bCs/>
          <w:sz w:val="20"/>
          <w:szCs w:val="20"/>
        </w:rPr>
        <w:t xml:space="preserve"> classIdentity  = !c1.Equals(c2);</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Debug.Assert(</w:t>
      </w:r>
      <w:proofErr w:type="gramEnd"/>
      <w:r>
        <w:rPr>
          <w:rFonts w:ascii="Tahoma" w:hAnsi="Tahoma" w:cs="Tahoma"/>
          <w:bCs/>
          <w:sz w:val="20"/>
          <w:szCs w:val="20"/>
        </w:rPr>
        <w:t>structEquality);</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Debug.Assert(</w:t>
      </w:r>
      <w:proofErr w:type="gramEnd"/>
      <w:r>
        <w:rPr>
          <w:rFonts w:ascii="Tahoma" w:hAnsi="Tahoma" w:cs="Tahoma"/>
          <w:bCs/>
          <w:sz w:val="20"/>
          <w:szCs w:val="20"/>
        </w:rPr>
        <w:t>classIdentity);</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Overriding Equals for structs should be faster because it can avoid reflection and boxing. </w:t>
      </w:r>
    </w:p>
    <w:p w:rsidR="00451A3E" w:rsidRDefault="00451A3E" w:rsidP="00451A3E">
      <w:pPr>
        <w:rPr>
          <w:rFonts w:ascii="Tahoma" w:hAnsi="Tahoma" w:cs="Tahoma"/>
          <w:bCs/>
          <w:sz w:val="20"/>
          <w:szCs w:val="20"/>
        </w:rPr>
      </w:pPr>
      <w:proofErr w:type="gramStart"/>
      <w:r>
        <w:rPr>
          <w:rFonts w:ascii="Tahoma" w:hAnsi="Tahoma" w:cs="Tahoma"/>
          <w:bCs/>
          <w:sz w:val="20"/>
          <w:szCs w:val="20"/>
        </w:rPr>
        <w:t>struct</w:t>
      </w:r>
      <w:proofErr w:type="gramEnd"/>
      <w:r>
        <w:rPr>
          <w:rFonts w:ascii="Tahoma" w:hAnsi="Tahoma" w:cs="Tahoma"/>
          <w:bCs/>
          <w:sz w:val="20"/>
          <w:szCs w:val="20"/>
        </w:rPr>
        <w:t xml:space="preserve"> Direct</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Direct(int value)</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field</w:t>
      </w:r>
      <w:proofErr w:type="gramEnd"/>
      <w:r>
        <w:rPr>
          <w:rFonts w:ascii="Tahoma" w:hAnsi="Tahoma" w:cs="Tahoma"/>
          <w:bCs/>
          <w:sz w:val="20"/>
          <w:szCs w:val="20"/>
        </w:rPr>
        <w:t xml:space="preserve"> = value;</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override bool Equals(object other)</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lastRenderedPageBreak/>
        <w:t xml:space="preserve">        </w:t>
      </w:r>
      <w:proofErr w:type="gramStart"/>
      <w:r>
        <w:rPr>
          <w:rFonts w:ascii="Tahoma" w:hAnsi="Tahoma" w:cs="Tahoma"/>
          <w:bCs/>
          <w:sz w:val="20"/>
          <w:szCs w:val="20"/>
        </w:rPr>
        <w:t>return</w:t>
      </w:r>
      <w:proofErr w:type="gramEnd"/>
      <w:r>
        <w:rPr>
          <w:rFonts w:ascii="Tahoma" w:hAnsi="Tahoma" w:cs="Tahoma"/>
          <w:bCs/>
          <w:sz w:val="20"/>
          <w:szCs w:val="20"/>
        </w:rPr>
        <w:t xml:space="preserve"> other is Direct &amp;&amp; Equals((Direct)other);</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public</w:t>
      </w:r>
      <w:proofErr w:type="gramEnd"/>
      <w:r>
        <w:rPr>
          <w:rFonts w:ascii="Tahoma" w:hAnsi="Tahoma" w:cs="Tahoma"/>
          <w:bCs/>
          <w:sz w:val="20"/>
          <w:szCs w:val="20"/>
        </w:rPr>
        <w:t xml:space="preserve"> static bool operator==(Direct lhs, Direct rhs)</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return</w:t>
      </w:r>
      <w:proofErr w:type="gramEnd"/>
      <w:r>
        <w:rPr>
          <w:rFonts w:ascii="Tahoma" w:hAnsi="Tahoma" w:cs="Tahoma"/>
          <w:bCs/>
          <w:sz w:val="20"/>
          <w:szCs w:val="20"/>
        </w:rPr>
        <w:t xml:space="preserve"> lhs.Equals(rhs);</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i/>
          <w:iCs/>
          <w:sz w:val="20"/>
          <w:szCs w:val="20"/>
        </w:rPr>
      </w:pPr>
      <w:r>
        <w:rPr>
          <w:rFonts w:ascii="Tahoma" w:hAnsi="Tahoma" w:cs="Tahoma"/>
          <w:bCs/>
          <w:sz w:val="20"/>
          <w:szCs w:val="20"/>
        </w:rPr>
        <w:t xml:space="preserve">    </w:t>
      </w:r>
      <w:r>
        <w:rPr>
          <w:rFonts w:ascii="Tahoma" w:hAnsi="Tahoma" w:cs="Tahoma"/>
          <w:bCs/>
          <w:i/>
          <w:iCs/>
          <w:sz w:val="20"/>
          <w:szCs w:val="20"/>
        </w:rPr>
        <w:t xml:space="preserve">//...    </w:t>
      </w:r>
    </w:p>
    <w:p w:rsidR="00451A3E" w:rsidRDefault="00451A3E" w:rsidP="00451A3E">
      <w:pPr>
        <w:rPr>
          <w:rFonts w:ascii="Tahoma" w:hAnsi="Tahoma" w:cs="Tahoma"/>
          <w:bCs/>
          <w:sz w:val="20"/>
          <w:szCs w:val="20"/>
        </w:rPr>
      </w:pP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private</w:t>
      </w:r>
      <w:proofErr w:type="gramEnd"/>
      <w:r>
        <w:rPr>
          <w:rFonts w:ascii="Tahoma" w:hAnsi="Tahoma" w:cs="Tahoma"/>
          <w:bCs/>
          <w:sz w:val="20"/>
          <w:szCs w:val="20"/>
        </w:rPr>
        <w:t xml:space="preserve"> bool Equals(Direct other)</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return</w:t>
      </w:r>
      <w:proofErr w:type="gramEnd"/>
      <w:r>
        <w:rPr>
          <w:rFonts w:ascii="Tahoma" w:hAnsi="Tahoma" w:cs="Tahoma"/>
          <w:bCs/>
          <w:sz w:val="20"/>
          <w:szCs w:val="20"/>
        </w:rPr>
        <w:t xml:space="preserve"> field == other.field;</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
    <w:p w:rsidR="00451A3E" w:rsidRDefault="00451A3E" w:rsidP="00451A3E">
      <w:pPr>
        <w:rPr>
          <w:rFonts w:ascii="Tahoma" w:hAnsi="Tahoma" w:cs="Tahoma"/>
          <w:bCs/>
          <w:sz w:val="20"/>
          <w:szCs w:val="20"/>
        </w:rPr>
      </w:pPr>
      <w:r>
        <w:rPr>
          <w:rFonts w:ascii="Tahoma" w:hAnsi="Tahoma" w:cs="Tahoma"/>
          <w:bCs/>
          <w:sz w:val="20"/>
          <w:szCs w:val="20"/>
        </w:rPr>
        <w:t xml:space="preserve">    </w:t>
      </w:r>
      <w:proofErr w:type="gramStart"/>
      <w:r>
        <w:rPr>
          <w:rFonts w:ascii="Tahoma" w:hAnsi="Tahoma" w:cs="Tahoma"/>
          <w:bCs/>
          <w:sz w:val="20"/>
          <w:szCs w:val="20"/>
        </w:rPr>
        <w:t>private</w:t>
      </w:r>
      <w:proofErr w:type="gramEnd"/>
      <w:r>
        <w:rPr>
          <w:rFonts w:ascii="Tahoma" w:hAnsi="Tahoma" w:cs="Tahoma"/>
          <w:bCs/>
          <w:sz w:val="20"/>
          <w:szCs w:val="20"/>
        </w:rPr>
        <w:t xml:space="preserve"> int field;</w:t>
      </w:r>
    </w:p>
    <w:p w:rsidR="00451A3E" w:rsidRDefault="00451A3E" w:rsidP="00451A3E">
      <w:pPr>
        <w:rPr>
          <w:rFonts w:ascii="Tahoma" w:hAnsi="Tahoma" w:cs="Tahoma"/>
          <w:bCs/>
          <w:sz w:val="20"/>
          <w:szCs w:val="20"/>
        </w:rPr>
      </w:pPr>
      <w:r>
        <w:rPr>
          <w:rFonts w:ascii="Tahoma" w:hAnsi="Tahoma" w:cs="Tahoma"/>
          <w:bCs/>
          <w:sz w:val="20"/>
          <w:szCs w:val="20"/>
        </w:rPr>
        <w:t>}</w:t>
      </w:r>
    </w:p>
    <w:p w:rsidR="00451A3E" w:rsidRDefault="00451A3E" w:rsidP="00451A3E"/>
    <w:p w:rsidR="00451A3E" w:rsidRDefault="00451A3E" w:rsidP="00451A3E"/>
    <w:p w:rsidR="00451A3E" w:rsidRDefault="00451A3E" w:rsidP="00451A3E"/>
    <w:p w:rsidR="00451A3E" w:rsidRDefault="00451A3E" w:rsidP="00451A3E"/>
    <w:p w:rsidR="00451A3E" w:rsidRDefault="00451A3E" w:rsidP="00451A3E"/>
    <w:p w:rsidR="00451A3E" w:rsidRDefault="00451A3E" w:rsidP="00451A3E"/>
    <w:p w:rsidR="00451A3E" w:rsidRDefault="00451A3E" w:rsidP="00451A3E"/>
    <w:p w:rsidR="00451A3E" w:rsidRDefault="00451A3E" w:rsidP="00451A3E"/>
    <w:p w:rsidR="00451A3E" w:rsidRDefault="00451A3E" w:rsidP="00451A3E"/>
    <w:p w:rsidR="00451A3E" w:rsidRDefault="00451A3E" w:rsidP="00451A3E"/>
    <w:p w:rsidR="00451A3E" w:rsidRDefault="00451A3E" w:rsidP="00451A3E"/>
    <w:p w:rsidR="00451A3E" w:rsidRDefault="00451A3E" w:rsidP="00451A3E"/>
    <w:p w:rsidR="00451A3E" w:rsidRPr="00F94D3F" w:rsidRDefault="00451A3E" w:rsidP="00451A3E">
      <w:pPr>
        <w:rPr>
          <w:b/>
        </w:rPr>
      </w:pPr>
      <w:r w:rsidRPr="00F94D3F">
        <w:rPr>
          <w:b/>
        </w:rPr>
        <w:t>6.1 How do I do a case-insensitive string comparison?</w:t>
      </w:r>
    </w:p>
    <w:p w:rsidR="00451A3E" w:rsidRDefault="00451A3E" w:rsidP="00451A3E">
      <w:r>
        <w:t xml:space="preserve">Use the String.Compare function. Its third parameter is a </w:t>
      </w:r>
      <w:proofErr w:type="gramStart"/>
      <w:r>
        <w:t>boolean</w:t>
      </w:r>
      <w:proofErr w:type="gramEnd"/>
      <w:r>
        <w:t xml:space="preserve"> which specifies whether case should be ignored or not.</w:t>
      </w:r>
    </w:p>
    <w:p w:rsidR="00451A3E" w:rsidRDefault="00451A3E" w:rsidP="00451A3E">
      <w:r>
        <w:t xml:space="preserve">    "</w:t>
      </w:r>
      <w:proofErr w:type="gramStart"/>
      <w:r>
        <w:t>fred</w:t>
      </w:r>
      <w:proofErr w:type="gramEnd"/>
      <w:r>
        <w:t xml:space="preserve">" == "Fred"    // false    </w:t>
      </w:r>
    </w:p>
    <w:p w:rsidR="00451A3E" w:rsidRDefault="00451A3E" w:rsidP="00451A3E">
      <w:r>
        <w:t xml:space="preserve">     </w:t>
      </w:r>
      <w:proofErr w:type="gramStart"/>
      <w:r>
        <w:t>System.String.Compare(</w:t>
      </w:r>
      <w:proofErr w:type="gramEnd"/>
      <w:r>
        <w:t xml:space="preserve"> "fred", "Fred", true )    // true</w:t>
      </w:r>
    </w:p>
    <w:p w:rsidR="00451A3E" w:rsidRDefault="00451A3E" w:rsidP="00451A3E"/>
    <w:p w:rsidR="00451A3E" w:rsidRPr="00F94D3F" w:rsidRDefault="00451A3E" w:rsidP="00451A3E">
      <w:pPr>
        <w:rPr>
          <w:b/>
        </w:rPr>
      </w:pPr>
      <w:r w:rsidRPr="00F94D3F">
        <w:rPr>
          <w:b/>
        </w:rPr>
        <w:t>6.2 Does C# support a variable number of arguments?</w:t>
      </w:r>
    </w:p>
    <w:p w:rsidR="00451A3E" w:rsidRDefault="00451A3E" w:rsidP="00451A3E">
      <w:r>
        <w:t xml:space="preserve">Yes, using the params keyword. The arguments are specified as a list of arguments of a specific type, e.g. int. For ultimate flexibility, the type can be object. The standard example of a method which uses this approach is </w:t>
      </w:r>
      <w:proofErr w:type="gramStart"/>
      <w:r>
        <w:t>System.Console.WriteLine(</w:t>
      </w:r>
      <w:proofErr w:type="gramEnd"/>
      <w:r>
        <w:t>).</w:t>
      </w:r>
    </w:p>
    <w:p w:rsidR="00451A3E" w:rsidRDefault="00451A3E" w:rsidP="00451A3E"/>
    <w:p w:rsidR="00451A3E" w:rsidRDefault="00451A3E" w:rsidP="00451A3E"/>
    <w:p w:rsidR="00451A3E" w:rsidRPr="00B46F47" w:rsidRDefault="00451A3E" w:rsidP="00451A3E">
      <w:pPr>
        <w:rPr>
          <w:b/>
        </w:rPr>
      </w:pPr>
      <w:r w:rsidRPr="00B46F47">
        <w:rPr>
          <w:b/>
        </w:rPr>
        <w:t>What types of object can I throw as exceptions?</w:t>
      </w:r>
    </w:p>
    <w:p w:rsidR="00451A3E" w:rsidRDefault="00451A3E" w:rsidP="00451A3E">
      <w:r>
        <w:t>Only instances of the System.Exception classes, or classes derived from System.Exception. This is in sharp contrast with C++ where instances of almost any type can be thrown.</w:t>
      </w:r>
    </w:p>
    <w:p w:rsidR="00451A3E" w:rsidRDefault="00451A3E" w:rsidP="00451A3E"/>
    <w:p w:rsidR="00451A3E" w:rsidRDefault="00451A3E" w:rsidP="00451A3E"/>
    <w:p w:rsidR="00451A3E" w:rsidRDefault="00451A3E" w:rsidP="00451A3E"/>
    <w:p w:rsidR="00451A3E" w:rsidRDefault="00451A3E" w:rsidP="00451A3E">
      <w:pPr>
        <w:pBdr>
          <w:bottom w:val="dotted" w:sz="24" w:space="1" w:color="auto"/>
        </w:pBdr>
      </w:pPr>
    </w:p>
    <w:p w:rsidR="00451A3E" w:rsidRDefault="00451A3E" w:rsidP="00451A3E"/>
    <w:p w:rsidR="00451A3E" w:rsidRPr="00A45831" w:rsidRDefault="00451A3E" w:rsidP="00451A3E">
      <w:pPr>
        <w:rPr>
          <w:b/>
        </w:rPr>
      </w:pPr>
      <w:r w:rsidRPr="00A45831">
        <w:rPr>
          <w:b/>
        </w:rPr>
        <w:t>What are anonymous methods?</w:t>
      </w:r>
    </w:p>
    <w:p w:rsidR="00451A3E" w:rsidRDefault="00451A3E" w:rsidP="00451A3E"/>
    <w:p w:rsidR="00451A3E" w:rsidRDefault="00451A3E" w:rsidP="00451A3E">
      <w:r>
        <w:t xml:space="preserve">Answer: </w:t>
      </w:r>
    </w:p>
    <w:p w:rsidR="00451A3E" w:rsidRDefault="00451A3E" w:rsidP="00451A3E">
      <w:r>
        <w:lastRenderedPageBreak/>
        <w:t xml:space="preserve">In versions of C# previous to 2.0, the only way to declare a delegate was to use named methods. C# 2.0 introduces anonymous methods. </w:t>
      </w:r>
    </w:p>
    <w:p w:rsidR="00451A3E" w:rsidRDefault="00451A3E" w:rsidP="00451A3E"/>
    <w:p w:rsidR="00451A3E" w:rsidRDefault="00451A3E" w:rsidP="00451A3E">
      <w:r>
        <w:t xml:space="preserve">Creating anonymous methods is essentially a way to pass a code block as a delegate parameter. For example: </w:t>
      </w:r>
    </w:p>
    <w:p w:rsidR="00451A3E" w:rsidRDefault="00451A3E" w:rsidP="00451A3E"/>
    <w:p w:rsidR="00451A3E" w:rsidRDefault="00451A3E" w:rsidP="00451A3E">
      <w:r>
        <w:t xml:space="preserve">// </w:t>
      </w:r>
      <w:proofErr w:type="gramStart"/>
      <w:r>
        <w:t>Create</w:t>
      </w:r>
      <w:proofErr w:type="gramEnd"/>
      <w:r>
        <w:t xml:space="preserve"> a delegate instance </w:t>
      </w:r>
    </w:p>
    <w:p w:rsidR="00451A3E" w:rsidRDefault="00451A3E" w:rsidP="00451A3E">
      <w:proofErr w:type="gramStart"/>
      <w:r>
        <w:t>delegate</w:t>
      </w:r>
      <w:proofErr w:type="gramEnd"/>
      <w:r>
        <w:t xml:space="preserve"> void Del(int x); </w:t>
      </w:r>
    </w:p>
    <w:p w:rsidR="00451A3E" w:rsidRDefault="00451A3E" w:rsidP="00451A3E"/>
    <w:p w:rsidR="00451A3E" w:rsidRDefault="00451A3E" w:rsidP="00451A3E">
      <w:r>
        <w:t xml:space="preserve">// Instantiate the delegate using an anonymous method </w:t>
      </w:r>
    </w:p>
    <w:p w:rsidR="00451A3E" w:rsidRDefault="00451A3E" w:rsidP="00451A3E">
      <w:r w:rsidRPr="00A45831">
        <w:rPr>
          <w:lang w:val="sv-SE"/>
        </w:rPr>
        <w:t xml:space="preserve">Del d = delegate(int k) { /* ... </w:t>
      </w:r>
      <w:r>
        <w:t xml:space="preserve">*/ }; </w:t>
      </w:r>
    </w:p>
    <w:p w:rsidR="00451A3E" w:rsidRDefault="00451A3E" w:rsidP="00451A3E"/>
    <w:p w:rsidR="00451A3E" w:rsidRDefault="00451A3E" w:rsidP="00451A3E"/>
    <w:p w:rsidR="00451A3E" w:rsidRDefault="00451A3E" w:rsidP="00451A3E">
      <w:r>
        <w:t xml:space="preserve">By using anonymous methods, you reduce the coding overhead in instantiating delegates by eliminating the need to create a separate method. </w:t>
      </w:r>
    </w:p>
    <w:p w:rsidR="00451A3E" w:rsidRDefault="00451A3E" w:rsidP="00451A3E"/>
    <w:p w:rsidR="00451A3E" w:rsidRDefault="00451A3E" w:rsidP="00451A3E">
      <w:r>
        <w:t xml:space="preserve">For example, specifying a code block in the place of a delegate can be useful in a situation when having to create a method might seem an unnecessary overhead. </w:t>
      </w:r>
    </w:p>
    <w:p w:rsidR="00451A3E" w:rsidRDefault="00451A3E" w:rsidP="00451A3E"/>
    <w:p w:rsidR="00451A3E" w:rsidRPr="00A45831" w:rsidRDefault="00451A3E" w:rsidP="00451A3E">
      <w:pPr>
        <w:rPr>
          <w:b/>
        </w:rPr>
      </w:pPr>
      <w:r w:rsidRPr="00A45831">
        <w:rPr>
          <w:b/>
        </w:rPr>
        <w:t>What is Partial Class?</w:t>
      </w:r>
    </w:p>
    <w:p w:rsidR="00451A3E" w:rsidRDefault="00451A3E" w:rsidP="00451A3E"/>
    <w:p w:rsidR="00451A3E" w:rsidRDefault="00451A3E" w:rsidP="00451A3E">
      <w:r>
        <w:t xml:space="preserve">Answer: </w:t>
      </w:r>
    </w:p>
    <w:p w:rsidR="00451A3E" w:rsidRDefault="00451A3E" w:rsidP="00451A3E">
      <w:r>
        <w:t xml:space="preserve">Partial classes give you the ability to split a single class into more than one source code (.cs) file. </w:t>
      </w:r>
    </w:p>
    <w:p w:rsidR="00451A3E" w:rsidRDefault="00451A3E" w:rsidP="00451A3E"/>
    <w:p w:rsidR="00451A3E" w:rsidRPr="00A45831" w:rsidRDefault="00451A3E" w:rsidP="00451A3E">
      <w:pPr>
        <w:rPr>
          <w:b/>
        </w:rPr>
      </w:pPr>
      <w:r w:rsidRPr="00A45831">
        <w:rPr>
          <w:b/>
        </w:rPr>
        <w:t>Is it possible to assign null value to an integer variable in c#?</w:t>
      </w:r>
    </w:p>
    <w:p w:rsidR="00451A3E" w:rsidRDefault="00451A3E" w:rsidP="00451A3E"/>
    <w:p w:rsidR="00451A3E" w:rsidRDefault="00451A3E" w:rsidP="00451A3E">
      <w:r>
        <w:t xml:space="preserve">Answer: </w:t>
      </w:r>
    </w:p>
    <w:p w:rsidR="00451A3E" w:rsidRDefault="00451A3E" w:rsidP="00451A3E">
      <w:r>
        <w:lastRenderedPageBreak/>
        <w:t xml:space="preserve">Yes. </w:t>
      </w:r>
    </w:p>
    <w:p w:rsidR="00451A3E" w:rsidRDefault="00451A3E" w:rsidP="00451A3E">
      <w:r>
        <w:t xml:space="preserve">You can define nullable integer variable using following notation </w:t>
      </w:r>
    </w:p>
    <w:p w:rsidR="00451A3E" w:rsidRDefault="00451A3E" w:rsidP="00451A3E"/>
    <w:p w:rsidR="00451A3E" w:rsidRPr="00A45831" w:rsidRDefault="00451A3E" w:rsidP="00451A3E">
      <w:pPr>
        <w:rPr>
          <w:lang w:val="sv-SE"/>
        </w:rPr>
      </w:pPr>
      <w:r w:rsidRPr="00A45831">
        <w:rPr>
          <w:lang w:val="sv-SE"/>
        </w:rPr>
        <w:t xml:space="preserve">DataTime? dt = null; </w:t>
      </w:r>
    </w:p>
    <w:p w:rsidR="00451A3E" w:rsidRPr="00A45831" w:rsidRDefault="00451A3E" w:rsidP="00451A3E">
      <w:pPr>
        <w:rPr>
          <w:lang w:val="sv-SE"/>
        </w:rPr>
      </w:pPr>
    </w:p>
    <w:p w:rsidR="00451A3E" w:rsidRPr="00A45831" w:rsidRDefault="00451A3E" w:rsidP="00451A3E">
      <w:pPr>
        <w:rPr>
          <w:lang w:val="sv-SE"/>
        </w:rPr>
      </w:pPr>
      <w:r w:rsidRPr="00A45831">
        <w:rPr>
          <w:lang w:val="sv-SE"/>
        </w:rPr>
        <w:t xml:space="preserve">int? i = null; </w:t>
      </w:r>
    </w:p>
    <w:p w:rsidR="00451A3E" w:rsidRPr="00A45831" w:rsidRDefault="00451A3E" w:rsidP="00451A3E">
      <w:pPr>
        <w:rPr>
          <w:lang w:val="sv-SE"/>
        </w:rPr>
      </w:pPr>
    </w:p>
    <w:p w:rsidR="00451A3E" w:rsidRDefault="00451A3E" w:rsidP="00451A3E">
      <w:proofErr w:type="gramStart"/>
      <w:r>
        <w:t>bool</w:t>
      </w:r>
      <w:proofErr w:type="gramEnd"/>
      <w:r>
        <w:t xml:space="preserve">? b = null; </w:t>
      </w:r>
    </w:p>
    <w:p w:rsidR="00451A3E" w:rsidRDefault="00451A3E" w:rsidP="00451A3E"/>
    <w:p w:rsidR="00451A3E" w:rsidRPr="00A45831" w:rsidRDefault="00451A3E" w:rsidP="00451A3E">
      <w:pPr>
        <w:rPr>
          <w:b/>
        </w:rPr>
      </w:pPr>
      <w:r w:rsidRPr="00A45831">
        <w:rPr>
          <w:b/>
        </w:rPr>
        <w:t>Is it possible to inherit multiple classes in c#?</w:t>
      </w:r>
    </w:p>
    <w:p w:rsidR="00451A3E" w:rsidRDefault="00451A3E" w:rsidP="00451A3E"/>
    <w:p w:rsidR="00451A3E" w:rsidRDefault="00451A3E" w:rsidP="00451A3E">
      <w:r>
        <w:t xml:space="preserve">Answer: </w:t>
      </w:r>
    </w:p>
    <w:p w:rsidR="00451A3E" w:rsidRDefault="00451A3E" w:rsidP="00451A3E">
      <w:r>
        <w:t xml:space="preserve">No. </w:t>
      </w:r>
    </w:p>
    <w:p w:rsidR="00451A3E" w:rsidRDefault="00451A3E" w:rsidP="00451A3E">
      <w:r>
        <w:t xml:space="preserve">C# does not support multiple inheritances but you can achieve multi-level inheritance in c#. </w:t>
      </w:r>
    </w:p>
    <w:p w:rsidR="00451A3E" w:rsidRDefault="00451A3E" w:rsidP="00451A3E"/>
    <w:p w:rsidR="00451A3E" w:rsidRPr="009F664A" w:rsidRDefault="00451A3E" w:rsidP="00451A3E">
      <w:pPr>
        <w:pStyle w:val="NormalWeb"/>
        <w:rPr>
          <w:rFonts w:ascii="Tahoma" w:hAnsi="Tahoma" w:cs="Tahoma"/>
          <w:sz w:val="20"/>
          <w:szCs w:val="20"/>
        </w:rPr>
      </w:pPr>
    </w:p>
    <w:p w:rsidR="00451A3E" w:rsidRDefault="00451A3E" w:rsidP="00451A3E">
      <w:pPr>
        <w:spacing w:after="240"/>
        <w:rPr>
          <w:color w:val="000000"/>
        </w:rPr>
      </w:pPr>
    </w:p>
    <w:p w:rsidR="00451A3E" w:rsidRDefault="00451A3E" w:rsidP="00451A3E">
      <w:pPr>
        <w:spacing w:after="240"/>
        <w:rPr>
          <w:color w:val="000000"/>
        </w:rPr>
      </w:pPr>
      <w:r>
        <w:rPr>
          <w:color w:val="000000"/>
        </w:rPr>
        <w:t>**************************************************************************</w:t>
      </w:r>
    </w:p>
    <w:p w:rsidR="00451A3E" w:rsidRDefault="00451A3E" w:rsidP="00451A3E">
      <w:pPr>
        <w:spacing w:after="240"/>
        <w:rPr>
          <w:b/>
          <w:color w:val="000000"/>
          <w:sz w:val="32"/>
          <w:szCs w:val="32"/>
        </w:rPr>
      </w:pPr>
      <w:r w:rsidRPr="001775C6">
        <w:rPr>
          <w:b/>
          <w:color w:val="000000"/>
          <w:sz w:val="32"/>
          <w:szCs w:val="32"/>
        </w:rPr>
        <w:t>Attributes</w:t>
      </w:r>
    </w:p>
    <w:p w:rsidR="00451A3E" w:rsidRPr="002057BB" w:rsidRDefault="00451A3E" w:rsidP="00451A3E">
      <w:pPr>
        <w:spacing w:after="240"/>
        <w:rPr>
          <w:rFonts w:ascii="Tahoma" w:hAnsi="Tahoma" w:cs="Tahoma"/>
          <w:b/>
          <w:color w:val="000000"/>
          <w:sz w:val="20"/>
          <w:szCs w:val="20"/>
        </w:rPr>
      </w:pPr>
      <w:r w:rsidRPr="002057BB">
        <w:rPr>
          <w:rFonts w:ascii="Tahoma" w:hAnsi="Tahoma" w:cs="Tahoma"/>
          <w:b/>
          <w:color w:val="000000"/>
          <w:sz w:val="20"/>
          <w:szCs w:val="20"/>
        </w:rPr>
        <w:t>What are attributes?</w:t>
      </w:r>
    </w:p>
    <w:p w:rsidR="00451A3E" w:rsidRPr="002057BB" w:rsidRDefault="00451A3E" w:rsidP="00451A3E">
      <w:pPr>
        <w:spacing w:after="240"/>
        <w:rPr>
          <w:rFonts w:ascii="Tahoma" w:hAnsi="Tahoma" w:cs="Tahoma"/>
          <w:color w:val="000000"/>
          <w:sz w:val="20"/>
          <w:szCs w:val="20"/>
        </w:rPr>
      </w:pPr>
      <w:r w:rsidRPr="002057BB">
        <w:rPr>
          <w:rFonts w:ascii="Tahoma" w:hAnsi="Tahoma" w:cs="Tahoma"/>
          <w:color w:val="000000"/>
          <w:sz w:val="20"/>
          <w:szCs w:val="20"/>
        </w:rPr>
        <w:t>Attributes provide a powerful method of associating declarative information with C# code (types, methods, fields, properties). Once associated with a program entity, the attribute can be queried at run time and used in any number of ways.</w:t>
      </w:r>
    </w:p>
    <w:p w:rsidR="00451A3E" w:rsidRDefault="00451A3E" w:rsidP="00451A3E">
      <w:pPr>
        <w:spacing w:after="240"/>
        <w:rPr>
          <w:rFonts w:ascii="Tahoma" w:hAnsi="Tahoma" w:cs="Tahoma"/>
          <w:color w:val="000000"/>
          <w:sz w:val="20"/>
          <w:szCs w:val="20"/>
        </w:rPr>
      </w:pPr>
      <w:r w:rsidRPr="002057BB">
        <w:rPr>
          <w:rFonts w:ascii="Tahoma" w:hAnsi="Tahoma" w:cs="Tahoma"/>
          <w:color w:val="000000"/>
          <w:sz w:val="20"/>
          <w:szCs w:val="20"/>
        </w:rPr>
        <w:t xml:space="preserve">If you have used C++, you are probably familiar with declarations that contain keywords, such as public and </w:t>
      </w:r>
      <w:proofErr w:type="gramStart"/>
      <w:r w:rsidRPr="002057BB">
        <w:rPr>
          <w:rFonts w:ascii="Tahoma" w:hAnsi="Tahoma" w:cs="Tahoma"/>
          <w:color w:val="000000"/>
          <w:sz w:val="20"/>
          <w:szCs w:val="20"/>
        </w:rPr>
        <w:t>private, that</w:t>
      </w:r>
      <w:proofErr w:type="gramEnd"/>
      <w:r w:rsidRPr="002057BB">
        <w:rPr>
          <w:rFonts w:ascii="Tahoma" w:hAnsi="Tahoma" w:cs="Tahoma"/>
          <w:color w:val="000000"/>
          <w:sz w:val="20"/>
          <w:szCs w:val="20"/>
        </w:rPr>
        <w:t xml:space="preserve"> provide additional information about class members. These keywords further define the behavior of class members by describing their accessibility to other classes. Because compilers are explicitly designed to recognize predefined keywords, you do not traditionally have the opportunity to create your own. The common language runtime, however, allows you to add keyword-like descriptive </w:t>
      </w:r>
      <w:r w:rsidRPr="002057BB">
        <w:rPr>
          <w:rFonts w:ascii="Tahoma" w:hAnsi="Tahoma" w:cs="Tahoma"/>
          <w:color w:val="000000"/>
          <w:sz w:val="20"/>
          <w:szCs w:val="20"/>
        </w:rPr>
        <w:lastRenderedPageBreak/>
        <w:t>declarations, called attributes, to annotate programming elements such as types, fields, methods, and properties.</w:t>
      </w:r>
    </w:p>
    <w:p w:rsidR="00451A3E" w:rsidRPr="002057BB" w:rsidRDefault="00451A3E" w:rsidP="00451A3E">
      <w:pPr>
        <w:spacing w:after="240"/>
        <w:rPr>
          <w:rFonts w:ascii="Tahoma" w:hAnsi="Tahoma" w:cs="Tahoma"/>
          <w:color w:val="000000"/>
          <w:sz w:val="20"/>
          <w:szCs w:val="20"/>
        </w:rPr>
      </w:pPr>
      <w:r w:rsidRPr="002057BB">
        <w:rPr>
          <w:rFonts w:ascii="Tahoma" w:hAnsi="Tahoma" w:cs="Tahoma"/>
          <w:color w:val="000000"/>
          <w:sz w:val="20"/>
          <w:szCs w:val="20"/>
        </w:rPr>
        <w:t>When you compile your code for the runtime, it is converted into Microsoft intermediate language (MSIL) and placed inside a portable executable (PE) file along with metadata generated by the compiler. Attributes allow you to place extra descriptive information into metadata that can be extracted using runtime reflection services.</w:t>
      </w:r>
    </w:p>
    <w:p w:rsidR="00451A3E" w:rsidRPr="002057BB" w:rsidRDefault="00451A3E" w:rsidP="00451A3E">
      <w:pPr>
        <w:spacing w:after="240"/>
        <w:rPr>
          <w:rFonts w:ascii="Tahoma" w:hAnsi="Tahoma" w:cs="Tahoma"/>
          <w:b/>
          <w:color w:val="000000"/>
          <w:sz w:val="20"/>
          <w:szCs w:val="20"/>
        </w:rPr>
      </w:pPr>
      <w:r w:rsidRPr="002057BB">
        <w:rPr>
          <w:rFonts w:ascii="Tahoma" w:hAnsi="Tahoma" w:cs="Tahoma"/>
          <w:b/>
          <w:color w:val="000000"/>
          <w:sz w:val="20"/>
          <w:szCs w:val="20"/>
        </w:rPr>
        <w:t>Why use attributes?</w:t>
      </w:r>
    </w:p>
    <w:p w:rsidR="00451A3E" w:rsidRPr="002057BB" w:rsidRDefault="00451A3E" w:rsidP="00451A3E">
      <w:pPr>
        <w:spacing w:after="240"/>
        <w:rPr>
          <w:rFonts w:ascii="Tahoma" w:hAnsi="Tahoma" w:cs="Tahoma"/>
          <w:color w:val="000000"/>
          <w:sz w:val="20"/>
          <w:szCs w:val="20"/>
        </w:rPr>
      </w:pPr>
      <w:r w:rsidRPr="002057BB">
        <w:rPr>
          <w:rFonts w:ascii="Tahoma" w:hAnsi="Tahoma" w:cs="Tahoma"/>
          <w:color w:val="000000"/>
          <w:sz w:val="20"/>
          <w:szCs w:val="20"/>
        </w:rPr>
        <w:t xml:space="preserve">The .NET Framework uses attributes for a variety of reasons and to address a number of issues. </w:t>
      </w:r>
    </w:p>
    <w:p w:rsidR="00451A3E" w:rsidRPr="002057BB" w:rsidRDefault="00451A3E" w:rsidP="00BB0F69">
      <w:pPr>
        <w:pStyle w:val="ListParagraph"/>
        <w:numPr>
          <w:ilvl w:val="0"/>
          <w:numId w:val="6"/>
        </w:numPr>
        <w:suppressAutoHyphens w:val="0"/>
        <w:spacing w:after="240"/>
        <w:rPr>
          <w:rFonts w:ascii="Tahoma" w:hAnsi="Tahoma" w:cs="Tahoma"/>
          <w:color w:val="000000"/>
          <w:sz w:val="20"/>
          <w:szCs w:val="20"/>
        </w:rPr>
      </w:pPr>
      <w:r w:rsidRPr="002057BB">
        <w:rPr>
          <w:rFonts w:ascii="Tahoma" w:hAnsi="Tahoma" w:cs="Tahoma"/>
          <w:color w:val="000000"/>
          <w:sz w:val="20"/>
          <w:szCs w:val="20"/>
        </w:rPr>
        <w:t xml:space="preserve">Attributes describe how to serialize data, specify characteristics that are used to enforce security, and </w:t>
      </w:r>
    </w:p>
    <w:p w:rsidR="00451A3E" w:rsidRPr="002057BB" w:rsidRDefault="00451A3E" w:rsidP="00BB0F69">
      <w:pPr>
        <w:pStyle w:val="ListParagraph"/>
        <w:numPr>
          <w:ilvl w:val="0"/>
          <w:numId w:val="6"/>
        </w:numPr>
        <w:suppressAutoHyphens w:val="0"/>
        <w:spacing w:after="240"/>
        <w:rPr>
          <w:rFonts w:ascii="Tahoma" w:hAnsi="Tahoma" w:cs="Tahoma"/>
          <w:color w:val="000000"/>
          <w:sz w:val="20"/>
          <w:szCs w:val="20"/>
        </w:rPr>
      </w:pPr>
      <w:r w:rsidRPr="002057BB">
        <w:rPr>
          <w:rFonts w:ascii="Tahoma" w:hAnsi="Tahoma" w:cs="Tahoma"/>
          <w:color w:val="000000"/>
          <w:sz w:val="20"/>
          <w:szCs w:val="20"/>
        </w:rPr>
        <w:t xml:space="preserve">Attributes can limit optimizations by the just-in-time (JIT) compiler so the code remains easy to debug. </w:t>
      </w:r>
    </w:p>
    <w:p w:rsidR="00451A3E" w:rsidRPr="002057BB" w:rsidRDefault="00451A3E" w:rsidP="00BB0F69">
      <w:pPr>
        <w:pStyle w:val="ListParagraph"/>
        <w:numPr>
          <w:ilvl w:val="0"/>
          <w:numId w:val="6"/>
        </w:numPr>
        <w:suppressAutoHyphens w:val="0"/>
        <w:spacing w:after="240"/>
        <w:rPr>
          <w:rFonts w:ascii="Tahoma" w:hAnsi="Tahoma" w:cs="Tahoma"/>
          <w:b/>
          <w:color w:val="000000"/>
          <w:sz w:val="32"/>
          <w:szCs w:val="32"/>
          <w:lang w:eastAsia="en-US"/>
        </w:rPr>
      </w:pPr>
      <w:r w:rsidRPr="002057BB">
        <w:rPr>
          <w:rFonts w:ascii="Tahoma" w:hAnsi="Tahoma" w:cs="Tahoma"/>
          <w:color w:val="000000"/>
          <w:sz w:val="20"/>
          <w:szCs w:val="20"/>
        </w:rPr>
        <w:t>Attributes can also record the name of a file or the author of code, or control the visibility of controls and members during forms development.</w:t>
      </w:r>
    </w:p>
    <w:p w:rsidR="00451A3E" w:rsidRPr="002057BB" w:rsidRDefault="00451A3E" w:rsidP="00451A3E">
      <w:pPr>
        <w:pStyle w:val="NormalWeb"/>
        <w:rPr>
          <w:rFonts w:ascii="Segoe UI" w:hAnsi="Segoe UI" w:cs="Segoe UI"/>
          <w:b/>
          <w:color w:val="000000"/>
          <w:sz w:val="20"/>
          <w:szCs w:val="20"/>
        </w:rPr>
      </w:pPr>
      <w:r w:rsidRPr="002057BB">
        <w:rPr>
          <w:rFonts w:ascii="Segoe UI" w:hAnsi="Segoe UI" w:cs="Segoe UI"/>
          <w:b/>
          <w:color w:val="000000"/>
          <w:sz w:val="20"/>
          <w:szCs w:val="20"/>
        </w:rPr>
        <w:t>How do you apply an attribute to an element of your code?</w:t>
      </w:r>
    </w:p>
    <w:p w:rsidR="00451A3E" w:rsidRDefault="00451A3E" w:rsidP="00451A3E">
      <w:pPr>
        <w:pStyle w:val="NormalWeb"/>
        <w:rPr>
          <w:rFonts w:ascii="Segoe UI" w:hAnsi="Segoe UI" w:cs="Segoe UI"/>
          <w:color w:val="000000"/>
          <w:sz w:val="20"/>
          <w:szCs w:val="20"/>
        </w:rPr>
      </w:pPr>
      <w:r>
        <w:rPr>
          <w:rFonts w:ascii="Segoe UI" w:hAnsi="Segoe UI" w:cs="Segoe UI"/>
          <w:color w:val="000000"/>
          <w:sz w:val="20"/>
          <w:szCs w:val="20"/>
        </w:rPr>
        <w:t xml:space="preserve">Use the following process to apply an attribute to an element of your code. </w:t>
      </w:r>
    </w:p>
    <w:p w:rsidR="00451A3E" w:rsidRDefault="00451A3E" w:rsidP="00BB0F69">
      <w:pPr>
        <w:numPr>
          <w:ilvl w:val="0"/>
          <w:numId w:val="7"/>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Define a new attribute or use an existing attribute by importing its namespace from the .NET Framework.</w:t>
      </w:r>
    </w:p>
    <w:p w:rsidR="00451A3E" w:rsidRDefault="00451A3E" w:rsidP="00BB0F69">
      <w:pPr>
        <w:numPr>
          <w:ilvl w:val="0"/>
          <w:numId w:val="7"/>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Initialize the attribute directly preceding the element that you want described, calling the attribute's constructor with the desired flag or information.</w:t>
      </w:r>
    </w:p>
    <w:p w:rsidR="00451A3E" w:rsidRDefault="00451A3E" w:rsidP="00451A3E">
      <w:pPr>
        <w:pStyle w:val="NormalWeb"/>
        <w:rPr>
          <w:rFonts w:ascii="Segoe UI" w:hAnsi="Segoe UI" w:cs="Segoe UI"/>
          <w:color w:val="000000"/>
          <w:sz w:val="20"/>
          <w:szCs w:val="20"/>
        </w:rPr>
      </w:pPr>
      <w:r>
        <w:rPr>
          <w:rFonts w:ascii="Segoe UI" w:hAnsi="Segoe UI" w:cs="Segoe UI"/>
          <w:color w:val="000000"/>
          <w:sz w:val="20"/>
          <w:szCs w:val="20"/>
        </w:rPr>
        <w:t>The attribute is emitted into metadata when you compile your code and is available to the common language runtime and any custom tool or application through the runtime reflection services.</w:t>
      </w:r>
    </w:p>
    <w:p w:rsidR="00451A3E" w:rsidRDefault="00451A3E" w:rsidP="00451A3E">
      <w:pPr>
        <w:pStyle w:val="NormalWeb"/>
        <w:rPr>
          <w:rFonts w:ascii="Segoe UI" w:hAnsi="Segoe UI" w:cs="Segoe UI"/>
          <w:color w:val="000000"/>
          <w:sz w:val="20"/>
          <w:szCs w:val="20"/>
        </w:rPr>
      </w:pPr>
      <w:r>
        <w:rPr>
          <w:rFonts w:ascii="Segoe UI" w:hAnsi="Segoe UI" w:cs="Segoe UI"/>
          <w:color w:val="000000"/>
          <w:sz w:val="20"/>
          <w:szCs w:val="20"/>
        </w:rPr>
        <w:t xml:space="preserve">By convention, all attribute names end with Attribute. However, several languages that target the runtime, such as Visual Basic and C#, do not require you to specify the full name of an attribute. For example, if you want to initialize </w:t>
      </w:r>
      <w:hyperlink r:id="rId31" w:history="1">
        <w:r>
          <w:rPr>
            <w:rStyle w:val="Hyperlink"/>
            <w:rFonts w:ascii="Segoe UI" w:hAnsi="Segoe UI" w:cs="Segoe UI"/>
          </w:rPr>
          <w:t>System.ObsoleteAttribute</w:t>
        </w:r>
      </w:hyperlink>
      <w:r>
        <w:rPr>
          <w:rFonts w:ascii="Segoe UI" w:hAnsi="Segoe UI" w:cs="Segoe UI"/>
          <w:color w:val="000000"/>
          <w:sz w:val="20"/>
          <w:szCs w:val="20"/>
        </w:rPr>
        <w:t xml:space="preserve">, you only need to reference it as </w:t>
      </w:r>
      <w:r>
        <w:rPr>
          <w:rFonts w:ascii="Segoe UI" w:hAnsi="Segoe UI" w:cs="Segoe UI"/>
          <w:b/>
          <w:bCs/>
          <w:color w:val="000000"/>
          <w:sz w:val="20"/>
          <w:szCs w:val="20"/>
        </w:rPr>
        <w:t>Obsolete</w:t>
      </w:r>
      <w:r>
        <w:rPr>
          <w:rFonts w:ascii="Segoe UI" w:hAnsi="Segoe UI" w:cs="Segoe UI"/>
          <w:color w:val="000000"/>
          <w:sz w:val="20"/>
          <w:szCs w:val="20"/>
        </w:rPr>
        <w:t>.</w:t>
      </w:r>
    </w:p>
    <w:p w:rsidR="00451A3E" w:rsidRDefault="00451A3E" w:rsidP="00451A3E">
      <w:pPr>
        <w:pStyle w:val="NormalWeb"/>
        <w:rPr>
          <w:rFonts w:ascii="Segoe UI" w:hAnsi="Segoe UI" w:cs="Segoe UI"/>
          <w:color w:val="000000"/>
          <w:sz w:val="20"/>
          <w:szCs w:val="20"/>
        </w:rPr>
      </w:pPr>
      <w:r>
        <w:rPr>
          <w:rFonts w:ascii="Segoe UI" w:hAnsi="Segoe UI" w:cs="Segoe UI"/>
          <w:color w:val="000000"/>
          <w:sz w:val="20"/>
          <w:szCs w:val="20"/>
        </w:rPr>
        <w:t xml:space="preserve">The following code example shows how to declare </w:t>
      </w:r>
      <w:r>
        <w:rPr>
          <w:rFonts w:ascii="Segoe UI" w:hAnsi="Segoe UI" w:cs="Segoe UI"/>
          <w:b/>
          <w:bCs/>
          <w:color w:val="000000"/>
          <w:sz w:val="20"/>
          <w:szCs w:val="20"/>
        </w:rPr>
        <w:t>System.ObsoleteAttribute</w:t>
      </w:r>
      <w:r>
        <w:rPr>
          <w:rFonts w:ascii="Segoe UI" w:hAnsi="Segoe UI" w:cs="Segoe UI"/>
          <w:color w:val="000000"/>
          <w:sz w:val="20"/>
          <w:szCs w:val="20"/>
        </w:rPr>
        <w:t xml:space="preserve">, which marks code as obsolete. The string </w:t>
      </w:r>
      <w:r>
        <w:rPr>
          <w:rStyle w:val="HTMLCode"/>
          <w:color w:val="000000"/>
        </w:rPr>
        <w:t>"Will be removed in next version"</w:t>
      </w:r>
      <w:r>
        <w:rPr>
          <w:rFonts w:ascii="Segoe UI" w:hAnsi="Segoe UI" w:cs="Segoe UI"/>
          <w:color w:val="000000"/>
          <w:sz w:val="20"/>
          <w:szCs w:val="20"/>
        </w:rPr>
        <w:t xml:space="preserve"> is passed to the attribute. This attribute causes a compiler warning that displays the passed string when code that the attribute describes is called.</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sidRPr="002057BB">
        <w:rPr>
          <w:rFonts w:ascii="Consolas" w:hAnsi="Consolas" w:cs="Courier New"/>
          <w:color w:val="0000FF"/>
          <w:sz w:val="20"/>
          <w:szCs w:val="20"/>
        </w:rPr>
        <w:t>using</w:t>
      </w:r>
      <w:proofErr w:type="gramEnd"/>
      <w:r w:rsidRPr="002057BB">
        <w:rPr>
          <w:rFonts w:ascii="Consolas" w:hAnsi="Consolas" w:cs="Courier New"/>
          <w:color w:val="000000"/>
          <w:sz w:val="20"/>
          <w:szCs w:val="20"/>
        </w:rPr>
        <w:t xml:space="preserve"> System;</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sidRPr="002057BB">
        <w:rPr>
          <w:rFonts w:ascii="Consolas" w:hAnsi="Consolas" w:cs="Courier New"/>
          <w:color w:val="0000FF"/>
          <w:sz w:val="20"/>
          <w:szCs w:val="20"/>
        </w:rPr>
        <w:t>public</w:t>
      </w:r>
      <w:proofErr w:type="gramEnd"/>
      <w:r w:rsidRPr="002057BB">
        <w:rPr>
          <w:rFonts w:ascii="Consolas" w:hAnsi="Consolas" w:cs="Courier New"/>
          <w:color w:val="000000"/>
          <w:sz w:val="20"/>
          <w:szCs w:val="20"/>
        </w:rPr>
        <w:t xml:space="preserve"> </w:t>
      </w:r>
      <w:r w:rsidRPr="002057BB">
        <w:rPr>
          <w:rFonts w:ascii="Consolas" w:hAnsi="Consolas" w:cs="Courier New"/>
          <w:color w:val="0000FF"/>
          <w:sz w:val="20"/>
          <w:szCs w:val="20"/>
        </w:rPr>
        <w:t>class</w:t>
      </w:r>
      <w:r w:rsidRPr="002057BB">
        <w:rPr>
          <w:rFonts w:ascii="Consolas" w:hAnsi="Consolas" w:cs="Courier New"/>
          <w:color w:val="000000"/>
          <w:sz w:val="20"/>
          <w:szCs w:val="20"/>
        </w:rPr>
        <w:t xml:space="preserve"> MainApp</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 xml:space="preserve">    </w:t>
      </w:r>
      <w:proofErr w:type="gramStart"/>
      <w:r w:rsidRPr="002057BB">
        <w:rPr>
          <w:rFonts w:ascii="Consolas" w:hAnsi="Consolas" w:cs="Courier New"/>
          <w:color w:val="0000FF"/>
          <w:sz w:val="20"/>
          <w:szCs w:val="20"/>
        </w:rPr>
        <w:t>public</w:t>
      </w:r>
      <w:proofErr w:type="gramEnd"/>
      <w:r w:rsidRPr="002057BB">
        <w:rPr>
          <w:rFonts w:ascii="Consolas" w:hAnsi="Consolas" w:cs="Courier New"/>
          <w:color w:val="000000"/>
          <w:sz w:val="20"/>
          <w:szCs w:val="20"/>
        </w:rPr>
        <w:t xml:space="preserve"> </w:t>
      </w:r>
      <w:r w:rsidRPr="002057BB">
        <w:rPr>
          <w:rFonts w:ascii="Consolas" w:hAnsi="Consolas" w:cs="Courier New"/>
          <w:color w:val="0000FF"/>
          <w:sz w:val="20"/>
          <w:szCs w:val="20"/>
        </w:rPr>
        <w:t>static</w:t>
      </w:r>
      <w:r w:rsidRPr="002057BB">
        <w:rPr>
          <w:rFonts w:ascii="Consolas" w:hAnsi="Consolas" w:cs="Courier New"/>
          <w:color w:val="000000"/>
          <w:sz w:val="20"/>
          <w:szCs w:val="20"/>
        </w:rPr>
        <w:t xml:space="preserve"> </w:t>
      </w:r>
      <w:r w:rsidRPr="002057BB">
        <w:rPr>
          <w:rFonts w:ascii="Consolas" w:hAnsi="Consolas" w:cs="Courier New"/>
          <w:color w:val="0000FF"/>
          <w:sz w:val="20"/>
          <w:szCs w:val="20"/>
        </w:rPr>
        <w:t>void</w:t>
      </w:r>
      <w:r w:rsidRPr="002057BB">
        <w:rPr>
          <w:rFonts w:ascii="Consolas" w:hAnsi="Consolas" w:cs="Courier New"/>
          <w:color w:val="000000"/>
          <w:sz w:val="20"/>
          <w:szCs w:val="20"/>
        </w:rPr>
        <w:t xml:space="preserve"> Main()</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 xml:space="preserve">    {</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lastRenderedPageBreak/>
        <w:t xml:space="preserve">        </w:t>
      </w:r>
      <w:r w:rsidRPr="002057BB">
        <w:rPr>
          <w:rFonts w:ascii="Consolas" w:hAnsi="Consolas" w:cs="Courier New"/>
          <w:color w:val="008000"/>
          <w:sz w:val="20"/>
          <w:szCs w:val="20"/>
        </w:rPr>
        <w:t>//This generates a compile-time warning.</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 xml:space="preserve">        </w:t>
      </w:r>
      <w:proofErr w:type="gramStart"/>
      <w:r w:rsidRPr="002057BB">
        <w:rPr>
          <w:rFonts w:ascii="Consolas" w:hAnsi="Consolas" w:cs="Courier New"/>
          <w:color w:val="0000FF"/>
          <w:sz w:val="20"/>
          <w:szCs w:val="20"/>
        </w:rPr>
        <w:t>int</w:t>
      </w:r>
      <w:proofErr w:type="gramEnd"/>
      <w:r w:rsidRPr="002057BB">
        <w:rPr>
          <w:rFonts w:ascii="Consolas" w:hAnsi="Consolas" w:cs="Courier New"/>
          <w:color w:val="000000"/>
          <w:sz w:val="20"/>
          <w:szCs w:val="20"/>
        </w:rPr>
        <w:t xml:space="preserve"> MyInt = Add(2,2); </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 xml:space="preserve">    }</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 xml:space="preserve">    </w:t>
      </w:r>
      <w:r w:rsidRPr="002057BB">
        <w:rPr>
          <w:rFonts w:ascii="Consolas" w:hAnsi="Consolas" w:cs="Courier New"/>
          <w:color w:val="008000"/>
          <w:sz w:val="20"/>
          <w:szCs w:val="20"/>
        </w:rPr>
        <w:t>//Specify attributes between square brackets in C#.</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 xml:space="preserve">    </w:t>
      </w:r>
      <w:r w:rsidRPr="002057BB">
        <w:rPr>
          <w:rFonts w:ascii="Consolas" w:hAnsi="Consolas" w:cs="Courier New"/>
          <w:color w:val="008000"/>
          <w:sz w:val="20"/>
          <w:szCs w:val="20"/>
        </w:rPr>
        <w:t>//This attribute is applied only to the Add method.</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 xml:space="preserve">    [</w:t>
      </w:r>
      <w:proofErr w:type="gramStart"/>
      <w:r w:rsidRPr="002057BB">
        <w:rPr>
          <w:rFonts w:ascii="Consolas" w:hAnsi="Consolas" w:cs="Courier New"/>
          <w:color w:val="000000"/>
          <w:sz w:val="20"/>
          <w:szCs w:val="20"/>
        </w:rPr>
        <w:t>Obsolete(</w:t>
      </w:r>
      <w:proofErr w:type="gramEnd"/>
      <w:r w:rsidRPr="002057BB">
        <w:rPr>
          <w:rFonts w:ascii="Consolas" w:hAnsi="Consolas" w:cs="Courier New"/>
          <w:color w:val="A31515"/>
          <w:sz w:val="20"/>
          <w:szCs w:val="20"/>
        </w:rPr>
        <w:t>"Will be removed in next version"</w:t>
      </w:r>
      <w:r w:rsidRPr="002057BB">
        <w:rPr>
          <w:rFonts w:ascii="Consolas" w:hAnsi="Consolas" w:cs="Courier New"/>
          <w:color w:val="000000"/>
          <w:sz w:val="20"/>
          <w:szCs w:val="20"/>
        </w:rPr>
        <w:t>)]</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 xml:space="preserve">    </w:t>
      </w:r>
      <w:proofErr w:type="gramStart"/>
      <w:r w:rsidRPr="002057BB">
        <w:rPr>
          <w:rFonts w:ascii="Consolas" w:hAnsi="Consolas" w:cs="Courier New"/>
          <w:color w:val="0000FF"/>
          <w:sz w:val="20"/>
          <w:szCs w:val="20"/>
        </w:rPr>
        <w:t>public</w:t>
      </w:r>
      <w:proofErr w:type="gramEnd"/>
      <w:r w:rsidRPr="002057BB">
        <w:rPr>
          <w:rFonts w:ascii="Consolas" w:hAnsi="Consolas" w:cs="Courier New"/>
          <w:color w:val="000000"/>
          <w:sz w:val="20"/>
          <w:szCs w:val="20"/>
        </w:rPr>
        <w:t xml:space="preserve"> </w:t>
      </w:r>
      <w:r w:rsidRPr="002057BB">
        <w:rPr>
          <w:rFonts w:ascii="Consolas" w:hAnsi="Consolas" w:cs="Courier New"/>
          <w:color w:val="0000FF"/>
          <w:sz w:val="20"/>
          <w:szCs w:val="20"/>
        </w:rPr>
        <w:t>static</w:t>
      </w:r>
      <w:r w:rsidRPr="002057BB">
        <w:rPr>
          <w:rFonts w:ascii="Consolas" w:hAnsi="Consolas" w:cs="Courier New"/>
          <w:color w:val="000000"/>
          <w:sz w:val="20"/>
          <w:szCs w:val="20"/>
        </w:rPr>
        <w:t xml:space="preserve"> </w:t>
      </w:r>
      <w:r w:rsidRPr="002057BB">
        <w:rPr>
          <w:rFonts w:ascii="Consolas" w:hAnsi="Consolas" w:cs="Courier New"/>
          <w:color w:val="0000FF"/>
          <w:sz w:val="20"/>
          <w:szCs w:val="20"/>
        </w:rPr>
        <w:t>int</w:t>
      </w:r>
      <w:r w:rsidRPr="002057BB">
        <w:rPr>
          <w:rFonts w:ascii="Consolas" w:hAnsi="Consolas" w:cs="Courier New"/>
          <w:color w:val="000000"/>
          <w:sz w:val="20"/>
          <w:szCs w:val="20"/>
        </w:rPr>
        <w:t xml:space="preserve"> Add( </w:t>
      </w:r>
      <w:r w:rsidRPr="002057BB">
        <w:rPr>
          <w:rFonts w:ascii="Consolas" w:hAnsi="Consolas" w:cs="Courier New"/>
          <w:color w:val="0000FF"/>
          <w:sz w:val="20"/>
          <w:szCs w:val="20"/>
        </w:rPr>
        <w:t>int</w:t>
      </w:r>
      <w:r w:rsidRPr="002057BB">
        <w:rPr>
          <w:rFonts w:ascii="Consolas" w:hAnsi="Consolas" w:cs="Courier New"/>
          <w:color w:val="000000"/>
          <w:sz w:val="20"/>
          <w:szCs w:val="20"/>
        </w:rPr>
        <w:t xml:space="preserve"> a, </w:t>
      </w:r>
      <w:r w:rsidRPr="002057BB">
        <w:rPr>
          <w:rFonts w:ascii="Consolas" w:hAnsi="Consolas" w:cs="Courier New"/>
          <w:color w:val="0000FF"/>
          <w:sz w:val="20"/>
          <w:szCs w:val="20"/>
        </w:rPr>
        <w:t>int</w:t>
      </w:r>
      <w:r w:rsidRPr="002057BB">
        <w:rPr>
          <w:rFonts w:ascii="Consolas" w:hAnsi="Consolas" w:cs="Courier New"/>
          <w:color w:val="000000"/>
          <w:sz w:val="20"/>
          <w:szCs w:val="20"/>
        </w:rPr>
        <w:t xml:space="preserve"> b)</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 xml:space="preserve">    {</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 xml:space="preserve">        </w:t>
      </w:r>
      <w:proofErr w:type="gramStart"/>
      <w:r w:rsidRPr="002057BB">
        <w:rPr>
          <w:rFonts w:ascii="Consolas" w:hAnsi="Consolas" w:cs="Courier New"/>
          <w:color w:val="0000FF"/>
          <w:sz w:val="20"/>
          <w:szCs w:val="20"/>
        </w:rPr>
        <w:t>return</w:t>
      </w:r>
      <w:proofErr w:type="gramEnd"/>
      <w:r w:rsidRPr="002057BB">
        <w:rPr>
          <w:rFonts w:ascii="Consolas" w:hAnsi="Consolas" w:cs="Courier New"/>
          <w:color w:val="000000"/>
          <w:sz w:val="20"/>
          <w:szCs w:val="20"/>
        </w:rPr>
        <w:t xml:space="preserve"> (a+b);</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 xml:space="preserve">    }  </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w:t>
      </w:r>
    </w:p>
    <w:p w:rsidR="00451A3E" w:rsidRPr="002057BB" w:rsidRDefault="00451A3E" w:rsidP="00451A3E">
      <w:pPr>
        <w:pStyle w:val="NormalWeb"/>
        <w:rPr>
          <w:rFonts w:ascii="Segoe UI" w:hAnsi="Segoe UI" w:cs="Segoe UI"/>
          <w:b/>
          <w:color w:val="000000"/>
          <w:sz w:val="20"/>
          <w:szCs w:val="20"/>
        </w:rPr>
      </w:pPr>
      <w:r w:rsidRPr="002057BB">
        <w:rPr>
          <w:rFonts w:ascii="Segoe UI" w:hAnsi="Segoe UI" w:cs="Segoe UI"/>
          <w:b/>
          <w:color w:val="000000"/>
          <w:sz w:val="20"/>
          <w:szCs w:val="20"/>
        </w:rPr>
        <w:t xml:space="preserve">How do you apply an attribute </w:t>
      </w:r>
      <w:r>
        <w:rPr>
          <w:rFonts w:ascii="Segoe UI" w:hAnsi="Segoe UI" w:cs="Segoe UI"/>
          <w:b/>
          <w:color w:val="000000"/>
          <w:sz w:val="20"/>
          <w:szCs w:val="20"/>
        </w:rPr>
        <w:t>at assembly level</w:t>
      </w:r>
      <w:r w:rsidRPr="002057BB">
        <w:rPr>
          <w:rFonts w:ascii="Segoe UI" w:hAnsi="Segoe UI" w:cs="Segoe UI"/>
          <w:b/>
          <w:color w:val="000000"/>
          <w:sz w:val="20"/>
          <w:szCs w:val="20"/>
        </w:rPr>
        <w:t>?</w:t>
      </w:r>
    </w:p>
    <w:p w:rsidR="00451A3E" w:rsidRPr="002057BB" w:rsidRDefault="00451A3E" w:rsidP="00451A3E">
      <w:pPr>
        <w:spacing w:after="240"/>
        <w:rPr>
          <w:rFonts w:ascii="Tahoma" w:hAnsi="Tahoma" w:cs="Tahoma"/>
          <w:b/>
          <w:color w:val="000000"/>
          <w:sz w:val="32"/>
          <w:szCs w:val="32"/>
        </w:rPr>
      </w:pPr>
      <w:r w:rsidRPr="002057BB">
        <w:rPr>
          <w:rFonts w:ascii="Segoe UI" w:hAnsi="Segoe UI" w:cs="Segoe UI"/>
          <w:color w:val="000000"/>
          <w:sz w:val="20"/>
          <w:szCs w:val="20"/>
        </w:rPr>
        <w:t xml:space="preserve">If you want to apply an attribute at the assembly level, use the </w:t>
      </w:r>
      <w:r w:rsidRPr="002057BB">
        <w:rPr>
          <w:rFonts w:ascii="Segoe UI" w:hAnsi="Segoe UI" w:cs="Segoe UI"/>
          <w:b/>
          <w:bCs/>
          <w:color w:val="000000"/>
          <w:sz w:val="20"/>
          <w:szCs w:val="20"/>
        </w:rPr>
        <w:t>Assembly</w:t>
      </w:r>
      <w:r w:rsidRPr="002057BB">
        <w:rPr>
          <w:rFonts w:ascii="Segoe UI" w:hAnsi="Segoe UI" w:cs="Segoe UI"/>
          <w:color w:val="000000"/>
          <w:sz w:val="20"/>
          <w:szCs w:val="20"/>
        </w:rPr>
        <w:t xml:space="preserve"> keyword. The following code shows the </w:t>
      </w:r>
      <w:r w:rsidRPr="002057BB">
        <w:rPr>
          <w:rFonts w:ascii="Segoe UI" w:hAnsi="Segoe UI" w:cs="Segoe UI"/>
          <w:b/>
          <w:bCs/>
          <w:color w:val="000000"/>
          <w:sz w:val="20"/>
          <w:szCs w:val="20"/>
        </w:rPr>
        <w:t>AssemblyNameAttribute</w:t>
      </w:r>
      <w:r w:rsidRPr="002057BB">
        <w:rPr>
          <w:rFonts w:ascii="Segoe UI" w:hAnsi="Segoe UI" w:cs="Segoe UI"/>
          <w:color w:val="000000"/>
          <w:sz w:val="20"/>
          <w:szCs w:val="20"/>
        </w:rPr>
        <w:t xml:space="preserve"> applied at the assembly level.</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sidRPr="002057BB">
        <w:rPr>
          <w:rFonts w:ascii="Consolas" w:hAnsi="Consolas" w:cs="Courier New"/>
          <w:color w:val="0000FF"/>
          <w:sz w:val="20"/>
          <w:szCs w:val="20"/>
        </w:rPr>
        <w:t>using</w:t>
      </w:r>
      <w:proofErr w:type="gramEnd"/>
      <w:r w:rsidRPr="002057BB">
        <w:rPr>
          <w:rFonts w:ascii="Consolas" w:hAnsi="Consolas" w:cs="Courier New"/>
          <w:color w:val="000000"/>
          <w:sz w:val="20"/>
          <w:szCs w:val="20"/>
        </w:rPr>
        <w:t xml:space="preserve"> System.Reflection;</w:t>
      </w:r>
    </w:p>
    <w:p w:rsidR="00451A3E" w:rsidRPr="002057BB" w:rsidRDefault="00451A3E" w:rsidP="0045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2057BB">
        <w:rPr>
          <w:rFonts w:ascii="Consolas" w:hAnsi="Consolas" w:cs="Courier New"/>
          <w:color w:val="000000"/>
          <w:sz w:val="20"/>
          <w:szCs w:val="20"/>
        </w:rPr>
        <w:t>[</w:t>
      </w:r>
      <w:proofErr w:type="gramStart"/>
      <w:r w:rsidRPr="002057BB">
        <w:rPr>
          <w:rFonts w:ascii="Consolas" w:hAnsi="Consolas" w:cs="Courier New"/>
          <w:color w:val="0000FF"/>
          <w:sz w:val="20"/>
          <w:szCs w:val="20"/>
        </w:rPr>
        <w:t>assembly</w:t>
      </w:r>
      <w:r w:rsidRPr="002057BB">
        <w:rPr>
          <w:rFonts w:ascii="Consolas" w:hAnsi="Consolas" w:cs="Courier New"/>
          <w:color w:val="000000"/>
          <w:sz w:val="20"/>
          <w:szCs w:val="20"/>
        </w:rPr>
        <w:t>:</w:t>
      </w:r>
      <w:proofErr w:type="gramEnd"/>
      <w:r w:rsidRPr="002057BB">
        <w:rPr>
          <w:rFonts w:ascii="Consolas" w:hAnsi="Consolas" w:cs="Courier New"/>
          <w:color w:val="000000"/>
          <w:sz w:val="20"/>
          <w:szCs w:val="20"/>
        </w:rPr>
        <w:t>AssemblyName(</w:t>
      </w:r>
      <w:r w:rsidRPr="002057BB">
        <w:rPr>
          <w:rFonts w:ascii="Consolas" w:hAnsi="Consolas" w:cs="Courier New"/>
          <w:color w:val="A31515"/>
          <w:sz w:val="20"/>
          <w:szCs w:val="20"/>
        </w:rPr>
        <w:t>"MyAssembly"</w:t>
      </w:r>
      <w:r w:rsidRPr="002057BB">
        <w:rPr>
          <w:rFonts w:ascii="Consolas" w:hAnsi="Consolas" w:cs="Courier New"/>
          <w:color w:val="000000"/>
          <w:sz w:val="20"/>
          <w:szCs w:val="20"/>
        </w:rPr>
        <w:t>)]</w:t>
      </w:r>
    </w:p>
    <w:p w:rsidR="00451A3E" w:rsidRDefault="00451A3E" w:rsidP="00451A3E">
      <w:pPr>
        <w:spacing w:after="240"/>
        <w:rPr>
          <w:rFonts w:ascii="Segoe UI" w:hAnsi="Segoe UI" w:cs="Segoe UI"/>
          <w:color w:val="000000"/>
          <w:sz w:val="20"/>
          <w:szCs w:val="20"/>
        </w:rPr>
      </w:pPr>
    </w:p>
    <w:p w:rsidR="00451A3E" w:rsidRDefault="00451A3E" w:rsidP="00451A3E">
      <w:pPr>
        <w:spacing w:after="240"/>
        <w:rPr>
          <w:rFonts w:ascii="Segoe UI" w:hAnsi="Segoe UI" w:cs="Segoe UI"/>
          <w:color w:val="000000"/>
          <w:sz w:val="20"/>
          <w:szCs w:val="20"/>
        </w:rPr>
      </w:pPr>
      <w:r w:rsidRPr="002057BB">
        <w:rPr>
          <w:rFonts w:ascii="Segoe UI" w:hAnsi="Segoe UI" w:cs="Segoe UI"/>
          <w:color w:val="000000"/>
          <w:sz w:val="20"/>
          <w:szCs w:val="20"/>
        </w:rPr>
        <w:t xml:space="preserve">When this attribute is applied, the string </w:t>
      </w:r>
      <w:r w:rsidRPr="002057BB">
        <w:rPr>
          <w:rStyle w:val="HTMLCode"/>
          <w:rFonts w:eastAsiaTheme="minorHAnsi"/>
          <w:color w:val="000000"/>
        </w:rPr>
        <w:t>"MyAssembly"</w:t>
      </w:r>
      <w:r w:rsidRPr="002057BB">
        <w:rPr>
          <w:rFonts w:ascii="Segoe UI" w:hAnsi="Segoe UI" w:cs="Segoe UI"/>
          <w:color w:val="000000"/>
          <w:sz w:val="20"/>
          <w:szCs w:val="20"/>
        </w:rPr>
        <w:t xml:space="preserve"> is placed in the assembly manifest in the metadata portion of the file. You can view the attribute either by using the </w:t>
      </w:r>
      <w:hyperlink r:id="rId32" w:history="1">
        <w:r w:rsidRPr="002057BB">
          <w:rPr>
            <w:rStyle w:val="Hyperlink"/>
            <w:rFonts w:ascii="Segoe UI" w:hAnsi="Segoe UI" w:cs="Segoe UI"/>
          </w:rPr>
          <w:t>MSIL Disassembler (Ildasm.exe)</w:t>
        </w:r>
      </w:hyperlink>
      <w:r w:rsidRPr="002057BB">
        <w:rPr>
          <w:rFonts w:ascii="Segoe UI" w:hAnsi="Segoe UI" w:cs="Segoe UI"/>
          <w:color w:val="000000"/>
          <w:sz w:val="20"/>
          <w:szCs w:val="20"/>
        </w:rPr>
        <w:t xml:space="preserve"> or by creating a custom program to retrieve the attribute.</w:t>
      </w:r>
    </w:p>
    <w:p w:rsidR="00451A3E" w:rsidRDefault="00451A3E" w:rsidP="00451A3E">
      <w:pPr>
        <w:spacing w:after="240"/>
        <w:rPr>
          <w:rFonts w:ascii="Tahoma" w:hAnsi="Tahoma" w:cs="Tahoma"/>
          <w:b/>
          <w:color w:val="000000"/>
          <w:sz w:val="32"/>
          <w:szCs w:val="32"/>
        </w:rPr>
      </w:pPr>
      <w:r>
        <w:rPr>
          <w:rFonts w:ascii="Tahoma" w:hAnsi="Tahoma" w:cs="Tahoma"/>
          <w:b/>
          <w:color w:val="000000"/>
          <w:sz w:val="32"/>
          <w:szCs w:val="32"/>
        </w:rPr>
        <w:t>Reflection</w:t>
      </w:r>
    </w:p>
    <w:p w:rsidR="00451A3E" w:rsidRPr="0013629E" w:rsidRDefault="00451A3E" w:rsidP="00451A3E">
      <w:pPr>
        <w:pStyle w:val="Heading2"/>
        <w:rPr>
          <w:rFonts w:ascii="Tahoma" w:hAnsi="Tahoma" w:cs="Tahoma"/>
          <w:sz w:val="20"/>
          <w:szCs w:val="20"/>
        </w:rPr>
      </w:pPr>
      <w:bookmarkStart w:id="39" w:name="_Toc252700536"/>
      <w:bookmarkEnd w:id="39"/>
      <w:r w:rsidRPr="0013629E">
        <w:rPr>
          <w:rFonts w:ascii="Tahoma" w:hAnsi="Tahoma" w:cs="Tahoma"/>
          <w:sz w:val="20"/>
          <w:szCs w:val="20"/>
        </w:rPr>
        <w:t>What is .NET Reflection? </w:t>
      </w:r>
    </w:p>
    <w:p w:rsidR="00451A3E" w:rsidRDefault="00451A3E" w:rsidP="00451A3E">
      <w:pPr>
        <w:pStyle w:val="NormalWeb"/>
        <w:rPr>
          <w:rFonts w:ascii="Tahoma" w:hAnsi="Tahoma" w:cs="Tahoma"/>
          <w:sz w:val="20"/>
          <w:szCs w:val="20"/>
        </w:rPr>
      </w:pPr>
      <w:r w:rsidRPr="006E56A8">
        <w:rPr>
          <w:rFonts w:ascii="Tahoma" w:hAnsi="Tahoma" w:cs="Tahoma"/>
          <w:i/>
          <w:sz w:val="20"/>
          <w:szCs w:val="20"/>
        </w:rPr>
        <w:t>Reflection is the ability to read metadata at runtime. .NET Framework’s Reflection API allows you to fetch Type (Assembly) information at runtime programmatically.</w:t>
      </w:r>
      <w:r w:rsidRPr="0013629E">
        <w:rPr>
          <w:rFonts w:ascii="Tahoma" w:hAnsi="Tahoma" w:cs="Tahoma"/>
          <w:sz w:val="20"/>
          <w:szCs w:val="20"/>
        </w:rPr>
        <w:t xml:space="preserve"> We can also achieve the late binding by using .NET Reflection. At runtime, Reflection mechanism uses the PE file to read the information about the assembly. Reflection enables you to use code that was not available at compile time. </w:t>
      </w:r>
    </w:p>
    <w:p w:rsidR="00451A3E" w:rsidRPr="0013629E" w:rsidRDefault="00451A3E" w:rsidP="00451A3E">
      <w:pPr>
        <w:pStyle w:val="NormalWeb"/>
        <w:rPr>
          <w:rFonts w:ascii="Tahoma" w:hAnsi="Tahoma" w:cs="Tahoma"/>
          <w:sz w:val="20"/>
          <w:szCs w:val="20"/>
        </w:rPr>
      </w:pPr>
      <w:r w:rsidRPr="0013629E">
        <w:rPr>
          <w:rFonts w:ascii="Tahoma" w:hAnsi="Tahoma" w:cs="Tahoma"/>
          <w:sz w:val="20"/>
          <w:szCs w:val="20"/>
        </w:rPr>
        <w:t xml:space="preserve">Reflection generally begins with a call to a method present on every object in the .NET framework: GetType. The GetType method is a member of the System.Object class, and the method returns an </w:t>
      </w:r>
      <w:r w:rsidRPr="0013629E">
        <w:rPr>
          <w:rFonts w:ascii="Tahoma" w:hAnsi="Tahoma" w:cs="Tahoma"/>
          <w:sz w:val="20"/>
          <w:szCs w:val="20"/>
        </w:rPr>
        <w:lastRenderedPageBreak/>
        <w:t>instance of System.Type. System.Type is the primary gateway to metadata. System.Type is actually derived from another important class for reflection: the MemeberInfo class from the System.Reflection namespace. MemberInfo is a base class for many other classes who describe the properties and methods of an object, including FieldInfo, MethodInfo, ConstructorInfo, ParameterInfo, and EventInfo among others. As you might suspect from thier names, you can use these classes to inspect different aspects of an object at runtime.</w:t>
      </w:r>
    </w:p>
    <w:p w:rsidR="00451A3E" w:rsidRPr="0013629E" w:rsidRDefault="00451A3E" w:rsidP="00451A3E">
      <w:pPr>
        <w:pStyle w:val="NormalWeb"/>
        <w:rPr>
          <w:rFonts w:ascii="Tahoma" w:hAnsi="Tahoma" w:cs="Tahoma"/>
          <w:b/>
          <w:sz w:val="20"/>
          <w:szCs w:val="20"/>
        </w:rPr>
      </w:pPr>
      <w:r w:rsidRPr="0013629E">
        <w:rPr>
          <w:rFonts w:ascii="Tahoma" w:hAnsi="Tahoma" w:cs="Tahoma"/>
          <w:b/>
          <w:sz w:val="20"/>
          <w:szCs w:val="20"/>
        </w:rPr>
        <w:t>What are the uses of reflection?</w:t>
      </w:r>
    </w:p>
    <w:p w:rsidR="00451A3E" w:rsidRPr="0013629E" w:rsidRDefault="00451A3E" w:rsidP="00451A3E">
      <w:pPr>
        <w:pStyle w:val="NormalWeb"/>
        <w:rPr>
          <w:rFonts w:ascii="Tahoma" w:hAnsi="Tahoma" w:cs="Tahoma"/>
          <w:sz w:val="20"/>
          <w:szCs w:val="20"/>
        </w:rPr>
      </w:pPr>
      <w:r w:rsidRPr="0013629E">
        <w:rPr>
          <w:rStyle w:val="Emphasis"/>
          <w:rFonts w:ascii="Tahoma" w:hAnsi="Tahoma" w:cs="Tahoma"/>
          <w:sz w:val="20"/>
          <w:szCs w:val="20"/>
        </w:rPr>
        <w:t>.NET Reflection</w:t>
      </w:r>
      <w:r w:rsidRPr="0013629E">
        <w:rPr>
          <w:rFonts w:ascii="Tahoma" w:hAnsi="Tahoma" w:cs="Tahoma"/>
          <w:sz w:val="20"/>
          <w:szCs w:val="20"/>
        </w:rPr>
        <w:t xml:space="preserve"> allows application to collect information about itself and also manipulate on itself. It can be used effectively </w:t>
      </w:r>
    </w:p>
    <w:p w:rsidR="00451A3E" w:rsidRDefault="00451A3E" w:rsidP="00BB0F69">
      <w:pPr>
        <w:pStyle w:val="NormalWeb"/>
        <w:numPr>
          <w:ilvl w:val="0"/>
          <w:numId w:val="8"/>
        </w:numPr>
        <w:suppressAutoHyphens/>
        <w:spacing w:before="225" w:after="225" w:line="240" w:lineRule="auto"/>
        <w:rPr>
          <w:rFonts w:ascii="Tahoma" w:hAnsi="Tahoma" w:cs="Tahoma"/>
          <w:sz w:val="20"/>
          <w:szCs w:val="20"/>
        </w:rPr>
      </w:pPr>
      <w:r>
        <w:rPr>
          <w:rFonts w:ascii="Tahoma" w:hAnsi="Tahoma" w:cs="Tahoma"/>
          <w:sz w:val="20"/>
          <w:szCs w:val="20"/>
        </w:rPr>
        <w:t>T</w:t>
      </w:r>
      <w:r w:rsidRPr="0013629E">
        <w:rPr>
          <w:rFonts w:ascii="Tahoma" w:hAnsi="Tahoma" w:cs="Tahoma"/>
          <w:sz w:val="20"/>
          <w:szCs w:val="20"/>
        </w:rPr>
        <w:t xml:space="preserve">o find all the types in an assembly and/or dynamically invoke methods in an assembly. This includes information about the type, properties, methods and events of an object. </w:t>
      </w:r>
    </w:p>
    <w:p w:rsidR="00451A3E" w:rsidRPr="0013629E" w:rsidRDefault="00451A3E" w:rsidP="00BB0F69">
      <w:pPr>
        <w:pStyle w:val="NormalWeb"/>
        <w:numPr>
          <w:ilvl w:val="0"/>
          <w:numId w:val="8"/>
        </w:numPr>
        <w:suppressAutoHyphens/>
        <w:spacing w:before="225" w:after="225" w:line="240" w:lineRule="auto"/>
        <w:rPr>
          <w:rFonts w:ascii="Tahoma" w:hAnsi="Tahoma" w:cs="Tahoma"/>
          <w:sz w:val="20"/>
          <w:szCs w:val="20"/>
        </w:rPr>
      </w:pPr>
      <w:r>
        <w:rPr>
          <w:rFonts w:ascii="Tahoma" w:hAnsi="Tahoma" w:cs="Tahoma"/>
          <w:sz w:val="20"/>
          <w:szCs w:val="20"/>
        </w:rPr>
        <w:t>To invoke private methods of a type.</w:t>
      </w:r>
    </w:p>
    <w:p w:rsidR="00451A3E" w:rsidRPr="0013629E" w:rsidRDefault="00451A3E" w:rsidP="00BB0F69">
      <w:pPr>
        <w:pStyle w:val="NormalWeb"/>
        <w:numPr>
          <w:ilvl w:val="0"/>
          <w:numId w:val="8"/>
        </w:numPr>
        <w:suppressAutoHyphens/>
        <w:spacing w:before="225" w:after="225" w:line="240" w:lineRule="auto"/>
        <w:rPr>
          <w:rFonts w:ascii="Tahoma" w:hAnsi="Tahoma" w:cs="Tahoma"/>
          <w:sz w:val="20"/>
          <w:szCs w:val="20"/>
        </w:rPr>
      </w:pPr>
      <w:r>
        <w:rPr>
          <w:rFonts w:ascii="Tahoma" w:hAnsi="Tahoma" w:cs="Tahoma"/>
          <w:sz w:val="20"/>
          <w:szCs w:val="20"/>
        </w:rPr>
        <w:t>T</w:t>
      </w:r>
      <w:r w:rsidRPr="0013629E">
        <w:rPr>
          <w:rFonts w:ascii="Tahoma" w:hAnsi="Tahoma" w:cs="Tahoma"/>
          <w:sz w:val="20"/>
          <w:szCs w:val="20"/>
        </w:rPr>
        <w:t xml:space="preserve">o dynamically create an instance of a type, bind the type to an existing object, or get the type from an existing object and invoke its methods or access its fields and properties. </w:t>
      </w:r>
    </w:p>
    <w:p w:rsidR="00451A3E" w:rsidRPr="0013629E" w:rsidRDefault="00451A3E" w:rsidP="00BB0F69">
      <w:pPr>
        <w:pStyle w:val="NormalWeb"/>
        <w:numPr>
          <w:ilvl w:val="0"/>
          <w:numId w:val="8"/>
        </w:numPr>
        <w:suppressAutoHyphens/>
        <w:spacing w:before="225" w:after="225" w:line="240" w:lineRule="auto"/>
        <w:rPr>
          <w:rFonts w:ascii="Tahoma" w:hAnsi="Tahoma" w:cs="Tahoma"/>
          <w:sz w:val="20"/>
          <w:szCs w:val="20"/>
        </w:rPr>
      </w:pPr>
      <w:r w:rsidRPr="0013629E">
        <w:rPr>
          <w:rFonts w:ascii="Tahoma" w:hAnsi="Tahoma" w:cs="Tahoma"/>
          <w:sz w:val="20"/>
          <w:szCs w:val="20"/>
        </w:rPr>
        <w:t xml:space="preserve">To access attribute information using reflection. </w:t>
      </w:r>
    </w:p>
    <w:p w:rsidR="00451A3E" w:rsidRPr="0013629E" w:rsidRDefault="00451A3E" w:rsidP="00451A3E">
      <w:pPr>
        <w:pStyle w:val="NormalWeb"/>
        <w:rPr>
          <w:rFonts w:ascii="Tahoma" w:hAnsi="Tahoma" w:cs="Tahoma"/>
          <w:sz w:val="20"/>
          <w:szCs w:val="20"/>
        </w:rPr>
      </w:pPr>
      <w:r w:rsidRPr="0013629E">
        <w:rPr>
          <w:rFonts w:ascii="Tahoma" w:hAnsi="Tahoma" w:cs="Tahoma"/>
          <w:sz w:val="20"/>
          <w:szCs w:val="20"/>
        </w:rPr>
        <w:t>Using reflection, you can get any kind of information which you can see in class viewer, for example information of methods, properties, field’s, and event’s of an object.</w:t>
      </w:r>
    </w:p>
    <w:p w:rsidR="00451A3E" w:rsidRDefault="00451A3E" w:rsidP="00451A3E">
      <w:pPr>
        <w:pStyle w:val="NormalWeb"/>
        <w:rPr>
          <w:rFonts w:ascii="Tahoma" w:hAnsi="Tahoma" w:cs="Tahoma"/>
          <w:sz w:val="20"/>
          <w:szCs w:val="20"/>
        </w:rPr>
      </w:pPr>
      <w:r w:rsidRPr="0013629E">
        <w:rPr>
          <w:rFonts w:ascii="Tahoma" w:hAnsi="Tahoma" w:cs="Tahoma"/>
          <w:noProof/>
          <w:sz w:val="20"/>
          <w:szCs w:val="20"/>
          <w:lang w:val="en-IN" w:eastAsia="en-IN"/>
        </w:rPr>
        <w:drawing>
          <wp:inline distT="0" distB="0" distL="0" distR="0">
            <wp:extent cx="2124075" cy="2638425"/>
            <wp:effectExtent l="19050" t="0" r="9525" b="0"/>
            <wp:docPr id="7" name="Picture 1" descr="http://www.codeproject.com/KB/dotnet/Reflection%5C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dotnet/Reflection%5Cimage1.jpg"/>
                    <pic:cNvPicPr>
                      <a:picLocks noChangeAspect="1" noChangeArrowheads="1"/>
                    </pic:cNvPicPr>
                  </pic:nvPicPr>
                  <pic:blipFill>
                    <a:blip r:embed="rId33" cstate="print"/>
                    <a:srcRect/>
                    <a:stretch>
                      <a:fillRect/>
                    </a:stretch>
                  </pic:blipFill>
                  <pic:spPr bwMode="auto">
                    <a:xfrm>
                      <a:off x="0" y="0"/>
                      <a:ext cx="2124075" cy="2638425"/>
                    </a:xfrm>
                    <a:prstGeom prst="rect">
                      <a:avLst/>
                    </a:prstGeom>
                    <a:noFill/>
                    <a:ln w="9525">
                      <a:noFill/>
                      <a:miter lim="800000"/>
                      <a:headEnd/>
                      <a:tailEnd/>
                    </a:ln>
                  </pic:spPr>
                </pic:pic>
              </a:graphicData>
            </a:graphic>
          </wp:inline>
        </w:drawing>
      </w:r>
    </w:p>
    <w:p w:rsidR="00451A3E" w:rsidRPr="0060336C" w:rsidRDefault="00451A3E" w:rsidP="00451A3E">
      <w:pPr>
        <w:pStyle w:val="NormalWeb"/>
        <w:rPr>
          <w:rFonts w:ascii="Tahoma" w:hAnsi="Tahoma" w:cs="Tahoma"/>
          <w:b/>
          <w:sz w:val="20"/>
          <w:szCs w:val="20"/>
        </w:rPr>
      </w:pPr>
      <w:r w:rsidRPr="0060336C">
        <w:rPr>
          <w:rFonts w:ascii="Tahoma" w:hAnsi="Tahoma" w:cs="Tahoma"/>
          <w:b/>
          <w:sz w:val="20"/>
          <w:szCs w:val="20"/>
        </w:rPr>
        <w:t>Which namespace and class plays important role in reflection?</w:t>
      </w:r>
    </w:p>
    <w:p w:rsidR="00451A3E" w:rsidRPr="0013629E" w:rsidRDefault="00451A3E" w:rsidP="00451A3E">
      <w:pPr>
        <w:pStyle w:val="NormalWeb"/>
        <w:rPr>
          <w:rFonts w:ascii="Tahoma" w:hAnsi="Tahoma" w:cs="Tahoma"/>
          <w:sz w:val="20"/>
          <w:szCs w:val="20"/>
        </w:rPr>
      </w:pPr>
      <w:r w:rsidRPr="0013629E">
        <w:rPr>
          <w:rStyle w:val="Emphasis"/>
          <w:rFonts w:ascii="Tahoma" w:hAnsi="Tahoma" w:cs="Tahoma"/>
          <w:sz w:val="20"/>
          <w:szCs w:val="20"/>
        </w:rPr>
        <w:t>System.Reflection</w:t>
      </w:r>
      <w:r w:rsidRPr="0013629E">
        <w:rPr>
          <w:rFonts w:ascii="Tahoma" w:hAnsi="Tahoma" w:cs="Tahoma"/>
          <w:sz w:val="20"/>
          <w:szCs w:val="20"/>
        </w:rPr>
        <w:t xml:space="preserve"> namespace and </w:t>
      </w:r>
      <w:r w:rsidRPr="0013629E">
        <w:rPr>
          <w:rStyle w:val="Emphasis"/>
          <w:rFonts w:ascii="Tahoma" w:hAnsi="Tahoma" w:cs="Tahoma"/>
          <w:sz w:val="20"/>
          <w:szCs w:val="20"/>
        </w:rPr>
        <w:t>System.Type</w:t>
      </w:r>
      <w:r w:rsidRPr="0013629E">
        <w:rPr>
          <w:rFonts w:ascii="Tahoma" w:hAnsi="Tahoma" w:cs="Tahoma"/>
          <w:sz w:val="20"/>
          <w:szCs w:val="20"/>
        </w:rPr>
        <w:t xml:space="preserve"> class plays very important role in .NET Reflection, these two works together and allow you to reflect over many other aspects of a type</w:t>
      </w:r>
      <w:r>
        <w:rPr>
          <w:rFonts w:ascii="Tahoma" w:hAnsi="Tahoma" w:cs="Tahoma"/>
          <w:sz w:val="20"/>
          <w:szCs w:val="20"/>
        </w:rPr>
        <w:t>.</w:t>
      </w:r>
      <w:r w:rsidRPr="0013629E">
        <w:rPr>
          <w:rFonts w:ascii="Tahoma" w:hAnsi="Tahoma" w:cs="Tahoma"/>
          <w:sz w:val="20"/>
          <w:szCs w:val="20"/>
        </w:rPr>
        <w:t xml:space="preserve"> </w:t>
      </w:r>
    </w:p>
    <w:p w:rsidR="00451A3E" w:rsidRDefault="00451A3E" w:rsidP="00451A3E">
      <w:pPr>
        <w:spacing w:after="240"/>
        <w:rPr>
          <w:rFonts w:ascii="Tahoma" w:hAnsi="Tahoma" w:cs="Tahoma"/>
          <w:b/>
          <w:color w:val="000000"/>
          <w:sz w:val="20"/>
          <w:szCs w:val="20"/>
        </w:rPr>
      </w:pPr>
    </w:p>
    <w:sectPr w:rsidR="00451A3E" w:rsidSect="00703A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8"/>
    <w:multiLevelType w:val="multilevel"/>
    <w:tmpl w:val="00000008"/>
    <w:name w:val="WW8Num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C"/>
    <w:multiLevelType w:val="multilevel"/>
    <w:tmpl w:val="0000000C"/>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04125990"/>
    <w:multiLevelType w:val="multilevel"/>
    <w:tmpl w:val="5F469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5B419B"/>
    <w:multiLevelType w:val="multilevel"/>
    <w:tmpl w:val="12B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8B509E"/>
    <w:multiLevelType w:val="hybridMultilevel"/>
    <w:tmpl w:val="10585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8C0D96"/>
    <w:multiLevelType w:val="hybridMultilevel"/>
    <w:tmpl w:val="BFD2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BE33F4"/>
    <w:multiLevelType w:val="multilevel"/>
    <w:tmpl w:val="A270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2C0ADA"/>
    <w:multiLevelType w:val="hybridMultilevel"/>
    <w:tmpl w:val="DBE4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89A305A"/>
    <w:multiLevelType w:val="hybridMultilevel"/>
    <w:tmpl w:val="488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F3FF8"/>
    <w:multiLevelType w:val="hybridMultilevel"/>
    <w:tmpl w:val="B7FA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926E23"/>
    <w:multiLevelType w:val="multilevel"/>
    <w:tmpl w:val="EC1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DC4E54"/>
    <w:multiLevelType w:val="multilevel"/>
    <w:tmpl w:val="844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1"/>
  </w:num>
  <w:num w:numId="6">
    <w:abstractNumId w:val="12"/>
  </w:num>
  <w:num w:numId="7">
    <w:abstractNumId w:val="5"/>
  </w:num>
  <w:num w:numId="8">
    <w:abstractNumId w:val="8"/>
  </w:num>
  <w:num w:numId="9">
    <w:abstractNumId w:val="14"/>
  </w:num>
  <w:num w:numId="10">
    <w:abstractNumId w:val="6"/>
  </w:num>
  <w:num w:numId="11">
    <w:abstractNumId w:val="7"/>
  </w:num>
  <w:num w:numId="12">
    <w:abstractNumId w:val="10"/>
  </w:num>
  <w:num w:numId="13">
    <w:abstractNumId w:val="13"/>
  </w:num>
  <w:num w:numId="14">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161F7"/>
    <w:rsid w:val="00011E78"/>
    <w:rsid w:val="00013347"/>
    <w:rsid w:val="0004357E"/>
    <w:rsid w:val="00045287"/>
    <w:rsid w:val="00047E98"/>
    <w:rsid w:val="00062520"/>
    <w:rsid w:val="00077291"/>
    <w:rsid w:val="0008102C"/>
    <w:rsid w:val="00083CAD"/>
    <w:rsid w:val="00092602"/>
    <w:rsid w:val="000A312F"/>
    <w:rsid w:val="000A3963"/>
    <w:rsid w:val="000E1505"/>
    <w:rsid w:val="000E3C12"/>
    <w:rsid w:val="001268A5"/>
    <w:rsid w:val="001276A4"/>
    <w:rsid w:val="00136900"/>
    <w:rsid w:val="00142467"/>
    <w:rsid w:val="00144631"/>
    <w:rsid w:val="001670F9"/>
    <w:rsid w:val="00173EBB"/>
    <w:rsid w:val="001A1B17"/>
    <w:rsid w:val="001A4F3F"/>
    <w:rsid w:val="001C5C81"/>
    <w:rsid w:val="001D1008"/>
    <w:rsid w:val="001D670E"/>
    <w:rsid w:val="00201AA5"/>
    <w:rsid w:val="00206B30"/>
    <w:rsid w:val="002232C2"/>
    <w:rsid w:val="00237775"/>
    <w:rsid w:val="0024125E"/>
    <w:rsid w:val="00245523"/>
    <w:rsid w:val="00255CBF"/>
    <w:rsid w:val="002B0B42"/>
    <w:rsid w:val="002C592B"/>
    <w:rsid w:val="002D67BA"/>
    <w:rsid w:val="002E3064"/>
    <w:rsid w:val="002F0B0D"/>
    <w:rsid w:val="002F3E9E"/>
    <w:rsid w:val="002F759E"/>
    <w:rsid w:val="002F768F"/>
    <w:rsid w:val="00303597"/>
    <w:rsid w:val="00306ED9"/>
    <w:rsid w:val="003161F7"/>
    <w:rsid w:val="00317058"/>
    <w:rsid w:val="00325B3F"/>
    <w:rsid w:val="00340020"/>
    <w:rsid w:val="00345323"/>
    <w:rsid w:val="0035586A"/>
    <w:rsid w:val="00377A47"/>
    <w:rsid w:val="00387E85"/>
    <w:rsid w:val="00391F4A"/>
    <w:rsid w:val="003A6DDC"/>
    <w:rsid w:val="003B11C6"/>
    <w:rsid w:val="003C1D57"/>
    <w:rsid w:val="003C41CF"/>
    <w:rsid w:val="003D6B3E"/>
    <w:rsid w:val="003E56D9"/>
    <w:rsid w:val="003E5C19"/>
    <w:rsid w:val="00402550"/>
    <w:rsid w:val="00416AE4"/>
    <w:rsid w:val="004219C3"/>
    <w:rsid w:val="004352A2"/>
    <w:rsid w:val="00451A3E"/>
    <w:rsid w:val="00452A92"/>
    <w:rsid w:val="00465DAF"/>
    <w:rsid w:val="004738D1"/>
    <w:rsid w:val="00473B69"/>
    <w:rsid w:val="004A7F74"/>
    <w:rsid w:val="004B6A34"/>
    <w:rsid w:val="004D4B34"/>
    <w:rsid w:val="004D7502"/>
    <w:rsid w:val="004E7C8B"/>
    <w:rsid w:val="004F4A3B"/>
    <w:rsid w:val="004F53A4"/>
    <w:rsid w:val="00512D4B"/>
    <w:rsid w:val="00531686"/>
    <w:rsid w:val="0055108A"/>
    <w:rsid w:val="0055301E"/>
    <w:rsid w:val="00553172"/>
    <w:rsid w:val="00554B03"/>
    <w:rsid w:val="00595FC5"/>
    <w:rsid w:val="005A3F40"/>
    <w:rsid w:val="005A55B5"/>
    <w:rsid w:val="005C109D"/>
    <w:rsid w:val="005C3CE8"/>
    <w:rsid w:val="005C6A9D"/>
    <w:rsid w:val="005D64E5"/>
    <w:rsid w:val="005E04AD"/>
    <w:rsid w:val="005F73D8"/>
    <w:rsid w:val="00623F29"/>
    <w:rsid w:val="00632ED0"/>
    <w:rsid w:val="00634871"/>
    <w:rsid w:val="00634C79"/>
    <w:rsid w:val="00637AF4"/>
    <w:rsid w:val="00645279"/>
    <w:rsid w:val="00665027"/>
    <w:rsid w:val="006672A0"/>
    <w:rsid w:val="00670089"/>
    <w:rsid w:val="00671341"/>
    <w:rsid w:val="0067695B"/>
    <w:rsid w:val="006800C6"/>
    <w:rsid w:val="00680D40"/>
    <w:rsid w:val="00680D87"/>
    <w:rsid w:val="00681877"/>
    <w:rsid w:val="00681A94"/>
    <w:rsid w:val="0068538B"/>
    <w:rsid w:val="0068719B"/>
    <w:rsid w:val="0069174B"/>
    <w:rsid w:val="006A0FF3"/>
    <w:rsid w:val="006B14B4"/>
    <w:rsid w:val="006D4B2C"/>
    <w:rsid w:val="006E441C"/>
    <w:rsid w:val="00700E58"/>
    <w:rsid w:val="00701A50"/>
    <w:rsid w:val="00703721"/>
    <w:rsid w:val="00703A87"/>
    <w:rsid w:val="0071234A"/>
    <w:rsid w:val="00756AD1"/>
    <w:rsid w:val="007637BE"/>
    <w:rsid w:val="00763857"/>
    <w:rsid w:val="007777E0"/>
    <w:rsid w:val="00786E35"/>
    <w:rsid w:val="007B0BFF"/>
    <w:rsid w:val="007B476A"/>
    <w:rsid w:val="007C4F50"/>
    <w:rsid w:val="007D571B"/>
    <w:rsid w:val="007E1D0A"/>
    <w:rsid w:val="007E6F49"/>
    <w:rsid w:val="007F4B24"/>
    <w:rsid w:val="007F761B"/>
    <w:rsid w:val="00810FA8"/>
    <w:rsid w:val="008154F1"/>
    <w:rsid w:val="00816B42"/>
    <w:rsid w:val="00820C78"/>
    <w:rsid w:val="00832375"/>
    <w:rsid w:val="00832B22"/>
    <w:rsid w:val="0083431C"/>
    <w:rsid w:val="00834998"/>
    <w:rsid w:val="00844ABF"/>
    <w:rsid w:val="008502E5"/>
    <w:rsid w:val="00851A93"/>
    <w:rsid w:val="0085757F"/>
    <w:rsid w:val="00867306"/>
    <w:rsid w:val="0087421D"/>
    <w:rsid w:val="00874728"/>
    <w:rsid w:val="00875726"/>
    <w:rsid w:val="00880E96"/>
    <w:rsid w:val="008843B1"/>
    <w:rsid w:val="008924A2"/>
    <w:rsid w:val="0089415C"/>
    <w:rsid w:val="008953DC"/>
    <w:rsid w:val="008A1D82"/>
    <w:rsid w:val="008D318C"/>
    <w:rsid w:val="008E01F5"/>
    <w:rsid w:val="008F0F45"/>
    <w:rsid w:val="008F767E"/>
    <w:rsid w:val="00901974"/>
    <w:rsid w:val="0090437D"/>
    <w:rsid w:val="00932DE0"/>
    <w:rsid w:val="009548DA"/>
    <w:rsid w:val="0095499A"/>
    <w:rsid w:val="00954FC6"/>
    <w:rsid w:val="00955113"/>
    <w:rsid w:val="009805FE"/>
    <w:rsid w:val="00980E0A"/>
    <w:rsid w:val="00996547"/>
    <w:rsid w:val="009B1C9C"/>
    <w:rsid w:val="009C159E"/>
    <w:rsid w:val="00A04D92"/>
    <w:rsid w:val="00A0625D"/>
    <w:rsid w:val="00A14ED4"/>
    <w:rsid w:val="00A16F66"/>
    <w:rsid w:val="00A17951"/>
    <w:rsid w:val="00A21E52"/>
    <w:rsid w:val="00A308CB"/>
    <w:rsid w:val="00A363DB"/>
    <w:rsid w:val="00A6038F"/>
    <w:rsid w:val="00A63A6D"/>
    <w:rsid w:val="00A7469F"/>
    <w:rsid w:val="00A75217"/>
    <w:rsid w:val="00A847F2"/>
    <w:rsid w:val="00A95A7E"/>
    <w:rsid w:val="00AB05EE"/>
    <w:rsid w:val="00AC6070"/>
    <w:rsid w:val="00AD2BC1"/>
    <w:rsid w:val="00B2005B"/>
    <w:rsid w:val="00B263C8"/>
    <w:rsid w:val="00B53660"/>
    <w:rsid w:val="00B56F98"/>
    <w:rsid w:val="00B60F2C"/>
    <w:rsid w:val="00B86859"/>
    <w:rsid w:val="00B903E1"/>
    <w:rsid w:val="00B93005"/>
    <w:rsid w:val="00BA27DB"/>
    <w:rsid w:val="00BB0F69"/>
    <w:rsid w:val="00BB7791"/>
    <w:rsid w:val="00BB7F12"/>
    <w:rsid w:val="00BC2BB9"/>
    <w:rsid w:val="00BC7BFD"/>
    <w:rsid w:val="00BD6D8A"/>
    <w:rsid w:val="00BE410E"/>
    <w:rsid w:val="00BF3899"/>
    <w:rsid w:val="00BF47D5"/>
    <w:rsid w:val="00C01C97"/>
    <w:rsid w:val="00C34268"/>
    <w:rsid w:val="00C46820"/>
    <w:rsid w:val="00C565BB"/>
    <w:rsid w:val="00C6046D"/>
    <w:rsid w:val="00C826E9"/>
    <w:rsid w:val="00C8490C"/>
    <w:rsid w:val="00C855A0"/>
    <w:rsid w:val="00CB4606"/>
    <w:rsid w:val="00CB5950"/>
    <w:rsid w:val="00CB6BE6"/>
    <w:rsid w:val="00CD0A03"/>
    <w:rsid w:val="00CE6FB7"/>
    <w:rsid w:val="00CF297E"/>
    <w:rsid w:val="00CF2F5B"/>
    <w:rsid w:val="00CF4994"/>
    <w:rsid w:val="00D035C3"/>
    <w:rsid w:val="00D2091D"/>
    <w:rsid w:val="00D251AC"/>
    <w:rsid w:val="00D27051"/>
    <w:rsid w:val="00D306C1"/>
    <w:rsid w:val="00D31519"/>
    <w:rsid w:val="00D44759"/>
    <w:rsid w:val="00D60776"/>
    <w:rsid w:val="00D641A9"/>
    <w:rsid w:val="00D806E0"/>
    <w:rsid w:val="00D92F89"/>
    <w:rsid w:val="00D94E9D"/>
    <w:rsid w:val="00DA4626"/>
    <w:rsid w:val="00DA6699"/>
    <w:rsid w:val="00DC5E7A"/>
    <w:rsid w:val="00DE0A03"/>
    <w:rsid w:val="00DE15CD"/>
    <w:rsid w:val="00DF36FE"/>
    <w:rsid w:val="00DF50DD"/>
    <w:rsid w:val="00E0189F"/>
    <w:rsid w:val="00E06F46"/>
    <w:rsid w:val="00E312A6"/>
    <w:rsid w:val="00E43EFF"/>
    <w:rsid w:val="00E559BF"/>
    <w:rsid w:val="00E572E5"/>
    <w:rsid w:val="00E612C0"/>
    <w:rsid w:val="00E6215F"/>
    <w:rsid w:val="00E66D81"/>
    <w:rsid w:val="00E83EDF"/>
    <w:rsid w:val="00E84543"/>
    <w:rsid w:val="00EA5478"/>
    <w:rsid w:val="00EB6E1E"/>
    <w:rsid w:val="00EF3618"/>
    <w:rsid w:val="00EF63CE"/>
    <w:rsid w:val="00F02CE1"/>
    <w:rsid w:val="00F04680"/>
    <w:rsid w:val="00F04739"/>
    <w:rsid w:val="00F06008"/>
    <w:rsid w:val="00F16F7E"/>
    <w:rsid w:val="00F322D3"/>
    <w:rsid w:val="00F6144A"/>
    <w:rsid w:val="00F62F4F"/>
    <w:rsid w:val="00FA39DA"/>
    <w:rsid w:val="00FC14C6"/>
    <w:rsid w:val="00FC1CDF"/>
    <w:rsid w:val="00FC2CF0"/>
    <w:rsid w:val="00FD1443"/>
    <w:rsid w:val="00FF7E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A87"/>
  </w:style>
  <w:style w:type="paragraph" w:styleId="Heading1">
    <w:name w:val="heading 1"/>
    <w:basedOn w:val="Normal"/>
    <w:link w:val="Heading1Char"/>
    <w:uiPriority w:val="9"/>
    <w:qFormat/>
    <w:rsid w:val="00451A3E"/>
    <w:pPr>
      <w:suppressAutoHyphens/>
      <w:spacing w:after="150" w:line="240" w:lineRule="auto"/>
      <w:outlineLvl w:val="0"/>
    </w:pPr>
    <w:rPr>
      <w:rFonts w:ascii="Arial" w:eastAsia="Times New Roman" w:hAnsi="Arial" w:cs="Arial"/>
      <w:color w:val="000000"/>
      <w:kern w:val="36"/>
      <w:sz w:val="46"/>
      <w:szCs w:val="46"/>
      <w:lang w:eastAsia="ar-SA"/>
    </w:rPr>
  </w:style>
  <w:style w:type="paragraph" w:styleId="Heading2">
    <w:name w:val="heading 2"/>
    <w:basedOn w:val="Normal"/>
    <w:link w:val="Heading2Char"/>
    <w:uiPriority w:val="9"/>
    <w:qFormat/>
    <w:rsid w:val="00701A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1A3E"/>
    <w:pPr>
      <w:keepNext/>
      <w:keepLines/>
      <w:suppressAutoHyphens/>
      <w:spacing w:before="200" w:after="0" w:line="240" w:lineRule="auto"/>
      <w:outlineLvl w:val="2"/>
    </w:pPr>
    <w:rPr>
      <w:rFonts w:asciiTheme="majorHAnsi" w:eastAsiaTheme="majorEastAsia" w:hAnsiTheme="majorHAnsi" w:cstheme="majorBidi"/>
      <w:b/>
      <w:bCs/>
      <w:color w:val="4F81BD" w:themeColor="accent1"/>
      <w:sz w:val="24"/>
      <w:szCs w:val="24"/>
      <w:lang w:eastAsia="ar-SA"/>
    </w:rPr>
  </w:style>
  <w:style w:type="paragraph" w:styleId="Heading5">
    <w:name w:val="heading 5"/>
    <w:basedOn w:val="Normal"/>
    <w:next w:val="Normal"/>
    <w:link w:val="Heading5Char"/>
    <w:uiPriority w:val="9"/>
    <w:semiHidden/>
    <w:unhideWhenUsed/>
    <w:qFormat/>
    <w:rsid w:val="00451A3E"/>
    <w:pPr>
      <w:keepNext/>
      <w:keepLines/>
      <w:suppressAutoHyphens/>
      <w:spacing w:before="200" w:after="0" w:line="240" w:lineRule="auto"/>
      <w:outlineLvl w:val="4"/>
    </w:pPr>
    <w:rPr>
      <w:rFonts w:asciiTheme="majorHAnsi" w:eastAsiaTheme="majorEastAsia" w:hAnsiTheme="majorHAnsi" w:cstheme="majorBidi"/>
      <w:color w:val="243F60" w:themeColor="accent1" w:themeShade="7F"/>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161F7"/>
    <w:rPr>
      <w:rFonts w:ascii="Courier New" w:eastAsia="Times New Roman" w:hAnsi="Courier New" w:cs="Courier New" w:hint="default"/>
      <w:b w:val="0"/>
      <w:bCs w:val="0"/>
      <w:color w:val="000080"/>
      <w:sz w:val="20"/>
      <w:szCs w:val="20"/>
    </w:rPr>
  </w:style>
  <w:style w:type="paragraph" w:styleId="HTMLPreformatted">
    <w:name w:val="HTML Preformatted"/>
    <w:basedOn w:val="Normal"/>
    <w:link w:val="HTMLPreformattedChar"/>
    <w:uiPriority w:val="99"/>
    <w:unhideWhenUsed/>
    <w:rsid w:val="003161F7"/>
    <w:pPr>
      <w:pBdr>
        <w:top w:val="single" w:sz="6" w:space="12" w:color="2F6FAB"/>
        <w:left w:val="single" w:sz="6" w:space="12" w:color="2F6FAB"/>
        <w:bottom w:val="single" w:sz="6" w:space="12" w:color="2F6FAB"/>
        <w:right w:val="single"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3161F7"/>
    <w:rPr>
      <w:rFonts w:ascii="Courier New" w:eastAsia="Times New Roman" w:hAnsi="Courier New" w:cs="Courier New"/>
      <w:color w:val="000000"/>
      <w:sz w:val="20"/>
      <w:szCs w:val="20"/>
      <w:shd w:val="clear" w:color="auto" w:fill="F9F9F9"/>
    </w:rPr>
  </w:style>
  <w:style w:type="paragraph" w:styleId="NormalWeb">
    <w:name w:val="Normal (Web)"/>
    <w:basedOn w:val="Normal"/>
    <w:uiPriority w:val="99"/>
    <w:unhideWhenUsed/>
    <w:rsid w:val="003161F7"/>
    <w:pPr>
      <w:spacing w:before="96" w:after="120" w:line="360" w:lineRule="atLeas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01A5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01A50"/>
    <w:rPr>
      <w:color w:val="0000FF"/>
      <w:u w:val="single"/>
    </w:rPr>
  </w:style>
  <w:style w:type="paragraph" w:customStyle="1" w:styleId="date">
    <w:name w:val="date"/>
    <w:basedOn w:val="Normal"/>
    <w:rsid w:val="00701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8A1D82"/>
  </w:style>
  <w:style w:type="paragraph" w:styleId="BalloonText">
    <w:name w:val="Balloon Text"/>
    <w:basedOn w:val="Normal"/>
    <w:link w:val="BalloonTextChar"/>
    <w:uiPriority w:val="99"/>
    <w:semiHidden/>
    <w:unhideWhenUsed/>
    <w:rsid w:val="003E5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D9"/>
    <w:rPr>
      <w:rFonts w:ascii="Tahoma" w:hAnsi="Tahoma" w:cs="Tahoma"/>
      <w:sz w:val="16"/>
      <w:szCs w:val="16"/>
    </w:rPr>
  </w:style>
  <w:style w:type="character" w:customStyle="1" w:styleId="kwrd">
    <w:name w:val="kwrd"/>
    <w:basedOn w:val="DefaultParagraphFont"/>
    <w:rsid w:val="00EB6E1E"/>
  </w:style>
  <w:style w:type="character" w:customStyle="1" w:styleId="rem">
    <w:name w:val="rem"/>
    <w:basedOn w:val="DefaultParagraphFont"/>
    <w:rsid w:val="00EB6E1E"/>
  </w:style>
  <w:style w:type="character" w:customStyle="1" w:styleId="str">
    <w:name w:val="str"/>
    <w:basedOn w:val="DefaultParagraphFont"/>
    <w:rsid w:val="00EB6E1E"/>
  </w:style>
  <w:style w:type="character" w:customStyle="1" w:styleId="parameter">
    <w:name w:val="parameter"/>
    <w:basedOn w:val="DefaultParagraphFont"/>
    <w:rsid w:val="00E312A6"/>
  </w:style>
  <w:style w:type="character" w:customStyle="1" w:styleId="input">
    <w:name w:val="input"/>
    <w:basedOn w:val="DefaultParagraphFont"/>
    <w:rsid w:val="00E312A6"/>
  </w:style>
  <w:style w:type="character" w:styleId="Strong">
    <w:name w:val="Strong"/>
    <w:basedOn w:val="DefaultParagraphFont"/>
    <w:uiPriority w:val="22"/>
    <w:qFormat/>
    <w:rsid w:val="00077291"/>
    <w:rPr>
      <w:b/>
      <w:bCs/>
    </w:rPr>
  </w:style>
  <w:style w:type="character" w:styleId="Emphasis">
    <w:name w:val="Emphasis"/>
    <w:basedOn w:val="DefaultParagraphFont"/>
    <w:uiPriority w:val="20"/>
    <w:qFormat/>
    <w:rsid w:val="00077291"/>
    <w:rPr>
      <w:i/>
      <w:iCs/>
    </w:rPr>
  </w:style>
  <w:style w:type="character" w:customStyle="1" w:styleId="a1">
    <w:name w:val="a1"/>
    <w:basedOn w:val="DefaultParagraphFont"/>
    <w:rsid w:val="00B56F98"/>
    <w:rPr>
      <w:rFonts w:ascii="Palatino Linotype" w:hAnsi="Palatino Linotype" w:hint="default"/>
      <w:color w:val="003399"/>
      <w:sz w:val="36"/>
      <w:szCs w:val="36"/>
      <w:shd w:val="clear" w:color="auto" w:fill="auto"/>
    </w:rPr>
  </w:style>
  <w:style w:type="table" w:styleId="TableGrid">
    <w:name w:val="Table Grid"/>
    <w:basedOn w:val="TableNormal"/>
    <w:uiPriority w:val="59"/>
    <w:rsid w:val="00FD14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dvamseel">
    <w:name w:val="tdvamseel"/>
    <w:basedOn w:val="DefaultParagraphFont"/>
    <w:rsid w:val="00E572E5"/>
    <w:rPr>
      <w:rFonts w:ascii="Trebuchet MS" w:hAnsi="Trebuchet MS" w:hint="default"/>
      <w:sz w:val="26"/>
      <w:szCs w:val="26"/>
    </w:rPr>
  </w:style>
  <w:style w:type="character" w:customStyle="1" w:styleId="Heading1Char">
    <w:name w:val="Heading 1 Char"/>
    <w:basedOn w:val="DefaultParagraphFont"/>
    <w:link w:val="Heading1"/>
    <w:uiPriority w:val="9"/>
    <w:rsid w:val="00451A3E"/>
    <w:rPr>
      <w:rFonts w:ascii="Arial" w:eastAsia="Times New Roman" w:hAnsi="Arial" w:cs="Arial"/>
      <w:color w:val="000000"/>
      <w:kern w:val="36"/>
      <w:sz w:val="46"/>
      <w:szCs w:val="46"/>
      <w:lang w:eastAsia="ar-SA"/>
    </w:rPr>
  </w:style>
  <w:style w:type="character" w:customStyle="1" w:styleId="Heading3Char">
    <w:name w:val="Heading 3 Char"/>
    <w:basedOn w:val="DefaultParagraphFont"/>
    <w:link w:val="Heading3"/>
    <w:uiPriority w:val="9"/>
    <w:semiHidden/>
    <w:rsid w:val="00451A3E"/>
    <w:rPr>
      <w:rFonts w:asciiTheme="majorHAnsi" w:eastAsiaTheme="majorEastAsia" w:hAnsiTheme="majorHAnsi" w:cstheme="majorBidi"/>
      <w:b/>
      <w:bCs/>
      <w:color w:val="4F81BD" w:themeColor="accent1"/>
      <w:sz w:val="24"/>
      <w:szCs w:val="24"/>
      <w:lang w:eastAsia="ar-SA"/>
    </w:rPr>
  </w:style>
  <w:style w:type="character" w:customStyle="1" w:styleId="Heading5Char">
    <w:name w:val="Heading 5 Char"/>
    <w:basedOn w:val="DefaultParagraphFont"/>
    <w:link w:val="Heading5"/>
    <w:uiPriority w:val="9"/>
    <w:semiHidden/>
    <w:rsid w:val="00451A3E"/>
    <w:rPr>
      <w:rFonts w:asciiTheme="majorHAnsi" w:eastAsiaTheme="majorEastAsia" w:hAnsiTheme="majorHAnsi" w:cstheme="majorBidi"/>
      <w:color w:val="243F60" w:themeColor="accent1" w:themeShade="7F"/>
      <w:sz w:val="24"/>
      <w:szCs w:val="24"/>
      <w:lang w:eastAsia="ar-SA"/>
    </w:rPr>
  </w:style>
  <w:style w:type="character" w:styleId="FollowedHyperlink">
    <w:name w:val="FollowedHyperlink"/>
    <w:basedOn w:val="DefaultParagraphFont"/>
    <w:uiPriority w:val="99"/>
    <w:semiHidden/>
    <w:unhideWhenUsed/>
    <w:rsid w:val="00451A3E"/>
    <w:rPr>
      <w:color w:val="800080"/>
      <w:u w:val="single"/>
    </w:rPr>
  </w:style>
  <w:style w:type="paragraph" w:customStyle="1" w:styleId="contentarea">
    <w:name w:val="contentarea"/>
    <w:basedOn w:val="Normal"/>
    <w:rsid w:val="00451A3E"/>
    <w:pPr>
      <w:suppressAutoHyphens/>
      <w:spacing w:after="0" w:line="240" w:lineRule="auto"/>
      <w:ind w:left="150" w:right="150"/>
      <w:textAlignment w:val="top"/>
    </w:pPr>
    <w:rPr>
      <w:rFonts w:ascii="Verdana" w:eastAsia="Times New Roman" w:hAnsi="Verdana" w:cs="Times New Roman"/>
      <w:sz w:val="24"/>
      <w:szCs w:val="24"/>
      <w:lang w:eastAsia="ar-SA"/>
    </w:rPr>
  </w:style>
  <w:style w:type="paragraph" w:customStyle="1" w:styleId="title">
    <w:name w:val="title"/>
    <w:basedOn w:val="Normal"/>
    <w:rsid w:val="00451A3E"/>
    <w:pPr>
      <w:suppressAutoHyphens/>
      <w:spacing w:after="150" w:line="240" w:lineRule="auto"/>
    </w:pPr>
    <w:rPr>
      <w:rFonts w:ascii="Arial" w:eastAsia="Times New Roman" w:hAnsi="Arial" w:cs="Arial"/>
      <w:color w:val="000000"/>
      <w:sz w:val="46"/>
      <w:szCs w:val="46"/>
      <w:lang w:eastAsia="ar-SA"/>
    </w:rPr>
  </w:style>
  <w:style w:type="paragraph" w:customStyle="1" w:styleId="subheading">
    <w:name w:val="subheading"/>
    <w:basedOn w:val="Normal"/>
    <w:rsid w:val="00451A3E"/>
    <w:pPr>
      <w:suppressAutoHyphens/>
      <w:spacing w:after="60" w:line="240" w:lineRule="auto"/>
    </w:pPr>
    <w:rPr>
      <w:rFonts w:ascii="Verdana" w:eastAsia="Times New Roman" w:hAnsi="Verdana" w:cs="Times New Roman"/>
      <w:b/>
      <w:bCs/>
      <w:sz w:val="24"/>
      <w:szCs w:val="24"/>
      <w:lang w:eastAsia="ar-SA"/>
    </w:rPr>
  </w:style>
  <w:style w:type="paragraph" w:customStyle="1" w:styleId="clsbeta">
    <w:name w:val="clsbeta"/>
    <w:basedOn w:val="Normal"/>
    <w:rsid w:val="00451A3E"/>
    <w:pPr>
      <w:suppressAutoHyphens/>
      <w:spacing w:before="225" w:after="225" w:line="240" w:lineRule="auto"/>
    </w:pPr>
    <w:rPr>
      <w:rFonts w:ascii="Times New Roman" w:eastAsia="Times New Roman" w:hAnsi="Times New Roman" w:cs="Times New Roman"/>
      <w:color w:val="FF0000"/>
      <w:sz w:val="24"/>
      <w:szCs w:val="24"/>
      <w:lang w:eastAsia="ar-SA"/>
    </w:rPr>
  </w:style>
  <w:style w:type="paragraph" w:customStyle="1" w:styleId="ui">
    <w:name w:val="ui"/>
    <w:basedOn w:val="Normal"/>
    <w:rsid w:val="00451A3E"/>
    <w:pPr>
      <w:suppressAutoHyphens/>
      <w:spacing w:before="225" w:after="225" w:line="240" w:lineRule="auto"/>
    </w:pPr>
    <w:rPr>
      <w:rFonts w:ascii="Times New Roman" w:eastAsia="Times New Roman" w:hAnsi="Times New Roman" w:cs="Times New Roman"/>
      <w:b/>
      <w:bCs/>
      <w:sz w:val="24"/>
      <w:szCs w:val="24"/>
      <w:lang w:eastAsia="ar-SA"/>
    </w:rPr>
  </w:style>
  <w:style w:type="paragraph" w:customStyle="1" w:styleId="tip">
    <w:name w:val="tip"/>
    <w:basedOn w:val="Normal"/>
    <w:rsid w:val="00451A3E"/>
    <w:pPr>
      <w:suppressAutoHyphens/>
      <w:spacing w:before="225" w:after="225" w:line="240" w:lineRule="auto"/>
    </w:pPr>
    <w:rPr>
      <w:rFonts w:ascii="Times New Roman" w:eastAsia="Times New Roman" w:hAnsi="Times New Roman" w:cs="Times New Roman"/>
      <w:i/>
      <w:iCs/>
      <w:color w:val="0000FF"/>
      <w:sz w:val="24"/>
      <w:szCs w:val="24"/>
      <w:u w:val="single"/>
      <w:lang w:eastAsia="ar-SA"/>
    </w:rPr>
  </w:style>
  <w:style w:type="paragraph" w:customStyle="1" w:styleId="languagefilter">
    <w:name w:val="languagefilter"/>
    <w:basedOn w:val="Normal"/>
    <w:rsid w:val="00451A3E"/>
    <w:pPr>
      <w:suppressAutoHyphens/>
      <w:spacing w:before="225" w:after="225" w:line="240" w:lineRule="auto"/>
    </w:pPr>
    <w:rPr>
      <w:rFonts w:ascii="Times New Roman" w:eastAsia="Times New Roman" w:hAnsi="Times New Roman" w:cs="Times New Roman"/>
      <w:color w:val="0000FF"/>
      <w:sz w:val="24"/>
      <w:szCs w:val="24"/>
      <w:u w:val="single"/>
      <w:lang w:eastAsia="ar-SA"/>
    </w:rPr>
  </w:style>
  <w:style w:type="paragraph" w:customStyle="1" w:styleId="math">
    <w:name w:val="math"/>
    <w:basedOn w:val="Normal"/>
    <w:rsid w:val="00451A3E"/>
    <w:pPr>
      <w:suppressAutoHyphens/>
      <w:spacing w:before="225" w:after="225" w:line="240" w:lineRule="auto"/>
    </w:pPr>
    <w:rPr>
      <w:rFonts w:ascii="Times New Roman" w:eastAsia="Times New Roman" w:hAnsi="Times New Roman" w:cs="Times New Roman"/>
      <w:sz w:val="30"/>
      <w:szCs w:val="30"/>
      <w:lang w:eastAsia="ar-SA"/>
    </w:rPr>
  </w:style>
  <w:style w:type="paragraph" w:customStyle="1" w:styleId="libco">
    <w:name w:val="libc_o"/>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e">
    <w:name w:val="libc_e"/>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c">
    <w:name w:val="libc_c"/>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s">
    <w:name w:val="libc_s"/>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b">
    <w:name w:val="libc_b"/>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arrow-off">
    <w:name w:val="libc_arrow-off"/>
    <w:basedOn w:val="Normal"/>
    <w:rsid w:val="00451A3E"/>
    <w:pPr>
      <w:suppressAutoHyphens/>
      <w:spacing w:before="225" w:after="225" w:line="240" w:lineRule="auto"/>
      <w:textAlignment w:val="center"/>
    </w:pPr>
    <w:rPr>
      <w:rFonts w:ascii="Times New Roman" w:eastAsia="Times New Roman" w:hAnsi="Times New Roman" w:cs="Times New Roman"/>
      <w:sz w:val="24"/>
      <w:szCs w:val="24"/>
      <w:lang w:eastAsia="ar-SA"/>
    </w:rPr>
  </w:style>
  <w:style w:type="paragraph" w:customStyle="1" w:styleId="libcarrow-on">
    <w:name w:val="libc_arrow-on"/>
    <w:basedOn w:val="Normal"/>
    <w:rsid w:val="00451A3E"/>
    <w:pPr>
      <w:suppressAutoHyphens/>
      <w:spacing w:before="225" w:after="225" w:line="240" w:lineRule="auto"/>
      <w:textAlignment w:val="center"/>
    </w:pPr>
    <w:rPr>
      <w:rFonts w:ascii="Times New Roman" w:eastAsia="Times New Roman" w:hAnsi="Times New Roman" w:cs="Times New Roman"/>
      <w:sz w:val="24"/>
      <w:szCs w:val="24"/>
      <w:lang w:eastAsia="ar-SA"/>
    </w:rPr>
  </w:style>
  <w:style w:type="paragraph" w:customStyle="1" w:styleId="libcrtgcomcon">
    <w:name w:val="libc_rtg_comcon"/>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rtgemail">
    <w:name w:val="libc_rtg_email"/>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rtgprint">
    <w:name w:val="libc_rtg_prin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rtgsave">
    <w:name w:val="libc_rtg_save"/>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help">
    <w:name w:val="libc_help"/>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libgrippy">
    <w:name w:val="libc_lib_grippy"/>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rssbutton">
    <w:name w:val="libc_rss_button"/>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spinner">
    <w:name w:val="libc_spinner"/>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wiki">
    <w:name w:val="libc_wiki"/>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starblue">
    <w:name w:val="libc_starblue"/>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stargold">
    <w:name w:val="libc_stargold"/>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starwhite">
    <w:name w:val="libc_starwhite"/>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copyoff">
    <w:name w:val="libc_copy_off"/>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space">
    <w:name w:val="libc_space"/>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popdownarrow">
    <w:name w:val="libc_popdownarrow"/>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search">
    <w:name w:val="libc_search"/>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websearch">
    <w:name w:val="libc_websearch"/>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arrowdwn">
    <w:name w:val="libc_arrowdwn"/>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arrowrgt">
    <w:name w:val="libc_arrowrg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panelcornerbotleft">
    <w:name w:val="libc_panel_corner_bot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panelcornerbotright">
    <w:name w:val="libc_panel_corner_bot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panelcornerupleft">
    <w:name w:val="libc_panel_corner_up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panelcornerupright">
    <w:name w:val="libc_panel_corner_up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panelheader">
    <w:name w:val="libc_panel_header"/>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panelheaderleft">
    <w:name w:val="libc_panel_header_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panelheaderright">
    <w:name w:val="libc_panel_header_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to">
    <w:name w:val="libc_to"/>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te">
    <w:name w:val="libc_te"/>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libctc">
    <w:name w:val="libc_tc"/>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mslogo">
    <w:name w:val="msdn_tabc_mslogo"/>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msdnsitenavtaboff1left">
    <w:name w:val="msdn_tabc_msdn_sitenavtaboff1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msdnsitenavtaboff1right">
    <w:name w:val="msdn_tabc_msdn_sitenavtaboff1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msdnsitenavtabonleft">
    <w:name w:val="msdn_tabc_msdn_sitenavtabon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msdnsitenavtabonright">
    <w:name w:val="msdn_tabc_msdn_sitenavtabon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libsitenavtaboff1left">
    <w:name w:val="msdn_tabc_lib_sitenavtaboff1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libsitenavtaboff1right">
    <w:name w:val="msdn_tabc_lib_sitenavtaboff1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libsitenavtabonleft">
    <w:name w:val="msdn_tabc_lib_sitenavtabon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libsitenavtabonright">
    <w:name w:val="msdn_tabc_lib_sitenavtabon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morecornermsdnbotleft">
    <w:name w:val="msdn_tabc_more_corner_msdn_bot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morecornermsdnbotright">
    <w:name w:val="msdn_tabc_more_corner_msdn_bot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morecornermsdnupleft">
    <w:name w:val="msdn_tabc_more_corner_msdn_up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sdntabcmorecornermsdnupright">
    <w:name w:val="msdn_tabc_more_corner_msdn_up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technettabcmslogo">
    <w:name w:val="technet_tabc_mslogo"/>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technettabctechnetsitenavtaboff1left">
    <w:name w:val="technet_tabc_technet_sitenavtaboff1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technettabctechnetsitenavtaboff1right">
    <w:name w:val="technet_tabc_technet_sitenavtaboff1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technettabctechnetsitenavtabonleft">
    <w:name w:val="technet_tabc_technet_sitenavtabon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technettabctechnetsitenavtabonright">
    <w:name w:val="technet_tabc_technet_sitenavtabon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technettabcmorecornertnbotleft">
    <w:name w:val="technet_tabc_more_corner_tn_bot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technettabcmorecornertnbotright">
    <w:name w:val="technet_tabc_more_corner_tn_bot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technettabcmorecornertnupleft">
    <w:name w:val="technet_tabc_more_corner_tn_up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technettabcmorecornertnupright">
    <w:name w:val="technet_tabc_more_corner_tn_up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expressiontabcblkmslogo">
    <w:name w:val="expression_tabc_blkmslogo"/>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expressiontabcexpressionborder">
    <w:name w:val="expression_tabc_expression_border"/>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expressiontabcexpressionsitenavtaboff1left">
    <w:name w:val="expression_tabc_expression_sitenavtaboff1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expressiontabcexpressionsitenavtaboff1right">
    <w:name w:val="expression_tabc_expression_sitenavtaboff1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expressiontabcexpressionsitenavtabonleft">
    <w:name w:val="expression_tabc_expression_sitenavtabon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expressiontabcexpressionsitenavtabonright">
    <w:name w:val="expression_tabc_expression_sitenavtabon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answerstabcblkmslogo">
    <w:name w:val="answers_tabc_blkmslogo"/>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answerstabcanswerssitenavtaboff1left">
    <w:name w:val="answers_tabc_answers_sitenavtaboff1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answerstabcanswerssitenavtaboff1right">
    <w:name w:val="answers_tabc_answers_sitenavtaboff1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answerstabcanswerssitenavtabonleft">
    <w:name w:val="answers_tabc_answers_sitenavtabon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answerstabcanswerssitenavtabonright">
    <w:name w:val="answers_tabc_answers_sitenavtabonrigh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codesnippettitlebar">
    <w:name w:val="codesnippettitlebar"/>
    <w:basedOn w:val="Normal"/>
    <w:rsid w:val="00451A3E"/>
    <w:pPr>
      <w:pBdr>
        <w:bottom w:val="single" w:sz="6" w:space="2" w:color="AAAAAA"/>
      </w:pBdr>
      <w:shd w:val="clear" w:color="auto" w:fill="DDDDDD"/>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codedisplaylanguage">
    <w:name w:val="codedisplaylanguage"/>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copycodebutton">
    <w:name w:val="copycodebutton"/>
    <w:basedOn w:val="Normal"/>
    <w:rsid w:val="00451A3E"/>
    <w:pPr>
      <w:suppressAutoHyphens/>
      <w:spacing w:before="225" w:after="225" w:line="240" w:lineRule="auto"/>
      <w:jc w:val="right"/>
    </w:pPr>
    <w:rPr>
      <w:rFonts w:ascii="Times New Roman" w:eastAsia="Times New Roman" w:hAnsi="Times New Roman" w:cs="Times New Roman"/>
      <w:sz w:val="24"/>
      <w:szCs w:val="24"/>
      <w:lang w:eastAsia="ar-SA"/>
    </w:rPr>
  </w:style>
  <w:style w:type="paragraph" w:customStyle="1" w:styleId="dropdownfilterstyle">
    <w:name w:val="dropdownfilterstyle"/>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tpsdropdownimage">
    <w:name w:val="mtps_dropdownimage"/>
    <w:basedOn w:val="Normal"/>
    <w:rsid w:val="00451A3E"/>
    <w:pPr>
      <w:suppressAutoHyphens/>
      <w:spacing w:before="225" w:after="225" w:line="240" w:lineRule="auto"/>
      <w:jc w:val="center"/>
    </w:pPr>
    <w:rPr>
      <w:rFonts w:ascii="Times New Roman" w:eastAsia="Times New Roman" w:hAnsi="Times New Roman" w:cs="Times New Roman"/>
      <w:sz w:val="24"/>
      <w:szCs w:val="24"/>
      <w:lang w:eastAsia="ar-SA"/>
    </w:rPr>
  </w:style>
  <w:style w:type="paragraph" w:customStyle="1" w:styleId="dropdownfilteroff">
    <w:name w:val="dropdownfilteroff"/>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tpspopupdivpanel">
    <w:name w:val="mtps_popupdivpanel"/>
    <w:basedOn w:val="Normal"/>
    <w:rsid w:val="00451A3E"/>
    <w:pPr>
      <w:pBdr>
        <w:top w:val="single" w:sz="6" w:space="1" w:color="CCCCCC"/>
        <w:left w:val="single" w:sz="6" w:space="1" w:color="CCCCCC"/>
        <w:bottom w:val="single" w:sz="6" w:space="1" w:color="CCCCCC"/>
        <w:right w:val="single" w:sz="6" w:space="4" w:color="CCCCCC"/>
      </w:pBdr>
      <w:shd w:val="clear" w:color="auto" w:fill="DDDDDD"/>
      <w:suppressAutoHyphens/>
      <w:spacing w:after="0" w:line="240" w:lineRule="auto"/>
      <w:textAlignment w:val="center"/>
    </w:pPr>
    <w:rPr>
      <w:rFonts w:ascii="Times New Roman" w:eastAsia="Times New Roman" w:hAnsi="Times New Roman" w:cs="Times New Roman"/>
      <w:sz w:val="24"/>
      <w:szCs w:val="24"/>
      <w:lang w:eastAsia="ar-SA"/>
    </w:rPr>
  </w:style>
  <w:style w:type="paragraph" w:customStyle="1" w:styleId="codehide">
    <w:name w:val="codehide"/>
    <w:basedOn w:val="Normal"/>
    <w:rsid w:val="00451A3E"/>
    <w:pPr>
      <w:suppressAutoHyphens/>
      <w:spacing w:before="225" w:after="225" w:line="240" w:lineRule="auto"/>
    </w:pPr>
    <w:rPr>
      <w:rFonts w:ascii="Times New Roman" w:eastAsia="Times New Roman" w:hAnsi="Times New Roman" w:cs="Times New Roman"/>
      <w:vanish/>
      <w:sz w:val="24"/>
      <w:szCs w:val="24"/>
      <w:lang w:eastAsia="ar-SA"/>
    </w:rPr>
  </w:style>
  <w:style w:type="paragraph" w:customStyle="1" w:styleId="divcbxlabellanguage">
    <w:name w:val="divcbxlabellanguage"/>
    <w:basedOn w:val="Normal"/>
    <w:rsid w:val="00451A3E"/>
    <w:pPr>
      <w:suppressAutoHyphens/>
      <w:spacing w:after="0" w:line="240" w:lineRule="auto"/>
    </w:pPr>
    <w:rPr>
      <w:rFonts w:ascii="Times New Roman" w:eastAsia="Times New Roman" w:hAnsi="Times New Roman" w:cs="Times New Roman"/>
      <w:sz w:val="24"/>
      <w:szCs w:val="24"/>
      <w:lang w:eastAsia="ar-SA"/>
    </w:rPr>
  </w:style>
  <w:style w:type="paragraph" w:customStyle="1" w:styleId="mtdisclaimerarea">
    <w:name w:val="mtdisclaimer_area"/>
    <w:basedOn w:val="Normal"/>
    <w:rsid w:val="00451A3E"/>
    <w:pPr>
      <w:pBdr>
        <w:top w:val="single" w:sz="18" w:space="4" w:color="FFCC99"/>
        <w:left w:val="single" w:sz="18" w:space="4" w:color="FFCC99"/>
        <w:bottom w:val="single" w:sz="18" w:space="4" w:color="FFCC99"/>
        <w:right w:val="single" w:sz="18" w:space="4" w:color="FFCC99"/>
      </w:pBdr>
      <w:suppressAutoHyphens/>
      <w:spacing w:before="225" w:after="225" w:line="240" w:lineRule="auto"/>
      <w:ind w:left="75"/>
    </w:pPr>
    <w:rPr>
      <w:rFonts w:ascii="Times New Roman" w:eastAsia="Times New Roman" w:hAnsi="Times New Roman" w:cs="Times New Roman"/>
      <w:sz w:val="24"/>
      <w:szCs w:val="24"/>
      <w:lang w:eastAsia="ar-SA"/>
    </w:rPr>
  </w:style>
  <w:style w:type="paragraph" w:customStyle="1" w:styleId="mtdisclaimertext">
    <w:name w:val="mtdisclaimer_text"/>
    <w:basedOn w:val="Normal"/>
    <w:rsid w:val="00451A3E"/>
    <w:pPr>
      <w:suppressAutoHyphens/>
      <w:spacing w:before="225" w:after="225" w:line="240" w:lineRule="auto"/>
    </w:pPr>
    <w:rPr>
      <w:rFonts w:ascii="Times New Roman" w:eastAsia="Times New Roman" w:hAnsi="Times New Roman" w:cs="Times New Roman"/>
      <w:sz w:val="16"/>
      <w:szCs w:val="16"/>
      <w:lang w:eastAsia="ar-SA"/>
    </w:rPr>
  </w:style>
  <w:style w:type="paragraph" w:customStyle="1" w:styleId="mtdisclaimerareadev10">
    <w:name w:val="mtdisclaimer_area_dev10"/>
    <w:basedOn w:val="Normal"/>
    <w:rsid w:val="00451A3E"/>
    <w:pPr>
      <w:pBdr>
        <w:top w:val="single" w:sz="6" w:space="4" w:color="BBBBBB"/>
        <w:bottom w:val="single" w:sz="6" w:space="4" w:color="BBBBBB"/>
      </w:pBdr>
      <w:shd w:val="clear" w:color="auto" w:fill="FFDBDB"/>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mtdisclaimericondev10">
    <w:name w:val="mtdisclaimer_icon_dev10"/>
    <w:basedOn w:val="Normal"/>
    <w:rsid w:val="00451A3E"/>
    <w:pPr>
      <w:suppressAutoHyphens/>
      <w:spacing w:before="225" w:after="225" w:line="240" w:lineRule="auto"/>
      <w:textAlignment w:val="center"/>
    </w:pPr>
    <w:rPr>
      <w:rFonts w:ascii="Times New Roman" w:eastAsia="Times New Roman" w:hAnsi="Times New Roman" w:cs="Times New Roman"/>
      <w:sz w:val="24"/>
      <w:szCs w:val="24"/>
      <w:lang w:eastAsia="ar-SA"/>
    </w:rPr>
  </w:style>
  <w:style w:type="paragraph" w:customStyle="1" w:styleId="mtdisclaimertextdev10">
    <w:name w:val="mtdisclaimer_text_dev10"/>
    <w:basedOn w:val="Normal"/>
    <w:rsid w:val="00451A3E"/>
    <w:pPr>
      <w:suppressAutoHyphens/>
      <w:spacing w:before="225" w:after="225" w:line="240" w:lineRule="auto"/>
      <w:textAlignment w:val="center"/>
    </w:pPr>
    <w:rPr>
      <w:rFonts w:ascii="Times New Roman" w:eastAsia="Times New Roman" w:hAnsi="Times New Roman" w:cs="Times New Roman"/>
      <w:sz w:val="24"/>
      <w:szCs w:val="24"/>
      <w:lang w:eastAsia="ar-SA"/>
    </w:rPr>
  </w:style>
  <w:style w:type="paragraph" w:customStyle="1" w:styleId="printerfriendlybanner">
    <w:name w:val="printerfriendlybanner"/>
    <w:basedOn w:val="Normal"/>
    <w:rsid w:val="00451A3E"/>
    <w:pPr>
      <w:pBdr>
        <w:bottom w:val="single" w:sz="6" w:space="0" w:color="3366CC"/>
      </w:pBd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printerfriendlycopyrighttext">
    <w:name w:val="printerfriendlycopyrighttext"/>
    <w:basedOn w:val="Normal"/>
    <w:rsid w:val="00451A3E"/>
    <w:pPr>
      <w:suppressAutoHyphens/>
      <w:spacing w:before="225" w:after="225" w:line="240" w:lineRule="auto"/>
      <w:jc w:val="right"/>
    </w:pPr>
    <w:rPr>
      <w:rFonts w:ascii="Times New Roman" w:eastAsia="Times New Roman" w:hAnsi="Times New Roman" w:cs="Times New Roman"/>
      <w:sz w:val="24"/>
      <w:szCs w:val="24"/>
      <w:lang w:eastAsia="ar-SA"/>
    </w:rPr>
  </w:style>
  <w:style w:type="paragraph" w:customStyle="1" w:styleId="pfbleft">
    <w:name w:val="pfb_left"/>
    <w:basedOn w:val="Normal"/>
    <w:rsid w:val="00451A3E"/>
    <w:pPr>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pfbright">
    <w:name w:val="pfb_right"/>
    <w:basedOn w:val="Normal"/>
    <w:rsid w:val="00451A3E"/>
    <w:pPr>
      <w:suppressAutoHyphens/>
      <w:spacing w:before="225" w:after="225" w:line="240" w:lineRule="auto"/>
      <w:jc w:val="right"/>
    </w:pPr>
    <w:rPr>
      <w:rFonts w:ascii="Times New Roman" w:eastAsia="Times New Roman" w:hAnsi="Times New Roman" w:cs="Times New Roman"/>
      <w:sz w:val="24"/>
      <w:szCs w:val="24"/>
      <w:lang w:eastAsia="ar-SA"/>
    </w:rPr>
  </w:style>
  <w:style w:type="paragraph" w:customStyle="1" w:styleId="wvcc">
    <w:name w:val="wv_cc"/>
    <w:basedOn w:val="Normal"/>
    <w:rsid w:val="00451A3E"/>
    <w:pPr>
      <w:suppressAutoHyphens/>
      <w:spacing w:before="300" w:after="300" w:line="240" w:lineRule="auto"/>
      <w:ind w:left="300" w:right="300"/>
    </w:pPr>
    <w:rPr>
      <w:rFonts w:ascii="Times New Roman" w:eastAsia="Times New Roman" w:hAnsi="Times New Roman" w:cs="Times New Roman"/>
      <w:sz w:val="24"/>
      <w:szCs w:val="24"/>
      <w:lang w:eastAsia="ar-SA"/>
    </w:rPr>
  </w:style>
  <w:style w:type="paragraph" w:customStyle="1" w:styleId="wvcch">
    <w:name w:val="wv_cch"/>
    <w:basedOn w:val="Normal"/>
    <w:rsid w:val="00451A3E"/>
    <w:pPr>
      <w:shd w:val="clear" w:color="auto" w:fill="59A76D"/>
      <w:suppressAutoHyphens/>
      <w:spacing w:before="225" w:after="225" w:line="240" w:lineRule="auto"/>
      <w:textAlignment w:val="center"/>
    </w:pPr>
    <w:rPr>
      <w:rFonts w:ascii="Verdana" w:eastAsia="Times New Roman" w:hAnsi="Verdana" w:cs="Times New Roman"/>
      <w:b/>
      <w:bCs/>
      <w:color w:val="FFFFFF"/>
      <w:sz w:val="24"/>
      <w:szCs w:val="24"/>
      <w:lang w:eastAsia="ar-SA"/>
    </w:rPr>
  </w:style>
  <w:style w:type="paragraph" w:customStyle="1" w:styleId="wvcclogo">
    <w:name w:val="wv_cclogo"/>
    <w:basedOn w:val="Normal"/>
    <w:rsid w:val="00451A3E"/>
    <w:pPr>
      <w:suppressAutoHyphens/>
      <w:spacing w:before="225" w:after="225" w:line="240" w:lineRule="auto"/>
      <w:jc w:val="right"/>
    </w:pPr>
    <w:rPr>
      <w:rFonts w:ascii="Times New Roman" w:eastAsia="Times New Roman" w:hAnsi="Times New Roman" w:cs="Times New Roman"/>
      <w:sz w:val="24"/>
      <w:szCs w:val="24"/>
      <w:lang w:eastAsia="ar-SA"/>
    </w:rPr>
  </w:style>
  <w:style w:type="paragraph" w:customStyle="1" w:styleId="wvccitems">
    <w:name w:val="wv_ccitems"/>
    <w:basedOn w:val="Normal"/>
    <w:rsid w:val="00451A3E"/>
    <w:pPr>
      <w:pBdr>
        <w:top w:val="single" w:sz="6" w:space="0" w:color="59A76D"/>
        <w:left w:val="single" w:sz="6" w:space="0" w:color="59A76D"/>
        <w:bottom w:val="single" w:sz="6" w:space="0" w:color="59A76D"/>
        <w:right w:val="single" w:sz="6" w:space="0" w:color="59A76D"/>
      </w:pBdr>
      <w:suppressAutoHyphens/>
      <w:spacing w:before="300" w:after="300" w:line="240" w:lineRule="auto"/>
      <w:ind w:left="300" w:right="300"/>
    </w:pPr>
    <w:rPr>
      <w:rFonts w:ascii="Verdana" w:eastAsia="Times New Roman" w:hAnsi="Verdana" w:cs="Times New Roman"/>
      <w:sz w:val="24"/>
      <w:szCs w:val="24"/>
      <w:lang w:eastAsia="ar-SA"/>
    </w:rPr>
  </w:style>
  <w:style w:type="paragraph" w:customStyle="1" w:styleId="wvccitemheader">
    <w:name w:val="wv_ccitemheader"/>
    <w:basedOn w:val="Normal"/>
    <w:rsid w:val="00451A3E"/>
    <w:pPr>
      <w:shd w:val="clear" w:color="auto" w:fill="EEEEEE"/>
      <w:suppressAutoHyphens/>
      <w:spacing w:before="225" w:after="225" w:line="240" w:lineRule="auto"/>
    </w:pPr>
    <w:rPr>
      <w:rFonts w:ascii="Times New Roman" w:eastAsia="Times New Roman" w:hAnsi="Times New Roman" w:cs="Times New Roman"/>
      <w:sz w:val="24"/>
      <w:szCs w:val="24"/>
      <w:lang w:eastAsia="ar-SA"/>
    </w:rPr>
  </w:style>
  <w:style w:type="paragraph" w:customStyle="1" w:styleId="wvcctitle">
    <w:name w:val="wv_cctitle"/>
    <w:basedOn w:val="Normal"/>
    <w:rsid w:val="00451A3E"/>
    <w:pPr>
      <w:suppressAutoHyphens/>
      <w:spacing w:before="225" w:after="225" w:line="240" w:lineRule="auto"/>
    </w:pPr>
    <w:rPr>
      <w:rFonts w:ascii="Times New Roman" w:eastAsia="Times New Roman" w:hAnsi="Times New Roman" w:cs="Times New Roman"/>
      <w:b/>
      <w:bCs/>
      <w:color w:val="000000"/>
      <w:sz w:val="20"/>
      <w:szCs w:val="20"/>
      <w:lang w:eastAsia="ar-SA"/>
    </w:rPr>
  </w:style>
  <w:style w:type="paragraph" w:customStyle="1" w:styleId="wvccedinfo">
    <w:name w:val="wv_ccedinfo"/>
    <w:basedOn w:val="Normal"/>
    <w:rsid w:val="00451A3E"/>
    <w:pPr>
      <w:suppressAutoHyphens/>
      <w:spacing w:before="225" w:after="225" w:line="240" w:lineRule="auto"/>
    </w:pPr>
    <w:rPr>
      <w:rFonts w:ascii="Times New Roman" w:eastAsia="Times New Roman" w:hAnsi="Times New Roman" w:cs="Times New Roman"/>
      <w:color w:val="666666"/>
      <w:sz w:val="16"/>
      <w:szCs w:val="16"/>
      <w:lang w:eastAsia="ar-SA"/>
    </w:rPr>
  </w:style>
  <w:style w:type="paragraph" w:customStyle="1" w:styleId="wvcctext">
    <w:name w:val="wv_cctext"/>
    <w:basedOn w:val="Normal"/>
    <w:rsid w:val="00451A3E"/>
    <w:pPr>
      <w:pBdr>
        <w:top w:val="single" w:sz="6" w:space="2" w:color="E3E3E3"/>
      </w:pBdr>
      <w:suppressAutoHyphens/>
      <w:spacing w:before="225" w:after="225" w:line="240" w:lineRule="auto"/>
    </w:pPr>
    <w:rPr>
      <w:rFonts w:ascii="Times New Roman" w:eastAsia="Times New Roman" w:hAnsi="Times New Roman" w:cs="Times New Roman"/>
      <w:sz w:val="18"/>
      <w:szCs w:val="18"/>
      <w:lang w:eastAsia="ar-SA"/>
    </w:rPr>
  </w:style>
  <w:style w:type="paragraph" w:customStyle="1" w:styleId="wvccannotationtags">
    <w:name w:val="wv_ccannotationtags"/>
    <w:basedOn w:val="Normal"/>
    <w:rsid w:val="00451A3E"/>
    <w:pPr>
      <w:pBdr>
        <w:top w:val="single" w:sz="6" w:space="0" w:color="E3E3E3"/>
      </w:pBdr>
      <w:suppressAutoHyphens/>
      <w:spacing w:before="225" w:after="225" w:line="240" w:lineRule="auto"/>
    </w:pPr>
    <w:rPr>
      <w:rFonts w:ascii="Verdana" w:eastAsia="Times New Roman" w:hAnsi="Verdana" w:cs="Times New Roman"/>
      <w:sz w:val="18"/>
      <w:szCs w:val="18"/>
      <w:lang w:eastAsia="ar-SA"/>
    </w:rPr>
  </w:style>
  <w:style w:type="paragraph" w:customStyle="1" w:styleId="wvcctopictags">
    <w:name w:val="wv_cctopictags"/>
    <w:basedOn w:val="Normal"/>
    <w:rsid w:val="00451A3E"/>
    <w:pPr>
      <w:pBdr>
        <w:top w:val="single" w:sz="6" w:space="0" w:color="59A76D"/>
        <w:left w:val="single" w:sz="6" w:space="0" w:color="59A76D"/>
        <w:bottom w:val="single" w:sz="6" w:space="0" w:color="59A76D"/>
        <w:right w:val="single" w:sz="6" w:space="0" w:color="59A76D"/>
      </w:pBdr>
      <w:suppressAutoHyphens/>
      <w:spacing w:before="225" w:after="225" w:line="240" w:lineRule="auto"/>
    </w:pPr>
    <w:rPr>
      <w:rFonts w:ascii="Verdana" w:eastAsia="Times New Roman" w:hAnsi="Verdana" w:cs="Times New Roman"/>
      <w:sz w:val="18"/>
      <w:szCs w:val="18"/>
      <w:lang w:eastAsia="ar-SA"/>
    </w:rPr>
  </w:style>
  <w:style w:type="character" w:customStyle="1" w:styleId="copycode">
    <w:name w:val="copycode"/>
    <w:basedOn w:val="DefaultParagraphFont"/>
    <w:rsid w:val="00451A3E"/>
    <w:rPr>
      <w:b w:val="0"/>
      <w:bCs w:val="0"/>
      <w:vanish w:val="0"/>
      <w:webHidden w:val="0"/>
      <w:color w:val="0000FF"/>
      <w:sz w:val="22"/>
      <w:szCs w:val="22"/>
      <w:specVanish w:val="0"/>
    </w:rPr>
  </w:style>
  <w:style w:type="character" w:customStyle="1" w:styleId="code">
    <w:name w:val="code"/>
    <w:basedOn w:val="DefaultParagraphFont"/>
    <w:rsid w:val="00451A3E"/>
    <w:rPr>
      <w:rFonts w:ascii="Courier New" w:hAnsi="Courier New" w:cs="Courier New" w:hint="default"/>
      <w:color w:val="000066"/>
      <w:sz w:val="25"/>
      <w:szCs w:val="25"/>
    </w:rPr>
  </w:style>
  <w:style w:type="character" w:customStyle="1" w:styleId="ui1">
    <w:name w:val="ui1"/>
    <w:basedOn w:val="DefaultParagraphFont"/>
    <w:rsid w:val="00451A3E"/>
    <w:rPr>
      <w:b/>
      <w:bCs/>
    </w:rPr>
  </w:style>
  <w:style w:type="character" w:customStyle="1" w:styleId="math1">
    <w:name w:val="math1"/>
    <w:basedOn w:val="DefaultParagraphFont"/>
    <w:rsid w:val="00451A3E"/>
    <w:rPr>
      <w:rFonts w:ascii="Times New Roman" w:hAnsi="Times New Roman" w:cs="Times New Roman" w:hint="default"/>
      <w:i/>
      <w:iCs/>
      <w:sz w:val="30"/>
      <w:szCs w:val="30"/>
    </w:rPr>
  </w:style>
  <w:style w:type="character" w:customStyle="1" w:styleId="term">
    <w:name w:val="term"/>
    <w:basedOn w:val="DefaultParagraphFont"/>
    <w:rsid w:val="00451A3E"/>
    <w:rPr>
      <w:i/>
      <w:iCs/>
    </w:rPr>
  </w:style>
  <w:style w:type="character" w:customStyle="1" w:styleId="label">
    <w:name w:val="label"/>
    <w:basedOn w:val="DefaultParagraphFont"/>
    <w:rsid w:val="00451A3E"/>
    <w:rPr>
      <w:b/>
      <w:bCs/>
    </w:rPr>
  </w:style>
  <w:style w:type="character" w:customStyle="1" w:styleId="foreignphrase">
    <w:name w:val="foreignphrase"/>
    <w:basedOn w:val="DefaultParagraphFont"/>
    <w:rsid w:val="00451A3E"/>
    <w:rPr>
      <w:i/>
      <w:iCs/>
    </w:rPr>
  </w:style>
  <w:style w:type="character" w:customStyle="1" w:styleId="placeholder">
    <w:name w:val="placeholder"/>
    <w:basedOn w:val="DefaultParagraphFont"/>
    <w:rsid w:val="00451A3E"/>
    <w:rPr>
      <w:i/>
      <w:iCs/>
    </w:rPr>
  </w:style>
  <w:style w:type="character" w:customStyle="1" w:styleId="keyword">
    <w:name w:val="keyword"/>
    <w:basedOn w:val="DefaultParagraphFont"/>
    <w:rsid w:val="00451A3E"/>
    <w:rPr>
      <w:b/>
      <w:bCs/>
      <w:color w:val="871F78"/>
    </w:rPr>
  </w:style>
  <w:style w:type="character" w:customStyle="1" w:styleId="typeparameter">
    <w:name w:val="typeparameter"/>
    <w:basedOn w:val="DefaultParagraphFont"/>
    <w:rsid w:val="00451A3E"/>
    <w:rPr>
      <w:i/>
      <w:iCs/>
    </w:rPr>
  </w:style>
  <w:style w:type="character" w:customStyle="1" w:styleId="parameter1">
    <w:name w:val="parameter1"/>
    <w:basedOn w:val="DefaultParagraphFont"/>
    <w:rsid w:val="00451A3E"/>
    <w:rPr>
      <w:rFonts w:ascii="Verdana" w:hAnsi="Verdana" w:hint="default"/>
      <w:b/>
      <w:bCs/>
      <w:i/>
      <w:iCs/>
      <w:sz w:val="24"/>
      <w:szCs w:val="24"/>
    </w:rPr>
  </w:style>
  <w:style w:type="character" w:customStyle="1" w:styleId="literal">
    <w:name w:val="literal"/>
    <w:basedOn w:val="DefaultParagraphFont"/>
    <w:rsid w:val="00451A3E"/>
    <w:rPr>
      <w:color w:val="800000"/>
    </w:rPr>
  </w:style>
  <w:style w:type="character" w:customStyle="1" w:styleId="comment">
    <w:name w:val="comment"/>
    <w:basedOn w:val="DefaultParagraphFont"/>
    <w:rsid w:val="00451A3E"/>
    <w:rPr>
      <w:color w:val="008000"/>
    </w:rPr>
  </w:style>
  <w:style w:type="character" w:customStyle="1" w:styleId="syntaxlabel">
    <w:name w:val="syntaxlabel"/>
    <w:basedOn w:val="DefaultParagraphFont"/>
    <w:rsid w:val="00451A3E"/>
    <w:rPr>
      <w:b/>
      <w:bCs/>
      <w:color w:val="0481DA"/>
    </w:rPr>
  </w:style>
  <w:style w:type="character" w:customStyle="1" w:styleId="introstyle">
    <w:name w:val="introstyle"/>
    <w:basedOn w:val="DefaultParagraphFont"/>
    <w:rsid w:val="00451A3E"/>
    <w:rPr>
      <w:color w:val="A9A9A9"/>
    </w:rPr>
  </w:style>
  <w:style w:type="paragraph" w:styleId="z-TopofForm">
    <w:name w:val="HTML Top of Form"/>
    <w:basedOn w:val="Normal"/>
    <w:next w:val="Normal"/>
    <w:link w:val="z-TopofFormChar"/>
    <w:hidden/>
    <w:uiPriority w:val="99"/>
    <w:semiHidden/>
    <w:unhideWhenUsed/>
    <w:rsid w:val="00451A3E"/>
    <w:pPr>
      <w:pBdr>
        <w:bottom w:val="single" w:sz="6" w:space="1" w:color="auto"/>
      </w:pBdr>
      <w:suppressAutoHyphens/>
      <w:spacing w:after="0" w:line="240" w:lineRule="auto"/>
      <w:jc w:val="center"/>
    </w:pPr>
    <w:rPr>
      <w:rFonts w:ascii="Arial" w:eastAsia="Times New Roman" w:hAnsi="Arial" w:cs="Arial"/>
      <w:vanish/>
      <w:sz w:val="16"/>
      <w:szCs w:val="16"/>
      <w:lang w:eastAsia="ar-SA"/>
    </w:rPr>
  </w:style>
  <w:style w:type="character" w:customStyle="1" w:styleId="z-TopofFormChar">
    <w:name w:val="z-Top of Form Char"/>
    <w:basedOn w:val="DefaultParagraphFont"/>
    <w:link w:val="z-TopofForm"/>
    <w:uiPriority w:val="99"/>
    <w:semiHidden/>
    <w:rsid w:val="00451A3E"/>
    <w:rPr>
      <w:rFonts w:ascii="Arial" w:eastAsia="Times New Roman" w:hAnsi="Arial" w:cs="Arial"/>
      <w:vanish/>
      <w:sz w:val="16"/>
      <w:szCs w:val="16"/>
      <w:lang w:eastAsia="ar-SA"/>
    </w:rPr>
  </w:style>
  <w:style w:type="paragraph" w:styleId="z-BottomofForm">
    <w:name w:val="HTML Bottom of Form"/>
    <w:basedOn w:val="Normal"/>
    <w:next w:val="Normal"/>
    <w:link w:val="z-BottomofFormChar"/>
    <w:hidden/>
    <w:uiPriority w:val="99"/>
    <w:semiHidden/>
    <w:unhideWhenUsed/>
    <w:rsid w:val="00451A3E"/>
    <w:pPr>
      <w:pBdr>
        <w:top w:val="single" w:sz="6" w:space="1" w:color="auto"/>
      </w:pBdr>
      <w:suppressAutoHyphens/>
      <w:spacing w:after="0" w:line="240" w:lineRule="auto"/>
      <w:jc w:val="center"/>
    </w:pPr>
    <w:rPr>
      <w:rFonts w:ascii="Arial" w:eastAsia="Times New Roman" w:hAnsi="Arial" w:cs="Arial"/>
      <w:vanish/>
      <w:sz w:val="16"/>
      <w:szCs w:val="16"/>
      <w:lang w:eastAsia="ar-SA"/>
    </w:rPr>
  </w:style>
  <w:style w:type="character" w:customStyle="1" w:styleId="z-BottomofFormChar">
    <w:name w:val="z-Bottom of Form Char"/>
    <w:basedOn w:val="DefaultParagraphFont"/>
    <w:link w:val="z-BottomofForm"/>
    <w:uiPriority w:val="99"/>
    <w:semiHidden/>
    <w:rsid w:val="00451A3E"/>
    <w:rPr>
      <w:rFonts w:ascii="Arial" w:eastAsia="Times New Roman" w:hAnsi="Arial" w:cs="Arial"/>
      <w:vanish/>
      <w:sz w:val="16"/>
      <w:szCs w:val="16"/>
      <w:lang w:eastAsia="ar-SA"/>
    </w:rPr>
  </w:style>
  <w:style w:type="paragraph" w:styleId="ListParagraph">
    <w:name w:val="List Paragraph"/>
    <w:basedOn w:val="Normal"/>
    <w:uiPriority w:val="34"/>
    <w:qFormat/>
    <w:rsid w:val="00451A3E"/>
    <w:pPr>
      <w:suppressAutoHyphens/>
      <w:spacing w:after="0" w:line="240" w:lineRule="auto"/>
      <w:ind w:left="720"/>
      <w:contextualSpacing/>
    </w:pPr>
    <w:rPr>
      <w:rFonts w:ascii="Times New Roman" w:eastAsia="Times New Roman" w:hAnsi="Times New Roman" w:cs="Times New Roman"/>
      <w:sz w:val="24"/>
      <w:szCs w:val="24"/>
      <w:lang w:eastAsia="ar-SA"/>
    </w:rPr>
  </w:style>
  <w:style w:type="character" w:customStyle="1" w:styleId="input1">
    <w:name w:val="input1"/>
    <w:basedOn w:val="DefaultParagraphFont"/>
    <w:rsid w:val="00451A3E"/>
    <w:rPr>
      <w:b/>
      <w:bCs/>
    </w:rPr>
  </w:style>
  <w:style w:type="character" w:customStyle="1" w:styleId="linkterms">
    <w:name w:val="linkterms"/>
    <w:basedOn w:val="DefaultParagraphFont"/>
    <w:rsid w:val="00451A3E"/>
  </w:style>
  <w:style w:type="paragraph" w:customStyle="1" w:styleId="l">
    <w:name w:val="l"/>
    <w:basedOn w:val="Normal"/>
    <w:rsid w:val="00451A3E"/>
    <w:pPr>
      <w:spacing w:after="180" w:line="240" w:lineRule="auto"/>
      <w:ind w:left="150" w:right="150"/>
    </w:pPr>
    <w:rPr>
      <w:rFonts w:ascii="Times New Roman" w:eastAsia="Times New Roman" w:hAnsi="Times New Roman" w:cs="Times New Roman"/>
      <w:b/>
      <w:bCs/>
      <w:sz w:val="20"/>
      <w:szCs w:val="20"/>
    </w:rPr>
  </w:style>
  <w:style w:type="paragraph" w:styleId="Header">
    <w:name w:val="header"/>
    <w:basedOn w:val="Normal"/>
    <w:link w:val="HeaderChar"/>
    <w:uiPriority w:val="99"/>
    <w:semiHidden/>
    <w:unhideWhenUsed/>
    <w:rsid w:val="00451A3E"/>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semiHidden/>
    <w:rsid w:val="00451A3E"/>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451A3E"/>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semiHidden/>
    <w:rsid w:val="00451A3E"/>
    <w:rPr>
      <w:rFonts w:ascii="Times New Roman" w:eastAsia="Times New Roman" w:hAnsi="Times New Roman" w:cs="Times New Roman"/>
      <w:sz w:val="24"/>
      <w:szCs w:val="24"/>
      <w:lang w:eastAsia="ar-SA"/>
    </w:rPr>
  </w:style>
  <w:style w:type="character" w:styleId="HTMLTypewriter">
    <w:name w:val="HTML Typewriter"/>
    <w:basedOn w:val="DefaultParagraphFont"/>
    <w:uiPriority w:val="99"/>
    <w:semiHidden/>
    <w:unhideWhenUsed/>
    <w:rsid w:val="00451A3E"/>
    <w:rPr>
      <w:rFonts w:ascii="Courier New" w:eastAsia="Times New Roman" w:hAnsi="Courier New" w:cs="Courier New"/>
      <w:sz w:val="20"/>
      <w:szCs w:val="20"/>
    </w:rPr>
  </w:style>
  <w:style w:type="paragraph" w:customStyle="1" w:styleId="articletext">
    <w:name w:val="articletext"/>
    <w:basedOn w:val="Normal"/>
    <w:rsid w:val="00451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ssumtext">
    <w:name w:val="clssumtext"/>
    <w:basedOn w:val="DefaultParagraphFont"/>
    <w:rsid w:val="00451A3E"/>
  </w:style>
  <w:style w:type="character" w:customStyle="1" w:styleId="block5">
    <w:name w:val="block5"/>
    <w:basedOn w:val="DefaultParagraphFont"/>
    <w:rsid w:val="00451A3E"/>
  </w:style>
  <w:style w:type="character" w:customStyle="1" w:styleId="ilad1">
    <w:name w:val="il_ad1"/>
    <w:basedOn w:val="DefaultParagraphFont"/>
    <w:rsid w:val="00451A3E"/>
    <w:rPr>
      <w:vanish w:val="0"/>
      <w:webHidden w:val="0"/>
      <w:color w:val="0033FF"/>
      <w:specVanish w:val="0"/>
    </w:rPr>
  </w:style>
  <w:style w:type="character" w:customStyle="1" w:styleId="txts">
    <w:name w:val="txts"/>
    <w:basedOn w:val="DefaultParagraphFont"/>
    <w:rsid w:val="00451A3E"/>
  </w:style>
  <w:style w:type="character" w:customStyle="1" w:styleId="cs">
    <w:name w:val="cs"/>
    <w:basedOn w:val="DefaultParagraphFont"/>
    <w:rsid w:val="00451A3E"/>
  </w:style>
  <w:style w:type="character" w:customStyle="1" w:styleId="bodytext">
    <w:name w:val="bodytext"/>
    <w:basedOn w:val="DefaultParagraphFont"/>
    <w:rsid w:val="00451A3E"/>
  </w:style>
  <w:style w:type="character" w:customStyle="1" w:styleId="down1">
    <w:name w:val="down1"/>
    <w:basedOn w:val="DefaultParagraphFont"/>
    <w:rsid w:val="00451A3E"/>
    <w:rPr>
      <w:rFonts w:ascii="Verdana" w:hAnsi="Verdana" w:hint="default"/>
      <w:color w:val="0073BF"/>
    </w:rPr>
  </w:style>
  <w:style w:type="character" w:customStyle="1" w:styleId="mw-headline">
    <w:name w:val="mw-headline"/>
    <w:basedOn w:val="DefaultParagraphFont"/>
    <w:rsid w:val="00451A3E"/>
  </w:style>
  <w:style w:type="character" w:customStyle="1" w:styleId="editsection">
    <w:name w:val="editsection"/>
    <w:basedOn w:val="DefaultParagraphFont"/>
    <w:rsid w:val="00451A3E"/>
  </w:style>
  <w:style w:type="character" w:customStyle="1" w:styleId="style161">
    <w:name w:val="style161"/>
    <w:basedOn w:val="DefaultParagraphFont"/>
    <w:rsid w:val="0083431C"/>
    <w:rPr>
      <w:rFonts w:ascii="Arial" w:hAnsi="Arial" w:cs="Arial" w:hint="default"/>
    </w:rPr>
  </w:style>
  <w:style w:type="character" w:customStyle="1" w:styleId="style401">
    <w:name w:val="style401"/>
    <w:basedOn w:val="DefaultParagraphFont"/>
    <w:rsid w:val="0083431C"/>
    <w:rPr>
      <w:rFonts w:ascii="Courier New" w:hAnsi="Courier New" w:cs="Courier New" w:hint="default"/>
      <w:color w:val="663399"/>
    </w:rPr>
  </w:style>
  <w:style w:type="character" w:customStyle="1" w:styleId="selflink">
    <w:name w:val="selflink"/>
    <w:basedOn w:val="DefaultParagraphFont"/>
    <w:rsid w:val="003B11C6"/>
  </w:style>
  <w:style w:type="character" w:customStyle="1" w:styleId="kwd1">
    <w:name w:val="kwd1"/>
    <w:basedOn w:val="DefaultParagraphFont"/>
    <w:rsid w:val="004D4B34"/>
    <w:rPr>
      <w:color w:val="00008B"/>
    </w:rPr>
  </w:style>
  <w:style w:type="character" w:customStyle="1" w:styleId="pln1">
    <w:name w:val="pln1"/>
    <w:basedOn w:val="DefaultParagraphFont"/>
    <w:rsid w:val="004D4B34"/>
    <w:rPr>
      <w:color w:val="000000"/>
    </w:rPr>
  </w:style>
  <w:style w:type="character" w:customStyle="1" w:styleId="typ1">
    <w:name w:val="typ1"/>
    <w:basedOn w:val="DefaultParagraphFont"/>
    <w:rsid w:val="004D4B34"/>
    <w:rPr>
      <w:color w:val="2B91AF"/>
    </w:rPr>
  </w:style>
  <w:style w:type="character" w:customStyle="1" w:styleId="pun1">
    <w:name w:val="pun1"/>
    <w:basedOn w:val="DefaultParagraphFont"/>
    <w:rsid w:val="004D4B34"/>
    <w:rPr>
      <w:color w:val="000000"/>
    </w:rPr>
  </w:style>
  <w:style w:type="character" w:customStyle="1" w:styleId="str1">
    <w:name w:val="str1"/>
    <w:basedOn w:val="DefaultParagraphFont"/>
    <w:rsid w:val="004D4B34"/>
    <w:rPr>
      <w:color w:val="800000"/>
    </w:rPr>
  </w:style>
  <w:style w:type="character" w:customStyle="1" w:styleId="com1">
    <w:name w:val="com1"/>
    <w:basedOn w:val="DefaultParagraphFont"/>
    <w:rsid w:val="004D4B34"/>
    <w:rPr>
      <w:color w:val="808080"/>
    </w:rPr>
  </w:style>
  <w:style w:type="character" w:customStyle="1" w:styleId="tag1">
    <w:name w:val="tag1"/>
    <w:basedOn w:val="DefaultParagraphFont"/>
    <w:rsid w:val="008154F1"/>
    <w:rPr>
      <w:color w:val="800000"/>
    </w:rPr>
  </w:style>
  <w:style w:type="character" w:customStyle="1" w:styleId="atn1">
    <w:name w:val="atn1"/>
    <w:basedOn w:val="DefaultParagraphFont"/>
    <w:rsid w:val="008154F1"/>
    <w:rPr>
      <w:color w:val="FF0000"/>
    </w:rPr>
  </w:style>
  <w:style w:type="character" w:customStyle="1" w:styleId="atv1">
    <w:name w:val="atv1"/>
    <w:basedOn w:val="DefaultParagraphFont"/>
    <w:rsid w:val="008154F1"/>
    <w:rPr>
      <w:color w:val="0000FF"/>
    </w:rPr>
  </w:style>
  <w:style w:type="character" w:customStyle="1" w:styleId="shkeyword2">
    <w:name w:val="sh_keyword2"/>
    <w:basedOn w:val="DefaultParagraphFont"/>
    <w:rsid w:val="002D67BA"/>
  </w:style>
  <w:style w:type="character" w:customStyle="1" w:styleId="shnormal">
    <w:name w:val="sh_normal"/>
    <w:basedOn w:val="DefaultParagraphFont"/>
    <w:rsid w:val="002D67BA"/>
  </w:style>
  <w:style w:type="character" w:customStyle="1" w:styleId="shclassname2">
    <w:name w:val="sh_classname2"/>
    <w:basedOn w:val="DefaultParagraphFont"/>
    <w:rsid w:val="002D67BA"/>
  </w:style>
  <w:style w:type="character" w:customStyle="1" w:styleId="shcomment2">
    <w:name w:val="sh_comment2"/>
    <w:basedOn w:val="DefaultParagraphFont"/>
    <w:rsid w:val="002D67BA"/>
  </w:style>
  <w:style w:type="character" w:customStyle="1" w:styleId="shcbracket2">
    <w:name w:val="sh_cbracket2"/>
    <w:basedOn w:val="DefaultParagraphFont"/>
    <w:rsid w:val="002D67BA"/>
  </w:style>
  <w:style w:type="character" w:customStyle="1" w:styleId="shsymbol2">
    <w:name w:val="sh_symbol2"/>
    <w:basedOn w:val="DefaultParagraphFont"/>
    <w:rsid w:val="002D67BA"/>
  </w:style>
  <w:style w:type="character" w:customStyle="1" w:styleId="shfunction2">
    <w:name w:val="sh_function2"/>
    <w:basedOn w:val="DefaultParagraphFont"/>
    <w:rsid w:val="002D67BA"/>
  </w:style>
  <w:style w:type="character" w:customStyle="1" w:styleId="shnumber2">
    <w:name w:val="sh_number2"/>
    <w:basedOn w:val="DefaultParagraphFont"/>
    <w:rsid w:val="002D67BA"/>
  </w:style>
  <w:style w:type="character" w:customStyle="1" w:styleId="shtype2">
    <w:name w:val="sh_type2"/>
    <w:basedOn w:val="DefaultParagraphFont"/>
    <w:rsid w:val="002D67BA"/>
  </w:style>
  <w:style w:type="character" w:customStyle="1" w:styleId="shstring2">
    <w:name w:val="sh_string2"/>
    <w:basedOn w:val="DefaultParagraphFont"/>
    <w:rsid w:val="002D67BA"/>
  </w:style>
</w:styles>
</file>

<file path=word/webSettings.xml><?xml version="1.0" encoding="utf-8"?>
<w:webSettings xmlns:r="http://schemas.openxmlformats.org/officeDocument/2006/relationships" xmlns:w="http://schemas.openxmlformats.org/wordprocessingml/2006/main">
  <w:divs>
    <w:div w:id="18167551">
      <w:bodyDiv w:val="1"/>
      <w:marLeft w:val="0"/>
      <w:marRight w:val="0"/>
      <w:marTop w:val="0"/>
      <w:marBottom w:val="0"/>
      <w:divBdr>
        <w:top w:val="none" w:sz="0" w:space="0" w:color="auto"/>
        <w:left w:val="none" w:sz="0" w:space="0" w:color="auto"/>
        <w:bottom w:val="none" w:sz="0" w:space="0" w:color="auto"/>
        <w:right w:val="none" w:sz="0" w:space="0" w:color="auto"/>
      </w:divBdr>
      <w:divsChild>
        <w:div w:id="200240923">
          <w:marLeft w:val="0"/>
          <w:marRight w:val="0"/>
          <w:marTop w:val="0"/>
          <w:marBottom w:val="0"/>
          <w:divBdr>
            <w:top w:val="none" w:sz="0" w:space="0" w:color="auto"/>
            <w:left w:val="none" w:sz="0" w:space="0" w:color="auto"/>
            <w:bottom w:val="none" w:sz="0" w:space="0" w:color="auto"/>
            <w:right w:val="none" w:sz="0" w:space="0" w:color="auto"/>
          </w:divBdr>
          <w:divsChild>
            <w:div w:id="364259574">
              <w:marLeft w:val="0"/>
              <w:marRight w:val="0"/>
              <w:marTop w:val="0"/>
              <w:marBottom w:val="0"/>
              <w:divBdr>
                <w:top w:val="none" w:sz="0" w:space="0" w:color="auto"/>
                <w:left w:val="none" w:sz="0" w:space="0" w:color="auto"/>
                <w:bottom w:val="none" w:sz="0" w:space="0" w:color="auto"/>
                <w:right w:val="none" w:sz="0" w:space="0" w:color="auto"/>
              </w:divBdr>
              <w:divsChild>
                <w:div w:id="2040817845">
                  <w:marLeft w:val="0"/>
                  <w:marRight w:val="0"/>
                  <w:marTop w:val="0"/>
                  <w:marBottom w:val="0"/>
                  <w:divBdr>
                    <w:top w:val="none" w:sz="0" w:space="0" w:color="auto"/>
                    <w:left w:val="none" w:sz="0" w:space="0" w:color="auto"/>
                    <w:bottom w:val="none" w:sz="0" w:space="0" w:color="auto"/>
                    <w:right w:val="none" w:sz="0" w:space="0" w:color="auto"/>
                  </w:divBdr>
                  <w:divsChild>
                    <w:div w:id="484981307">
                      <w:marLeft w:val="0"/>
                      <w:marRight w:val="0"/>
                      <w:marTop w:val="0"/>
                      <w:marBottom w:val="0"/>
                      <w:divBdr>
                        <w:top w:val="none" w:sz="0" w:space="0" w:color="auto"/>
                        <w:left w:val="none" w:sz="0" w:space="0" w:color="auto"/>
                        <w:bottom w:val="none" w:sz="0" w:space="0" w:color="auto"/>
                        <w:right w:val="none" w:sz="0" w:space="0" w:color="auto"/>
                      </w:divBdr>
                      <w:divsChild>
                        <w:div w:id="9682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75045">
      <w:bodyDiv w:val="1"/>
      <w:marLeft w:val="0"/>
      <w:marRight w:val="0"/>
      <w:marTop w:val="0"/>
      <w:marBottom w:val="0"/>
      <w:divBdr>
        <w:top w:val="none" w:sz="0" w:space="0" w:color="auto"/>
        <w:left w:val="none" w:sz="0" w:space="0" w:color="auto"/>
        <w:bottom w:val="none" w:sz="0" w:space="0" w:color="auto"/>
        <w:right w:val="none" w:sz="0" w:space="0" w:color="auto"/>
      </w:divBdr>
      <w:divsChild>
        <w:div w:id="723525658">
          <w:marLeft w:val="0"/>
          <w:marRight w:val="0"/>
          <w:marTop w:val="0"/>
          <w:marBottom w:val="0"/>
          <w:divBdr>
            <w:top w:val="none" w:sz="0" w:space="0" w:color="auto"/>
            <w:left w:val="none" w:sz="0" w:space="0" w:color="auto"/>
            <w:bottom w:val="none" w:sz="0" w:space="0" w:color="auto"/>
            <w:right w:val="none" w:sz="0" w:space="0" w:color="auto"/>
          </w:divBdr>
          <w:divsChild>
            <w:div w:id="967590838">
              <w:marLeft w:val="0"/>
              <w:marRight w:val="0"/>
              <w:marTop w:val="0"/>
              <w:marBottom w:val="0"/>
              <w:divBdr>
                <w:top w:val="none" w:sz="0" w:space="0" w:color="auto"/>
                <w:left w:val="none" w:sz="0" w:space="0" w:color="auto"/>
                <w:bottom w:val="none" w:sz="0" w:space="0" w:color="auto"/>
                <w:right w:val="none" w:sz="0" w:space="0" w:color="auto"/>
              </w:divBdr>
              <w:divsChild>
                <w:div w:id="1955479861">
                  <w:marLeft w:val="-7245"/>
                  <w:marRight w:val="-7245"/>
                  <w:marTop w:val="0"/>
                  <w:marBottom w:val="0"/>
                  <w:divBdr>
                    <w:top w:val="none" w:sz="0" w:space="0" w:color="auto"/>
                    <w:left w:val="none" w:sz="0" w:space="0" w:color="auto"/>
                    <w:bottom w:val="none" w:sz="0" w:space="0" w:color="auto"/>
                    <w:right w:val="none" w:sz="0" w:space="0" w:color="auto"/>
                  </w:divBdr>
                  <w:divsChild>
                    <w:div w:id="1755591990">
                      <w:marLeft w:val="0"/>
                      <w:marRight w:val="0"/>
                      <w:marTop w:val="0"/>
                      <w:marBottom w:val="0"/>
                      <w:divBdr>
                        <w:top w:val="none" w:sz="0" w:space="0" w:color="auto"/>
                        <w:left w:val="none" w:sz="0" w:space="0" w:color="auto"/>
                        <w:bottom w:val="none" w:sz="0" w:space="0" w:color="auto"/>
                        <w:right w:val="none" w:sz="0" w:space="0" w:color="auto"/>
                      </w:divBdr>
                      <w:divsChild>
                        <w:div w:id="1718969397">
                          <w:marLeft w:val="0"/>
                          <w:marRight w:val="0"/>
                          <w:marTop w:val="0"/>
                          <w:marBottom w:val="0"/>
                          <w:divBdr>
                            <w:top w:val="none" w:sz="0" w:space="0" w:color="auto"/>
                            <w:left w:val="none" w:sz="0" w:space="0" w:color="auto"/>
                            <w:bottom w:val="none" w:sz="0" w:space="0" w:color="auto"/>
                            <w:right w:val="none" w:sz="0" w:space="0" w:color="auto"/>
                          </w:divBdr>
                          <w:divsChild>
                            <w:div w:id="2076973774">
                              <w:marLeft w:val="0"/>
                              <w:marRight w:val="0"/>
                              <w:marTop w:val="0"/>
                              <w:marBottom w:val="0"/>
                              <w:divBdr>
                                <w:top w:val="none" w:sz="0" w:space="0" w:color="auto"/>
                                <w:left w:val="none" w:sz="0" w:space="0" w:color="auto"/>
                                <w:bottom w:val="none" w:sz="0" w:space="0" w:color="auto"/>
                                <w:right w:val="none" w:sz="0" w:space="0" w:color="auto"/>
                              </w:divBdr>
                              <w:divsChild>
                                <w:div w:id="734742099">
                                  <w:marLeft w:val="0"/>
                                  <w:marRight w:val="0"/>
                                  <w:marTop w:val="0"/>
                                  <w:marBottom w:val="0"/>
                                  <w:divBdr>
                                    <w:top w:val="none" w:sz="0" w:space="0" w:color="auto"/>
                                    <w:left w:val="none" w:sz="0" w:space="0" w:color="auto"/>
                                    <w:bottom w:val="none" w:sz="0" w:space="0" w:color="auto"/>
                                    <w:right w:val="none" w:sz="0" w:space="0" w:color="auto"/>
                                  </w:divBdr>
                                  <w:divsChild>
                                    <w:div w:id="1009328862">
                                      <w:marLeft w:val="0"/>
                                      <w:marRight w:val="0"/>
                                      <w:marTop w:val="0"/>
                                      <w:marBottom w:val="0"/>
                                      <w:divBdr>
                                        <w:top w:val="none" w:sz="0" w:space="0" w:color="auto"/>
                                        <w:left w:val="none" w:sz="0" w:space="0" w:color="auto"/>
                                        <w:bottom w:val="none" w:sz="0" w:space="0" w:color="auto"/>
                                        <w:right w:val="none" w:sz="0" w:space="0" w:color="auto"/>
                                      </w:divBdr>
                                      <w:divsChild>
                                        <w:div w:id="1132870011">
                                          <w:marLeft w:val="0"/>
                                          <w:marRight w:val="0"/>
                                          <w:marTop w:val="0"/>
                                          <w:marBottom w:val="0"/>
                                          <w:divBdr>
                                            <w:top w:val="none" w:sz="0" w:space="0" w:color="auto"/>
                                            <w:left w:val="none" w:sz="0" w:space="0" w:color="auto"/>
                                            <w:bottom w:val="none" w:sz="0" w:space="0" w:color="auto"/>
                                            <w:right w:val="none" w:sz="0" w:space="0" w:color="auto"/>
                                          </w:divBdr>
                                          <w:divsChild>
                                            <w:div w:id="368530583">
                                              <w:marLeft w:val="0"/>
                                              <w:marRight w:val="4875"/>
                                              <w:marTop w:val="165"/>
                                              <w:marBottom w:val="0"/>
                                              <w:divBdr>
                                                <w:top w:val="none" w:sz="0" w:space="0" w:color="auto"/>
                                                <w:left w:val="none" w:sz="0" w:space="0" w:color="auto"/>
                                                <w:bottom w:val="none" w:sz="0" w:space="0" w:color="auto"/>
                                                <w:right w:val="none" w:sz="0" w:space="0" w:color="auto"/>
                                              </w:divBdr>
                                              <w:divsChild>
                                                <w:div w:id="1401564237">
                                                  <w:marLeft w:val="0"/>
                                                  <w:marRight w:val="0"/>
                                                  <w:marTop w:val="0"/>
                                                  <w:marBottom w:val="0"/>
                                                  <w:divBdr>
                                                    <w:top w:val="single" w:sz="12" w:space="12" w:color="BBBBBB"/>
                                                    <w:left w:val="none" w:sz="0" w:space="0" w:color="auto"/>
                                                    <w:bottom w:val="none" w:sz="0" w:space="0" w:color="auto"/>
                                                    <w:right w:val="none" w:sz="0" w:space="0" w:color="auto"/>
                                                  </w:divBdr>
                                                  <w:divsChild>
                                                    <w:div w:id="1753505380">
                                                      <w:marLeft w:val="0"/>
                                                      <w:marRight w:val="0"/>
                                                      <w:marTop w:val="0"/>
                                                      <w:marBottom w:val="240"/>
                                                      <w:divBdr>
                                                        <w:top w:val="none" w:sz="0" w:space="0" w:color="auto"/>
                                                        <w:left w:val="none" w:sz="0" w:space="0" w:color="auto"/>
                                                        <w:bottom w:val="none" w:sz="0" w:space="0" w:color="auto"/>
                                                        <w:right w:val="none" w:sz="0" w:space="0" w:color="auto"/>
                                                      </w:divBdr>
                                                      <w:divsChild>
                                                        <w:div w:id="14682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17490">
      <w:bodyDiv w:val="1"/>
      <w:marLeft w:val="0"/>
      <w:marRight w:val="0"/>
      <w:marTop w:val="0"/>
      <w:marBottom w:val="0"/>
      <w:divBdr>
        <w:top w:val="none" w:sz="0" w:space="0" w:color="auto"/>
        <w:left w:val="none" w:sz="0" w:space="0" w:color="auto"/>
        <w:bottom w:val="none" w:sz="0" w:space="0" w:color="auto"/>
        <w:right w:val="none" w:sz="0" w:space="0" w:color="auto"/>
      </w:divBdr>
      <w:divsChild>
        <w:div w:id="461507878">
          <w:marLeft w:val="0"/>
          <w:marRight w:val="0"/>
          <w:marTop w:val="0"/>
          <w:marBottom w:val="0"/>
          <w:divBdr>
            <w:top w:val="none" w:sz="0" w:space="0" w:color="auto"/>
            <w:left w:val="none" w:sz="0" w:space="0" w:color="auto"/>
            <w:bottom w:val="none" w:sz="0" w:space="0" w:color="auto"/>
            <w:right w:val="none" w:sz="0" w:space="0" w:color="auto"/>
          </w:divBdr>
          <w:divsChild>
            <w:div w:id="546570437">
              <w:marLeft w:val="0"/>
              <w:marRight w:val="0"/>
              <w:marTop w:val="0"/>
              <w:marBottom w:val="0"/>
              <w:divBdr>
                <w:top w:val="none" w:sz="0" w:space="0" w:color="auto"/>
                <w:left w:val="none" w:sz="0" w:space="0" w:color="auto"/>
                <w:bottom w:val="none" w:sz="0" w:space="0" w:color="auto"/>
                <w:right w:val="none" w:sz="0" w:space="0" w:color="auto"/>
              </w:divBdr>
              <w:divsChild>
                <w:div w:id="1308701582">
                  <w:marLeft w:val="0"/>
                  <w:marRight w:val="0"/>
                  <w:marTop w:val="0"/>
                  <w:marBottom w:val="0"/>
                  <w:divBdr>
                    <w:top w:val="none" w:sz="0" w:space="0" w:color="auto"/>
                    <w:left w:val="none" w:sz="0" w:space="0" w:color="auto"/>
                    <w:bottom w:val="none" w:sz="0" w:space="0" w:color="auto"/>
                    <w:right w:val="none" w:sz="0" w:space="0" w:color="auto"/>
                  </w:divBdr>
                </w:div>
                <w:div w:id="1511993417">
                  <w:marLeft w:val="0"/>
                  <w:marRight w:val="0"/>
                  <w:marTop w:val="0"/>
                  <w:marBottom w:val="0"/>
                  <w:divBdr>
                    <w:top w:val="none" w:sz="0" w:space="0" w:color="auto"/>
                    <w:left w:val="none" w:sz="0" w:space="0" w:color="auto"/>
                    <w:bottom w:val="none" w:sz="0" w:space="0" w:color="auto"/>
                    <w:right w:val="none" w:sz="0" w:space="0" w:color="auto"/>
                  </w:divBdr>
                </w:div>
                <w:div w:id="2058972573">
                  <w:marLeft w:val="0"/>
                  <w:marRight w:val="0"/>
                  <w:marTop w:val="0"/>
                  <w:marBottom w:val="0"/>
                  <w:divBdr>
                    <w:top w:val="none" w:sz="0" w:space="0" w:color="auto"/>
                    <w:left w:val="none" w:sz="0" w:space="0" w:color="auto"/>
                    <w:bottom w:val="none" w:sz="0" w:space="0" w:color="auto"/>
                    <w:right w:val="none" w:sz="0" w:space="0" w:color="auto"/>
                  </w:divBdr>
                </w:div>
                <w:div w:id="1115758471">
                  <w:marLeft w:val="0"/>
                  <w:marRight w:val="0"/>
                  <w:marTop w:val="0"/>
                  <w:marBottom w:val="0"/>
                  <w:divBdr>
                    <w:top w:val="none" w:sz="0" w:space="0" w:color="auto"/>
                    <w:left w:val="none" w:sz="0" w:space="0" w:color="auto"/>
                    <w:bottom w:val="none" w:sz="0" w:space="0" w:color="auto"/>
                    <w:right w:val="none" w:sz="0" w:space="0" w:color="auto"/>
                  </w:divBdr>
                </w:div>
                <w:div w:id="1223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6084">
      <w:bodyDiv w:val="1"/>
      <w:marLeft w:val="0"/>
      <w:marRight w:val="0"/>
      <w:marTop w:val="600"/>
      <w:marBottom w:val="0"/>
      <w:divBdr>
        <w:top w:val="none" w:sz="0" w:space="0" w:color="auto"/>
        <w:left w:val="none" w:sz="0" w:space="0" w:color="auto"/>
        <w:bottom w:val="none" w:sz="0" w:space="0" w:color="auto"/>
        <w:right w:val="none" w:sz="0" w:space="0" w:color="auto"/>
      </w:divBdr>
      <w:divsChild>
        <w:div w:id="1199126602">
          <w:marLeft w:val="0"/>
          <w:marRight w:val="0"/>
          <w:marTop w:val="0"/>
          <w:marBottom w:val="0"/>
          <w:divBdr>
            <w:top w:val="none" w:sz="0" w:space="0" w:color="auto"/>
            <w:left w:val="none" w:sz="0" w:space="0" w:color="auto"/>
            <w:bottom w:val="none" w:sz="0" w:space="0" w:color="auto"/>
            <w:right w:val="none" w:sz="0" w:space="0" w:color="auto"/>
          </w:divBdr>
          <w:divsChild>
            <w:div w:id="435977700">
              <w:marLeft w:val="0"/>
              <w:marRight w:val="0"/>
              <w:marTop w:val="0"/>
              <w:marBottom w:val="600"/>
              <w:divBdr>
                <w:top w:val="none" w:sz="0" w:space="0" w:color="auto"/>
                <w:left w:val="none" w:sz="0" w:space="0" w:color="auto"/>
                <w:bottom w:val="none" w:sz="0" w:space="0" w:color="auto"/>
                <w:right w:val="none" w:sz="0" w:space="0" w:color="auto"/>
              </w:divBdr>
              <w:divsChild>
                <w:div w:id="1445346232">
                  <w:marLeft w:val="0"/>
                  <w:marRight w:val="0"/>
                  <w:marTop w:val="0"/>
                  <w:marBottom w:val="0"/>
                  <w:divBdr>
                    <w:top w:val="none" w:sz="0" w:space="0" w:color="auto"/>
                    <w:left w:val="none" w:sz="0" w:space="0" w:color="auto"/>
                    <w:bottom w:val="none" w:sz="0" w:space="0" w:color="auto"/>
                    <w:right w:val="none" w:sz="0" w:space="0" w:color="auto"/>
                  </w:divBdr>
                  <w:divsChild>
                    <w:div w:id="1402950474">
                      <w:marLeft w:val="0"/>
                      <w:marRight w:val="0"/>
                      <w:marTop w:val="0"/>
                      <w:marBottom w:val="0"/>
                      <w:divBdr>
                        <w:top w:val="none" w:sz="0" w:space="0" w:color="auto"/>
                        <w:left w:val="none" w:sz="0" w:space="0" w:color="auto"/>
                        <w:bottom w:val="single" w:sz="6" w:space="15" w:color="AAAAAA"/>
                        <w:right w:val="none" w:sz="0" w:space="0" w:color="auto"/>
                      </w:divBdr>
                      <w:divsChild>
                        <w:div w:id="106136663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9515785">
      <w:bodyDiv w:val="1"/>
      <w:marLeft w:val="0"/>
      <w:marRight w:val="0"/>
      <w:marTop w:val="0"/>
      <w:marBottom w:val="0"/>
      <w:divBdr>
        <w:top w:val="none" w:sz="0" w:space="0" w:color="auto"/>
        <w:left w:val="none" w:sz="0" w:space="0" w:color="auto"/>
        <w:bottom w:val="none" w:sz="0" w:space="0" w:color="auto"/>
        <w:right w:val="none" w:sz="0" w:space="0" w:color="auto"/>
      </w:divBdr>
      <w:divsChild>
        <w:div w:id="1117718358">
          <w:marLeft w:val="0"/>
          <w:marRight w:val="0"/>
          <w:marTop w:val="0"/>
          <w:marBottom w:val="0"/>
          <w:divBdr>
            <w:top w:val="none" w:sz="0" w:space="0" w:color="auto"/>
            <w:left w:val="none" w:sz="0" w:space="0" w:color="auto"/>
            <w:bottom w:val="none" w:sz="0" w:space="0" w:color="auto"/>
            <w:right w:val="none" w:sz="0" w:space="0" w:color="auto"/>
          </w:divBdr>
          <w:divsChild>
            <w:div w:id="760183091">
              <w:marLeft w:val="0"/>
              <w:marRight w:val="0"/>
              <w:marTop w:val="0"/>
              <w:marBottom w:val="0"/>
              <w:divBdr>
                <w:top w:val="none" w:sz="0" w:space="0" w:color="auto"/>
                <w:left w:val="none" w:sz="0" w:space="0" w:color="auto"/>
                <w:bottom w:val="none" w:sz="0" w:space="0" w:color="auto"/>
                <w:right w:val="none" w:sz="0" w:space="0" w:color="auto"/>
              </w:divBdr>
              <w:divsChild>
                <w:div w:id="2059549975">
                  <w:marLeft w:val="0"/>
                  <w:marRight w:val="0"/>
                  <w:marTop w:val="0"/>
                  <w:marBottom w:val="0"/>
                  <w:divBdr>
                    <w:top w:val="none" w:sz="0" w:space="0" w:color="auto"/>
                    <w:left w:val="none" w:sz="0" w:space="0" w:color="auto"/>
                    <w:bottom w:val="none" w:sz="0" w:space="0" w:color="auto"/>
                    <w:right w:val="none" w:sz="0" w:space="0" w:color="auto"/>
                  </w:divBdr>
                  <w:divsChild>
                    <w:div w:id="1580676693">
                      <w:marLeft w:val="0"/>
                      <w:marRight w:val="0"/>
                      <w:marTop w:val="0"/>
                      <w:marBottom w:val="0"/>
                      <w:divBdr>
                        <w:top w:val="none" w:sz="0" w:space="0" w:color="auto"/>
                        <w:left w:val="none" w:sz="0" w:space="0" w:color="auto"/>
                        <w:bottom w:val="none" w:sz="0" w:space="0" w:color="auto"/>
                        <w:right w:val="none" w:sz="0" w:space="0" w:color="auto"/>
                      </w:divBdr>
                      <w:divsChild>
                        <w:div w:id="1605770091">
                          <w:marLeft w:val="0"/>
                          <w:marRight w:val="0"/>
                          <w:marTop w:val="0"/>
                          <w:marBottom w:val="0"/>
                          <w:divBdr>
                            <w:top w:val="none" w:sz="0" w:space="0" w:color="auto"/>
                            <w:left w:val="none" w:sz="0" w:space="0" w:color="auto"/>
                            <w:bottom w:val="none" w:sz="0" w:space="0" w:color="auto"/>
                            <w:right w:val="none" w:sz="0" w:space="0" w:color="auto"/>
                          </w:divBdr>
                          <w:divsChild>
                            <w:div w:id="202401181">
                              <w:marLeft w:val="150"/>
                              <w:marRight w:val="150"/>
                              <w:marTop w:val="150"/>
                              <w:marBottom w:val="150"/>
                              <w:divBdr>
                                <w:top w:val="none" w:sz="0" w:space="0" w:color="auto"/>
                                <w:left w:val="none" w:sz="0" w:space="0" w:color="auto"/>
                                <w:bottom w:val="none" w:sz="0" w:space="0" w:color="auto"/>
                                <w:right w:val="none" w:sz="0" w:space="0" w:color="auto"/>
                              </w:divBdr>
                              <w:divsChild>
                                <w:div w:id="520049607">
                                  <w:marLeft w:val="0"/>
                                  <w:marRight w:val="0"/>
                                  <w:marTop w:val="0"/>
                                  <w:marBottom w:val="0"/>
                                  <w:divBdr>
                                    <w:top w:val="none" w:sz="0" w:space="0" w:color="auto"/>
                                    <w:left w:val="none" w:sz="0" w:space="0" w:color="auto"/>
                                    <w:bottom w:val="none" w:sz="0" w:space="0" w:color="auto"/>
                                    <w:right w:val="none" w:sz="0" w:space="0" w:color="auto"/>
                                  </w:divBdr>
                                  <w:divsChild>
                                    <w:div w:id="165022535">
                                      <w:marLeft w:val="0"/>
                                      <w:marRight w:val="0"/>
                                      <w:marTop w:val="0"/>
                                      <w:marBottom w:val="0"/>
                                      <w:divBdr>
                                        <w:top w:val="single" w:sz="6" w:space="0" w:color="D6D6D6"/>
                                        <w:left w:val="single" w:sz="6" w:space="0" w:color="D6D6D6"/>
                                        <w:bottom w:val="single" w:sz="6" w:space="0" w:color="D6D6D6"/>
                                        <w:right w:val="single" w:sz="6" w:space="0" w:color="D6D6D6"/>
                                      </w:divBdr>
                                      <w:divsChild>
                                        <w:div w:id="1178688819">
                                          <w:marLeft w:val="0"/>
                                          <w:marRight w:val="0"/>
                                          <w:marTop w:val="0"/>
                                          <w:marBottom w:val="0"/>
                                          <w:divBdr>
                                            <w:top w:val="none" w:sz="0" w:space="0" w:color="auto"/>
                                            <w:left w:val="none" w:sz="0" w:space="0" w:color="auto"/>
                                            <w:bottom w:val="none" w:sz="0" w:space="0" w:color="auto"/>
                                            <w:right w:val="none" w:sz="0" w:space="0" w:color="auto"/>
                                          </w:divBdr>
                                          <w:divsChild>
                                            <w:div w:id="1821652939">
                                              <w:marLeft w:val="0"/>
                                              <w:marRight w:val="0"/>
                                              <w:marTop w:val="0"/>
                                              <w:marBottom w:val="0"/>
                                              <w:divBdr>
                                                <w:top w:val="none" w:sz="0" w:space="0" w:color="auto"/>
                                                <w:left w:val="none" w:sz="0" w:space="0" w:color="auto"/>
                                                <w:bottom w:val="none" w:sz="0" w:space="0" w:color="auto"/>
                                                <w:right w:val="none" w:sz="0" w:space="0" w:color="auto"/>
                                              </w:divBdr>
                                              <w:divsChild>
                                                <w:div w:id="888146277">
                                                  <w:marLeft w:val="0"/>
                                                  <w:marRight w:val="0"/>
                                                  <w:marTop w:val="0"/>
                                                  <w:marBottom w:val="0"/>
                                                  <w:divBdr>
                                                    <w:top w:val="none" w:sz="0" w:space="0" w:color="auto"/>
                                                    <w:left w:val="none" w:sz="0" w:space="0" w:color="auto"/>
                                                    <w:bottom w:val="none" w:sz="0" w:space="0" w:color="auto"/>
                                                    <w:right w:val="none" w:sz="0" w:space="0" w:color="auto"/>
                                                  </w:divBdr>
                                                  <w:divsChild>
                                                    <w:div w:id="148242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390981">
                                              <w:marLeft w:val="0"/>
                                              <w:marRight w:val="0"/>
                                              <w:marTop w:val="0"/>
                                              <w:marBottom w:val="0"/>
                                              <w:divBdr>
                                                <w:top w:val="none" w:sz="0" w:space="0" w:color="auto"/>
                                                <w:left w:val="none" w:sz="0" w:space="0" w:color="auto"/>
                                                <w:bottom w:val="none" w:sz="0" w:space="0" w:color="auto"/>
                                                <w:right w:val="none" w:sz="0" w:space="0" w:color="auto"/>
                                              </w:divBdr>
                                              <w:divsChild>
                                                <w:div w:id="185755574">
                                                  <w:marLeft w:val="0"/>
                                                  <w:marRight w:val="0"/>
                                                  <w:marTop w:val="0"/>
                                                  <w:marBottom w:val="0"/>
                                                  <w:divBdr>
                                                    <w:top w:val="none" w:sz="0" w:space="0" w:color="auto"/>
                                                    <w:left w:val="none" w:sz="0" w:space="0" w:color="auto"/>
                                                    <w:bottom w:val="none" w:sz="0" w:space="0" w:color="auto"/>
                                                    <w:right w:val="none" w:sz="0" w:space="0" w:color="auto"/>
                                                  </w:divBdr>
                                                </w:div>
                                              </w:divsChild>
                                            </w:div>
                                            <w:div w:id="1341005724">
                                              <w:marLeft w:val="0"/>
                                              <w:marRight w:val="0"/>
                                              <w:marTop w:val="0"/>
                                              <w:marBottom w:val="0"/>
                                              <w:divBdr>
                                                <w:top w:val="none" w:sz="0" w:space="0" w:color="auto"/>
                                                <w:left w:val="none" w:sz="0" w:space="0" w:color="auto"/>
                                                <w:bottom w:val="none" w:sz="0" w:space="0" w:color="auto"/>
                                                <w:right w:val="none" w:sz="0" w:space="0" w:color="auto"/>
                                              </w:divBdr>
                                              <w:divsChild>
                                                <w:div w:id="1343892832">
                                                  <w:marLeft w:val="0"/>
                                                  <w:marRight w:val="0"/>
                                                  <w:marTop w:val="0"/>
                                                  <w:marBottom w:val="0"/>
                                                  <w:divBdr>
                                                    <w:top w:val="none" w:sz="0" w:space="0" w:color="auto"/>
                                                    <w:left w:val="none" w:sz="0" w:space="0" w:color="auto"/>
                                                    <w:bottom w:val="none" w:sz="0" w:space="0" w:color="auto"/>
                                                    <w:right w:val="none" w:sz="0" w:space="0" w:color="auto"/>
                                                  </w:divBdr>
                                                </w:div>
                                              </w:divsChild>
                                            </w:div>
                                            <w:div w:id="255284641">
                                              <w:marLeft w:val="0"/>
                                              <w:marRight w:val="0"/>
                                              <w:marTop w:val="0"/>
                                              <w:marBottom w:val="0"/>
                                              <w:divBdr>
                                                <w:top w:val="none" w:sz="0" w:space="0" w:color="auto"/>
                                                <w:left w:val="none" w:sz="0" w:space="0" w:color="auto"/>
                                                <w:bottom w:val="none" w:sz="0" w:space="0" w:color="auto"/>
                                                <w:right w:val="none" w:sz="0" w:space="0" w:color="auto"/>
                                              </w:divBdr>
                                              <w:divsChild>
                                                <w:div w:id="802235218">
                                                  <w:marLeft w:val="0"/>
                                                  <w:marRight w:val="0"/>
                                                  <w:marTop w:val="0"/>
                                                  <w:marBottom w:val="0"/>
                                                  <w:divBdr>
                                                    <w:top w:val="none" w:sz="0" w:space="0" w:color="auto"/>
                                                    <w:left w:val="none" w:sz="0" w:space="0" w:color="auto"/>
                                                    <w:bottom w:val="none" w:sz="0" w:space="0" w:color="auto"/>
                                                    <w:right w:val="none" w:sz="0" w:space="0" w:color="auto"/>
                                                  </w:divBdr>
                                                </w:div>
                                              </w:divsChild>
                                            </w:div>
                                            <w:div w:id="863589559">
                                              <w:marLeft w:val="0"/>
                                              <w:marRight w:val="0"/>
                                              <w:marTop w:val="0"/>
                                              <w:marBottom w:val="0"/>
                                              <w:divBdr>
                                                <w:top w:val="none" w:sz="0" w:space="0" w:color="auto"/>
                                                <w:left w:val="none" w:sz="0" w:space="0" w:color="auto"/>
                                                <w:bottom w:val="none" w:sz="0" w:space="0" w:color="auto"/>
                                                <w:right w:val="none" w:sz="0" w:space="0" w:color="auto"/>
                                              </w:divBdr>
                                            </w:div>
                                            <w:div w:id="785738084">
                                              <w:marLeft w:val="0"/>
                                              <w:marRight w:val="0"/>
                                              <w:marTop w:val="0"/>
                                              <w:marBottom w:val="0"/>
                                              <w:divBdr>
                                                <w:top w:val="none" w:sz="0" w:space="0" w:color="auto"/>
                                                <w:left w:val="none" w:sz="0" w:space="0" w:color="auto"/>
                                                <w:bottom w:val="none" w:sz="0" w:space="0" w:color="auto"/>
                                                <w:right w:val="none" w:sz="0" w:space="0" w:color="auto"/>
                                              </w:divBdr>
                                              <w:divsChild>
                                                <w:div w:id="1200169614">
                                                  <w:marLeft w:val="0"/>
                                                  <w:marRight w:val="0"/>
                                                  <w:marTop w:val="0"/>
                                                  <w:marBottom w:val="0"/>
                                                  <w:divBdr>
                                                    <w:top w:val="none" w:sz="0" w:space="0" w:color="auto"/>
                                                    <w:left w:val="none" w:sz="0" w:space="0" w:color="auto"/>
                                                    <w:bottom w:val="none" w:sz="0" w:space="0" w:color="auto"/>
                                                    <w:right w:val="none" w:sz="0" w:space="0" w:color="auto"/>
                                                  </w:divBdr>
                                                  <w:divsChild>
                                                    <w:div w:id="381827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33004">
      <w:bodyDiv w:val="1"/>
      <w:marLeft w:val="0"/>
      <w:marRight w:val="0"/>
      <w:marTop w:val="0"/>
      <w:marBottom w:val="0"/>
      <w:divBdr>
        <w:top w:val="none" w:sz="0" w:space="0" w:color="auto"/>
        <w:left w:val="none" w:sz="0" w:space="0" w:color="auto"/>
        <w:bottom w:val="none" w:sz="0" w:space="0" w:color="auto"/>
        <w:right w:val="none" w:sz="0" w:space="0" w:color="auto"/>
      </w:divBdr>
      <w:divsChild>
        <w:div w:id="578641513">
          <w:marLeft w:val="0"/>
          <w:marRight w:val="0"/>
          <w:marTop w:val="0"/>
          <w:marBottom w:val="0"/>
          <w:divBdr>
            <w:top w:val="none" w:sz="0" w:space="0" w:color="auto"/>
            <w:left w:val="none" w:sz="0" w:space="0" w:color="auto"/>
            <w:bottom w:val="none" w:sz="0" w:space="0" w:color="auto"/>
            <w:right w:val="none" w:sz="0" w:space="0" w:color="auto"/>
          </w:divBdr>
          <w:divsChild>
            <w:div w:id="1879468697">
              <w:marLeft w:val="0"/>
              <w:marRight w:val="0"/>
              <w:marTop w:val="0"/>
              <w:marBottom w:val="0"/>
              <w:divBdr>
                <w:top w:val="none" w:sz="0" w:space="0" w:color="auto"/>
                <w:left w:val="none" w:sz="0" w:space="0" w:color="auto"/>
                <w:bottom w:val="none" w:sz="0" w:space="0" w:color="auto"/>
                <w:right w:val="none" w:sz="0" w:space="0" w:color="auto"/>
              </w:divBdr>
              <w:divsChild>
                <w:div w:id="1436176067">
                  <w:marLeft w:val="0"/>
                  <w:marRight w:val="0"/>
                  <w:marTop w:val="0"/>
                  <w:marBottom w:val="0"/>
                  <w:divBdr>
                    <w:top w:val="none" w:sz="0" w:space="0" w:color="auto"/>
                    <w:left w:val="none" w:sz="0" w:space="0" w:color="auto"/>
                    <w:bottom w:val="none" w:sz="0" w:space="0" w:color="auto"/>
                    <w:right w:val="none" w:sz="0" w:space="0" w:color="auto"/>
                  </w:divBdr>
                </w:div>
                <w:div w:id="1028335009">
                  <w:marLeft w:val="0"/>
                  <w:marRight w:val="0"/>
                  <w:marTop w:val="0"/>
                  <w:marBottom w:val="0"/>
                  <w:divBdr>
                    <w:top w:val="none" w:sz="0" w:space="0" w:color="auto"/>
                    <w:left w:val="none" w:sz="0" w:space="0" w:color="auto"/>
                    <w:bottom w:val="none" w:sz="0" w:space="0" w:color="auto"/>
                    <w:right w:val="none" w:sz="0" w:space="0" w:color="auto"/>
                  </w:divBdr>
                </w:div>
                <w:div w:id="801583029">
                  <w:marLeft w:val="0"/>
                  <w:marRight w:val="0"/>
                  <w:marTop w:val="0"/>
                  <w:marBottom w:val="0"/>
                  <w:divBdr>
                    <w:top w:val="none" w:sz="0" w:space="0" w:color="auto"/>
                    <w:left w:val="none" w:sz="0" w:space="0" w:color="auto"/>
                    <w:bottom w:val="none" w:sz="0" w:space="0" w:color="auto"/>
                    <w:right w:val="none" w:sz="0" w:space="0" w:color="auto"/>
                  </w:divBdr>
                </w:div>
                <w:div w:id="987975445">
                  <w:marLeft w:val="0"/>
                  <w:marRight w:val="0"/>
                  <w:marTop w:val="0"/>
                  <w:marBottom w:val="0"/>
                  <w:divBdr>
                    <w:top w:val="none" w:sz="0" w:space="0" w:color="auto"/>
                    <w:left w:val="none" w:sz="0" w:space="0" w:color="auto"/>
                    <w:bottom w:val="none" w:sz="0" w:space="0" w:color="auto"/>
                    <w:right w:val="none" w:sz="0" w:space="0" w:color="auto"/>
                  </w:divBdr>
                </w:div>
                <w:div w:id="18782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60247">
      <w:bodyDiv w:val="1"/>
      <w:marLeft w:val="0"/>
      <w:marRight w:val="0"/>
      <w:marTop w:val="0"/>
      <w:marBottom w:val="0"/>
      <w:divBdr>
        <w:top w:val="none" w:sz="0" w:space="0" w:color="auto"/>
        <w:left w:val="none" w:sz="0" w:space="0" w:color="auto"/>
        <w:bottom w:val="none" w:sz="0" w:space="0" w:color="auto"/>
        <w:right w:val="none" w:sz="0" w:space="0" w:color="auto"/>
      </w:divBdr>
      <w:divsChild>
        <w:div w:id="1702047858">
          <w:marLeft w:val="0"/>
          <w:marRight w:val="0"/>
          <w:marTop w:val="0"/>
          <w:marBottom w:val="0"/>
          <w:divBdr>
            <w:top w:val="none" w:sz="0" w:space="8" w:color="auto"/>
            <w:left w:val="single" w:sz="6" w:space="0" w:color="BBBBBB"/>
            <w:bottom w:val="none" w:sz="0" w:space="0" w:color="auto"/>
            <w:right w:val="none" w:sz="0" w:space="0" w:color="auto"/>
          </w:divBdr>
          <w:divsChild>
            <w:div w:id="1795051575">
              <w:marLeft w:val="0"/>
              <w:marRight w:val="0"/>
              <w:marTop w:val="0"/>
              <w:marBottom w:val="0"/>
              <w:divBdr>
                <w:top w:val="none" w:sz="0" w:space="0" w:color="auto"/>
                <w:left w:val="none" w:sz="0" w:space="0" w:color="auto"/>
                <w:bottom w:val="none" w:sz="0" w:space="0" w:color="auto"/>
                <w:right w:val="none" w:sz="0" w:space="0" w:color="auto"/>
              </w:divBdr>
              <w:divsChild>
                <w:div w:id="295528965">
                  <w:marLeft w:val="0"/>
                  <w:marRight w:val="0"/>
                  <w:marTop w:val="0"/>
                  <w:marBottom w:val="0"/>
                  <w:divBdr>
                    <w:top w:val="none" w:sz="0" w:space="0" w:color="auto"/>
                    <w:left w:val="none" w:sz="0" w:space="0" w:color="auto"/>
                    <w:bottom w:val="none" w:sz="0" w:space="0" w:color="auto"/>
                    <w:right w:val="none" w:sz="0" w:space="0" w:color="auto"/>
                  </w:divBdr>
                  <w:divsChild>
                    <w:div w:id="19881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66503">
      <w:bodyDiv w:val="1"/>
      <w:marLeft w:val="0"/>
      <w:marRight w:val="0"/>
      <w:marTop w:val="0"/>
      <w:marBottom w:val="0"/>
      <w:divBdr>
        <w:top w:val="none" w:sz="0" w:space="0" w:color="auto"/>
        <w:left w:val="none" w:sz="0" w:space="0" w:color="auto"/>
        <w:bottom w:val="none" w:sz="0" w:space="0" w:color="auto"/>
        <w:right w:val="none" w:sz="0" w:space="0" w:color="auto"/>
      </w:divBdr>
      <w:divsChild>
        <w:div w:id="1764450759">
          <w:blockQuote w:val="1"/>
          <w:marLeft w:val="150"/>
          <w:marRight w:val="150"/>
          <w:marTop w:val="120"/>
          <w:marBottom w:val="0"/>
          <w:divBdr>
            <w:top w:val="dashed" w:sz="6" w:space="4" w:color="DBDBCE"/>
            <w:left w:val="dashed" w:sz="6" w:space="4" w:color="DBDBCE"/>
            <w:bottom w:val="dashed" w:sz="6" w:space="4" w:color="DBDBCE"/>
            <w:right w:val="dashed" w:sz="6" w:space="4" w:color="DBDBCE"/>
          </w:divBdr>
          <w:divsChild>
            <w:div w:id="1502308238">
              <w:marLeft w:val="0"/>
              <w:marRight w:val="0"/>
              <w:marTop w:val="0"/>
              <w:marBottom w:val="0"/>
              <w:divBdr>
                <w:top w:val="none" w:sz="0" w:space="0" w:color="auto"/>
                <w:left w:val="none" w:sz="0" w:space="0" w:color="auto"/>
                <w:bottom w:val="none" w:sz="0" w:space="0" w:color="auto"/>
                <w:right w:val="none" w:sz="0" w:space="0" w:color="auto"/>
              </w:divBdr>
            </w:div>
          </w:divsChild>
        </w:div>
        <w:div w:id="629437992">
          <w:marLeft w:val="0"/>
          <w:marRight w:val="0"/>
          <w:marTop w:val="270"/>
          <w:marBottom w:val="270"/>
          <w:divBdr>
            <w:top w:val="none" w:sz="0" w:space="0" w:color="auto"/>
            <w:left w:val="none" w:sz="0" w:space="0" w:color="auto"/>
            <w:bottom w:val="none" w:sz="0" w:space="0" w:color="auto"/>
            <w:right w:val="none" w:sz="0" w:space="0" w:color="auto"/>
          </w:divBdr>
          <w:divsChild>
            <w:div w:id="1253514566">
              <w:marLeft w:val="0"/>
              <w:marRight w:val="0"/>
              <w:marTop w:val="0"/>
              <w:marBottom w:val="0"/>
              <w:divBdr>
                <w:top w:val="none" w:sz="0" w:space="0" w:color="auto"/>
                <w:left w:val="none" w:sz="0" w:space="0" w:color="auto"/>
                <w:bottom w:val="none" w:sz="0" w:space="0" w:color="auto"/>
                <w:right w:val="none" w:sz="0" w:space="0" w:color="auto"/>
              </w:divBdr>
              <w:divsChild>
                <w:div w:id="1037660977">
                  <w:marLeft w:val="0"/>
                  <w:marRight w:val="0"/>
                  <w:marTop w:val="0"/>
                  <w:marBottom w:val="0"/>
                  <w:divBdr>
                    <w:top w:val="none" w:sz="0" w:space="0" w:color="auto"/>
                    <w:left w:val="single" w:sz="18" w:space="8" w:color="DEC7A4"/>
                    <w:bottom w:val="none" w:sz="0" w:space="0" w:color="auto"/>
                    <w:right w:val="none" w:sz="0" w:space="0" w:color="auto"/>
                  </w:divBdr>
                </w:div>
              </w:divsChild>
            </w:div>
          </w:divsChild>
        </w:div>
      </w:divsChild>
    </w:div>
    <w:div w:id="280504146">
      <w:bodyDiv w:val="1"/>
      <w:marLeft w:val="0"/>
      <w:marRight w:val="0"/>
      <w:marTop w:val="600"/>
      <w:marBottom w:val="0"/>
      <w:divBdr>
        <w:top w:val="none" w:sz="0" w:space="0" w:color="auto"/>
        <w:left w:val="none" w:sz="0" w:space="0" w:color="auto"/>
        <w:bottom w:val="none" w:sz="0" w:space="0" w:color="auto"/>
        <w:right w:val="none" w:sz="0" w:space="0" w:color="auto"/>
      </w:divBdr>
      <w:divsChild>
        <w:div w:id="228467274">
          <w:marLeft w:val="0"/>
          <w:marRight w:val="0"/>
          <w:marTop w:val="0"/>
          <w:marBottom w:val="0"/>
          <w:divBdr>
            <w:top w:val="none" w:sz="0" w:space="0" w:color="auto"/>
            <w:left w:val="none" w:sz="0" w:space="0" w:color="auto"/>
            <w:bottom w:val="none" w:sz="0" w:space="0" w:color="auto"/>
            <w:right w:val="none" w:sz="0" w:space="0" w:color="auto"/>
          </w:divBdr>
          <w:divsChild>
            <w:div w:id="1136995785">
              <w:marLeft w:val="0"/>
              <w:marRight w:val="0"/>
              <w:marTop w:val="0"/>
              <w:marBottom w:val="600"/>
              <w:divBdr>
                <w:top w:val="none" w:sz="0" w:space="0" w:color="auto"/>
                <w:left w:val="none" w:sz="0" w:space="0" w:color="auto"/>
                <w:bottom w:val="none" w:sz="0" w:space="0" w:color="auto"/>
                <w:right w:val="none" w:sz="0" w:space="0" w:color="auto"/>
              </w:divBdr>
              <w:divsChild>
                <w:div w:id="445587099">
                  <w:marLeft w:val="0"/>
                  <w:marRight w:val="0"/>
                  <w:marTop w:val="0"/>
                  <w:marBottom w:val="0"/>
                  <w:divBdr>
                    <w:top w:val="none" w:sz="0" w:space="0" w:color="auto"/>
                    <w:left w:val="none" w:sz="0" w:space="0" w:color="auto"/>
                    <w:bottom w:val="none" w:sz="0" w:space="0" w:color="auto"/>
                    <w:right w:val="none" w:sz="0" w:space="0" w:color="auto"/>
                  </w:divBdr>
                  <w:divsChild>
                    <w:div w:id="791365047">
                      <w:marLeft w:val="0"/>
                      <w:marRight w:val="0"/>
                      <w:marTop w:val="0"/>
                      <w:marBottom w:val="0"/>
                      <w:divBdr>
                        <w:top w:val="none" w:sz="0" w:space="0" w:color="auto"/>
                        <w:left w:val="none" w:sz="0" w:space="0" w:color="auto"/>
                        <w:bottom w:val="single" w:sz="6" w:space="15" w:color="AAAAAA"/>
                        <w:right w:val="none" w:sz="0" w:space="0" w:color="auto"/>
                      </w:divBdr>
                      <w:divsChild>
                        <w:div w:id="104124727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05399899">
      <w:bodyDiv w:val="1"/>
      <w:marLeft w:val="0"/>
      <w:marRight w:val="0"/>
      <w:marTop w:val="0"/>
      <w:marBottom w:val="0"/>
      <w:divBdr>
        <w:top w:val="none" w:sz="0" w:space="0" w:color="auto"/>
        <w:left w:val="none" w:sz="0" w:space="0" w:color="auto"/>
        <w:bottom w:val="none" w:sz="0" w:space="0" w:color="auto"/>
        <w:right w:val="none" w:sz="0" w:space="0" w:color="auto"/>
      </w:divBdr>
      <w:divsChild>
        <w:div w:id="649939630">
          <w:marLeft w:val="0"/>
          <w:marRight w:val="0"/>
          <w:marTop w:val="0"/>
          <w:marBottom w:val="0"/>
          <w:divBdr>
            <w:top w:val="none" w:sz="0" w:space="0" w:color="auto"/>
            <w:left w:val="none" w:sz="0" w:space="0" w:color="auto"/>
            <w:bottom w:val="none" w:sz="0" w:space="0" w:color="auto"/>
            <w:right w:val="none" w:sz="0" w:space="0" w:color="auto"/>
          </w:divBdr>
          <w:divsChild>
            <w:div w:id="2040354626">
              <w:marLeft w:val="0"/>
              <w:marRight w:val="0"/>
              <w:marTop w:val="0"/>
              <w:marBottom w:val="0"/>
              <w:divBdr>
                <w:top w:val="none" w:sz="0" w:space="0" w:color="auto"/>
                <w:left w:val="none" w:sz="0" w:space="0" w:color="auto"/>
                <w:bottom w:val="none" w:sz="0" w:space="0" w:color="auto"/>
                <w:right w:val="none" w:sz="0" w:space="0" w:color="auto"/>
              </w:divBdr>
              <w:divsChild>
                <w:div w:id="209810203">
                  <w:marLeft w:val="0"/>
                  <w:marRight w:val="0"/>
                  <w:marTop w:val="0"/>
                  <w:marBottom w:val="0"/>
                  <w:divBdr>
                    <w:top w:val="none" w:sz="0" w:space="0" w:color="auto"/>
                    <w:left w:val="none" w:sz="0" w:space="0" w:color="auto"/>
                    <w:bottom w:val="none" w:sz="0" w:space="0" w:color="auto"/>
                    <w:right w:val="none" w:sz="0" w:space="0" w:color="auto"/>
                  </w:divBdr>
                  <w:divsChild>
                    <w:div w:id="408120091">
                      <w:marLeft w:val="0"/>
                      <w:marRight w:val="0"/>
                      <w:marTop w:val="0"/>
                      <w:marBottom w:val="0"/>
                      <w:divBdr>
                        <w:top w:val="none" w:sz="0" w:space="0" w:color="auto"/>
                        <w:left w:val="none" w:sz="0" w:space="0" w:color="auto"/>
                        <w:bottom w:val="none" w:sz="0" w:space="0" w:color="auto"/>
                        <w:right w:val="none" w:sz="0" w:space="0" w:color="auto"/>
                      </w:divBdr>
                      <w:divsChild>
                        <w:div w:id="2116512749">
                          <w:marLeft w:val="0"/>
                          <w:marRight w:val="0"/>
                          <w:marTop w:val="240"/>
                          <w:marBottom w:val="240"/>
                          <w:divBdr>
                            <w:top w:val="single" w:sz="6" w:space="0" w:color="E0E0E0"/>
                            <w:left w:val="single" w:sz="6" w:space="0" w:color="E0E0E0"/>
                            <w:bottom w:val="single" w:sz="6" w:space="0" w:color="E0E0E0"/>
                            <w:right w:val="single" w:sz="6" w:space="0" w:color="E0E0E0"/>
                          </w:divBdr>
                          <w:divsChild>
                            <w:div w:id="1811897079">
                              <w:marLeft w:val="0"/>
                              <w:marRight w:val="0"/>
                              <w:marTop w:val="0"/>
                              <w:marBottom w:val="0"/>
                              <w:divBdr>
                                <w:top w:val="none" w:sz="0" w:space="0" w:color="auto"/>
                                <w:left w:val="none" w:sz="0" w:space="0" w:color="auto"/>
                                <w:bottom w:val="none" w:sz="0" w:space="0" w:color="auto"/>
                                <w:right w:val="none" w:sz="0" w:space="0" w:color="auto"/>
                              </w:divBdr>
                              <w:divsChild>
                                <w:div w:id="1273393269">
                                  <w:marLeft w:val="0"/>
                                  <w:marRight w:val="0"/>
                                  <w:marTop w:val="0"/>
                                  <w:marBottom w:val="0"/>
                                  <w:divBdr>
                                    <w:top w:val="none" w:sz="0" w:space="0" w:color="auto"/>
                                    <w:left w:val="none" w:sz="0" w:space="0" w:color="auto"/>
                                    <w:bottom w:val="none" w:sz="0" w:space="0" w:color="auto"/>
                                    <w:right w:val="none" w:sz="0" w:space="0" w:color="auto"/>
                                  </w:divBdr>
                                  <w:divsChild>
                                    <w:div w:id="2501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3133">
                              <w:marLeft w:val="0"/>
                              <w:marRight w:val="0"/>
                              <w:marTop w:val="0"/>
                              <w:marBottom w:val="0"/>
                              <w:divBdr>
                                <w:top w:val="none" w:sz="0" w:space="0" w:color="auto"/>
                                <w:left w:val="none" w:sz="0" w:space="0" w:color="auto"/>
                                <w:bottom w:val="none" w:sz="0" w:space="0" w:color="auto"/>
                                <w:right w:val="none" w:sz="0" w:space="0" w:color="auto"/>
                              </w:divBdr>
                              <w:divsChild>
                                <w:div w:id="1537742692">
                                  <w:marLeft w:val="0"/>
                                  <w:marRight w:val="0"/>
                                  <w:marTop w:val="0"/>
                                  <w:marBottom w:val="0"/>
                                  <w:divBdr>
                                    <w:top w:val="none" w:sz="0" w:space="0" w:color="auto"/>
                                    <w:left w:val="none" w:sz="0" w:space="0" w:color="auto"/>
                                    <w:bottom w:val="none" w:sz="0" w:space="0" w:color="auto"/>
                                    <w:right w:val="none" w:sz="0" w:space="0" w:color="auto"/>
                                  </w:divBdr>
                                </w:div>
                                <w:div w:id="1071973227">
                                  <w:marLeft w:val="0"/>
                                  <w:marRight w:val="0"/>
                                  <w:marTop w:val="0"/>
                                  <w:marBottom w:val="0"/>
                                  <w:divBdr>
                                    <w:top w:val="none" w:sz="0" w:space="0" w:color="auto"/>
                                    <w:left w:val="none" w:sz="0" w:space="0" w:color="auto"/>
                                    <w:bottom w:val="none" w:sz="0" w:space="0" w:color="auto"/>
                                    <w:right w:val="none" w:sz="0" w:space="0" w:color="auto"/>
                                  </w:divBdr>
                                </w:div>
                                <w:div w:id="1688751706">
                                  <w:marLeft w:val="0"/>
                                  <w:marRight w:val="0"/>
                                  <w:marTop w:val="0"/>
                                  <w:marBottom w:val="0"/>
                                  <w:divBdr>
                                    <w:top w:val="none" w:sz="0" w:space="0" w:color="auto"/>
                                    <w:left w:val="none" w:sz="0" w:space="0" w:color="auto"/>
                                    <w:bottom w:val="none" w:sz="0" w:space="0" w:color="auto"/>
                                    <w:right w:val="none" w:sz="0" w:space="0" w:color="auto"/>
                                  </w:divBdr>
                                </w:div>
                                <w:div w:id="1345551641">
                                  <w:marLeft w:val="0"/>
                                  <w:marRight w:val="0"/>
                                  <w:marTop w:val="0"/>
                                  <w:marBottom w:val="0"/>
                                  <w:divBdr>
                                    <w:top w:val="none" w:sz="0" w:space="0" w:color="auto"/>
                                    <w:left w:val="none" w:sz="0" w:space="0" w:color="auto"/>
                                    <w:bottom w:val="none" w:sz="0" w:space="0" w:color="auto"/>
                                    <w:right w:val="none" w:sz="0" w:space="0" w:color="auto"/>
                                  </w:divBdr>
                                </w:div>
                                <w:div w:id="2001535995">
                                  <w:marLeft w:val="0"/>
                                  <w:marRight w:val="0"/>
                                  <w:marTop w:val="0"/>
                                  <w:marBottom w:val="0"/>
                                  <w:divBdr>
                                    <w:top w:val="none" w:sz="0" w:space="0" w:color="auto"/>
                                    <w:left w:val="none" w:sz="0" w:space="0" w:color="auto"/>
                                    <w:bottom w:val="none" w:sz="0" w:space="0" w:color="auto"/>
                                    <w:right w:val="none" w:sz="0" w:space="0" w:color="auto"/>
                                  </w:divBdr>
                                </w:div>
                                <w:div w:id="1768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425344">
      <w:bodyDiv w:val="1"/>
      <w:marLeft w:val="0"/>
      <w:marRight w:val="0"/>
      <w:marTop w:val="0"/>
      <w:marBottom w:val="0"/>
      <w:divBdr>
        <w:top w:val="none" w:sz="0" w:space="0" w:color="auto"/>
        <w:left w:val="none" w:sz="0" w:space="0" w:color="auto"/>
        <w:bottom w:val="none" w:sz="0" w:space="0" w:color="auto"/>
        <w:right w:val="none" w:sz="0" w:space="0" w:color="auto"/>
      </w:divBdr>
      <w:divsChild>
        <w:div w:id="1713797829">
          <w:marLeft w:val="0"/>
          <w:marRight w:val="0"/>
          <w:marTop w:val="0"/>
          <w:marBottom w:val="0"/>
          <w:divBdr>
            <w:top w:val="none" w:sz="0" w:space="0" w:color="auto"/>
            <w:left w:val="none" w:sz="0" w:space="0" w:color="auto"/>
            <w:bottom w:val="none" w:sz="0" w:space="0" w:color="auto"/>
            <w:right w:val="none" w:sz="0" w:space="0" w:color="auto"/>
          </w:divBdr>
          <w:divsChild>
            <w:div w:id="1404182703">
              <w:marLeft w:val="0"/>
              <w:marRight w:val="0"/>
              <w:marTop w:val="0"/>
              <w:marBottom w:val="0"/>
              <w:divBdr>
                <w:top w:val="none" w:sz="0" w:space="0" w:color="auto"/>
                <w:left w:val="none" w:sz="0" w:space="0" w:color="auto"/>
                <w:bottom w:val="none" w:sz="0" w:space="0" w:color="auto"/>
                <w:right w:val="none" w:sz="0" w:space="0" w:color="auto"/>
              </w:divBdr>
              <w:divsChild>
                <w:div w:id="1579512989">
                  <w:marLeft w:val="0"/>
                  <w:marRight w:val="0"/>
                  <w:marTop w:val="0"/>
                  <w:marBottom w:val="0"/>
                  <w:divBdr>
                    <w:top w:val="none" w:sz="0" w:space="0" w:color="auto"/>
                    <w:left w:val="none" w:sz="0" w:space="0" w:color="auto"/>
                    <w:bottom w:val="none" w:sz="0" w:space="0" w:color="auto"/>
                    <w:right w:val="none" w:sz="0" w:space="0" w:color="auto"/>
                  </w:divBdr>
                  <w:divsChild>
                    <w:div w:id="9221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2623">
      <w:bodyDiv w:val="1"/>
      <w:marLeft w:val="0"/>
      <w:marRight w:val="0"/>
      <w:marTop w:val="600"/>
      <w:marBottom w:val="0"/>
      <w:divBdr>
        <w:top w:val="none" w:sz="0" w:space="0" w:color="auto"/>
        <w:left w:val="none" w:sz="0" w:space="0" w:color="auto"/>
        <w:bottom w:val="none" w:sz="0" w:space="0" w:color="auto"/>
        <w:right w:val="none" w:sz="0" w:space="0" w:color="auto"/>
      </w:divBdr>
      <w:divsChild>
        <w:div w:id="951714099">
          <w:marLeft w:val="0"/>
          <w:marRight w:val="0"/>
          <w:marTop w:val="0"/>
          <w:marBottom w:val="0"/>
          <w:divBdr>
            <w:top w:val="none" w:sz="0" w:space="0" w:color="auto"/>
            <w:left w:val="none" w:sz="0" w:space="0" w:color="auto"/>
            <w:bottom w:val="none" w:sz="0" w:space="0" w:color="auto"/>
            <w:right w:val="none" w:sz="0" w:space="0" w:color="auto"/>
          </w:divBdr>
          <w:divsChild>
            <w:div w:id="1600288958">
              <w:marLeft w:val="0"/>
              <w:marRight w:val="0"/>
              <w:marTop w:val="0"/>
              <w:marBottom w:val="600"/>
              <w:divBdr>
                <w:top w:val="none" w:sz="0" w:space="0" w:color="auto"/>
                <w:left w:val="none" w:sz="0" w:space="0" w:color="auto"/>
                <w:bottom w:val="none" w:sz="0" w:space="0" w:color="auto"/>
                <w:right w:val="none" w:sz="0" w:space="0" w:color="auto"/>
              </w:divBdr>
              <w:divsChild>
                <w:div w:id="347681421">
                  <w:marLeft w:val="0"/>
                  <w:marRight w:val="0"/>
                  <w:marTop w:val="0"/>
                  <w:marBottom w:val="0"/>
                  <w:divBdr>
                    <w:top w:val="none" w:sz="0" w:space="0" w:color="auto"/>
                    <w:left w:val="none" w:sz="0" w:space="0" w:color="auto"/>
                    <w:bottom w:val="none" w:sz="0" w:space="0" w:color="auto"/>
                    <w:right w:val="none" w:sz="0" w:space="0" w:color="auto"/>
                  </w:divBdr>
                  <w:divsChild>
                    <w:div w:id="829253473">
                      <w:marLeft w:val="0"/>
                      <w:marRight w:val="0"/>
                      <w:marTop w:val="0"/>
                      <w:marBottom w:val="0"/>
                      <w:divBdr>
                        <w:top w:val="none" w:sz="0" w:space="0" w:color="auto"/>
                        <w:left w:val="none" w:sz="0" w:space="0" w:color="auto"/>
                        <w:bottom w:val="single" w:sz="6" w:space="15" w:color="AAAAAA"/>
                        <w:right w:val="none" w:sz="0" w:space="0" w:color="auto"/>
                      </w:divBdr>
                      <w:divsChild>
                        <w:div w:id="1295666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71617975">
      <w:bodyDiv w:val="1"/>
      <w:marLeft w:val="0"/>
      <w:marRight w:val="0"/>
      <w:marTop w:val="600"/>
      <w:marBottom w:val="0"/>
      <w:divBdr>
        <w:top w:val="none" w:sz="0" w:space="0" w:color="auto"/>
        <w:left w:val="none" w:sz="0" w:space="0" w:color="auto"/>
        <w:bottom w:val="none" w:sz="0" w:space="0" w:color="auto"/>
        <w:right w:val="none" w:sz="0" w:space="0" w:color="auto"/>
      </w:divBdr>
      <w:divsChild>
        <w:div w:id="1634019805">
          <w:marLeft w:val="0"/>
          <w:marRight w:val="0"/>
          <w:marTop w:val="0"/>
          <w:marBottom w:val="0"/>
          <w:divBdr>
            <w:top w:val="none" w:sz="0" w:space="0" w:color="auto"/>
            <w:left w:val="none" w:sz="0" w:space="0" w:color="auto"/>
            <w:bottom w:val="none" w:sz="0" w:space="0" w:color="auto"/>
            <w:right w:val="none" w:sz="0" w:space="0" w:color="auto"/>
          </w:divBdr>
          <w:divsChild>
            <w:div w:id="22946237">
              <w:marLeft w:val="0"/>
              <w:marRight w:val="0"/>
              <w:marTop w:val="0"/>
              <w:marBottom w:val="600"/>
              <w:divBdr>
                <w:top w:val="none" w:sz="0" w:space="0" w:color="auto"/>
                <w:left w:val="none" w:sz="0" w:space="0" w:color="auto"/>
                <w:bottom w:val="none" w:sz="0" w:space="0" w:color="auto"/>
                <w:right w:val="none" w:sz="0" w:space="0" w:color="auto"/>
              </w:divBdr>
              <w:divsChild>
                <w:div w:id="64500796">
                  <w:marLeft w:val="0"/>
                  <w:marRight w:val="0"/>
                  <w:marTop w:val="0"/>
                  <w:marBottom w:val="0"/>
                  <w:divBdr>
                    <w:top w:val="none" w:sz="0" w:space="0" w:color="auto"/>
                    <w:left w:val="none" w:sz="0" w:space="0" w:color="auto"/>
                    <w:bottom w:val="none" w:sz="0" w:space="0" w:color="auto"/>
                    <w:right w:val="none" w:sz="0" w:space="0" w:color="auto"/>
                  </w:divBdr>
                  <w:divsChild>
                    <w:div w:id="1988317126">
                      <w:marLeft w:val="0"/>
                      <w:marRight w:val="0"/>
                      <w:marTop w:val="0"/>
                      <w:marBottom w:val="0"/>
                      <w:divBdr>
                        <w:top w:val="none" w:sz="0" w:space="0" w:color="auto"/>
                        <w:left w:val="none" w:sz="0" w:space="0" w:color="auto"/>
                        <w:bottom w:val="single" w:sz="6" w:space="15" w:color="AAAAAA"/>
                        <w:right w:val="none" w:sz="0" w:space="0" w:color="auto"/>
                      </w:divBdr>
                      <w:divsChild>
                        <w:div w:id="390887902">
                          <w:marLeft w:val="0"/>
                          <w:marRight w:val="75"/>
                          <w:marTop w:val="0"/>
                          <w:marBottom w:val="75"/>
                          <w:divBdr>
                            <w:top w:val="none" w:sz="0" w:space="0" w:color="auto"/>
                            <w:left w:val="none" w:sz="0" w:space="0" w:color="auto"/>
                            <w:bottom w:val="none" w:sz="0" w:space="0" w:color="auto"/>
                            <w:right w:val="none" w:sz="0" w:space="0" w:color="auto"/>
                          </w:divBdr>
                          <w:divsChild>
                            <w:div w:id="2041196358">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31708">
      <w:bodyDiv w:val="1"/>
      <w:marLeft w:val="0"/>
      <w:marRight w:val="0"/>
      <w:marTop w:val="0"/>
      <w:marBottom w:val="0"/>
      <w:divBdr>
        <w:top w:val="none" w:sz="0" w:space="0" w:color="auto"/>
        <w:left w:val="none" w:sz="0" w:space="0" w:color="auto"/>
        <w:bottom w:val="none" w:sz="0" w:space="0" w:color="auto"/>
        <w:right w:val="none" w:sz="0" w:space="0" w:color="auto"/>
      </w:divBdr>
      <w:divsChild>
        <w:div w:id="2046981946">
          <w:marLeft w:val="0"/>
          <w:marRight w:val="0"/>
          <w:marTop w:val="0"/>
          <w:marBottom w:val="0"/>
          <w:divBdr>
            <w:top w:val="none" w:sz="0" w:space="0" w:color="auto"/>
            <w:left w:val="none" w:sz="0" w:space="0" w:color="auto"/>
            <w:bottom w:val="none" w:sz="0" w:space="0" w:color="auto"/>
            <w:right w:val="none" w:sz="0" w:space="0" w:color="auto"/>
          </w:divBdr>
          <w:divsChild>
            <w:div w:id="977417793">
              <w:marLeft w:val="360"/>
              <w:marRight w:val="360"/>
              <w:marTop w:val="192"/>
              <w:marBottom w:val="144"/>
              <w:divBdr>
                <w:top w:val="single" w:sz="18" w:space="12" w:color="008080"/>
                <w:left w:val="single" w:sz="18" w:space="31" w:color="008080"/>
                <w:bottom w:val="single" w:sz="18" w:space="12" w:color="008080"/>
                <w:right w:val="single" w:sz="18" w:space="12" w:color="008080"/>
              </w:divBdr>
            </w:div>
          </w:divsChild>
        </w:div>
      </w:divsChild>
    </w:div>
    <w:div w:id="398477879">
      <w:bodyDiv w:val="1"/>
      <w:marLeft w:val="0"/>
      <w:marRight w:val="0"/>
      <w:marTop w:val="0"/>
      <w:marBottom w:val="0"/>
      <w:divBdr>
        <w:top w:val="none" w:sz="0" w:space="0" w:color="auto"/>
        <w:left w:val="none" w:sz="0" w:space="0" w:color="auto"/>
        <w:bottom w:val="none" w:sz="0" w:space="0" w:color="auto"/>
        <w:right w:val="none" w:sz="0" w:space="0" w:color="auto"/>
      </w:divBdr>
      <w:divsChild>
        <w:div w:id="1354041151">
          <w:marLeft w:val="0"/>
          <w:marRight w:val="0"/>
          <w:marTop w:val="0"/>
          <w:marBottom w:val="0"/>
          <w:divBdr>
            <w:top w:val="none" w:sz="0" w:space="0" w:color="auto"/>
            <w:left w:val="single" w:sz="6" w:space="0" w:color="FFFFFF"/>
            <w:bottom w:val="none" w:sz="0" w:space="0" w:color="auto"/>
            <w:right w:val="single" w:sz="6" w:space="0" w:color="FFFFFF"/>
          </w:divBdr>
          <w:divsChild>
            <w:div w:id="570384650">
              <w:marLeft w:val="0"/>
              <w:marRight w:val="0"/>
              <w:marTop w:val="0"/>
              <w:marBottom w:val="0"/>
              <w:divBdr>
                <w:top w:val="none" w:sz="0" w:space="0" w:color="auto"/>
                <w:left w:val="none" w:sz="0" w:space="0" w:color="auto"/>
                <w:bottom w:val="none" w:sz="0" w:space="0" w:color="auto"/>
                <w:right w:val="none" w:sz="0" w:space="0" w:color="auto"/>
              </w:divBdr>
              <w:divsChild>
                <w:div w:id="1526556496">
                  <w:marLeft w:val="0"/>
                  <w:marRight w:val="-100"/>
                  <w:marTop w:val="0"/>
                  <w:marBottom w:val="0"/>
                  <w:divBdr>
                    <w:top w:val="none" w:sz="0" w:space="0" w:color="auto"/>
                    <w:left w:val="none" w:sz="0" w:space="0" w:color="auto"/>
                    <w:bottom w:val="none" w:sz="0" w:space="0" w:color="auto"/>
                    <w:right w:val="none" w:sz="0" w:space="0" w:color="auto"/>
                  </w:divBdr>
                  <w:divsChild>
                    <w:div w:id="134491855">
                      <w:marLeft w:val="0"/>
                      <w:marRight w:val="0"/>
                      <w:marTop w:val="0"/>
                      <w:marBottom w:val="0"/>
                      <w:divBdr>
                        <w:top w:val="none" w:sz="0" w:space="0" w:color="auto"/>
                        <w:left w:val="none" w:sz="0" w:space="0" w:color="auto"/>
                        <w:bottom w:val="none" w:sz="0" w:space="0" w:color="auto"/>
                        <w:right w:val="none" w:sz="0" w:space="0" w:color="auto"/>
                      </w:divBdr>
                      <w:divsChild>
                        <w:div w:id="492768514">
                          <w:marLeft w:val="0"/>
                          <w:marRight w:val="0"/>
                          <w:marTop w:val="0"/>
                          <w:marBottom w:val="0"/>
                          <w:divBdr>
                            <w:top w:val="none" w:sz="0" w:space="0" w:color="auto"/>
                            <w:left w:val="none" w:sz="0" w:space="0" w:color="auto"/>
                            <w:bottom w:val="none" w:sz="0" w:space="0" w:color="auto"/>
                            <w:right w:val="none" w:sz="0" w:space="0" w:color="auto"/>
                          </w:divBdr>
                          <w:divsChild>
                            <w:div w:id="1525367340">
                              <w:marLeft w:val="0"/>
                              <w:marRight w:val="0"/>
                              <w:marTop w:val="0"/>
                              <w:marBottom w:val="0"/>
                              <w:divBdr>
                                <w:top w:val="none" w:sz="0" w:space="0" w:color="auto"/>
                                <w:left w:val="none" w:sz="0" w:space="0" w:color="auto"/>
                                <w:bottom w:val="none" w:sz="0" w:space="0" w:color="auto"/>
                                <w:right w:val="none" w:sz="0" w:space="0" w:color="auto"/>
                              </w:divBdr>
                              <w:divsChild>
                                <w:div w:id="953168585">
                                  <w:marLeft w:val="0"/>
                                  <w:marRight w:val="0"/>
                                  <w:marTop w:val="0"/>
                                  <w:marBottom w:val="0"/>
                                  <w:divBdr>
                                    <w:top w:val="none" w:sz="0" w:space="0" w:color="auto"/>
                                    <w:left w:val="none" w:sz="0" w:space="0" w:color="auto"/>
                                    <w:bottom w:val="none" w:sz="0" w:space="0" w:color="auto"/>
                                    <w:right w:val="none" w:sz="0" w:space="0" w:color="auto"/>
                                  </w:divBdr>
                                  <w:divsChild>
                                    <w:div w:id="500975702">
                                      <w:marLeft w:val="0"/>
                                      <w:marRight w:val="0"/>
                                      <w:marTop w:val="0"/>
                                      <w:marBottom w:val="0"/>
                                      <w:divBdr>
                                        <w:top w:val="none" w:sz="0" w:space="0" w:color="auto"/>
                                        <w:left w:val="none" w:sz="0" w:space="0" w:color="auto"/>
                                        <w:bottom w:val="none" w:sz="0" w:space="0" w:color="auto"/>
                                        <w:right w:val="none" w:sz="0" w:space="0" w:color="auto"/>
                                      </w:divBdr>
                                      <w:divsChild>
                                        <w:div w:id="529681804">
                                          <w:marLeft w:val="0"/>
                                          <w:marRight w:val="0"/>
                                          <w:marTop w:val="0"/>
                                          <w:marBottom w:val="0"/>
                                          <w:divBdr>
                                            <w:top w:val="none" w:sz="0" w:space="0" w:color="auto"/>
                                            <w:left w:val="none" w:sz="0" w:space="0" w:color="auto"/>
                                            <w:bottom w:val="none" w:sz="0" w:space="0" w:color="auto"/>
                                            <w:right w:val="none" w:sz="0" w:space="0" w:color="auto"/>
                                          </w:divBdr>
                                          <w:divsChild>
                                            <w:div w:id="1953053341">
                                              <w:marLeft w:val="0"/>
                                              <w:marRight w:val="0"/>
                                              <w:marTop w:val="0"/>
                                              <w:marBottom w:val="0"/>
                                              <w:divBdr>
                                                <w:top w:val="none" w:sz="0" w:space="0" w:color="auto"/>
                                                <w:left w:val="none" w:sz="0" w:space="0" w:color="auto"/>
                                                <w:bottom w:val="none" w:sz="0" w:space="0" w:color="auto"/>
                                                <w:right w:val="none" w:sz="0" w:space="0" w:color="auto"/>
                                              </w:divBdr>
                                              <w:divsChild>
                                                <w:div w:id="2054882564">
                                                  <w:marLeft w:val="0"/>
                                                  <w:marRight w:val="0"/>
                                                  <w:marTop w:val="0"/>
                                                  <w:marBottom w:val="0"/>
                                                  <w:divBdr>
                                                    <w:top w:val="none" w:sz="0" w:space="0" w:color="auto"/>
                                                    <w:left w:val="none" w:sz="0" w:space="0" w:color="auto"/>
                                                    <w:bottom w:val="none" w:sz="0" w:space="0" w:color="auto"/>
                                                    <w:right w:val="none" w:sz="0" w:space="0" w:color="auto"/>
                                                  </w:divBdr>
                                                  <w:divsChild>
                                                    <w:div w:id="1239286524">
                                                      <w:marLeft w:val="0"/>
                                                      <w:marRight w:val="0"/>
                                                      <w:marTop w:val="0"/>
                                                      <w:marBottom w:val="0"/>
                                                      <w:divBdr>
                                                        <w:top w:val="none" w:sz="0" w:space="0" w:color="auto"/>
                                                        <w:left w:val="none" w:sz="0" w:space="0" w:color="auto"/>
                                                        <w:bottom w:val="none" w:sz="0" w:space="0" w:color="auto"/>
                                                        <w:right w:val="none" w:sz="0" w:space="0" w:color="auto"/>
                                                      </w:divBdr>
                                                      <w:divsChild>
                                                        <w:div w:id="198247920">
                                                          <w:marLeft w:val="0"/>
                                                          <w:marRight w:val="0"/>
                                                          <w:marTop w:val="0"/>
                                                          <w:marBottom w:val="0"/>
                                                          <w:divBdr>
                                                            <w:top w:val="none" w:sz="0" w:space="0" w:color="auto"/>
                                                            <w:left w:val="none" w:sz="0" w:space="0" w:color="auto"/>
                                                            <w:bottom w:val="none" w:sz="0" w:space="0" w:color="auto"/>
                                                            <w:right w:val="none" w:sz="0" w:space="0" w:color="auto"/>
                                                          </w:divBdr>
                                                          <w:divsChild>
                                                            <w:div w:id="1171868052">
                                                              <w:marLeft w:val="0"/>
                                                              <w:marRight w:val="0"/>
                                                              <w:marTop w:val="0"/>
                                                              <w:marBottom w:val="0"/>
                                                              <w:divBdr>
                                                                <w:top w:val="none" w:sz="0" w:space="0" w:color="auto"/>
                                                                <w:left w:val="none" w:sz="0" w:space="0" w:color="auto"/>
                                                                <w:bottom w:val="none" w:sz="0" w:space="0" w:color="auto"/>
                                                                <w:right w:val="none" w:sz="0" w:space="0" w:color="auto"/>
                                                              </w:divBdr>
                                                            </w:div>
                                                            <w:div w:id="1730180578">
                                                              <w:marLeft w:val="0"/>
                                                              <w:marRight w:val="0"/>
                                                              <w:marTop w:val="0"/>
                                                              <w:marBottom w:val="0"/>
                                                              <w:divBdr>
                                                                <w:top w:val="none" w:sz="0" w:space="0" w:color="auto"/>
                                                                <w:left w:val="none" w:sz="0" w:space="0" w:color="auto"/>
                                                                <w:bottom w:val="none" w:sz="0" w:space="0" w:color="auto"/>
                                                                <w:right w:val="none" w:sz="0" w:space="0" w:color="auto"/>
                                                              </w:divBdr>
                                                            </w:div>
                                                            <w:div w:id="576213919">
                                                              <w:marLeft w:val="0"/>
                                                              <w:marRight w:val="0"/>
                                                              <w:marTop w:val="0"/>
                                                              <w:marBottom w:val="0"/>
                                                              <w:divBdr>
                                                                <w:top w:val="none" w:sz="0" w:space="0" w:color="auto"/>
                                                                <w:left w:val="none" w:sz="0" w:space="0" w:color="auto"/>
                                                                <w:bottom w:val="none" w:sz="0" w:space="0" w:color="auto"/>
                                                                <w:right w:val="none" w:sz="0" w:space="0" w:color="auto"/>
                                                              </w:divBdr>
                                                            </w:div>
                                                            <w:div w:id="315301284">
                                                              <w:marLeft w:val="0"/>
                                                              <w:marRight w:val="0"/>
                                                              <w:marTop w:val="0"/>
                                                              <w:marBottom w:val="0"/>
                                                              <w:divBdr>
                                                                <w:top w:val="none" w:sz="0" w:space="0" w:color="auto"/>
                                                                <w:left w:val="none" w:sz="0" w:space="0" w:color="auto"/>
                                                                <w:bottom w:val="none" w:sz="0" w:space="0" w:color="auto"/>
                                                                <w:right w:val="none" w:sz="0" w:space="0" w:color="auto"/>
                                                              </w:divBdr>
                                                            </w:div>
                                                            <w:div w:id="1799377760">
                                                              <w:marLeft w:val="0"/>
                                                              <w:marRight w:val="0"/>
                                                              <w:marTop w:val="0"/>
                                                              <w:marBottom w:val="0"/>
                                                              <w:divBdr>
                                                                <w:top w:val="none" w:sz="0" w:space="0" w:color="auto"/>
                                                                <w:left w:val="none" w:sz="0" w:space="0" w:color="auto"/>
                                                                <w:bottom w:val="none" w:sz="0" w:space="0" w:color="auto"/>
                                                                <w:right w:val="none" w:sz="0" w:space="0" w:color="auto"/>
                                                              </w:divBdr>
                                                            </w:div>
                                                            <w:div w:id="809859640">
                                                              <w:marLeft w:val="0"/>
                                                              <w:marRight w:val="0"/>
                                                              <w:marTop w:val="0"/>
                                                              <w:marBottom w:val="0"/>
                                                              <w:divBdr>
                                                                <w:top w:val="none" w:sz="0" w:space="0" w:color="auto"/>
                                                                <w:left w:val="none" w:sz="0" w:space="0" w:color="auto"/>
                                                                <w:bottom w:val="none" w:sz="0" w:space="0" w:color="auto"/>
                                                                <w:right w:val="none" w:sz="0" w:space="0" w:color="auto"/>
                                                              </w:divBdr>
                                                            </w:div>
                                                            <w:div w:id="748231038">
                                                              <w:marLeft w:val="0"/>
                                                              <w:marRight w:val="0"/>
                                                              <w:marTop w:val="0"/>
                                                              <w:marBottom w:val="0"/>
                                                              <w:divBdr>
                                                                <w:top w:val="none" w:sz="0" w:space="0" w:color="auto"/>
                                                                <w:left w:val="none" w:sz="0" w:space="0" w:color="auto"/>
                                                                <w:bottom w:val="none" w:sz="0" w:space="0" w:color="auto"/>
                                                                <w:right w:val="none" w:sz="0" w:space="0" w:color="auto"/>
                                                              </w:divBdr>
                                                            </w:div>
                                                            <w:div w:id="1259026815">
                                                              <w:marLeft w:val="0"/>
                                                              <w:marRight w:val="0"/>
                                                              <w:marTop w:val="0"/>
                                                              <w:marBottom w:val="0"/>
                                                              <w:divBdr>
                                                                <w:top w:val="none" w:sz="0" w:space="0" w:color="auto"/>
                                                                <w:left w:val="none" w:sz="0" w:space="0" w:color="auto"/>
                                                                <w:bottom w:val="none" w:sz="0" w:space="0" w:color="auto"/>
                                                                <w:right w:val="none" w:sz="0" w:space="0" w:color="auto"/>
                                                              </w:divBdr>
                                                            </w:div>
                                                            <w:div w:id="686978589">
                                                              <w:marLeft w:val="0"/>
                                                              <w:marRight w:val="0"/>
                                                              <w:marTop w:val="0"/>
                                                              <w:marBottom w:val="0"/>
                                                              <w:divBdr>
                                                                <w:top w:val="none" w:sz="0" w:space="0" w:color="auto"/>
                                                                <w:left w:val="none" w:sz="0" w:space="0" w:color="auto"/>
                                                                <w:bottom w:val="none" w:sz="0" w:space="0" w:color="auto"/>
                                                                <w:right w:val="none" w:sz="0" w:space="0" w:color="auto"/>
                                                              </w:divBdr>
                                                            </w:div>
                                                            <w:div w:id="1984962978">
                                                              <w:marLeft w:val="0"/>
                                                              <w:marRight w:val="0"/>
                                                              <w:marTop w:val="0"/>
                                                              <w:marBottom w:val="0"/>
                                                              <w:divBdr>
                                                                <w:top w:val="none" w:sz="0" w:space="0" w:color="auto"/>
                                                                <w:left w:val="none" w:sz="0" w:space="0" w:color="auto"/>
                                                                <w:bottom w:val="none" w:sz="0" w:space="0" w:color="auto"/>
                                                                <w:right w:val="none" w:sz="0" w:space="0" w:color="auto"/>
                                                              </w:divBdr>
                                                            </w:div>
                                                            <w:div w:id="1147815470">
                                                              <w:marLeft w:val="0"/>
                                                              <w:marRight w:val="0"/>
                                                              <w:marTop w:val="0"/>
                                                              <w:marBottom w:val="0"/>
                                                              <w:divBdr>
                                                                <w:top w:val="none" w:sz="0" w:space="0" w:color="auto"/>
                                                                <w:left w:val="none" w:sz="0" w:space="0" w:color="auto"/>
                                                                <w:bottom w:val="none" w:sz="0" w:space="0" w:color="auto"/>
                                                                <w:right w:val="none" w:sz="0" w:space="0" w:color="auto"/>
                                                              </w:divBdr>
                                                            </w:div>
                                                            <w:div w:id="354576047">
                                                              <w:marLeft w:val="0"/>
                                                              <w:marRight w:val="0"/>
                                                              <w:marTop w:val="0"/>
                                                              <w:marBottom w:val="0"/>
                                                              <w:divBdr>
                                                                <w:top w:val="none" w:sz="0" w:space="0" w:color="auto"/>
                                                                <w:left w:val="none" w:sz="0" w:space="0" w:color="auto"/>
                                                                <w:bottom w:val="none" w:sz="0" w:space="0" w:color="auto"/>
                                                                <w:right w:val="none" w:sz="0" w:space="0" w:color="auto"/>
                                                              </w:divBdr>
                                                            </w:div>
                                                            <w:div w:id="1673024199">
                                                              <w:marLeft w:val="0"/>
                                                              <w:marRight w:val="0"/>
                                                              <w:marTop w:val="0"/>
                                                              <w:marBottom w:val="0"/>
                                                              <w:divBdr>
                                                                <w:top w:val="none" w:sz="0" w:space="0" w:color="auto"/>
                                                                <w:left w:val="none" w:sz="0" w:space="0" w:color="auto"/>
                                                                <w:bottom w:val="none" w:sz="0" w:space="0" w:color="auto"/>
                                                                <w:right w:val="none" w:sz="0" w:space="0" w:color="auto"/>
                                                              </w:divBdr>
                                                            </w:div>
                                                            <w:div w:id="750127906">
                                                              <w:marLeft w:val="0"/>
                                                              <w:marRight w:val="0"/>
                                                              <w:marTop w:val="0"/>
                                                              <w:marBottom w:val="0"/>
                                                              <w:divBdr>
                                                                <w:top w:val="none" w:sz="0" w:space="0" w:color="auto"/>
                                                                <w:left w:val="none" w:sz="0" w:space="0" w:color="auto"/>
                                                                <w:bottom w:val="none" w:sz="0" w:space="0" w:color="auto"/>
                                                                <w:right w:val="none" w:sz="0" w:space="0" w:color="auto"/>
                                                              </w:divBdr>
                                                            </w:div>
                                                            <w:div w:id="1545826127">
                                                              <w:marLeft w:val="0"/>
                                                              <w:marRight w:val="0"/>
                                                              <w:marTop w:val="0"/>
                                                              <w:marBottom w:val="0"/>
                                                              <w:divBdr>
                                                                <w:top w:val="none" w:sz="0" w:space="0" w:color="auto"/>
                                                                <w:left w:val="none" w:sz="0" w:space="0" w:color="auto"/>
                                                                <w:bottom w:val="none" w:sz="0" w:space="0" w:color="auto"/>
                                                                <w:right w:val="none" w:sz="0" w:space="0" w:color="auto"/>
                                                              </w:divBdr>
                                                            </w:div>
                                                            <w:div w:id="1917787332">
                                                              <w:marLeft w:val="0"/>
                                                              <w:marRight w:val="0"/>
                                                              <w:marTop w:val="0"/>
                                                              <w:marBottom w:val="0"/>
                                                              <w:divBdr>
                                                                <w:top w:val="none" w:sz="0" w:space="0" w:color="auto"/>
                                                                <w:left w:val="none" w:sz="0" w:space="0" w:color="auto"/>
                                                                <w:bottom w:val="none" w:sz="0" w:space="0" w:color="auto"/>
                                                                <w:right w:val="none" w:sz="0" w:space="0" w:color="auto"/>
                                                              </w:divBdr>
                                                            </w:div>
                                                            <w:div w:id="1167473770">
                                                              <w:marLeft w:val="0"/>
                                                              <w:marRight w:val="0"/>
                                                              <w:marTop w:val="0"/>
                                                              <w:marBottom w:val="0"/>
                                                              <w:divBdr>
                                                                <w:top w:val="none" w:sz="0" w:space="0" w:color="auto"/>
                                                                <w:left w:val="none" w:sz="0" w:space="0" w:color="auto"/>
                                                                <w:bottom w:val="none" w:sz="0" w:space="0" w:color="auto"/>
                                                                <w:right w:val="none" w:sz="0" w:space="0" w:color="auto"/>
                                                              </w:divBdr>
                                                            </w:div>
                                                            <w:div w:id="165369632">
                                                              <w:marLeft w:val="0"/>
                                                              <w:marRight w:val="0"/>
                                                              <w:marTop w:val="0"/>
                                                              <w:marBottom w:val="0"/>
                                                              <w:divBdr>
                                                                <w:top w:val="none" w:sz="0" w:space="0" w:color="auto"/>
                                                                <w:left w:val="none" w:sz="0" w:space="0" w:color="auto"/>
                                                                <w:bottom w:val="none" w:sz="0" w:space="0" w:color="auto"/>
                                                                <w:right w:val="none" w:sz="0" w:space="0" w:color="auto"/>
                                                              </w:divBdr>
                                                            </w:div>
                                                            <w:div w:id="1651906357">
                                                              <w:marLeft w:val="0"/>
                                                              <w:marRight w:val="0"/>
                                                              <w:marTop w:val="0"/>
                                                              <w:marBottom w:val="0"/>
                                                              <w:divBdr>
                                                                <w:top w:val="none" w:sz="0" w:space="0" w:color="auto"/>
                                                                <w:left w:val="none" w:sz="0" w:space="0" w:color="auto"/>
                                                                <w:bottom w:val="none" w:sz="0" w:space="0" w:color="auto"/>
                                                                <w:right w:val="none" w:sz="0" w:space="0" w:color="auto"/>
                                                              </w:divBdr>
                                                            </w:div>
                                                            <w:div w:id="732965587">
                                                              <w:marLeft w:val="0"/>
                                                              <w:marRight w:val="0"/>
                                                              <w:marTop w:val="0"/>
                                                              <w:marBottom w:val="0"/>
                                                              <w:divBdr>
                                                                <w:top w:val="none" w:sz="0" w:space="0" w:color="auto"/>
                                                                <w:left w:val="none" w:sz="0" w:space="0" w:color="auto"/>
                                                                <w:bottom w:val="none" w:sz="0" w:space="0" w:color="auto"/>
                                                                <w:right w:val="none" w:sz="0" w:space="0" w:color="auto"/>
                                                              </w:divBdr>
                                                            </w:div>
                                                            <w:div w:id="682123710">
                                                              <w:marLeft w:val="0"/>
                                                              <w:marRight w:val="0"/>
                                                              <w:marTop w:val="0"/>
                                                              <w:marBottom w:val="0"/>
                                                              <w:divBdr>
                                                                <w:top w:val="none" w:sz="0" w:space="0" w:color="auto"/>
                                                                <w:left w:val="none" w:sz="0" w:space="0" w:color="auto"/>
                                                                <w:bottom w:val="none" w:sz="0" w:space="0" w:color="auto"/>
                                                                <w:right w:val="none" w:sz="0" w:space="0" w:color="auto"/>
                                                              </w:divBdr>
                                                            </w:div>
                                                            <w:div w:id="347413304">
                                                              <w:marLeft w:val="0"/>
                                                              <w:marRight w:val="0"/>
                                                              <w:marTop w:val="0"/>
                                                              <w:marBottom w:val="0"/>
                                                              <w:divBdr>
                                                                <w:top w:val="none" w:sz="0" w:space="0" w:color="auto"/>
                                                                <w:left w:val="none" w:sz="0" w:space="0" w:color="auto"/>
                                                                <w:bottom w:val="none" w:sz="0" w:space="0" w:color="auto"/>
                                                                <w:right w:val="none" w:sz="0" w:space="0" w:color="auto"/>
                                                              </w:divBdr>
                                                            </w:div>
                                                            <w:div w:id="2014910925">
                                                              <w:marLeft w:val="0"/>
                                                              <w:marRight w:val="0"/>
                                                              <w:marTop w:val="0"/>
                                                              <w:marBottom w:val="0"/>
                                                              <w:divBdr>
                                                                <w:top w:val="none" w:sz="0" w:space="0" w:color="auto"/>
                                                                <w:left w:val="none" w:sz="0" w:space="0" w:color="auto"/>
                                                                <w:bottom w:val="none" w:sz="0" w:space="0" w:color="auto"/>
                                                                <w:right w:val="none" w:sz="0" w:space="0" w:color="auto"/>
                                                              </w:divBdr>
                                                            </w:div>
                                                            <w:div w:id="1634015628">
                                                              <w:marLeft w:val="0"/>
                                                              <w:marRight w:val="0"/>
                                                              <w:marTop w:val="0"/>
                                                              <w:marBottom w:val="0"/>
                                                              <w:divBdr>
                                                                <w:top w:val="none" w:sz="0" w:space="0" w:color="auto"/>
                                                                <w:left w:val="none" w:sz="0" w:space="0" w:color="auto"/>
                                                                <w:bottom w:val="none" w:sz="0" w:space="0" w:color="auto"/>
                                                                <w:right w:val="none" w:sz="0" w:space="0" w:color="auto"/>
                                                              </w:divBdr>
                                                            </w:div>
                                                            <w:div w:id="2134473428">
                                                              <w:marLeft w:val="0"/>
                                                              <w:marRight w:val="0"/>
                                                              <w:marTop w:val="0"/>
                                                              <w:marBottom w:val="0"/>
                                                              <w:divBdr>
                                                                <w:top w:val="none" w:sz="0" w:space="0" w:color="auto"/>
                                                                <w:left w:val="none" w:sz="0" w:space="0" w:color="auto"/>
                                                                <w:bottom w:val="none" w:sz="0" w:space="0" w:color="auto"/>
                                                                <w:right w:val="none" w:sz="0" w:space="0" w:color="auto"/>
                                                              </w:divBdr>
                                                            </w:div>
                                                            <w:div w:id="1572621442">
                                                              <w:marLeft w:val="0"/>
                                                              <w:marRight w:val="0"/>
                                                              <w:marTop w:val="0"/>
                                                              <w:marBottom w:val="0"/>
                                                              <w:divBdr>
                                                                <w:top w:val="none" w:sz="0" w:space="0" w:color="auto"/>
                                                                <w:left w:val="none" w:sz="0" w:space="0" w:color="auto"/>
                                                                <w:bottom w:val="none" w:sz="0" w:space="0" w:color="auto"/>
                                                                <w:right w:val="none" w:sz="0" w:space="0" w:color="auto"/>
                                                              </w:divBdr>
                                                            </w:div>
                                                            <w:div w:id="493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2096503">
      <w:bodyDiv w:val="1"/>
      <w:marLeft w:val="0"/>
      <w:marRight w:val="0"/>
      <w:marTop w:val="0"/>
      <w:marBottom w:val="0"/>
      <w:divBdr>
        <w:top w:val="none" w:sz="0" w:space="0" w:color="auto"/>
        <w:left w:val="none" w:sz="0" w:space="0" w:color="auto"/>
        <w:bottom w:val="none" w:sz="0" w:space="0" w:color="auto"/>
        <w:right w:val="none" w:sz="0" w:space="0" w:color="auto"/>
      </w:divBdr>
      <w:divsChild>
        <w:div w:id="1092555257">
          <w:marLeft w:val="0"/>
          <w:marRight w:val="0"/>
          <w:marTop w:val="0"/>
          <w:marBottom w:val="0"/>
          <w:divBdr>
            <w:top w:val="none" w:sz="0" w:space="0" w:color="auto"/>
            <w:left w:val="none" w:sz="0" w:space="0" w:color="auto"/>
            <w:bottom w:val="none" w:sz="0" w:space="0" w:color="auto"/>
            <w:right w:val="none" w:sz="0" w:space="0" w:color="auto"/>
          </w:divBdr>
          <w:divsChild>
            <w:div w:id="2037542144">
              <w:marLeft w:val="0"/>
              <w:marRight w:val="0"/>
              <w:marTop w:val="0"/>
              <w:marBottom w:val="0"/>
              <w:divBdr>
                <w:top w:val="none" w:sz="0" w:space="0" w:color="auto"/>
                <w:left w:val="none" w:sz="0" w:space="0" w:color="auto"/>
                <w:bottom w:val="none" w:sz="0" w:space="0" w:color="auto"/>
                <w:right w:val="none" w:sz="0" w:space="0" w:color="auto"/>
              </w:divBdr>
              <w:divsChild>
                <w:div w:id="2085255466">
                  <w:marLeft w:val="2928"/>
                  <w:marRight w:val="1950"/>
                  <w:marTop w:val="720"/>
                  <w:marBottom w:val="0"/>
                  <w:divBdr>
                    <w:top w:val="single" w:sz="6" w:space="0" w:color="AAAAAA"/>
                    <w:left w:val="single" w:sz="6" w:space="12" w:color="AAAAAA"/>
                    <w:bottom w:val="single" w:sz="6" w:space="18" w:color="AAAAAA"/>
                    <w:right w:val="none" w:sz="0" w:space="0" w:color="auto"/>
                  </w:divBdr>
                  <w:divsChild>
                    <w:div w:id="4252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6119">
      <w:bodyDiv w:val="1"/>
      <w:marLeft w:val="0"/>
      <w:marRight w:val="0"/>
      <w:marTop w:val="0"/>
      <w:marBottom w:val="0"/>
      <w:divBdr>
        <w:top w:val="none" w:sz="0" w:space="0" w:color="auto"/>
        <w:left w:val="none" w:sz="0" w:space="0" w:color="auto"/>
        <w:bottom w:val="none" w:sz="0" w:space="0" w:color="auto"/>
        <w:right w:val="none" w:sz="0" w:space="0" w:color="auto"/>
      </w:divBdr>
      <w:divsChild>
        <w:div w:id="2115009622">
          <w:marLeft w:val="0"/>
          <w:marRight w:val="0"/>
          <w:marTop w:val="0"/>
          <w:marBottom w:val="0"/>
          <w:divBdr>
            <w:top w:val="none" w:sz="0" w:space="0" w:color="auto"/>
            <w:left w:val="none" w:sz="0" w:space="0" w:color="auto"/>
            <w:bottom w:val="none" w:sz="0" w:space="0" w:color="auto"/>
            <w:right w:val="none" w:sz="0" w:space="0" w:color="auto"/>
          </w:divBdr>
          <w:divsChild>
            <w:div w:id="1288776210">
              <w:marLeft w:val="216"/>
              <w:marRight w:val="0"/>
              <w:marTop w:val="0"/>
              <w:marBottom w:val="0"/>
              <w:divBdr>
                <w:top w:val="none" w:sz="0" w:space="0" w:color="auto"/>
                <w:left w:val="none" w:sz="0" w:space="0" w:color="auto"/>
                <w:bottom w:val="none" w:sz="0" w:space="0" w:color="auto"/>
                <w:right w:val="none" w:sz="0" w:space="0" w:color="auto"/>
              </w:divBdr>
              <w:divsChild>
                <w:div w:id="2021539543">
                  <w:marLeft w:val="0"/>
                  <w:marRight w:val="0"/>
                  <w:marTop w:val="0"/>
                  <w:marBottom w:val="0"/>
                  <w:divBdr>
                    <w:top w:val="none" w:sz="0" w:space="0" w:color="auto"/>
                    <w:left w:val="none" w:sz="0" w:space="0" w:color="auto"/>
                    <w:bottom w:val="none" w:sz="0" w:space="0" w:color="auto"/>
                    <w:right w:val="none" w:sz="0" w:space="0" w:color="auto"/>
                  </w:divBdr>
                  <w:divsChild>
                    <w:div w:id="970207559">
                      <w:marLeft w:val="0"/>
                      <w:marRight w:val="0"/>
                      <w:marTop w:val="0"/>
                      <w:marBottom w:val="0"/>
                      <w:divBdr>
                        <w:top w:val="none" w:sz="0" w:space="0" w:color="auto"/>
                        <w:left w:val="none" w:sz="0" w:space="0" w:color="auto"/>
                        <w:bottom w:val="none" w:sz="0" w:space="0" w:color="auto"/>
                        <w:right w:val="none" w:sz="0" w:space="0" w:color="auto"/>
                      </w:divBdr>
                      <w:divsChild>
                        <w:div w:id="486824831">
                          <w:marLeft w:val="0"/>
                          <w:marRight w:val="0"/>
                          <w:marTop w:val="0"/>
                          <w:marBottom w:val="0"/>
                          <w:divBdr>
                            <w:top w:val="none" w:sz="0" w:space="0" w:color="auto"/>
                            <w:left w:val="none" w:sz="0" w:space="0" w:color="auto"/>
                            <w:bottom w:val="none" w:sz="0" w:space="0" w:color="auto"/>
                            <w:right w:val="none" w:sz="0" w:space="0" w:color="auto"/>
                          </w:divBdr>
                        </w:div>
                        <w:div w:id="1701666459">
                          <w:marLeft w:val="0"/>
                          <w:marRight w:val="0"/>
                          <w:marTop w:val="0"/>
                          <w:marBottom w:val="0"/>
                          <w:divBdr>
                            <w:top w:val="none" w:sz="0" w:space="0" w:color="auto"/>
                            <w:left w:val="none" w:sz="0" w:space="0" w:color="auto"/>
                            <w:bottom w:val="none" w:sz="0" w:space="0" w:color="auto"/>
                            <w:right w:val="none" w:sz="0" w:space="0" w:color="auto"/>
                          </w:divBdr>
                        </w:div>
                        <w:div w:id="285475818">
                          <w:marLeft w:val="0"/>
                          <w:marRight w:val="0"/>
                          <w:marTop w:val="0"/>
                          <w:marBottom w:val="0"/>
                          <w:divBdr>
                            <w:top w:val="none" w:sz="0" w:space="0" w:color="auto"/>
                            <w:left w:val="none" w:sz="0" w:space="0" w:color="auto"/>
                            <w:bottom w:val="none" w:sz="0" w:space="0" w:color="auto"/>
                            <w:right w:val="none" w:sz="0" w:space="0" w:color="auto"/>
                          </w:divBdr>
                          <w:divsChild>
                            <w:div w:id="1493641964">
                              <w:marLeft w:val="0"/>
                              <w:marRight w:val="0"/>
                              <w:marTop w:val="0"/>
                              <w:marBottom w:val="0"/>
                              <w:divBdr>
                                <w:top w:val="none" w:sz="0" w:space="0" w:color="auto"/>
                                <w:left w:val="none" w:sz="0" w:space="0" w:color="auto"/>
                                <w:bottom w:val="none" w:sz="0" w:space="0" w:color="auto"/>
                                <w:right w:val="none" w:sz="0" w:space="0" w:color="auto"/>
                              </w:divBdr>
                              <w:divsChild>
                                <w:div w:id="197939515">
                                  <w:marLeft w:val="0"/>
                                  <w:marRight w:val="0"/>
                                  <w:marTop w:val="0"/>
                                  <w:marBottom w:val="0"/>
                                  <w:divBdr>
                                    <w:top w:val="none" w:sz="0" w:space="0" w:color="auto"/>
                                    <w:left w:val="none" w:sz="0" w:space="0" w:color="auto"/>
                                    <w:bottom w:val="none" w:sz="0" w:space="0" w:color="auto"/>
                                    <w:right w:val="none" w:sz="0" w:space="0" w:color="auto"/>
                                  </w:divBdr>
                                </w:div>
                              </w:divsChild>
                            </w:div>
                            <w:div w:id="1130242557">
                              <w:marLeft w:val="0"/>
                              <w:marRight w:val="0"/>
                              <w:marTop w:val="0"/>
                              <w:marBottom w:val="0"/>
                              <w:divBdr>
                                <w:top w:val="none" w:sz="0" w:space="0" w:color="auto"/>
                                <w:left w:val="none" w:sz="0" w:space="0" w:color="auto"/>
                                <w:bottom w:val="none" w:sz="0" w:space="0" w:color="auto"/>
                                <w:right w:val="none" w:sz="0" w:space="0" w:color="auto"/>
                              </w:divBdr>
                            </w:div>
                            <w:div w:id="2061857872">
                              <w:marLeft w:val="0"/>
                              <w:marRight w:val="0"/>
                              <w:marTop w:val="0"/>
                              <w:marBottom w:val="0"/>
                              <w:divBdr>
                                <w:top w:val="none" w:sz="0" w:space="0" w:color="auto"/>
                                <w:left w:val="none" w:sz="0" w:space="0" w:color="auto"/>
                                <w:bottom w:val="none" w:sz="0" w:space="0" w:color="auto"/>
                                <w:right w:val="none" w:sz="0" w:space="0" w:color="auto"/>
                              </w:divBdr>
                            </w:div>
                            <w:div w:id="2013294879">
                              <w:marLeft w:val="0"/>
                              <w:marRight w:val="0"/>
                              <w:marTop w:val="0"/>
                              <w:marBottom w:val="0"/>
                              <w:divBdr>
                                <w:top w:val="none" w:sz="0" w:space="0" w:color="auto"/>
                                <w:left w:val="none" w:sz="0" w:space="0" w:color="auto"/>
                                <w:bottom w:val="none" w:sz="0" w:space="0" w:color="auto"/>
                                <w:right w:val="none" w:sz="0" w:space="0" w:color="auto"/>
                              </w:divBdr>
                              <w:divsChild>
                                <w:div w:id="1414358116">
                                  <w:marLeft w:val="0"/>
                                  <w:marRight w:val="0"/>
                                  <w:marTop w:val="0"/>
                                  <w:marBottom w:val="0"/>
                                  <w:divBdr>
                                    <w:top w:val="none" w:sz="0" w:space="0" w:color="auto"/>
                                    <w:left w:val="none" w:sz="0" w:space="0" w:color="auto"/>
                                    <w:bottom w:val="none" w:sz="0" w:space="0" w:color="auto"/>
                                    <w:right w:val="none" w:sz="0" w:space="0" w:color="auto"/>
                                  </w:divBdr>
                                </w:div>
                              </w:divsChild>
                            </w:div>
                            <w:div w:id="812406276">
                              <w:marLeft w:val="0"/>
                              <w:marRight w:val="0"/>
                              <w:marTop w:val="0"/>
                              <w:marBottom w:val="0"/>
                              <w:divBdr>
                                <w:top w:val="none" w:sz="0" w:space="0" w:color="auto"/>
                                <w:left w:val="none" w:sz="0" w:space="0" w:color="auto"/>
                                <w:bottom w:val="none" w:sz="0" w:space="0" w:color="auto"/>
                                <w:right w:val="none" w:sz="0" w:space="0" w:color="auto"/>
                              </w:divBdr>
                              <w:divsChild>
                                <w:div w:id="1299847027">
                                  <w:marLeft w:val="0"/>
                                  <w:marRight w:val="0"/>
                                  <w:marTop w:val="0"/>
                                  <w:marBottom w:val="0"/>
                                  <w:divBdr>
                                    <w:top w:val="none" w:sz="0" w:space="0" w:color="auto"/>
                                    <w:left w:val="none" w:sz="0" w:space="0" w:color="auto"/>
                                    <w:bottom w:val="none" w:sz="0" w:space="0" w:color="auto"/>
                                    <w:right w:val="none" w:sz="0" w:space="0" w:color="auto"/>
                                  </w:divBdr>
                                </w:div>
                              </w:divsChild>
                            </w:div>
                            <w:div w:id="1106197334">
                              <w:marLeft w:val="0"/>
                              <w:marRight w:val="0"/>
                              <w:marTop w:val="0"/>
                              <w:marBottom w:val="0"/>
                              <w:divBdr>
                                <w:top w:val="none" w:sz="0" w:space="0" w:color="auto"/>
                                <w:left w:val="none" w:sz="0" w:space="0" w:color="auto"/>
                                <w:bottom w:val="none" w:sz="0" w:space="0" w:color="auto"/>
                                <w:right w:val="none" w:sz="0" w:space="0" w:color="auto"/>
                              </w:divBdr>
                              <w:divsChild>
                                <w:div w:id="2145274977">
                                  <w:marLeft w:val="0"/>
                                  <w:marRight w:val="0"/>
                                  <w:marTop w:val="0"/>
                                  <w:marBottom w:val="0"/>
                                  <w:divBdr>
                                    <w:top w:val="none" w:sz="0" w:space="0" w:color="auto"/>
                                    <w:left w:val="none" w:sz="0" w:space="0" w:color="auto"/>
                                    <w:bottom w:val="none" w:sz="0" w:space="0" w:color="auto"/>
                                    <w:right w:val="none" w:sz="0" w:space="0" w:color="auto"/>
                                  </w:divBdr>
                                </w:div>
                              </w:divsChild>
                            </w:div>
                            <w:div w:id="16396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199863">
      <w:bodyDiv w:val="1"/>
      <w:marLeft w:val="0"/>
      <w:marRight w:val="0"/>
      <w:marTop w:val="0"/>
      <w:marBottom w:val="0"/>
      <w:divBdr>
        <w:top w:val="none" w:sz="0" w:space="0" w:color="auto"/>
        <w:left w:val="none" w:sz="0" w:space="0" w:color="auto"/>
        <w:bottom w:val="none" w:sz="0" w:space="0" w:color="auto"/>
        <w:right w:val="none" w:sz="0" w:space="0" w:color="auto"/>
      </w:divBdr>
      <w:divsChild>
        <w:div w:id="568737213">
          <w:marLeft w:val="0"/>
          <w:marRight w:val="0"/>
          <w:marTop w:val="100"/>
          <w:marBottom w:val="100"/>
          <w:divBdr>
            <w:top w:val="none" w:sz="0" w:space="0" w:color="auto"/>
            <w:left w:val="none" w:sz="0" w:space="0" w:color="auto"/>
            <w:bottom w:val="none" w:sz="0" w:space="0" w:color="auto"/>
            <w:right w:val="none" w:sz="0" w:space="0" w:color="auto"/>
          </w:divBdr>
          <w:divsChild>
            <w:div w:id="12958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7167">
      <w:bodyDiv w:val="1"/>
      <w:marLeft w:val="0"/>
      <w:marRight w:val="0"/>
      <w:marTop w:val="0"/>
      <w:marBottom w:val="0"/>
      <w:divBdr>
        <w:top w:val="none" w:sz="0" w:space="0" w:color="auto"/>
        <w:left w:val="none" w:sz="0" w:space="0" w:color="auto"/>
        <w:bottom w:val="none" w:sz="0" w:space="0" w:color="auto"/>
        <w:right w:val="none" w:sz="0" w:space="0" w:color="auto"/>
      </w:divBdr>
      <w:divsChild>
        <w:div w:id="571233006">
          <w:marLeft w:val="0"/>
          <w:marRight w:val="0"/>
          <w:marTop w:val="0"/>
          <w:marBottom w:val="480"/>
          <w:divBdr>
            <w:top w:val="none" w:sz="0" w:space="0" w:color="auto"/>
            <w:left w:val="none" w:sz="0" w:space="0" w:color="auto"/>
            <w:bottom w:val="none" w:sz="0" w:space="0" w:color="auto"/>
            <w:right w:val="none" w:sz="0" w:space="0" w:color="auto"/>
          </w:divBdr>
        </w:div>
      </w:divsChild>
    </w:div>
    <w:div w:id="567612165">
      <w:bodyDiv w:val="1"/>
      <w:marLeft w:val="0"/>
      <w:marRight w:val="0"/>
      <w:marTop w:val="0"/>
      <w:marBottom w:val="0"/>
      <w:divBdr>
        <w:top w:val="none" w:sz="0" w:space="0" w:color="auto"/>
        <w:left w:val="none" w:sz="0" w:space="0" w:color="auto"/>
        <w:bottom w:val="none" w:sz="0" w:space="0" w:color="auto"/>
        <w:right w:val="none" w:sz="0" w:space="0" w:color="auto"/>
      </w:divBdr>
      <w:divsChild>
        <w:div w:id="469908004">
          <w:marLeft w:val="0"/>
          <w:marRight w:val="0"/>
          <w:marTop w:val="0"/>
          <w:marBottom w:val="0"/>
          <w:divBdr>
            <w:top w:val="none" w:sz="0" w:space="0" w:color="auto"/>
            <w:left w:val="none" w:sz="0" w:space="0" w:color="auto"/>
            <w:bottom w:val="none" w:sz="0" w:space="0" w:color="auto"/>
            <w:right w:val="none" w:sz="0" w:space="0" w:color="auto"/>
          </w:divBdr>
          <w:divsChild>
            <w:div w:id="429280512">
              <w:marLeft w:val="0"/>
              <w:marRight w:val="0"/>
              <w:marTop w:val="0"/>
              <w:marBottom w:val="0"/>
              <w:divBdr>
                <w:top w:val="none" w:sz="0" w:space="0" w:color="auto"/>
                <w:left w:val="none" w:sz="0" w:space="0" w:color="auto"/>
                <w:bottom w:val="none" w:sz="0" w:space="0" w:color="auto"/>
                <w:right w:val="none" w:sz="0" w:space="0" w:color="auto"/>
              </w:divBdr>
              <w:divsChild>
                <w:div w:id="1779640864">
                  <w:marLeft w:val="0"/>
                  <w:marRight w:val="0"/>
                  <w:marTop w:val="0"/>
                  <w:marBottom w:val="0"/>
                  <w:divBdr>
                    <w:top w:val="none" w:sz="0" w:space="0" w:color="auto"/>
                    <w:left w:val="none" w:sz="0" w:space="0" w:color="auto"/>
                    <w:bottom w:val="none" w:sz="0" w:space="0" w:color="auto"/>
                    <w:right w:val="none" w:sz="0" w:space="0" w:color="auto"/>
                  </w:divBdr>
                  <w:divsChild>
                    <w:div w:id="359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527110">
      <w:bodyDiv w:val="1"/>
      <w:marLeft w:val="0"/>
      <w:marRight w:val="0"/>
      <w:marTop w:val="0"/>
      <w:marBottom w:val="0"/>
      <w:divBdr>
        <w:top w:val="none" w:sz="0" w:space="0" w:color="auto"/>
        <w:left w:val="none" w:sz="0" w:space="0" w:color="auto"/>
        <w:bottom w:val="none" w:sz="0" w:space="0" w:color="auto"/>
        <w:right w:val="none" w:sz="0" w:space="0" w:color="auto"/>
      </w:divBdr>
      <w:divsChild>
        <w:div w:id="119223898">
          <w:marLeft w:val="0"/>
          <w:marRight w:val="0"/>
          <w:marTop w:val="0"/>
          <w:marBottom w:val="0"/>
          <w:divBdr>
            <w:top w:val="none" w:sz="0" w:space="0" w:color="auto"/>
            <w:left w:val="none" w:sz="0" w:space="0" w:color="auto"/>
            <w:bottom w:val="none" w:sz="0" w:space="0" w:color="auto"/>
            <w:right w:val="none" w:sz="0" w:space="0" w:color="auto"/>
          </w:divBdr>
          <w:divsChild>
            <w:div w:id="1729761445">
              <w:marLeft w:val="0"/>
              <w:marRight w:val="0"/>
              <w:marTop w:val="0"/>
              <w:marBottom w:val="0"/>
              <w:divBdr>
                <w:top w:val="none" w:sz="0" w:space="0" w:color="auto"/>
                <w:left w:val="none" w:sz="0" w:space="0" w:color="auto"/>
                <w:bottom w:val="none" w:sz="0" w:space="0" w:color="auto"/>
                <w:right w:val="none" w:sz="0" w:space="0" w:color="auto"/>
              </w:divBdr>
              <w:divsChild>
                <w:div w:id="2428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7009">
      <w:bodyDiv w:val="1"/>
      <w:marLeft w:val="0"/>
      <w:marRight w:val="0"/>
      <w:marTop w:val="0"/>
      <w:marBottom w:val="0"/>
      <w:divBdr>
        <w:top w:val="none" w:sz="0" w:space="0" w:color="auto"/>
        <w:left w:val="none" w:sz="0" w:space="0" w:color="auto"/>
        <w:bottom w:val="none" w:sz="0" w:space="0" w:color="auto"/>
        <w:right w:val="none" w:sz="0" w:space="0" w:color="auto"/>
      </w:divBdr>
      <w:divsChild>
        <w:div w:id="893004430">
          <w:marLeft w:val="0"/>
          <w:marRight w:val="0"/>
          <w:marTop w:val="0"/>
          <w:marBottom w:val="0"/>
          <w:divBdr>
            <w:top w:val="none" w:sz="0" w:space="10" w:color="auto"/>
            <w:left w:val="single" w:sz="6" w:space="0" w:color="BBBBBB"/>
            <w:bottom w:val="none" w:sz="0" w:space="0" w:color="auto"/>
            <w:right w:val="none" w:sz="0" w:space="0" w:color="auto"/>
          </w:divBdr>
          <w:divsChild>
            <w:div w:id="1463695729">
              <w:marLeft w:val="0"/>
              <w:marRight w:val="0"/>
              <w:marTop w:val="0"/>
              <w:marBottom w:val="0"/>
              <w:divBdr>
                <w:top w:val="none" w:sz="0" w:space="0" w:color="auto"/>
                <w:left w:val="none" w:sz="0" w:space="0" w:color="auto"/>
                <w:bottom w:val="none" w:sz="0" w:space="0" w:color="auto"/>
                <w:right w:val="none" w:sz="0" w:space="0" w:color="auto"/>
              </w:divBdr>
              <w:divsChild>
                <w:div w:id="1049841792">
                  <w:marLeft w:val="0"/>
                  <w:marRight w:val="0"/>
                  <w:marTop w:val="0"/>
                  <w:marBottom w:val="0"/>
                  <w:divBdr>
                    <w:top w:val="none" w:sz="0" w:space="0" w:color="auto"/>
                    <w:left w:val="none" w:sz="0" w:space="0" w:color="auto"/>
                    <w:bottom w:val="none" w:sz="0" w:space="0" w:color="auto"/>
                    <w:right w:val="none" w:sz="0" w:space="0" w:color="auto"/>
                  </w:divBdr>
                  <w:divsChild>
                    <w:div w:id="1899626881">
                      <w:marLeft w:val="0"/>
                      <w:marRight w:val="0"/>
                      <w:marTop w:val="0"/>
                      <w:marBottom w:val="0"/>
                      <w:divBdr>
                        <w:top w:val="none" w:sz="0" w:space="0" w:color="auto"/>
                        <w:left w:val="none" w:sz="0" w:space="0" w:color="auto"/>
                        <w:bottom w:val="none" w:sz="0" w:space="0" w:color="auto"/>
                        <w:right w:val="none" w:sz="0" w:space="0" w:color="auto"/>
                      </w:divBdr>
                      <w:divsChild>
                        <w:div w:id="849755470">
                          <w:marLeft w:val="0"/>
                          <w:marRight w:val="0"/>
                          <w:marTop w:val="0"/>
                          <w:marBottom w:val="0"/>
                          <w:divBdr>
                            <w:top w:val="none" w:sz="0" w:space="0" w:color="auto"/>
                            <w:left w:val="none" w:sz="0" w:space="0" w:color="auto"/>
                            <w:bottom w:val="none" w:sz="0" w:space="0" w:color="auto"/>
                            <w:right w:val="none" w:sz="0" w:space="0" w:color="auto"/>
                          </w:divBdr>
                          <w:divsChild>
                            <w:div w:id="883711054">
                              <w:marLeft w:val="0"/>
                              <w:marRight w:val="0"/>
                              <w:marTop w:val="0"/>
                              <w:marBottom w:val="0"/>
                              <w:divBdr>
                                <w:top w:val="none" w:sz="0" w:space="0" w:color="auto"/>
                                <w:left w:val="none" w:sz="0" w:space="0" w:color="auto"/>
                                <w:bottom w:val="none" w:sz="0" w:space="0" w:color="auto"/>
                                <w:right w:val="none" w:sz="0" w:space="0" w:color="auto"/>
                              </w:divBdr>
                              <w:divsChild>
                                <w:div w:id="17789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357125">
      <w:bodyDiv w:val="1"/>
      <w:marLeft w:val="0"/>
      <w:marRight w:val="0"/>
      <w:marTop w:val="0"/>
      <w:marBottom w:val="0"/>
      <w:divBdr>
        <w:top w:val="none" w:sz="0" w:space="0" w:color="auto"/>
        <w:left w:val="none" w:sz="0" w:space="0" w:color="auto"/>
        <w:bottom w:val="none" w:sz="0" w:space="0" w:color="auto"/>
        <w:right w:val="none" w:sz="0" w:space="0" w:color="auto"/>
      </w:divBdr>
    </w:div>
    <w:div w:id="638729981">
      <w:bodyDiv w:val="1"/>
      <w:marLeft w:val="0"/>
      <w:marRight w:val="0"/>
      <w:marTop w:val="600"/>
      <w:marBottom w:val="0"/>
      <w:divBdr>
        <w:top w:val="none" w:sz="0" w:space="0" w:color="auto"/>
        <w:left w:val="none" w:sz="0" w:space="0" w:color="auto"/>
        <w:bottom w:val="none" w:sz="0" w:space="0" w:color="auto"/>
        <w:right w:val="none" w:sz="0" w:space="0" w:color="auto"/>
      </w:divBdr>
      <w:divsChild>
        <w:div w:id="1836451838">
          <w:marLeft w:val="0"/>
          <w:marRight w:val="0"/>
          <w:marTop w:val="0"/>
          <w:marBottom w:val="0"/>
          <w:divBdr>
            <w:top w:val="none" w:sz="0" w:space="0" w:color="auto"/>
            <w:left w:val="none" w:sz="0" w:space="0" w:color="auto"/>
            <w:bottom w:val="none" w:sz="0" w:space="0" w:color="auto"/>
            <w:right w:val="none" w:sz="0" w:space="0" w:color="auto"/>
          </w:divBdr>
          <w:divsChild>
            <w:div w:id="605423896">
              <w:marLeft w:val="0"/>
              <w:marRight w:val="0"/>
              <w:marTop w:val="0"/>
              <w:marBottom w:val="600"/>
              <w:divBdr>
                <w:top w:val="none" w:sz="0" w:space="0" w:color="auto"/>
                <w:left w:val="none" w:sz="0" w:space="0" w:color="auto"/>
                <w:bottom w:val="none" w:sz="0" w:space="0" w:color="auto"/>
                <w:right w:val="none" w:sz="0" w:space="0" w:color="auto"/>
              </w:divBdr>
              <w:divsChild>
                <w:div w:id="1593972929">
                  <w:marLeft w:val="0"/>
                  <w:marRight w:val="0"/>
                  <w:marTop w:val="0"/>
                  <w:marBottom w:val="0"/>
                  <w:divBdr>
                    <w:top w:val="none" w:sz="0" w:space="0" w:color="auto"/>
                    <w:left w:val="none" w:sz="0" w:space="0" w:color="auto"/>
                    <w:bottom w:val="none" w:sz="0" w:space="0" w:color="auto"/>
                    <w:right w:val="none" w:sz="0" w:space="0" w:color="auto"/>
                  </w:divBdr>
                  <w:divsChild>
                    <w:div w:id="116293009">
                      <w:marLeft w:val="0"/>
                      <w:marRight w:val="0"/>
                      <w:marTop w:val="0"/>
                      <w:marBottom w:val="0"/>
                      <w:divBdr>
                        <w:top w:val="none" w:sz="0" w:space="0" w:color="auto"/>
                        <w:left w:val="none" w:sz="0" w:space="0" w:color="auto"/>
                        <w:bottom w:val="none" w:sz="0" w:space="0" w:color="auto"/>
                        <w:right w:val="none" w:sz="0" w:space="0" w:color="auto"/>
                      </w:divBdr>
                      <w:divsChild>
                        <w:div w:id="160780510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13696273">
      <w:bodyDiv w:val="1"/>
      <w:marLeft w:val="0"/>
      <w:marRight w:val="0"/>
      <w:marTop w:val="0"/>
      <w:marBottom w:val="0"/>
      <w:divBdr>
        <w:top w:val="none" w:sz="0" w:space="0" w:color="auto"/>
        <w:left w:val="none" w:sz="0" w:space="0" w:color="auto"/>
        <w:bottom w:val="none" w:sz="0" w:space="0" w:color="auto"/>
        <w:right w:val="none" w:sz="0" w:space="0" w:color="auto"/>
      </w:divBdr>
      <w:divsChild>
        <w:div w:id="1292056051">
          <w:marLeft w:val="0"/>
          <w:marRight w:val="0"/>
          <w:marTop w:val="0"/>
          <w:marBottom w:val="0"/>
          <w:divBdr>
            <w:top w:val="none" w:sz="0" w:space="0" w:color="auto"/>
            <w:left w:val="none" w:sz="0" w:space="0" w:color="auto"/>
            <w:bottom w:val="none" w:sz="0" w:space="0" w:color="auto"/>
            <w:right w:val="none" w:sz="0" w:space="0" w:color="auto"/>
          </w:divBdr>
        </w:div>
        <w:div w:id="1445804749">
          <w:marLeft w:val="0"/>
          <w:marRight w:val="0"/>
          <w:marTop w:val="0"/>
          <w:marBottom w:val="0"/>
          <w:divBdr>
            <w:top w:val="none" w:sz="0" w:space="0" w:color="auto"/>
            <w:left w:val="none" w:sz="0" w:space="0" w:color="auto"/>
            <w:bottom w:val="none" w:sz="0" w:space="0" w:color="auto"/>
            <w:right w:val="none" w:sz="0" w:space="0" w:color="auto"/>
          </w:divBdr>
        </w:div>
        <w:div w:id="1965191524">
          <w:marLeft w:val="0"/>
          <w:marRight w:val="0"/>
          <w:marTop w:val="0"/>
          <w:marBottom w:val="0"/>
          <w:divBdr>
            <w:top w:val="none" w:sz="0" w:space="0" w:color="auto"/>
            <w:left w:val="none" w:sz="0" w:space="0" w:color="auto"/>
            <w:bottom w:val="none" w:sz="0" w:space="0" w:color="auto"/>
            <w:right w:val="none" w:sz="0" w:space="0" w:color="auto"/>
          </w:divBdr>
        </w:div>
        <w:div w:id="797995799">
          <w:marLeft w:val="0"/>
          <w:marRight w:val="0"/>
          <w:marTop w:val="0"/>
          <w:marBottom w:val="0"/>
          <w:divBdr>
            <w:top w:val="none" w:sz="0" w:space="0" w:color="auto"/>
            <w:left w:val="none" w:sz="0" w:space="0" w:color="auto"/>
            <w:bottom w:val="none" w:sz="0" w:space="0" w:color="auto"/>
            <w:right w:val="none" w:sz="0" w:space="0" w:color="auto"/>
          </w:divBdr>
        </w:div>
        <w:div w:id="538052460">
          <w:marLeft w:val="0"/>
          <w:marRight w:val="0"/>
          <w:marTop w:val="0"/>
          <w:marBottom w:val="0"/>
          <w:divBdr>
            <w:top w:val="none" w:sz="0" w:space="0" w:color="auto"/>
            <w:left w:val="none" w:sz="0" w:space="0" w:color="auto"/>
            <w:bottom w:val="none" w:sz="0" w:space="0" w:color="auto"/>
            <w:right w:val="none" w:sz="0" w:space="0" w:color="auto"/>
          </w:divBdr>
          <w:divsChild>
            <w:div w:id="1992829766">
              <w:marLeft w:val="0"/>
              <w:marRight w:val="0"/>
              <w:marTop w:val="0"/>
              <w:marBottom w:val="0"/>
              <w:divBdr>
                <w:top w:val="none" w:sz="0" w:space="0" w:color="auto"/>
                <w:left w:val="none" w:sz="0" w:space="0" w:color="auto"/>
                <w:bottom w:val="none" w:sz="0" w:space="0" w:color="auto"/>
                <w:right w:val="none" w:sz="0" w:space="0" w:color="auto"/>
              </w:divBdr>
            </w:div>
          </w:divsChild>
        </w:div>
        <w:div w:id="702486551">
          <w:marLeft w:val="0"/>
          <w:marRight w:val="0"/>
          <w:marTop w:val="0"/>
          <w:marBottom w:val="0"/>
          <w:divBdr>
            <w:top w:val="none" w:sz="0" w:space="0" w:color="auto"/>
            <w:left w:val="none" w:sz="0" w:space="0" w:color="auto"/>
            <w:bottom w:val="none" w:sz="0" w:space="0" w:color="auto"/>
            <w:right w:val="none" w:sz="0" w:space="0" w:color="auto"/>
          </w:divBdr>
          <w:divsChild>
            <w:div w:id="1328244291">
              <w:marLeft w:val="0"/>
              <w:marRight w:val="0"/>
              <w:marTop w:val="0"/>
              <w:marBottom w:val="0"/>
              <w:divBdr>
                <w:top w:val="none" w:sz="0" w:space="0" w:color="auto"/>
                <w:left w:val="none" w:sz="0" w:space="0" w:color="auto"/>
                <w:bottom w:val="none" w:sz="0" w:space="0" w:color="auto"/>
                <w:right w:val="none" w:sz="0" w:space="0" w:color="auto"/>
              </w:divBdr>
            </w:div>
            <w:div w:id="884877998">
              <w:marLeft w:val="0"/>
              <w:marRight w:val="0"/>
              <w:marTop w:val="0"/>
              <w:marBottom w:val="0"/>
              <w:divBdr>
                <w:top w:val="none" w:sz="0" w:space="0" w:color="auto"/>
                <w:left w:val="none" w:sz="0" w:space="0" w:color="auto"/>
                <w:bottom w:val="none" w:sz="0" w:space="0" w:color="auto"/>
                <w:right w:val="none" w:sz="0" w:space="0" w:color="auto"/>
              </w:divBdr>
            </w:div>
            <w:div w:id="1974559869">
              <w:marLeft w:val="0"/>
              <w:marRight w:val="0"/>
              <w:marTop w:val="0"/>
              <w:marBottom w:val="0"/>
              <w:divBdr>
                <w:top w:val="none" w:sz="0" w:space="0" w:color="auto"/>
                <w:left w:val="none" w:sz="0" w:space="0" w:color="auto"/>
                <w:bottom w:val="none" w:sz="0" w:space="0" w:color="auto"/>
                <w:right w:val="none" w:sz="0" w:space="0" w:color="auto"/>
              </w:divBdr>
            </w:div>
            <w:div w:id="875698421">
              <w:marLeft w:val="0"/>
              <w:marRight w:val="0"/>
              <w:marTop w:val="0"/>
              <w:marBottom w:val="0"/>
              <w:divBdr>
                <w:top w:val="none" w:sz="0" w:space="0" w:color="auto"/>
                <w:left w:val="none" w:sz="0" w:space="0" w:color="auto"/>
                <w:bottom w:val="none" w:sz="0" w:space="0" w:color="auto"/>
                <w:right w:val="none" w:sz="0" w:space="0" w:color="auto"/>
              </w:divBdr>
            </w:div>
            <w:div w:id="2113042546">
              <w:marLeft w:val="0"/>
              <w:marRight w:val="0"/>
              <w:marTop w:val="0"/>
              <w:marBottom w:val="0"/>
              <w:divBdr>
                <w:top w:val="none" w:sz="0" w:space="0" w:color="auto"/>
                <w:left w:val="none" w:sz="0" w:space="0" w:color="auto"/>
                <w:bottom w:val="none" w:sz="0" w:space="0" w:color="auto"/>
                <w:right w:val="none" w:sz="0" w:space="0" w:color="auto"/>
              </w:divBdr>
            </w:div>
            <w:div w:id="1387677179">
              <w:marLeft w:val="0"/>
              <w:marRight w:val="0"/>
              <w:marTop w:val="0"/>
              <w:marBottom w:val="0"/>
              <w:divBdr>
                <w:top w:val="none" w:sz="0" w:space="0" w:color="auto"/>
                <w:left w:val="none" w:sz="0" w:space="0" w:color="auto"/>
                <w:bottom w:val="none" w:sz="0" w:space="0" w:color="auto"/>
                <w:right w:val="none" w:sz="0" w:space="0" w:color="auto"/>
              </w:divBdr>
            </w:div>
            <w:div w:id="1306617233">
              <w:marLeft w:val="0"/>
              <w:marRight w:val="0"/>
              <w:marTop w:val="0"/>
              <w:marBottom w:val="0"/>
              <w:divBdr>
                <w:top w:val="none" w:sz="0" w:space="0" w:color="auto"/>
                <w:left w:val="none" w:sz="0" w:space="0" w:color="auto"/>
                <w:bottom w:val="none" w:sz="0" w:space="0" w:color="auto"/>
                <w:right w:val="none" w:sz="0" w:space="0" w:color="auto"/>
              </w:divBdr>
            </w:div>
            <w:div w:id="350761467">
              <w:marLeft w:val="0"/>
              <w:marRight w:val="0"/>
              <w:marTop w:val="0"/>
              <w:marBottom w:val="0"/>
              <w:divBdr>
                <w:top w:val="none" w:sz="0" w:space="0" w:color="auto"/>
                <w:left w:val="none" w:sz="0" w:space="0" w:color="auto"/>
                <w:bottom w:val="none" w:sz="0" w:space="0" w:color="auto"/>
                <w:right w:val="none" w:sz="0" w:space="0" w:color="auto"/>
              </w:divBdr>
            </w:div>
            <w:div w:id="1891527793">
              <w:marLeft w:val="0"/>
              <w:marRight w:val="0"/>
              <w:marTop w:val="0"/>
              <w:marBottom w:val="0"/>
              <w:divBdr>
                <w:top w:val="none" w:sz="0" w:space="0" w:color="auto"/>
                <w:left w:val="none" w:sz="0" w:space="0" w:color="auto"/>
                <w:bottom w:val="none" w:sz="0" w:space="0" w:color="auto"/>
                <w:right w:val="none" w:sz="0" w:space="0" w:color="auto"/>
              </w:divBdr>
            </w:div>
            <w:div w:id="1171677652">
              <w:marLeft w:val="0"/>
              <w:marRight w:val="0"/>
              <w:marTop w:val="0"/>
              <w:marBottom w:val="0"/>
              <w:divBdr>
                <w:top w:val="none" w:sz="0" w:space="0" w:color="auto"/>
                <w:left w:val="none" w:sz="0" w:space="0" w:color="auto"/>
                <w:bottom w:val="none" w:sz="0" w:space="0" w:color="auto"/>
                <w:right w:val="none" w:sz="0" w:space="0" w:color="auto"/>
              </w:divBdr>
            </w:div>
            <w:div w:id="879901436">
              <w:marLeft w:val="0"/>
              <w:marRight w:val="0"/>
              <w:marTop w:val="0"/>
              <w:marBottom w:val="0"/>
              <w:divBdr>
                <w:top w:val="none" w:sz="0" w:space="0" w:color="auto"/>
                <w:left w:val="none" w:sz="0" w:space="0" w:color="auto"/>
                <w:bottom w:val="none" w:sz="0" w:space="0" w:color="auto"/>
                <w:right w:val="none" w:sz="0" w:space="0" w:color="auto"/>
              </w:divBdr>
            </w:div>
            <w:div w:id="2000233688">
              <w:marLeft w:val="0"/>
              <w:marRight w:val="0"/>
              <w:marTop w:val="0"/>
              <w:marBottom w:val="0"/>
              <w:divBdr>
                <w:top w:val="none" w:sz="0" w:space="0" w:color="auto"/>
                <w:left w:val="none" w:sz="0" w:space="0" w:color="auto"/>
                <w:bottom w:val="none" w:sz="0" w:space="0" w:color="auto"/>
                <w:right w:val="none" w:sz="0" w:space="0" w:color="auto"/>
              </w:divBdr>
            </w:div>
            <w:div w:id="1979458957">
              <w:marLeft w:val="0"/>
              <w:marRight w:val="0"/>
              <w:marTop w:val="0"/>
              <w:marBottom w:val="0"/>
              <w:divBdr>
                <w:top w:val="none" w:sz="0" w:space="0" w:color="auto"/>
                <w:left w:val="none" w:sz="0" w:space="0" w:color="auto"/>
                <w:bottom w:val="none" w:sz="0" w:space="0" w:color="auto"/>
                <w:right w:val="none" w:sz="0" w:space="0" w:color="auto"/>
              </w:divBdr>
            </w:div>
            <w:div w:id="333150783">
              <w:marLeft w:val="0"/>
              <w:marRight w:val="0"/>
              <w:marTop w:val="0"/>
              <w:marBottom w:val="0"/>
              <w:divBdr>
                <w:top w:val="none" w:sz="0" w:space="0" w:color="auto"/>
                <w:left w:val="none" w:sz="0" w:space="0" w:color="auto"/>
                <w:bottom w:val="none" w:sz="0" w:space="0" w:color="auto"/>
                <w:right w:val="none" w:sz="0" w:space="0" w:color="auto"/>
              </w:divBdr>
            </w:div>
            <w:div w:id="1850171961">
              <w:marLeft w:val="0"/>
              <w:marRight w:val="0"/>
              <w:marTop w:val="0"/>
              <w:marBottom w:val="0"/>
              <w:divBdr>
                <w:top w:val="none" w:sz="0" w:space="0" w:color="auto"/>
                <w:left w:val="none" w:sz="0" w:space="0" w:color="auto"/>
                <w:bottom w:val="none" w:sz="0" w:space="0" w:color="auto"/>
                <w:right w:val="none" w:sz="0" w:space="0" w:color="auto"/>
              </w:divBdr>
            </w:div>
            <w:div w:id="1058816917">
              <w:marLeft w:val="0"/>
              <w:marRight w:val="0"/>
              <w:marTop w:val="0"/>
              <w:marBottom w:val="0"/>
              <w:divBdr>
                <w:top w:val="none" w:sz="0" w:space="0" w:color="auto"/>
                <w:left w:val="none" w:sz="0" w:space="0" w:color="auto"/>
                <w:bottom w:val="none" w:sz="0" w:space="0" w:color="auto"/>
                <w:right w:val="none" w:sz="0" w:space="0" w:color="auto"/>
              </w:divBdr>
            </w:div>
            <w:div w:id="15036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3378">
      <w:bodyDiv w:val="1"/>
      <w:marLeft w:val="0"/>
      <w:marRight w:val="0"/>
      <w:marTop w:val="0"/>
      <w:marBottom w:val="0"/>
      <w:divBdr>
        <w:top w:val="none" w:sz="0" w:space="0" w:color="auto"/>
        <w:left w:val="none" w:sz="0" w:space="0" w:color="auto"/>
        <w:bottom w:val="none" w:sz="0" w:space="0" w:color="auto"/>
        <w:right w:val="none" w:sz="0" w:space="0" w:color="auto"/>
      </w:divBdr>
      <w:divsChild>
        <w:div w:id="455491196">
          <w:marLeft w:val="0"/>
          <w:marRight w:val="0"/>
          <w:marTop w:val="0"/>
          <w:marBottom w:val="0"/>
          <w:divBdr>
            <w:top w:val="none" w:sz="0" w:space="0" w:color="auto"/>
            <w:left w:val="none" w:sz="0" w:space="0" w:color="auto"/>
            <w:bottom w:val="none" w:sz="0" w:space="0" w:color="auto"/>
            <w:right w:val="none" w:sz="0" w:space="0" w:color="auto"/>
          </w:divBdr>
          <w:divsChild>
            <w:div w:id="830944290">
              <w:marLeft w:val="0"/>
              <w:marRight w:val="0"/>
              <w:marTop w:val="0"/>
              <w:marBottom w:val="0"/>
              <w:divBdr>
                <w:top w:val="none" w:sz="0" w:space="0" w:color="auto"/>
                <w:left w:val="none" w:sz="0" w:space="0" w:color="auto"/>
                <w:bottom w:val="none" w:sz="0" w:space="0" w:color="auto"/>
                <w:right w:val="none" w:sz="0" w:space="0" w:color="auto"/>
              </w:divBdr>
              <w:divsChild>
                <w:div w:id="783379595">
                  <w:marLeft w:val="2928"/>
                  <w:marRight w:val="1950"/>
                  <w:marTop w:val="720"/>
                  <w:marBottom w:val="0"/>
                  <w:divBdr>
                    <w:top w:val="single" w:sz="6" w:space="0" w:color="AAAAAA"/>
                    <w:left w:val="single" w:sz="6" w:space="12" w:color="AAAAAA"/>
                    <w:bottom w:val="single" w:sz="6" w:space="18" w:color="AAAAAA"/>
                    <w:right w:val="none" w:sz="0" w:space="0" w:color="auto"/>
                  </w:divBdr>
                  <w:divsChild>
                    <w:div w:id="194124441">
                      <w:marLeft w:val="75"/>
                      <w:marRight w:val="0"/>
                      <w:marTop w:val="0"/>
                      <w:marBottom w:val="0"/>
                      <w:divBdr>
                        <w:top w:val="none" w:sz="0" w:space="0" w:color="auto"/>
                        <w:left w:val="none" w:sz="0" w:space="0" w:color="auto"/>
                        <w:bottom w:val="none" w:sz="0" w:space="0" w:color="auto"/>
                        <w:right w:val="none" w:sz="0" w:space="0" w:color="auto"/>
                      </w:divBdr>
                    </w:div>
                    <w:div w:id="1690255873">
                      <w:marLeft w:val="75"/>
                      <w:marRight w:val="0"/>
                      <w:marTop w:val="0"/>
                      <w:marBottom w:val="0"/>
                      <w:divBdr>
                        <w:top w:val="none" w:sz="0" w:space="0" w:color="auto"/>
                        <w:left w:val="none" w:sz="0" w:space="0" w:color="auto"/>
                        <w:bottom w:val="none" w:sz="0" w:space="0" w:color="auto"/>
                        <w:right w:val="none" w:sz="0" w:space="0" w:color="auto"/>
                      </w:divBdr>
                    </w:div>
                    <w:div w:id="864631850">
                      <w:marLeft w:val="75"/>
                      <w:marRight w:val="0"/>
                      <w:marTop w:val="0"/>
                      <w:marBottom w:val="0"/>
                      <w:divBdr>
                        <w:top w:val="none" w:sz="0" w:space="0" w:color="auto"/>
                        <w:left w:val="none" w:sz="0" w:space="0" w:color="auto"/>
                        <w:bottom w:val="none" w:sz="0" w:space="0" w:color="auto"/>
                        <w:right w:val="none" w:sz="0" w:space="0" w:color="auto"/>
                      </w:divBdr>
                    </w:div>
                    <w:div w:id="5995338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546225">
      <w:bodyDiv w:val="1"/>
      <w:marLeft w:val="0"/>
      <w:marRight w:val="0"/>
      <w:marTop w:val="0"/>
      <w:marBottom w:val="0"/>
      <w:divBdr>
        <w:top w:val="none" w:sz="0" w:space="0" w:color="auto"/>
        <w:left w:val="none" w:sz="0" w:space="0" w:color="auto"/>
        <w:bottom w:val="none" w:sz="0" w:space="0" w:color="auto"/>
        <w:right w:val="none" w:sz="0" w:space="0" w:color="auto"/>
      </w:divBdr>
      <w:divsChild>
        <w:div w:id="1382245671">
          <w:marLeft w:val="0"/>
          <w:marRight w:val="0"/>
          <w:marTop w:val="0"/>
          <w:marBottom w:val="0"/>
          <w:divBdr>
            <w:top w:val="none" w:sz="0" w:space="0" w:color="auto"/>
            <w:left w:val="none" w:sz="0" w:space="0" w:color="auto"/>
            <w:bottom w:val="none" w:sz="0" w:space="0" w:color="auto"/>
            <w:right w:val="none" w:sz="0" w:space="0" w:color="auto"/>
          </w:divBdr>
          <w:divsChild>
            <w:div w:id="1827547668">
              <w:marLeft w:val="0"/>
              <w:marRight w:val="0"/>
              <w:marTop w:val="0"/>
              <w:marBottom w:val="0"/>
              <w:divBdr>
                <w:top w:val="none" w:sz="0" w:space="0" w:color="auto"/>
                <w:left w:val="none" w:sz="0" w:space="0" w:color="auto"/>
                <w:bottom w:val="none" w:sz="0" w:space="0" w:color="auto"/>
                <w:right w:val="none" w:sz="0" w:space="0" w:color="auto"/>
              </w:divBdr>
              <w:divsChild>
                <w:div w:id="2059431176">
                  <w:marLeft w:val="0"/>
                  <w:marRight w:val="0"/>
                  <w:marTop w:val="0"/>
                  <w:marBottom w:val="0"/>
                  <w:divBdr>
                    <w:top w:val="none" w:sz="0" w:space="0" w:color="auto"/>
                    <w:left w:val="none" w:sz="0" w:space="0" w:color="auto"/>
                    <w:bottom w:val="none" w:sz="0" w:space="0" w:color="auto"/>
                    <w:right w:val="none" w:sz="0" w:space="0" w:color="auto"/>
                  </w:divBdr>
                  <w:divsChild>
                    <w:div w:id="247270681">
                      <w:marLeft w:val="0"/>
                      <w:marRight w:val="0"/>
                      <w:marTop w:val="0"/>
                      <w:marBottom w:val="0"/>
                      <w:divBdr>
                        <w:top w:val="none" w:sz="0" w:space="0" w:color="auto"/>
                        <w:left w:val="none" w:sz="0" w:space="0" w:color="auto"/>
                        <w:bottom w:val="none" w:sz="0" w:space="0" w:color="auto"/>
                        <w:right w:val="none" w:sz="0" w:space="0" w:color="auto"/>
                      </w:divBdr>
                      <w:divsChild>
                        <w:div w:id="1159620022">
                          <w:marLeft w:val="0"/>
                          <w:marRight w:val="0"/>
                          <w:marTop w:val="0"/>
                          <w:marBottom w:val="0"/>
                          <w:divBdr>
                            <w:top w:val="none" w:sz="0" w:space="0" w:color="auto"/>
                            <w:left w:val="none" w:sz="0" w:space="0" w:color="auto"/>
                            <w:bottom w:val="none" w:sz="0" w:space="0" w:color="auto"/>
                            <w:right w:val="none" w:sz="0" w:space="0" w:color="auto"/>
                          </w:divBdr>
                          <w:divsChild>
                            <w:div w:id="238753765">
                              <w:marLeft w:val="0"/>
                              <w:marRight w:val="0"/>
                              <w:marTop w:val="0"/>
                              <w:marBottom w:val="0"/>
                              <w:divBdr>
                                <w:top w:val="none" w:sz="0" w:space="0" w:color="auto"/>
                                <w:left w:val="none" w:sz="0" w:space="0" w:color="auto"/>
                                <w:bottom w:val="none" w:sz="0" w:space="0" w:color="auto"/>
                                <w:right w:val="none" w:sz="0" w:space="0" w:color="auto"/>
                              </w:divBdr>
                              <w:divsChild>
                                <w:div w:id="1254053728">
                                  <w:marLeft w:val="0"/>
                                  <w:marRight w:val="0"/>
                                  <w:marTop w:val="0"/>
                                  <w:marBottom w:val="0"/>
                                  <w:divBdr>
                                    <w:top w:val="none" w:sz="0" w:space="0" w:color="auto"/>
                                    <w:left w:val="none" w:sz="0" w:space="0" w:color="auto"/>
                                    <w:bottom w:val="none" w:sz="0" w:space="0" w:color="auto"/>
                                    <w:right w:val="none" w:sz="0" w:space="0" w:color="auto"/>
                                  </w:divBdr>
                                  <w:divsChild>
                                    <w:div w:id="14166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78267">
      <w:bodyDiv w:val="1"/>
      <w:marLeft w:val="0"/>
      <w:marRight w:val="0"/>
      <w:marTop w:val="0"/>
      <w:marBottom w:val="0"/>
      <w:divBdr>
        <w:top w:val="none" w:sz="0" w:space="0" w:color="auto"/>
        <w:left w:val="none" w:sz="0" w:space="0" w:color="auto"/>
        <w:bottom w:val="none" w:sz="0" w:space="0" w:color="auto"/>
        <w:right w:val="none" w:sz="0" w:space="0" w:color="auto"/>
      </w:divBdr>
      <w:divsChild>
        <w:div w:id="394426701">
          <w:marLeft w:val="0"/>
          <w:marRight w:val="0"/>
          <w:marTop w:val="0"/>
          <w:marBottom w:val="0"/>
          <w:divBdr>
            <w:top w:val="none" w:sz="0" w:space="0" w:color="auto"/>
            <w:left w:val="none" w:sz="0" w:space="0" w:color="auto"/>
            <w:bottom w:val="none" w:sz="0" w:space="0" w:color="auto"/>
            <w:right w:val="none" w:sz="0" w:space="0" w:color="auto"/>
          </w:divBdr>
        </w:div>
        <w:div w:id="962424859">
          <w:marLeft w:val="0"/>
          <w:marRight w:val="0"/>
          <w:marTop w:val="0"/>
          <w:marBottom w:val="0"/>
          <w:divBdr>
            <w:top w:val="none" w:sz="0" w:space="0" w:color="auto"/>
            <w:left w:val="none" w:sz="0" w:space="0" w:color="auto"/>
            <w:bottom w:val="none" w:sz="0" w:space="0" w:color="auto"/>
            <w:right w:val="none" w:sz="0" w:space="0" w:color="auto"/>
          </w:divBdr>
        </w:div>
        <w:div w:id="1879198679">
          <w:marLeft w:val="0"/>
          <w:marRight w:val="0"/>
          <w:marTop w:val="0"/>
          <w:marBottom w:val="0"/>
          <w:divBdr>
            <w:top w:val="none" w:sz="0" w:space="0" w:color="auto"/>
            <w:left w:val="none" w:sz="0" w:space="0" w:color="auto"/>
            <w:bottom w:val="none" w:sz="0" w:space="0" w:color="auto"/>
            <w:right w:val="none" w:sz="0" w:space="0" w:color="auto"/>
          </w:divBdr>
        </w:div>
        <w:div w:id="264919384">
          <w:marLeft w:val="0"/>
          <w:marRight w:val="0"/>
          <w:marTop w:val="0"/>
          <w:marBottom w:val="0"/>
          <w:divBdr>
            <w:top w:val="none" w:sz="0" w:space="0" w:color="auto"/>
            <w:left w:val="none" w:sz="0" w:space="0" w:color="auto"/>
            <w:bottom w:val="none" w:sz="0" w:space="0" w:color="auto"/>
            <w:right w:val="none" w:sz="0" w:space="0" w:color="auto"/>
          </w:divBdr>
        </w:div>
        <w:div w:id="1261600393">
          <w:marLeft w:val="0"/>
          <w:marRight w:val="0"/>
          <w:marTop w:val="0"/>
          <w:marBottom w:val="0"/>
          <w:divBdr>
            <w:top w:val="none" w:sz="0" w:space="0" w:color="auto"/>
            <w:left w:val="none" w:sz="0" w:space="0" w:color="auto"/>
            <w:bottom w:val="none" w:sz="0" w:space="0" w:color="auto"/>
            <w:right w:val="none" w:sz="0" w:space="0" w:color="auto"/>
          </w:divBdr>
          <w:divsChild>
            <w:div w:id="730277516">
              <w:marLeft w:val="0"/>
              <w:marRight w:val="0"/>
              <w:marTop w:val="0"/>
              <w:marBottom w:val="0"/>
              <w:divBdr>
                <w:top w:val="none" w:sz="0" w:space="0" w:color="auto"/>
                <w:left w:val="none" w:sz="0" w:space="0" w:color="auto"/>
                <w:bottom w:val="none" w:sz="0" w:space="0" w:color="auto"/>
                <w:right w:val="none" w:sz="0" w:space="0" w:color="auto"/>
              </w:divBdr>
            </w:div>
          </w:divsChild>
        </w:div>
        <w:div w:id="1560285343">
          <w:marLeft w:val="0"/>
          <w:marRight w:val="0"/>
          <w:marTop w:val="0"/>
          <w:marBottom w:val="0"/>
          <w:divBdr>
            <w:top w:val="none" w:sz="0" w:space="0" w:color="auto"/>
            <w:left w:val="none" w:sz="0" w:space="0" w:color="auto"/>
            <w:bottom w:val="none" w:sz="0" w:space="0" w:color="auto"/>
            <w:right w:val="none" w:sz="0" w:space="0" w:color="auto"/>
          </w:divBdr>
          <w:divsChild>
            <w:div w:id="100954686">
              <w:marLeft w:val="0"/>
              <w:marRight w:val="0"/>
              <w:marTop w:val="0"/>
              <w:marBottom w:val="0"/>
              <w:divBdr>
                <w:top w:val="none" w:sz="0" w:space="0" w:color="auto"/>
                <w:left w:val="none" w:sz="0" w:space="0" w:color="auto"/>
                <w:bottom w:val="none" w:sz="0" w:space="0" w:color="auto"/>
                <w:right w:val="none" w:sz="0" w:space="0" w:color="auto"/>
              </w:divBdr>
            </w:div>
            <w:div w:id="1377509228">
              <w:marLeft w:val="0"/>
              <w:marRight w:val="0"/>
              <w:marTop w:val="0"/>
              <w:marBottom w:val="0"/>
              <w:divBdr>
                <w:top w:val="none" w:sz="0" w:space="0" w:color="auto"/>
                <w:left w:val="none" w:sz="0" w:space="0" w:color="auto"/>
                <w:bottom w:val="none" w:sz="0" w:space="0" w:color="auto"/>
                <w:right w:val="none" w:sz="0" w:space="0" w:color="auto"/>
              </w:divBdr>
            </w:div>
            <w:div w:id="2015105871">
              <w:marLeft w:val="0"/>
              <w:marRight w:val="0"/>
              <w:marTop w:val="0"/>
              <w:marBottom w:val="0"/>
              <w:divBdr>
                <w:top w:val="none" w:sz="0" w:space="0" w:color="auto"/>
                <w:left w:val="none" w:sz="0" w:space="0" w:color="auto"/>
                <w:bottom w:val="none" w:sz="0" w:space="0" w:color="auto"/>
                <w:right w:val="none" w:sz="0" w:space="0" w:color="auto"/>
              </w:divBdr>
            </w:div>
            <w:div w:id="1028870926">
              <w:marLeft w:val="0"/>
              <w:marRight w:val="0"/>
              <w:marTop w:val="0"/>
              <w:marBottom w:val="0"/>
              <w:divBdr>
                <w:top w:val="none" w:sz="0" w:space="0" w:color="auto"/>
                <w:left w:val="none" w:sz="0" w:space="0" w:color="auto"/>
                <w:bottom w:val="none" w:sz="0" w:space="0" w:color="auto"/>
                <w:right w:val="none" w:sz="0" w:space="0" w:color="auto"/>
              </w:divBdr>
            </w:div>
            <w:div w:id="1649869284">
              <w:marLeft w:val="0"/>
              <w:marRight w:val="0"/>
              <w:marTop w:val="0"/>
              <w:marBottom w:val="0"/>
              <w:divBdr>
                <w:top w:val="none" w:sz="0" w:space="0" w:color="auto"/>
                <w:left w:val="none" w:sz="0" w:space="0" w:color="auto"/>
                <w:bottom w:val="none" w:sz="0" w:space="0" w:color="auto"/>
                <w:right w:val="none" w:sz="0" w:space="0" w:color="auto"/>
              </w:divBdr>
            </w:div>
            <w:div w:id="168495698">
              <w:marLeft w:val="0"/>
              <w:marRight w:val="0"/>
              <w:marTop w:val="0"/>
              <w:marBottom w:val="0"/>
              <w:divBdr>
                <w:top w:val="none" w:sz="0" w:space="0" w:color="auto"/>
                <w:left w:val="none" w:sz="0" w:space="0" w:color="auto"/>
                <w:bottom w:val="none" w:sz="0" w:space="0" w:color="auto"/>
                <w:right w:val="none" w:sz="0" w:space="0" w:color="auto"/>
              </w:divBdr>
            </w:div>
            <w:div w:id="98108093">
              <w:marLeft w:val="0"/>
              <w:marRight w:val="0"/>
              <w:marTop w:val="0"/>
              <w:marBottom w:val="0"/>
              <w:divBdr>
                <w:top w:val="none" w:sz="0" w:space="0" w:color="auto"/>
                <w:left w:val="none" w:sz="0" w:space="0" w:color="auto"/>
                <w:bottom w:val="none" w:sz="0" w:space="0" w:color="auto"/>
                <w:right w:val="none" w:sz="0" w:space="0" w:color="auto"/>
              </w:divBdr>
            </w:div>
            <w:div w:id="330329640">
              <w:marLeft w:val="0"/>
              <w:marRight w:val="0"/>
              <w:marTop w:val="0"/>
              <w:marBottom w:val="0"/>
              <w:divBdr>
                <w:top w:val="none" w:sz="0" w:space="0" w:color="auto"/>
                <w:left w:val="none" w:sz="0" w:space="0" w:color="auto"/>
                <w:bottom w:val="none" w:sz="0" w:space="0" w:color="auto"/>
                <w:right w:val="none" w:sz="0" w:space="0" w:color="auto"/>
              </w:divBdr>
            </w:div>
            <w:div w:id="684866005">
              <w:marLeft w:val="0"/>
              <w:marRight w:val="0"/>
              <w:marTop w:val="0"/>
              <w:marBottom w:val="0"/>
              <w:divBdr>
                <w:top w:val="none" w:sz="0" w:space="0" w:color="auto"/>
                <w:left w:val="none" w:sz="0" w:space="0" w:color="auto"/>
                <w:bottom w:val="none" w:sz="0" w:space="0" w:color="auto"/>
                <w:right w:val="none" w:sz="0" w:space="0" w:color="auto"/>
              </w:divBdr>
            </w:div>
            <w:div w:id="911163057">
              <w:marLeft w:val="0"/>
              <w:marRight w:val="0"/>
              <w:marTop w:val="0"/>
              <w:marBottom w:val="0"/>
              <w:divBdr>
                <w:top w:val="none" w:sz="0" w:space="0" w:color="auto"/>
                <w:left w:val="none" w:sz="0" w:space="0" w:color="auto"/>
                <w:bottom w:val="none" w:sz="0" w:space="0" w:color="auto"/>
                <w:right w:val="none" w:sz="0" w:space="0" w:color="auto"/>
              </w:divBdr>
            </w:div>
            <w:div w:id="921332658">
              <w:marLeft w:val="0"/>
              <w:marRight w:val="0"/>
              <w:marTop w:val="0"/>
              <w:marBottom w:val="0"/>
              <w:divBdr>
                <w:top w:val="none" w:sz="0" w:space="0" w:color="auto"/>
                <w:left w:val="none" w:sz="0" w:space="0" w:color="auto"/>
                <w:bottom w:val="none" w:sz="0" w:space="0" w:color="auto"/>
                <w:right w:val="none" w:sz="0" w:space="0" w:color="auto"/>
              </w:divBdr>
            </w:div>
            <w:div w:id="1041516362">
              <w:marLeft w:val="0"/>
              <w:marRight w:val="0"/>
              <w:marTop w:val="0"/>
              <w:marBottom w:val="0"/>
              <w:divBdr>
                <w:top w:val="none" w:sz="0" w:space="0" w:color="auto"/>
                <w:left w:val="none" w:sz="0" w:space="0" w:color="auto"/>
                <w:bottom w:val="none" w:sz="0" w:space="0" w:color="auto"/>
                <w:right w:val="none" w:sz="0" w:space="0" w:color="auto"/>
              </w:divBdr>
            </w:div>
            <w:div w:id="146167229">
              <w:marLeft w:val="0"/>
              <w:marRight w:val="0"/>
              <w:marTop w:val="0"/>
              <w:marBottom w:val="0"/>
              <w:divBdr>
                <w:top w:val="none" w:sz="0" w:space="0" w:color="auto"/>
                <w:left w:val="none" w:sz="0" w:space="0" w:color="auto"/>
                <w:bottom w:val="none" w:sz="0" w:space="0" w:color="auto"/>
                <w:right w:val="none" w:sz="0" w:space="0" w:color="auto"/>
              </w:divBdr>
            </w:div>
            <w:div w:id="1511290484">
              <w:marLeft w:val="0"/>
              <w:marRight w:val="0"/>
              <w:marTop w:val="0"/>
              <w:marBottom w:val="0"/>
              <w:divBdr>
                <w:top w:val="none" w:sz="0" w:space="0" w:color="auto"/>
                <w:left w:val="none" w:sz="0" w:space="0" w:color="auto"/>
                <w:bottom w:val="none" w:sz="0" w:space="0" w:color="auto"/>
                <w:right w:val="none" w:sz="0" w:space="0" w:color="auto"/>
              </w:divBdr>
            </w:div>
            <w:div w:id="1494954337">
              <w:marLeft w:val="0"/>
              <w:marRight w:val="0"/>
              <w:marTop w:val="0"/>
              <w:marBottom w:val="0"/>
              <w:divBdr>
                <w:top w:val="none" w:sz="0" w:space="0" w:color="auto"/>
                <w:left w:val="none" w:sz="0" w:space="0" w:color="auto"/>
                <w:bottom w:val="none" w:sz="0" w:space="0" w:color="auto"/>
                <w:right w:val="none" w:sz="0" w:space="0" w:color="auto"/>
              </w:divBdr>
            </w:div>
            <w:div w:id="1586646022">
              <w:marLeft w:val="0"/>
              <w:marRight w:val="0"/>
              <w:marTop w:val="0"/>
              <w:marBottom w:val="0"/>
              <w:divBdr>
                <w:top w:val="none" w:sz="0" w:space="0" w:color="auto"/>
                <w:left w:val="none" w:sz="0" w:space="0" w:color="auto"/>
                <w:bottom w:val="none" w:sz="0" w:space="0" w:color="auto"/>
                <w:right w:val="none" w:sz="0" w:space="0" w:color="auto"/>
              </w:divBdr>
            </w:div>
            <w:div w:id="3750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655">
      <w:bodyDiv w:val="1"/>
      <w:marLeft w:val="0"/>
      <w:marRight w:val="0"/>
      <w:marTop w:val="600"/>
      <w:marBottom w:val="0"/>
      <w:divBdr>
        <w:top w:val="none" w:sz="0" w:space="0" w:color="auto"/>
        <w:left w:val="none" w:sz="0" w:space="0" w:color="auto"/>
        <w:bottom w:val="none" w:sz="0" w:space="0" w:color="auto"/>
        <w:right w:val="none" w:sz="0" w:space="0" w:color="auto"/>
      </w:divBdr>
      <w:divsChild>
        <w:div w:id="349331097">
          <w:marLeft w:val="0"/>
          <w:marRight w:val="0"/>
          <w:marTop w:val="0"/>
          <w:marBottom w:val="0"/>
          <w:divBdr>
            <w:top w:val="none" w:sz="0" w:space="0" w:color="auto"/>
            <w:left w:val="none" w:sz="0" w:space="0" w:color="auto"/>
            <w:bottom w:val="none" w:sz="0" w:space="0" w:color="auto"/>
            <w:right w:val="none" w:sz="0" w:space="0" w:color="auto"/>
          </w:divBdr>
          <w:divsChild>
            <w:div w:id="1407652392">
              <w:marLeft w:val="0"/>
              <w:marRight w:val="0"/>
              <w:marTop w:val="0"/>
              <w:marBottom w:val="600"/>
              <w:divBdr>
                <w:top w:val="none" w:sz="0" w:space="0" w:color="auto"/>
                <w:left w:val="none" w:sz="0" w:space="0" w:color="auto"/>
                <w:bottom w:val="none" w:sz="0" w:space="0" w:color="auto"/>
                <w:right w:val="none" w:sz="0" w:space="0" w:color="auto"/>
              </w:divBdr>
              <w:divsChild>
                <w:div w:id="1572959359">
                  <w:marLeft w:val="0"/>
                  <w:marRight w:val="0"/>
                  <w:marTop w:val="0"/>
                  <w:marBottom w:val="0"/>
                  <w:divBdr>
                    <w:top w:val="none" w:sz="0" w:space="0" w:color="auto"/>
                    <w:left w:val="none" w:sz="0" w:space="0" w:color="auto"/>
                    <w:bottom w:val="none" w:sz="0" w:space="0" w:color="auto"/>
                    <w:right w:val="none" w:sz="0" w:space="0" w:color="auto"/>
                  </w:divBdr>
                  <w:divsChild>
                    <w:div w:id="1570188280">
                      <w:marLeft w:val="0"/>
                      <w:marRight w:val="0"/>
                      <w:marTop w:val="0"/>
                      <w:marBottom w:val="0"/>
                      <w:divBdr>
                        <w:top w:val="none" w:sz="0" w:space="0" w:color="auto"/>
                        <w:left w:val="none" w:sz="0" w:space="0" w:color="auto"/>
                        <w:bottom w:val="single" w:sz="6" w:space="15" w:color="AAAAAA"/>
                        <w:right w:val="none" w:sz="0" w:space="0" w:color="auto"/>
                      </w:divBdr>
                      <w:divsChild>
                        <w:div w:id="207103473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54591703">
      <w:bodyDiv w:val="1"/>
      <w:marLeft w:val="0"/>
      <w:marRight w:val="0"/>
      <w:marTop w:val="0"/>
      <w:marBottom w:val="0"/>
      <w:divBdr>
        <w:top w:val="none" w:sz="0" w:space="0" w:color="auto"/>
        <w:left w:val="none" w:sz="0" w:space="0" w:color="auto"/>
        <w:bottom w:val="none" w:sz="0" w:space="0" w:color="auto"/>
        <w:right w:val="none" w:sz="0" w:space="0" w:color="auto"/>
      </w:divBdr>
      <w:divsChild>
        <w:div w:id="1778601664">
          <w:marLeft w:val="0"/>
          <w:marRight w:val="0"/>
          <w:marTop w:val="0"/>
          <w:marBottom w:val="0"/>
          <w:divBdr>
            <w:top w:val="none" w:sz="0" w:space="0" w:color="auto"/>
            <w:left w:val="none" w:sz="0" w:space="0" w:color="auto"/>
            <w:bottom w:val="none" w:sz="0" w:space="0" w:color="auto"/>
            <w:right w:val="none" w:sz="0" w:space="0" w:color="auto"/>
          </w:divBdr>
          <w:divsChild>
            <w:div w:id="834879245">
              <w:marLeft w:val="0"/>
              <w:marRight w:val="0"/>
              <w:marTop w:val="0"/>
              <w:marBottom w:val="0"/>
              <w:divBdr>
                <w:top w:val="none" w:sz="0" w:space="0" w:color="auto"/>
                <w:left w:val="none" w:sz="0" w:space="0" w:color="auto"/>
                <w:bottom w:val="none" w:sz="0" w:space="0" w:color="auto"/>
                <w:right w:val="none" w:sz="0" w:space="0" w:color="auto"/>
              </w:divBdr>
              <w:divsChild>
                <w:div w:id="1818839266">
                  <w:marLeft w:val="0"/>
                  <w:marRight w:val="0"/>
                  <w:marTop w:val="0"/>
                  <w:marBottom w:val="0"/>
                  <w:divBdr>
                    <w:top w:val="none" w:sz="0" w:space="0" w:color="auto"/>
                    <w:left w:val="none" w:sz="0" w:space="0" w:color="auto"/>
                    <w:bottom w:val="none" w:sz="0" w:space="0" w:color="auto"/>
                    <w:right w:val="none" w:sz="0" w:space="0" w:color="auto"/>
                  </w:divBdr>
                  <w:divsChild>
                    <w:div w:id="631642407">
                      <w:marLeft w:val="0"/>
                      <w:marRight w:val="0"/>
                      <w:marTop w:val="0"/>
                      <w:marBottom w:val="0"/>
                      <w:divBdr>
                        <w:top w:val="none" w:sz="0" w:space="0" w:color="auto"/>
                        <w:left w:val="none" w:sz="0" w:space="0" w:color="auto"/>
                        <w:bottom w:val="none" w:sz="0" w:space="0" w:color="auto"/>
                        <w:right w:val="none" w:sz="0" w:space="0" w:color="auto"/>
                      </w:divBdr>
                      <w:divsChild>
                        <w:div w:id="2772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5125">
      <w:bodyDiv w:val="1"/>
      <w:marLeft w:val="0"/>
      <w:marRight w:val="0"/>
      <w:marTop w:val="0"/>
      <w:marBottom w:val="0"/>
      <w:divBdr>
        <w:top w:val="none" w:sz="0" w:space="0" w:color="auto"/>
        <w:left w:val="none" w:sz="0" w:space="0" w:color="auto"/>
        <w:bottom w:val="none" w:sz="0" w:space="0" w:color="auto"/>
        <w:right w:val="none" w:sz="0" w:space="0" w:color="auto"/>
      </w:divBdr>
      <w:divsChild>
        <w:div w:id="131559143">
          <w:marLeft w:val="0"/>
          <w:marRight w:val="0"/>
          <w:marTop w:val="0"/>
          <w:marBottom w:val="0"/>
          <w:divBdr>
            <w:top w:val="none" w:sz="0" w:space="10" w:color="auto"/>
            <w:left w:val="single" w:sz="6" w:space="0" w:color="BBBBBB"/>
            <w:bottom w:val="none" w:sz="0" w:space="0" w:color="auto"/>
            <w:right w:val="none" w:sz="0" w:space="0" w:color="auto"/>
          </w:divBdr>
          <w:divsChild>
            <w:div w:id="2030640914">
              <w:marLeft w:val="0"/>
              <w:marRight w:val="0"/>
              <w:marTop w:val="0"/>
              <w:marBottom w:val="0"/>
              <w:divBdr>
                <w:top w:val="none" w:sz="0" w:space="0" w:color="auto"/>
                <w:left w:val="none" w:sz="0" w:space="0" w:color="auto"/>
                <w:bottom w:val="none" w:sz="0" w:space="0" w:color="auto"/>
                <w:right w:val="none" w:sz="0" w:space="0" w:color="auto"/>
              </w:divBdr>
              <w:divsChild>
                <w:div w:id="1630166336">
                  <w:marLeft w:val="0"/>
                  <w:marRight w:val="0"/>
                  <w:marTop w:val="0"/>
                  <w:marBottom w:val="0"/>
                  <w:divBdr>
                    <w:top w:val="none" w:sz="0" w:space="0" w:color="auto"/>
                    <w:left w:val="none" w:sz="0" w:space="0" w:color="auto"/>
                    <w:bottom w:val="none" w:sz="0" w:space="0" w:color="auto"/>
                    <w:right w:val="none" w:sz="0" w:space="0" w:color="auto"/>
                  </w:divBdr>
                  <w:divsChild>
                    <w:div w:id="1865096914">
                      <w:marLeft w:val="0"/>
                      <w:marRight w:val="0"/>
                      <w:marTop w:val="0"/>
                      <w:marBottom w:val="0"/>
                      <w:divBdr>
                        <w:top w:val="none" w:sz="0" w:space="0" w:color="auto"/>
                        <w:left w:val="none" w:sz="0" w:space="0" w:color="auto"/>
                        <w:bottom w:val="none" w:sz="0" w:space="0" w:color="auto"/>
                        <w:right w:val="none" w:sz="0" w:space="0" w:color="auto"/>
                      </w:divBdr>
                      <w:divsChild>
                        <w:div w:id="1087574414">
                          <w:marLeft w:val="0"/>
                          <w:marRight w:val="0"/>
                          <w:marTop w:val="0"/>
                          <w:marBottom w:val="0"/>
                          <w:divBdr>
                            <w:top w:val="none" w:sz="0" w:space="0" w:color="auto"/>
                            <w:left w:val="none" w:sz="0" w:space="0" w:color="auto"/>
                            <w:bottom w:val="none" w:sz="0" w:space="0" w:color="auto"/>
                            <w:right w:val="none" w:sz="0" w:space="0" w:color="auto"/>
                          </w:divBdr>
                          <w:divsChild>
                            <w:div w:id="1426343425">
                              <w:marLeft w:val="0"/>
                              <w:marRight w:val="0"/>
                              <w:marTop w:val="0"/>
                              <w:marBottom w:val="0"/>
                              <w:divBdr>
                                <w:top w:val="none" w:sz="0" w:space="0" w:color="auto"/>
                                <w:left w:val="none" w:sz="0" w:space="0" w:color="auto"/>
                                <w:bottom w:val="none" w:sz="0" w:space="0" w:color="auto"/>
                                <w:right w:val="none" w:sz="0" w:space="0" w:color="auto"/>
                              </w:divBdr>
                              <w:divsChild>
                                <w:div w:id="922687862">
                                  <w:marLeft w:val="0"/>
                                  <w:marRight w:val="0"/>
                                  <w:marTop w:val="0"/>
                                  <w:marBottom w:val="0"/>
                                  <w:divBdr>
                                    <w:top w:val="none" w:sz="0" w:space="0" w:color="auto"/>
                                    <w:left w:val="none" w:sz="0" w:space="0" w:color="auto"/>
                                    <w:bottom w:val="none" w:sz="0" w:space="0" w:color="auto"/>
                                    <w:right w:val="none" w:sz="0" w:space="0" w:color="auto"/>
                                  </w:divBdr>
                                  <w:divsChild>
                                    <w:div w:id="89160607">
                                      <w:marLeft w:val="0"/>
                                      <w:marRight w:val="0"/>
                                      <w:marTop w:val="0"/>
                                      <w:marBottom w:val="0"/>
                                      <w:divBdr>
                                        <w:top w:val="none" w:sz="0" w:space="0" w:color="auto"/>
                                        <w:left w:val="none" w:sz="0" w:space="0" w:color="auto"/>
                                        <w:bottom w:val="none" w:sz="0" w:space="0" w:color="auto"/>
                                        <w:right w:val="none" w:sz="0" w:space="0" w:color="auto"/>
                                      </w:divBdr>
                                      <w:divsChild>
                                        <w:div w:id="730612754">
                                          <w:marLeft w:val="0"/>
                                          <w:marRight w:val="0"/>
                                          <w:marTop w:val="0"/>
                                          <w:marBottom w:val="0"/>
                                          <w:divBdr>
                                            <w:top w:val="none" w:sz="0" w:space="0" w:color="auto"/>
                                            <w:left w:val="none" w:sz="0" w:space="0" w:color="auto"/>
                                            <w:bottom w:val="none" w:sz="0" w:space="0" w:color="auto"/>
                                            <w:right w:val="none" w:sz="0" w:space="0" w:color="auto"/>
                                          </w:divBdr>
                                          <w:divsChild>
                                            <w:div w:id="596712991">
                                              <w:marLeft w:val="0"/>
                                              <w:marRight w:val="0"/>
                                              <w:marTop w:val="0"/>
                                              <w:marBottom w:val="180"/>
                                              <w:divBdr>
                                                <w:top w:val="none" w:sz="0" w:space="0" w:color="auto"/>
                                                <w:left w:val="single" w:sz="6" w:space="0" w:color="BBBBBB"/>
                                                <w:bottom w:val="single" w:sz="18" w:space="0" w:color="E5E5E5"/>
                                                <w:right w:val="single" w:sz="6" w:space="0" w:color="E5E5E5"/>
                                              </w:divBdr>
                                              <w:divsChild>
                                                <w:div w:id="727534915">
                                                  <w:marLeft w:val="0"/>
                                                  <w:marRight w:val="0"/>
                                                  <w:marTop w:val="0"/>
                                                  <w:marBottom w:val="0"/>
                                                  <w:divBdr>
                                                    <w:top w:val="none" w:sz="0" w:space="0" w:color="auto"/>
                                                    <w:left w:val="none" w:sz="0" w:space="0" w:color="auto"/>
                                                    <w:bottom w:val="none" w:sz="0" w:space="0" w:color="auto"/>
                                                    <w:right w:val="none" w:sz="0" w:space="0" w:color="auto"/>
                                                  </w:divBdr>
                                                  <w:divsChild>
                                                    <w:div w:id="9903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726342">
      <w:bodyDiv w:val="1"/>
      <w:marLeft w:val="0"/>
      <w:marRight w:val="0"/>
      <w:marTop w:val="0"/>
      <w:marBottom w:val="0"/>
      <w:divBdr>
        <w:top w:val="none" w:sz="0" w:space="0" w:color="auto"/>
        <w:left w:val="none" w:sz="0" w:space="0" w:color="auto"/>
        <w:bottom w:val="none" w:sz="0" w:space="0" w:color="auto"/>
        <w:right w:val="none" w:sz="0" w:space="0" w:color="auto"/>
      </w:divBdr>
      <w:divsChild>
        <w:div w:id="797063654">
          <w:marLeft w:val="0"/>
          <w:marRight w:val="0"/>
          <w:marTop w:val="0"/>
          <w:marBottom w:val="0"/>
          <w:divBdr>
            <w:top w:val="none" w:sz="0" w:space="0" w:color="auto"/>
            <w:left w:val="none" w:sz="0" w:space="0" w:color="auto"/>
            <w:bottom w:val="none" w:sz="0" w:space="0" w:color="auto"/>
            <w:right w:val="none" w:sz="0" w:space="0" w:color="auto"/>
          </w:divBdr>
          <w:divsChild>
            <w:div w:id="82723339">
              <w:marLeft w:val="0"/>
              <w:marRight w:val="0"/>
              <w:marTop w:val="0"/>
              <w:marBottom w:val="0"/>
              <w:divBdr>
                <w:top w:val="none" w:sz="0" w:space="0" w:color="auto"/>
                <w:left w:val="none" w:sz="0" w:space="0" w:color="auto"/>
                <w:bottom w:val="none" w:sz="0" w:space="0" w:color="auto"/>
                <w:right w:val="none" w:sz="0" w:space="0" w:color="auto"/>
              </w:divBdr>
              <w:divsChild>
                <w:div w:id="1812018580">
                  <w:marLeft w:val="2928"/>
                  <w:marRight w:val="1950"/>
                  <w:marTop w:val="720"/>
                  <w:marBottom w:val="0"/>
                  <w:divBdr>
                    <w:top w:val="single" w:sz="6" w:space="0" w:color="AAAAAA"/>
                    <w:left w:val="single" w:sz="6" w:space="12" w:color="AAAAAA"/>
                    <w:bottom w:val="single" w:sz="6" w:space="18" w:color="AAAAAA"/>
                    <w:right w:val="none" w:sz="0" w:space="0" w:color="auto"/>
                  </w:divBdr>
                  <w:divsChild>
                    <w:div w:id="13523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80016">
      <w:bodyDiv w:val="1"/>
      <w:marLeft w:val="0"/>
      <w:marRight w:val="0"/>
      <w:marTop w:val="600"/>
      <w:marBottom w:val="0"/>
      <w:divBdr>
        <w:top w:val="none" w:sz="0" w:space="0" w:color="auto"/>
        <w:left w:val="none" w:sz="0" w:space="0" w:color="auto"/>
        <w:bottom w:val="none" w:sz="0" w:space="0" w:color="auto"/>
        <w:right w:val="none" w:sz="0" w:space="0" w:color="auto"/>
      </w:divBdr>
      <w:divsChild>
        <w:div w:id="564142063">
          <w:marLeft w:val="0"/>
          <w:marRight w:val="0"/>
          <w:marTop w:val="0"/>
          <w:marBottom w:val="0"/>
          <w:divBdr>
            <w:top w:val="none" w:sz="0" w:space="0" w:color="auto"/>
            <w:left w:val="none" w:sz="0" w:space="0" w:color="auto"/>
            <w:bottom w:val="none" w:sz="0" w:space="0" w:color="auto"/>
            <w:right w:val="none" w:sz="0" w:space="0" w:color="auto"/>
          </w:divBdr>
          <w:divsChild>
            <w:div w:id="983775567">
              <w:marLeft w:val="0"/>
              <w:marRight w:val="0"/>
              <w:marTop w:val="0"/>
              <w:marBottom w:val="600"/>
              <w:divBdr>
                <w:top w:val="none" w:sz="0" w:space="0" w:color="auto"/>
                <w:left w:val="none" w:sz="0" w:space="0" w:color="auto"/>
                <w:bottom w:val="none" w:sz="0" w:space="0" w:color="auto"/>
                <w:right w:val="none" w:sz="0" w:space="0" w:color="auto"/>
              </w:divBdr>
              <w:divsChild>
                <w:div w:id="1110860208">
                  <w:marLeft w:val="0"/>
                  <w:marRight w:val="0"/>
                  <w:marTop w:val="0"/>
                  <w:marBottom w:val="0"/>
                  <w:divBdr>
                    <w:top w:val="none" w:sz="0" w:space="0" w:color="auto"/>
                    <w:left w:val="none" w:sz="0" w:space="0" w:color="auto"/>
                    <w:bottom w:val="none" w:sz="0" w:space="0" w:color="auto"/>
                    <w:right w:val="none" w:sz="0" w:space="0" w:color="auto"/>
                  </w:divBdr>
                  <w:divsChild>
                    <w:div w:id="1592008781">
                      <w:marLeft w:val="0"/>
                      <w:marRight w:val="0"/>
                      <w:marTop w:val="0"/>
                      <w:marBottom w:val="0"/>
                      <w:divBdr>
                        <w:top w:val="none" w:sz="0" w:space="0" w:color="auto"/>
                        <w:left w:val="none" w:sz="0" w:space="0" w:color="auto"/>
                        <w:bottom w:val="single" w:sz="6" w:space="15" w:color="AAAAAA"/>
                        <w:right w:val="none" w:sz="0" w:space="0" w:color="auto"/>
                      </w:divBdr>
                      <w:divsChild>
                        <w:div w:id="2114551342">
                          <w:marLeft w:val="0"/>
                          <w:marRight w:val="75"/>
                          <w:marTop w:val="0"/>
                          <w:marBottom w:val="75"/>
                          <w:divBdr>
                            <w:top w:val="none" w:sz="0" w:space="0" w:color="auto"/>
                            <w:left w:val="none" w:sz="0" w:space="0" w:color="auto"/>
                            <w:bottom w:val="none" w:sz="0" w:space="0" w:color="auto"/>
                            <w:right w:val="none" w:sz="0" w:space="0" w:color="auto"/>
                          </w:divBdr>
                          <w:divsChild>
                            <w:div w:id="900479932">
                              <w:blockQuote w:val="1"/>
                              <w:marLeft w:val="720"/>
                              <w:marRight w:val="720"/>
                              <w:marTop w:val="100"/>
                              <w:marBottom w:val="150"/>
                              <w:divBdr>
                                <w:top w:val="none" w:sz="0" w:space="0" w:color="auto"/>
                                <w:left w:val="none" w:sz="0" w:space="0" w:color="auto"/>
                                <w:bottom w:val="none" w:sz="0" w:space="0" w:color="auto"/>
                                <w:right w:val="none" w:sz="0" w:space="0" w:color="auto"/>
                              </w:divBdr>
                            </w:div>
                            <w:div w:id="1158690186">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225705">
      <w:bodyDiv w:val="1"/>
      <w:marLeft w:val="0"/>
      <w:marRight w:val="0"/>
      <w:marTop w:val="0"/>
      <w:marBottom w:val="0"/>
      <w:divBdr>
        <w:top w:val="none" w:sz="0" w:space="0" w:color="auto"/>
        <w:left w:val="none" w:sz="0" w:space="0" w:color="auto"/>
        <w:bottom w:val="none" w:sz="0" w:space="0" w:color="auto"/>
        <w:right w:val="none" w:sz="0" w:space="0" w:color="auto"/>
      </w:divBdr>
      <w:divsChild>
        <w:div w:id="26611618">
          <w:marLeft w:val="0"/>
          <w:marRight w:val="0"/>
          <w:marTop w:val="100"/>
          <w:marBottom w:val="100"/>
          <w:divBdr>
            <w:top w:val="none" w:sz="0" w:space="0" w:color="auto"/>
            <w:left w:val="none" w:sz="0" w:space="0" w:color="auto"/>
            <w:bottom w:val="none" w:sz="0" w:space="0" w:color="auto"/>
            <w:right w:val="none" w:sz="0" w:space="0" w:color="auto"/>
          </w:divBdr>
          <w:divsChild>
            <w:div w:id="17005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2343">
      <w:bodyDiv w:val="1"/>
      <w:marLeft w:val="0"/>
      <w:marRight w:val="0"/>
      <w:marTop w:val="0"/>
      <w:marBottom w:val="0"/>
      <w:divBdr>
        <w:top w:val="none" w:sz="0" w:space="0" w:color="auto"/>
        <w:left w:val="none" w:sz="0" w:space="0" w:color="auto"/>
        <w:bottom w:val="none" w:sz="0" w:space="0" w:color="auto"/>
        <w:right w:val="none" w:sz="0" w:space="0" w:color="auto"/>
      </w:divBdr>
      <w:divsChild>
        <w:div w:id="828718713">
          <w:marLeft w:val="0"/>
          <w:marRight w:val="0"/>
          <w:marTop w:val="0"/>
          <w:marBottom w:val="480"/>
          <w:divBdr>
            <w:top w:val="none" w:sz="0" w:space="0" w:color="auto"/>
            <w:left w:val="none" w:sz="0" w:space="0" w:color="auto"/>
            <w:bottom w:val="none" w:sz="0" w:space="0" w:color="auto"/>
            <w:right w:val="none" w:sz="0" w:space="0" w:color="auto"/>
          </w:divBdr>
        </w:div>
      </w:divsChild>
    </w:div>
    <w:div w:id="893739611">
      <w:bodyDiv w:val="1"/>
      <w:marLeft w:val="0"/>
      <w:marRight w:val="0"/>
      <w:marTop w:val="0"/>
      <w:marBottom w:val="0"/>
      <w:divBdr>
        <w:top w:val="none" w:sz="0" w:space="0" w:color="auto"/>
        <w:left w:val="none" w:sz="0" w:space="0" w:color="auto"/>
        <w:bottom w:val="none" w:sz="0" w:space="0" w:color="auto"/>
        <w:right w:val="none" w:sz="0" w:space="0" w:color="auto"/>
      </w:divBdr>
      <w:divsChild>
        <w:div w:id="1310863568">
          <w:marLeft w:val="0"/>
          <w:marRight w:val="0"/>
          <w:marTop w:val="0"/>
          <w:marBottom w:val="0"/>
          <w:divBdr>
            <w:top w:val="none" w:sz="0" w:space="0" w:color="auto"/>
            <w:left w:val="none" w:sz="0" w:space="0" w:color="auto"/>
            <w:bottom w:val="none" w:sz="0" w:space="0" w:color="auto"/>
            <w:right w:val="none" w:sz="0" w:space="0" w:color="auto"/>
          </w:divBdr>
          <w:divsChild>
            <w:div w:id="796803862">
              <w:marLeft w:val="0"/>
              <w:marRight w:val="0"/>
              <w:marTop w:val="0"/>
              <w:marBottom w:val="0"/>
              <w:divBdr>
                <w:top w:val="none" w:sz="0" w:space="0" w:color="auto"/>
                <w:left w:val="none" w:sz="0" w:space="0" w:color="auto"/>
                <w:bottom w:val="none" w:sz="0" w:space="0" w:color="auto"/>
                <w:right w:val="none" w:sz="0" w:space="0" w:color="auto"/>
              </w:divBdr>
              <w:divsChild>
                <w:div w:id="541089690">
                  <w:marLeft w:val="-7245"/>
                  <w:marRight w:val="-7245"/>
                  <w:marTop w:val="0"/>
                  <w:marBottom w:val="0"/>
                  <w:divBdr>
                    <w:top w:val="none" w:sz="0" w:space="0" w:color="auto"/>
                    <w:left w:val="none" w:sz="0" w:space="0" w:color="auto"/>
                    <w:bottom w:val="none" w:sz="0" w:space="0" w:color="auto"/>
                    <w:right w:val="none" w:sz="0" w:space="0" w:color="auto"/>
                  </w:divBdr>
                  <w:divsChild>
                    <w:div w:id="894195285">
                      <w:marLeft w:val="0"/>
                      <w:marRight w:val="0"/>
                      <w:marTop w:val="0"/>
                      <w:marBottom w:val="0"/>
                      <w:divBdr>
                        <w:top w:val="none" w:sz="0" w:space="0" w:color="auto"/>
                        <w:left w:val="none" w:sz="0" w:space="0" w:color="auto"/>
                        <w:bottom w:val="none" w:sz="0" w:space="0" w:color="auto"/>
                        <w:right w:val="none" w:sz="0" w:space="0" w:color="auto"/>
                      </w:divBdr>
                      <w:divsChild>
                        <w:div w:id="1812399462">
                          <w:marLeft w:val="0"/>
                          <w:marRight w:val="0"/>
                          <w:marTop w:val="0"/>
                          <w:marBottom w:val="0"/>
                          <w:divBdr>
                            <w:top w:val="none" w:sz="0" w:space="0" w:color="auto"/>
                            <w:left w:val="none" w:sz="0" w:space="0" w:color="auto"/>
                            <w:bottom w:val="none" w:sz="0" w:space="0" w:color="auto"/>
                            <w:right w:val="none" w:sz="0" w:space="0" w:color="auto"/>
                          </w:divBdr>
                          <w:divsChild>
                            <w:div w:id="1172571546">
                              <w:marLeft w:val="0"/>
                              <w:marRight w:val="0"/>
                              <w:marTop w:val="0"/>
                              <w:marBottom w:val="0"/>
                              <w:divBdr>
                                <w:top w:val="none" w:sz="0" w:space="0" w:color="auto"/>
                                <w:left w:val="none" w:sz="0" w:space="0" w:color="auto"/>
                                <w:bottom w:val="none" w:sz="0" w:space="0" w:color="auto"/>
                                <w:right w:val="none" w:sz="0" w:space="0" w:color="auto"/>
                              </w:divBdr>
                              <w:divsChild>
                                <w:div w:id="536039928">
                                  <w:marLeft w:val="0"/>
                                  <w:marRight w:val="0"/>
                                  <w:marTop w:val="0"/>
                                  <w:marBottom w:val="0"/>
                                  <w:divBdr>
                                    <w:top w:val="none" w:sz="0" w:space="0" w:color="auto"/>
                                    <w:left w:val="none" w:sz="0" w:space="0" w:color="auto"/>
                                    <w:bottom w:val="none" w:sz="0" w:space="0" w:color="auto"/>
                                    <w:right w:val="none" w:sz="0" w:space="0" w:color="auto"/>
                                  </w:divBdr>
                                  <w:divsChild>
                                    <w:div w:id="1500072712">
                                      <w:marLeft w:val="0"/>
                                      <w:marRight w:val="0"/>
                                      <w:marTop w:val="0"/>
                                      <w:marBottom w:val="0"/>
                                      <w:divBdr>
                                        <w:top w:val="none" w:sz="0" w:space="0" w:color="auto"/>
                                        <w:left w:val="none" w:sz="0" w:space="0" w:color="auto"/>
                                        <w:bottom w:val="none" w:sz="0" w:space="0" w:color="auto"/>
                                        <w:right w:val="none" w:sz="0" w:space="0" w:color="auto"/>
                                      </w:divBdr>
                                      <w:divsChild>
                                        <w:div w:id="657810505">
                                          <w:marLeft w:val="0"/>
                                          <w:marRight w:val="0"/>
                                          <w:marTop w:val="0"/>
                                          <w:marBottom w:val="0"/>
                                          <w:divBdr>
                                            <w:top w:val="none" w:sz="0" w:space="0" w:color="auto"/>
                                            <w:left w:val="none" w:sz="0" w:space="0" w:color="auto"/>
                                            <w:bottom w:val="none" w:sz="0" w:space="0" w:color="auto"/>
                                            <w:right w:val="none" w:sz="0" w:space="0" w:color="auto"/>
                                          </w:divBdr>
                                          <w:divsChild>
                                            <w:div w:id="73821456">
                                              <w:marLeft w:val="0"/>
                                              <w:marRight w:val="4875"/>
                                              <w:marTop w:val="165"/>
                                              <w:marBottom w:val="0"/>
                                              <w:divBdr>
                                                <w:top w:val="none" w:sz="0" w:space="0" w:color="auto"/>
                                                <w:left w:val="none" w:sz="0" w:space="0" w:color="auto"/>
                                                <w:bottom w:val="none" w:sz="0" w:space="0" w:color="auto"/>
                                                <w:right w:val="none" w:sz="0" w:space="0" w:color="auto"/>
                                              </w:divBdr>
                                              <w:divsChild>
                                                <w:div w:id="991563510">
                                                  <w:marLeft w:val="0"/>
                                                  <w:marRight w:val="0"/>
                                                  <w:marTop w:val="0"/>
                                                  <w:marBottom w:val="0"/>
                                                  <w:divBdr>
                                                    <w:top w:val="single" w:sz="12" w:space="12" w:color="BBBBBB"/>
                                                    <w:left w:val="none" w:sz="0" w:space="0" w:color="auto"/>
                                                    <w:bottom w:val="none" w:sz="0" w:space="0" w:color="auto"/>
                                                    <w:right w:val="none" w:sz="0" w:space="0" w:color="auto"/>
                                                  </w:divBdr>
                                                  <w:divsChild>
                                                    <w:div w:id="1105728315">
                                                      <w:marLeft w:val="0"/>
                                                      <w:marRight w:val="0"/>
                                                      <w:marTop w:val="0"/>
                                                      <w:marBottom w:val="240"/>
                                                      <w:divBdr>
                                                        <w:top w:val="none" w:sz="0" w:space="0" w:color="auto"/>
                                                        <w:left w:val="none" w:sz="0" w:space="0" w:color="auto"/>
                                                        <w:bottom w:val="none" w:sz="0" w:space="0" w:color="auto"/>
                                                        <w:right w:val="none" w:sz="0" w:space="0" w:color="auto"/>
                                                      </w:divBdr>
                                                      <w:divsChild>
                                                        <w:div w:id="1213612125">
                                                          <w:marLeft w:val="0"/>
                                                          <w:marRight w:val="0"/>
                                                          <w:marTop w:val="0"/>
                                                          <w:marBottom w:val="0"/>
                                                          <w:divBdr>
                                                            <w:top w:val="none" w:sz="0" w:space="0" w:color="auto"/>
                                                            <w:left w:val="none" w:sz="0" w:space="0" w:color="auto"/>
                                                            <w:bottom w:val="none" w:sz="0" w:space="0" w:color="auto"/>
                                                            <w:right w:val="none" w:sz="0" w:space="0" w:color="auto"/>
                                                          </w:divBdr>
                                                          <w:divsChild>
                                                            <w:div w:id="932202002">
                                                              <w:marLeft w:val="0"/>
                                                              <w:marRight w:val="0"/>
                                                              <w:marTop w:val="0"/>
                                                              <w:marBottom w:val="0"/>
                                                              <w:divBdr>
                                                                <w:top w:val="none" w:sz="0" w:space="0" w:color="auto"/>
                                                                <w:left w:val="none" w:sz="0" w:space="0" w:color="auto"/>
                                                                <w:bottom w:val="none" w:sz="0" w:space="0" w:color="auto"/>
                                                                <w:right w:val="none" w:sz="0" w:space="0" w:color="auto"/>
                                                              </w:divBdr>
                                                              <w:divsChild>
                                                                <w:div w:id="20293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0316061">
      <w:bodyDiv w:val="1"/>
      <w:marLeft w:val="0"/>
      <w:marRight w:val="0"/>
      <w:marTop w:val="0"/>
      <w:marBottom w:val="0"/>
      <w:divBdr>
        <w:top w:val="none" w:sz="0" w:space="0" w:color="auto"/>
        <w:left w:val="none" w:sz="0" w:space="0" w:color="auto"/>
        <w:bottom w:val="none" w:sz="0" w:space="0" w:color="auto"/>
        <w:right w:val="none" w:sz="0" w:space="0" w:color="auto"/>
      </w:divBdr>
      <w:divsChild>
        <w:div w:id="177427163">
          <w:marLeft w:val="0"/>
          <w:marRight w:val="0"/>
          <w:marTop w:val="0"/>
          <w:marBottom w:val="0"/>
          <w:divBdr>
            <w:top w:val="none" w:sz="0" w:space="0" w:color="auto"/>
            <w:left w:val="none" w:sz="0" w:space="0" w:color="auto"/>
            <w:bottom w:val="none" w:sz="0" w:space="0" w:color="auto"/>
            <w:right w:val="none" w:sz="0" w:space="0" w:color="auto"/>
          </w:divBdr>
          <w:divsChild>
            <w:div w:id="1971552168">
              <w:marLeft w:val="0"/>
              <w:marRight w:val="0"/>
              <w:marTop w:val="0"/>
              <w:marBottom w:val="0"/>
              <w:divBdr>
                <w:top w:val="none" w:sz="0" w:space="0" w:color="auto"/>
                <w:left w:val="none" w:sz="0" w:space="0" w:color="auto"/>
                <w:bottom w:val="none" w:sz="0" w:space="0" w:color="auto"/>
                <w:right w:val="none" w:sz="0" w:space="0" w:color="auto"/>
              </w:divBdr>
              <w:divsChild>
                <w:div w:id="1414627243">
                  <w:marLeft w:val="0"/>
                  <w:marRight w:val="0"/>
                  <w:marTop w:val="0"/>
                  <w:marBottom w:val="0"/>
                  <w:divBdr>
                    <w:top w:val="none" w:sz="0" w:space="0" w:color="auto"/>
                    <w:left w:val="none" w:sz="0" w:space="0" w:color="auto"/>
                    <w:bottom w:val="none" w:sz="0" w:space="0" w:color="auto"/>
                    <w:right w:val="none" w:sz="0" w:space="0" w:color="auto"/>
                  </w:divBdr>
                  <w:divsChild>
                    <w:div w:id="2054961205">
                      <w:marLeft w:val="0"/>
                      <w:marRight w:val="0"/>
                      <w:marTop w:val="0"/>
                      <w:marBottom w:val="0"/>
                      <w:divBdr>
                        <w:top w:val="none" w:sz="0" w:space="0" w:color="auto"/>
                        <w:left w:val="none" w:sz="0" w:space="0" w:color="auto"/>
                        <w:bottom w:val="none" w:sz="0" w:space="0" w:color="auto"/>
                        <w:right w:val="none" w:sz="0" w:space="0" w:color="auto"/>
                      </w:divBdr>
                      <w:divsChild>
                        <w:div w:id="1555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99557">
      <w:bodyDiv w:val="1"/>
      <w:marLeft w:val="0"/>
      <w:marRight w:val="0"/>
      <w:marTop w:val="0"/>
      <w:marBottom w:val="0"/>
      <w:divBdr>
        <w:top w:val="none" w:sz="0" w:space="0" w:color="auto"/>
        <w:left w:val="none" w:sz="0" w:space="0" w:color="auto"/>
        <w:bottom w:val="none" w:sz="0" w:space="0" w:color="auto"/>
        <w:right w:val="none" w:sz="0" w:space="0" w:color="auto"/>
      </w:divBdr>
      <w:divsChild>
        <w:div w:id="484319980">
          <w:marLeft w:val="0"/>
          <w:marRight w:val="0"/>
          <w:marTop w:val="0"/>
          <w:marBottom w:val="0"/>
          <w:divBdr>
            <w:top w:val="none" w:sz="0" w:space="0" w:color="auto"/>
            <w:left w:val="none" w:sz="0" w:space="0" w:color="auto"/>
            <w:bottom w:val="none" w:sz="0" w:space="0" w:color="auto"/>
            <w:right w:val="none" w:sz="0" w:space="0" w:color="auto"/>
          </w:divBdr>
          <w:divsChild>
            <w:div w:id="276526155">
              <w:marLeft w:val="0"/>
              <w:marRight w:val="0"/>
              <w:marTop w:val="0"/>
              <w:marBottom w:val="0"/>
              <w:divBdr>
                <w:top w:val="single" w:sz="6" w:space="0" w:color="C0C0C0"/>
                <w:left w:val="single" w:sz="6" w:space="0" w:color="C0C0C0"/>
                <w:bottom w:val="single" w:sz="6" w:space="0" w:color="C0C0C0"/>
                <w:right w:val="single" w:sz="6" w:space="0" w:color="C0C0C0"/>
              </w:divBdr>
              <w:divsChild>
                <w:div w:id="303851985">
                  <w:marLeft w:val="0"/>
                  <w:marRight w:val="0"/>
                  <w:marTop w:val="0"/>
                  <w:marBottom w:val="0"/>
                  <w:divBdr>
                    <w:top w:val="none" w:sz="0" w:space="0" w:color="auto"/>
                    <w:left w:val="none" w:sz="0" w:space="0" w:color="auto"/>
                    <w:bottom w:val="none" w:sz="0" w:space="0" w:color="auto"/>
                    <w:right w:val="none" w:sz="0" w:space="0" w:color="auto"/>
                  </w:divBdr>
                  <w:divsChild>
                    <w:div w:id="13749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44671">
      <w:bodyDiv w:val="1"/>
      <w:marLeft w:val="0"/>
      <w:marRight w:val="0"/>
      <w:marTop w:val="0"/>
      <w:marBottom w:val="0"/>
      <w:divBdr>
        <w:top w:val="none" w:sz="0" w:space="0" w:color="auto"/>
        <w:left w:val="none" w:sz="0" w:space="0" w:color="auto"/>
        <w:bottom w:val="none" w:sz="0" w:space="0" w:color="auto"/>
        <w:right w:val="none" w:sz="0" w:space="0" w:color="auto"/>
      </w:divBdr>
      <w:divsChild>
        <w:div w:id="678390443">
          <w:marLeft w:val="0"/>
          <w:marRight w:val="0"/>
          <w:marTop w:val="0"/>
          <w:marBottom w:val="0"/>
          <w:divBdr>
            <w:top w:val="none" w:sz="0" w:space="0" w:color="auto"/>
            <w:left w:val="none" w:sz="0" w:space="0" w:color="auto"/>
            <w:bottom w:val="none" w:sz="0" w:space="0" w:color="auto"/>
            <w:right w:val="none" w:sz="0" w:space="0" w:color="auto"/>
          </w:divBdr>
          <w:divsChild>
            <w:div w:id="87429089">
              <w:marLeft w:val="0"/>
              <w:marRight w:val="0"/>
              <w:marTop w:val="0"/>
              <w:marBottom w:val="0"/>
              <w:divBdr>
                <w:top w:val="none" w:sz="0" w:space="0" w:color="auto"/>
                <w:left w:val="none" w:sz="0" w:space="0" w:color="auto"/>
                <w:bottom w:val="none" w:sz="0" w:space="0" w:color="auto"/>
                <w:right w:val="none" w:sz="0" w:space="0" w:color="auto"/>
              </w:divBdr>
              <w:divsChild>
                <w:div w:id="1769811087">
                  <w:marLeft w:val="0"/>
                  <w:marRight w:val="0"/>
                  <w:marTop w:val="0"/>
                  <w:marBottom w:val="0"/>
                  <w:divBdr>
                    <w:top w:val="none" w:sz="0" w:space="0" w:color="auto"/>
                    <w:left w:val="none" w:sz="0" w:space="0" w:color="auto"/>
                    <w:bottom w:val="none" w:sz="0" w:space="0" w:color="auto"/>
                    <w:right w:val="none" w:sz="0" w:space="0" w:color="auto"/>
                  </w:divBdr>
                  <w:divsChild>
                    <w:div w:id="1438677493">
                      <w:marLeft w:val="0"/>
                      <w:marRight w:val="0"/>
                      <w:marTop w:val="0"/>
                      <w:marBottom w:val="0"/>
                      <w:divBdr>
                        <w:top w:val="none" w:sz="0" w:space="0" w:color="auto"/>
                        <w:left w:val="none" w:sz="0" w:space="0" w:color="auto"/>
                        <w:bottom w:val="none" w:sz="0" w:space="0" w:color="auto"/>
                        <w:right w:val="none" w:sz="0" w:space="0" w:color="auto"/>
                      </w:divBdr>
                      <w:divsChild>
                        <w:div w:id="143202264">
                          <w:marLeft w:val="0"/>
                          <w:marRight w:val="0"/>
                          <w:marTop w:val="240"/>
                          <w:marBottom w:val="240"/>
                          <w:divBdr>
                            <w:top w:val="single" w:sz="6" w:space="0" w:color="E0E0E0"/>
                            <w:left w:val="single" w:sz="6" w:space="0" w:color="E0E0E0"/>
                            <w:bottom w:val="single" w:sz="6" w:space="0" w:color="E0E0E0"/>
                            <w:right w:val="single" w:sz="6" w:space="0" w:color="E0E0E0"/>
                          </w:divBdr>
                          <w:divsChild>
                            <w:div w:id="1150831253">
                              <w:marLeft w:val="0"/>
                              <w:marRight w:val="0"/>
                              <w:marTop w:val="0"/>
                              <w:marBottom w:val="0"/>
                              <w:divBdr>
                                <w:top w:val="none" w:sz="0" w:space="0" w:color="auto"/>
                                <w:left w:val="none" w:sz="0" w:space="0" w:color="auto"/>
                                <w:bottom w:val="none" w:sz="0" w:space="0" w:color="auto"/>
                                <w:right w:val="none" w:sz="0" w:space="0" w:color="auto"/>
                              </w:divBdr>
                              <w:divsChild>
                                <w:div w:id="1526871409">
                                  <w:marLeft w:val="0"/>
                                  <w:marRight w:val="0"/>
                                  <w:marTop w:val="0"/>
                                  <w:marBottom w:val="0"/>
                                  <w:divBdr>
                                    <w:top w:val="none" w:sz="0" w:space="0" w:color="auto"/>
                                    <w:left w:val="none" w:sz="0" w:space="0" w:color="auto"/>
                                    <w:bottom w:val="none" w:sz="0" w:space="0" w:color="auto"/>
                                    <w:right w:val="none" w:sz="0" w:space="0" w:color="auto"/>
                                  </w:divBdr>
                                  <w:divsChild>
                                    <w:div w:id="12444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7720">
                              <w:marLeft w:val="0"/>
                              <w:marRight w:val="0"/>
                              <w:marTop w:val="0"/>
                              <w:marBottom w:val="0"/>
                              <w:divBdr>
                                <w:top w:val="none" w:sz="0" w:space="0" w:color="auto"/>
                                <w:left w:val="none" w:sz="0" w:space="0" w:color="auto"/>
                                <w:bottom w:val="none" w:sz="0" w:space="0" w:color="auto"/>
                                <w:right w:val="none" w:sz="0" w:space="0" w:color="auto"/>
                              </w:divBdr>
                              <w:divsChild>
                                <w:div w:id="1212305818">
                                  <w:marLeft w:val="0"/>
                                  <w:marRight w:val="0"/>
                                  <w:marTop w:val="0"/>
                                  <w:marBottom w:val="0"/>
                                  <w:divBdr>
                                    <w:top w:val="none" w:sz="0" w:space="0" w:color="auto"/>
                                    <w:left w:val="none" w:sz="0" w:space="0" w:color="auto"/>
                                    <w:bottom w:val="none" w:sz="0" w:space="0" w:color="auto"/>
                                    <w:right w:val="none" w:sz="0" w:space="0" w:color="auto"/>
                                  </w:divBdr>
                                </w:div>
                                <w:div w:id="1756701257">
                                  <w:marLeft w:val="0"/>
                                  <w:marRight w:val="0"/>
                                  <w:marTop w:val="0"/>
                                  <w:marBottom w:val="0"/>
                                  <w:divBdr>
                                    <w:top w:val="none" w:sz="0" w:space="0" w:color="auto"/>
                                    <w:left w:val="none" w:sz="0" w:space="0" w:color="auto"/>
                                    <w:bottom w:val="none" w:sz="0" w:space="0" w:color="auto"/>
                                    <w:right w:val="none" w:sz="0" w:space="0" w:color="auto"/>
                                  </w:divBdr>
                                </w:div>
                                <w:div w:id="846290834">
                                  <w:marLeft w:val="0"/>
                                  <w:marRight w:val="0"/>
                                  <w:marTop w:val="0"/>
                                  <w:marBottom w:val="0"/>
                                  <w:divBdr>
                                    <w:top w:val="none" w:sz="0" w:space="0" w:color="auto"/>
                                    <w:left w:val="none" w:sz="0" w:space="0" w:color="auto"/>
                                    <w:bottom w:val="none" w:sz="0" w:space="0" w:color="auto"/>
                                    <w:right w:val="none" w:sz="0" w:space="0" w:color="auto"/>
                                  </w:divBdr>
                                </w:div>
                                <w:div w:id="1305893113">
                                  <w:marLeft w:val="0"/>
                                  <w:marRight w:val="0"/>
                                  <w:marTop w:val="0"/>
                                  <w:marBottom w:val="0"/>
                                  <w:divBdr>
                                    <w:top w:val="none" w:sz="0" w:space="0" w:color="auto"/>
                                    <w:left w:val="none" w:sz="0" w:space="0" w:color="auto"/>
                                    <w:bottom w:val="none" w:sz="0" w:space="0" w:color="auto"/>
                                    <w:right w:val="none" w:sz="0" w:space="0" w:color="auto"/>
                                  </w:divBdr>
                                </w:div>
                                <w:div w:id="1218934947">
                                  <w:marLeft w:val="0"/>
                                  <w:marRight w:val="0"/>
                                  <w:marTop w:val="0"/>
                                  <w:marBottom w:val="0"/>
                                  <w:divBdr>
                                    <w:top w:val="none" w:sz="0" w:space="0" w:color="auto"/>
                                    <w:left w:val="none" w:sz="0" w:space="0" w:color="auto"/>
                                    <w:bottom w:val="none" w:sz="0" w:space="0" w:color="auto"/>
                                    <w:right w:val="none" w:sz="0" w:space="0" w:color="auto"/>
                                  </w:divBdr>
                                </w:div>
                                <w:div w:id="18913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94869">
      <w:bodyDiv w:val="1"/>
      <w:marLeft w:val="0"/>
      <w:marRight w:val="0"/>
      <w:marTop w:val="0"/>
      <w:marBottom w:val="0"/>
      <w:divBdr>
        <w:top w:val="none" w:sz="0" w:space="0" w:color="auto"/>
        <w:left w:val="none" w:sz="0" w:space="0" w:color="auto"/>
        <w:bottom w:val="none" w:sz="0" w:space="0" w:color="auto"/>
        <w:right w:val="none" w:sz="0" w:space="0" w:color="auto"/>
      </w:divBdr>
      <w:divsChild>
        <w:div w:id="900747661">
          <w:marLeft w:val="0"/>
          <w:marRight w:val="0"/>
          <w:marTop w:val="0"/>
          <w:marBottom w:val="0"/>
          <w:divBdr>
            <w:top w:val="none" w:sz="0" w:space="0" w:color="auto"/>
            <w:left w:val="single" w:sz="6" w:space="0" w:color="FFFFFF"/>
            <w:bottom w:val="none" w:sz="0" w:space="0" w:color="auto"/>
            <w:right w:val="single" w:sz="6" w:space="0" w:color="FFFFFF"/>
          </w:divBdr>
          <w:divsChild>
            <w:div w:id="18438605">
              <w:marLeft w:val="0"/>
              <w:marRight w:val="0"/>
              <w:marTop w:val="0"/>
              <w:marBottom w:val="0"/>
              <w:divBdr>
                <w:top w:val="none" w:sz="0" w:space="0" w:color="auto"/>
                <w:left w:val="none" w:sz="0" w:space="0" w:color="auto"/>
                <w:bottom w:val="none" w:sz="0" w:space="0" w:color="auto"/>
                <w:right w:val="none" w:sz="0" w:space="0" w:color="auto"/>
              </w:divBdr>
              <w:divsChild>
                <w:div w:id="297611257">
                  <w:marLeft w:val="0"/>
                  <w:marRight w:val="-100"/>
                  <w:marTop w:val="0"/>
                  <w:marBottom w:val="0"/>
                  <w:divBdr>
                    <w:top w:val="none" w:sz="0" w:space="0" w:color="auto"/>
                    <w:left w:val="none" w:sz="0" w:space="0" w:color="auto"/>
                    <w:bottom w:val="none" w:sz="0" w:space="0" w:color="auto"/>
                    <w:right w:val="none" w:sz="0" w:space="0" w:color="auto"/>
                  </w:divBdr>
                  <w:divsChild>
                    <w:div w:id="18774101">
                      <w:marLeft w:val="0"/>
                      <w:marRight w:val="0"/>
                      <w:marTop w:val="0"/>
                      <w:marBottom w:val="0"/>
                      <w:divBdr>
                        <w:top w:val="none" w:sz="0" w:space="0" w:color="auto"/>
                        <w:left w:val="none" w:sz="0" w:space="0" w:color="auto"/>
                        <w:bottom w:val="none" w:sz="0" w:space="0" w:color="auto"/>
                        <w:right w:val="none" w:sz="0" w:space="0" w:color="auto"/>
                      </w:divBdr>
                      <w:divsChild>
                        <w:div w:id="341442997">
                          <w:marLeft w:val="0"/>
                          <w:marRight w:val="0"/>
                          <w:marTop w:val="0"/>
                          <w:marBottom w:val="0"/>
                          <w:divBdr>
                            <w:top w:val="none" w:sz="0" w:space="0" w:color="auto"/>
                            <w:left w:val="none" w:sz="0" w:space="0" w:color="auto"/>
                            <w:bottom w:val="none" w:sz="0" w:space="0" w:color="auto"/>
                            <w:right w:val="none" w:sz="0" w:space="0" w:color="auto"/>
                          </w:divBdr>
                          <w:divsChild>
                            <w:div w:id="2037999550">
                              <w:marLeft w:val="0"/>
                              <w:marRight w:val="0"/>
                              <w:marTop w:val="0"/>
                              <w:marBottom w:val="0"/>
                              <w:divBdr>
                                <w:top w:val="none" w:sz="0" w:space="0" w:color="auto"/>
                                <w:left w:val="none" w:sz="0" w:space="0" w:color="auto"/>
                                <w:bottom w:val="none" w:sz="0" w:space="0" w:color="auto"/>
                                <w:right w:val="none" w:sz="0" w:space="0" w:color="auto"/>
                              </w:divBdr>
                              <w:divsChild>
                                <w:div w:id="596713367">
                                  <w:marLeft w:val="0"/>
                                  <w:marRight w:val="0"/>
                                  <w:marTop w:val="0"/>
                                  <w:marBottom w:val="0"/>
                                  <w:divBdr>
                                    <w:top w:val="none" w:sz="0" w:space="0" w:color="auto"/>
                                    <w:left w:val="none" w:sz="0" w:space="0" w:color="auto"/>
                                    <w:bottom w:val="none" w:sz="0" w:space="0" w:color="auto"/>
                                    <w:right w:val="none" w:sz="0" w:space="0" w:color="auto"/>
                                  </w:divBdr>
                                  <w:divsChild>
                                    <w:div w:id="1241913310">
                                      <w:marLeft w:val="0"/>
                                      <w:marRight w:val="0"/>
                                      <w:marTop w:val="0"/>
                                      <w:marBottom w:val="0"/>
                                      <w:divBdr>
                                        <w:top w:val="none" w:sz="0" w:space="0" w:color="auto"/>
                                        <w:left w:val="none" w:sz="0" w:space="0" w:color="auto"/>
                                        <w:bottom w:val="none" w:sz="0" w:space="0" w:color="auto"/>
                                        <w:right w:val="none" w:sz="0" w:space="0" w:color="auto"/>
                                      </w:divBdr>
                                      <w:divsChild>
                                        <w:div w:id="1824154016">
                                          <w:marLeft w:val="0"/>
                                          <w:marRight w:val="0"/>
                                          <w:marTop w:val="0"/>
                                          <w:marBottom w:val="0"/>
                                          <w:divBdr>
                                            <w:top w:val="none" w:sz="0" w:space="0" w:color="auto"/>
                                            <w:left w:val="none" w:sz="0" w:space="0" w:color="auto"/>
                                            <w:bottom w:val="none" w:sz="0" w:space="0" w:color="auto"/>
                                            <w:right w:val="none" w:sz="0" w:space="0" w:color="auto"/>
                                          </w:divBdr>
                                          <w:divsChild>
                                            <w:div w:id="1905874869">
                                              <w:marLeft w:val="0"/>
                                              <w:marRight w:val="0"/>
                                              <w:marTop w:val="0"/>
                                              <w:marBottom w:val="0"/>
                                              <w:divBdr>
                                                <w:top w:val="none" w:sz="0" w:space="0" w:color="auto"/>
                                                <w:left w:val="none" w:sz="0" w:space="0" w:color="auto"/>
                                                <w:bottom w:val="none" w:sz="0" w:space="0" w:color="auto"/>
                                                <w:right w:val="none" w:sz="0" w:space="0" w:color="auto"/>
                                              </w:divBdr>
                                              <w:divsChild>
                                                <w:div w:id="60059642">
                                                  <w:marLeft w:val="0"/>
                                                  <w:marRight w:val="0"/>
                                                  <w:marTop w:val="0"/>
                                                  <w:marBottom w:val="0"/>
                                                  <w:divBdr>
                                                    <w:top w:val="none" w:sz="0" w:space="0" w:color="auto"/>
                                                    <w:left w:val="none" w:sz="0" w:space="0" w:color="auto"/>
                                                    <w:bottom w:val="none" w:sz="0" w:space="0" w:color="auto"/>
                                                    <w:right w:val="none" w:sz="0" w:space="0" w:color="auto"/>
                                                  </w:divBdr>
                                                  <w:divsChild>
                                                    <w:div w:id="2006203740">
                                                      <w:marLeft w:val="0"/>
                                                      <w:marRight w:val="0"/>
                                                      <w:marTop w:val="0"/>
                                                      <w:marBottom w:val="0"/>
                                                      <w:divBdr>
                                                        <w:top w:val="none" w:sz="0" w:space="0" w:color="auto"/>
                                                        <w:left w:val="none" w:sz="0" w:space="0" w:color="auto"/>
                                                        <w:bottom w:val="none" w:sz="0" w:space="0" w:color="auto"/>
                                                        <w:right w:val="none" w:sz="0" w:space="0" w:color="auto"/>
                                                      </w:divBdr>
                                                      <w:divsChild>
                                                        <w:div w:id="235407942">
                                                          <w:marLeft w:val="0"/>
                                                          <w:marRight w:val="0"/>
                                                          <w:marTop w:val="0"/>
                                                          <w:marBottom w:val="0"/>
                                                          <w:divBdr>
                                                            <w:top w:val="none" w:sz="0" w:space="0" w:color="auto"/>
                                                            <w:left w:val="none" w:sz="0" w:space="0" w:color="auto"/>
                                                            <w:bottom w:val="none" w:sz="0" w:space="0" w:color="auto"/>
                                                            <w:right w:val="none" w:sz="0" w:space="0" w:color="auto"/>
                                                          </w:divBdr>
                                                          <w:divsChild>
                                                            <w:div w:id="2124156105">
                                                              <w:marLeft w:val="0"/>
                                                              <w:marRight w:val="0"/>
                                                              <w:marTop w:val="0"/>
                                                              <w:marBottom w:val="0"/>
                                                              <w:divBdr>
                                                                <w:top w:val="none" w:sz="0" w:space="0" w:color="auto"/>
                                                                <w:left w:val="none" w:sz="0" w:space="0" w:color="auto"/>
                                                                <w:bottom w:val="none" w:sz="0" w:space="0" w:color="auto"/>
                                                                <w:right w:val="none" w:sz="0" w:space="0" w:color="auto"/>
                                                              </w:divBdr>
                                                              <w:divsChild>
                                                                <w:div w:id="11200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261">
                                                          <w:marLeft w:val="0"/>
                                                          <w:marRight w:val="0"/>
                                                          <w:marTop w:val="0"/>
                                                          <w:marBottom w:val="0"/>
                                                          <w:divBdr>
                                                            <w:top w:val="none" w:sz="0" w:space="0" w:color="auto"/>
                                                            <w:left w:val="none" w:sz="0" w:space="0" w:color="auto"/>
                                                            <w:bottom w:val="none" w:sz="0" w:space="0" w:color="auto"/>
                                                            <w:right w:val="none" w:sz="0" w:space="0" w:color="auto"/>
                                                          </w:divBdr>
                                                          <w:divsChild>
                                                            <w:div w:id="4903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2375151">
      <w:bodyDiv w:val="1"/>
      <w:marLeft w:val="0"/>
      <w:marRight w:val="0"/>
      <w:marTop w:val="0"/>
      <w:marBottom w:val="0"/>
      <w:divBdr>
        <w:top w:val="none" w:sz="0" w:space="0" w:color="auto"/>
        <w:left w:val="none" w:sz="0" w:space="0" w:color="auto"/>
        <w:bottom w:val="none" w:sz="0" w:space="0" w:color="auto"/>
        <w:right w:val="none" w:sz="0" w:space="0" w:color="auto"/>
      </w:divBdr>
      <w:divsChild>
        <w:div w:id="332530773">
          <w:marLeft w:val="0"/>
          <w:marRight w:val="0"/>
          <w:marTop w:val="0"/>
          <w:marBottom w:val="0"/>
          <w:divBdr>
            <w:top w:val="none" w:sz="0" w:space="0" w:color="auto"/>
            <w:left w:val="none" w:sz="0" w:space="0" w:color="auto"/>
            <w:bottom w:val="none" w:sz="0" w:space="0" w:color="auto"/>
            <w:right w:val="none" w:sz="0" w:space="0" w:color="auto"/>
          </w:divBdr>
          <w:divsChild>
            <w:div w:id="1916426764">
              <w:marLeft w:val="0"/>
              <w:marRight w:val="0"/>
              <w:marTop w:val="0"/>
              <w:marBottom w:val="0"/>
              <w:divBdr>
                <w:top w:val="none" w:sz="0" w:space="0" w:color="auto"/>
                <w:left w:val="none" w:sz="0" w:space="0" w:color="auto"/>
                <w:bottom w:val="none" w:sz="0" w:space="0" w:color="auto"/>
                <w:right w:val="none" w:sz="0" w:space="0" w:color="auto"/>
              </w:divBdr>
              <w:divsChild>
                <w:div w:id="2133135507">
                  <w:marLeft w:val="0"/>
                  <w:marRight w:val="0"/>
                  <w:marTop w:val="0"/>
                  <w:marBottom w:val="0"/>
                  <w:divBdr>
                    <w:top w:val="none" w:sz="0" w:space="0" w:color="auto"/>
                    <w:left w:val="none" w:sz="0" w:space="0" w:color="auto"/>
                    <w:bottom w:val="none" w:sz="0" w:space="0" w:color="auto"/>
                    <w:right w:val="none" w:sz="0" w:space="0" w:color="auto"/>
                  </w:divBdr>
                  <w:divsChild>
                    <w:div w:id="1672290443">
                      <w:marLeft w:val="0"/>
                      <w:marRight w:val="0"/>
                      <w:marTop w:val="0"/>
                      <w:marBottom w:val="0"/>
                      <w:divBdr>
                        <w:top w:val="none" w:sz="0" w:space="0" w:color="auto"/>
                        <w:left w:val="none" w:sz="0" w:space="0" w:color="auto"/>
                        <w:bottom w:val="none" w:sz="0" w:space="0" w:color="auto"/>
                        <w:right w:val="none" w:sz="0" w:space="0" w:color="auto"/>
                      </w:divBdr>
                      <w:divsChild>
                        <w:div w:id="11183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2425">
      <w:bodyDiv w:val="1"/>
      <w:marLeft w:val="0"/>
      <w:marRight w:val="0"/>
      <w:marTop w:val="0"/>
      <w:marBottom w:val="0"/>
      <w:divBdr>
        <w:top w:val="none" w:sz="0" w:space="0" w:color="auto"/>
        <w:left w:val="none" w:sz="0" w:space="0" w:color="auto"/>
        <w:bottom w:val="none" w:sz="0" w:space="0" w:color="auto"/>
        <w:right w:val="none" w:sz="0" w:space="0" w:color="auto"/>
      </w:divBdr>
      <w:divsChild>
        <w:div w:id="651132128">
          <w:marLeft w:val="0"/>
          <w:marRight w:val="0"/>
          <w:marTop w:val="0"/>
          <w:marBottom w:val="0"/>
          <w:divBdr>
            <w:top w:val="none" w:sz="0" w:space="0" w:color="auto"/>
            <w:left w:val="none" w:sz="0" w:space="0" w:color="auto"/>
            <w:bottom w:val="none" w:sz="0" w:space="0" w:color="auto"/>
            <w:right w:val="none" w:sz="0" w:space="0" w:color="auto"/>
          </w:divBdr>
          <w:divsChild>
            <w:div w:id="1254513741">
              <w:marLeft w:val="0"/>
              <w:marRight w:val="0"/>
              <w:marTop w:val="0"/>
              <w:marBottom w:val="0"/>
              <w:divBdr>
                <w:top w:val="none" w:sz="0" w:space="0" w:color="auto"/>
                <w:left w:val="none" w:sz="0" w:space="0" w:color="auto"/>
                <w:bottom w:val="none" w:sz="0" w:space="0" w:color="auto"/>
                <w:right w:val="none" w:sz="0" w:space="0" w:color="auto"/>
              </w:divBdr>
              <w:divsChild>
                <w:div w:id="604194516">
                  <w:marLeft w:val="0"/>
                  <w:marRight w:val="0"/>
                  <w:marTop w:val="0"/>
                  <w:marBottom w:val="0"/>
                  <w:divBdr>
                    <w:top w:val="none" w:sz="0" w:space="0" w:color="auto"/>
                    <w:left w:val="none" w:sz="0" w:space="0" w:color="auto"/>
                    <w:bottom w:val="none" w:sz="0" w:space="0" w:color="auto"/>
                    <w:right w:val="none" w:sz="0" w:space="0" w:color="auto"/>
                  </w:divBdr>
                  <w:divsChild>
                    <w:div w:id="51850898">
                      <w:marLeft w:val="0"/>
                      <w:marRight w:val="0"/>
                      <w:marTop w:val="0"/>
                      <w:marBottom w:val="0"/>
                      <w:divBdr>
                        <w:top w:val="none" w:sz="0" w:space="0" w:color="auto"/>
                        <w:left w:val="none" w:sz="0" w:space="0" w:color="auto"/>
                        <w:bottom w:val="none" w:sz="0" w:space="0" w:color="auto"/>
                        <w:right w:val="none" w:sz="0" w:space="0" w:color="auto"/>
                      </w:divBdr>
                      <w:divsChild>
                        <w:div w:id="17361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919764">
      <w:bodyDiv w:val="1"/>
      <w:marLeft w:val="0"/>
      <w:marRight w:val="0"/>
      <w:marTop w:val="0"/>
      <w:marBottom w:val="0"/>
      <w:divBdr>
        <w:top w:val="none" w:sz="0" w:space="0" w:color="auto"/>
        <w:left w:val="none" w:sz="0" w:space="0" w:color="auto"/>
        <w:bottom w:val="none" w:sz="0" w:space="0" w:color="auto"/>
        <w:right w:val="none" w:sz="0" w:space="0" w:color="auto"/>
      </w:divBdr>
      <w:divsChild>
        <w:div w:id="1793672692">
          <w:marLeft w:val="0"/>
          <w:marRight w:val="0"/>
          <w:marTop w:val="0"/>
          <w:marBottom w:val="0"/>
          <w:divBdr>
            <w:top w:val="none" w:sz="0" w:space="0" w:color="auto"/>
            <w:left w:val="none" w:sz="0" w:space="0" w:color="auto"/>
            <w:bottom w:val="none" w:sz="0" w:space="0" w:color="auto"/>
            <w:right w:val="none" w:sz="0" w:space="0" w:color="auto"/>
          </w:divBdr>
          <w:divsChild>
            <w:div w:id="256837705">
              <w:marLeft w:val="0"/>
              <w:marRight w:val="0"/>
              <w:marTop w:val="0"/>
              <w:marBottom w:val="0"/>
              <w:divBdr>
                <w:top w:val="none" w:sz="0" w:space="0" w:color="auto"/>
                <w:left w:val="none" w:sz="0" w:space="0" w:color="auto"/>
                <w:bottom w:val="none" w:sz="0" w:space="0" w:color="auto"/>
                <w:right w:val="none" w:sz="0" w:space="0" w:color="auto"/>
              </w:divBdr>
              <w:divsChild>
                <w:div w:id="457378790">
                  <w:marLeft w:val="0"/>
                  <w:marRight w:val="0"/>
                  <w:marTop w:val="0"/>
                  <w:marBottom w:val="0"/>
                  <w:divBdr>
                    <w:top w:val="none" w:sz="0" w:space="0" w:color="auto"/>
                    <w:left w:val="none" w:sz="0" w:space="0" w:color="auto"/>
                    <w:bottom w:val="none" w:sz="0" w:space="0" w:color="auto"/>
                    <w:right w:val="none" w:sz="0" w:space="0" w:color="auto"/>
                  </w:divBdr>
                  <w:divsChild>
                    <w:div w:id="547499862">
                      <w:marLeft w:val="0"/>
                      <w:marRight w:val="0"/>
                      <w:marTop w:val="0"/>
                      <w:marBottom w:val="0"/>
                      <w:divBdr>
                        <w:top w:val="none" w:sz="0" w:space="0" w:color="auto"/>
                        <w:left w:val="none" w:sz="0" w:space="0" w:color="auto"/>
                        <w:bottom w:val="none" w:sz="0" w:space="0" w:color="auto"/>
                        <w:right w:val="none" w:sz="0" w:space="0" w:color="auto"/>
                      </w:divBdr>
                      <w:divsChild>
                        <w:div w:id="1709798125">
                          <w:marLeft w:val="0"/>
                          <w:marRight w:val="0"/>
                          <w:marTop w:val="240"/>
                          <w:marBottom w:val="240"/>
                          <w:divBdr>
                            <w:top w:val="single" w:sz="6" w:space="0" w:color="E0E0E0"/>
                            <w:left w:val="single" w:sz="6" w:space="0" w:color="E0E0E0"/>
                            <w:bottom w:val="single" w:sz="6" w:space="0" w:color="E0E0E0"/>
                            <w:right w:val="single" w:sz="6" w:space="0" w:color="E0E0E0"/>
                          </w:divBdr>
                          <w:divsChild>
                            <w:div w:id="446235300">
                              <w:marLeft w:val="0"/>
                              <w:marRight w:val="0"/>
                              <w:marTop w:val="0"/>
                              <w:marBottom w:val="0"/>
                              <w:divBdr>
                                <w:top w:val="none" w:sz="0" w:space="0" w:color="auto"/>
                                <w:left w:val="none" w:sz="0" w:space="0" w:color="auto"/>
                                <w:bottom w:val="none" w:sz="0" w:space="0" w:color="auto"/>
                                <w:right w:val="none" w:sz="0" w:space="0" w:color="auto"/>
                              </w:divBdr>
                              <w:divsChild>
                                <w:div w:id="1376467936">
                                  <w:marLeft w:val="0"/>
                                  <w:marRight w:val="0"/>
                                  <w:marTop w:val="0"/>
                                  <w:marBottom w:val="0"/>
                                  <w:divBdr>
                                    <w:top w:val="none" w:sz="0" w:space="0" w:color="auto"/>
                                    <w:left w:val="none" w:sz="0" w:space="0" w:color="auto"/>
                                    <w:bottom w:val="none" w:sz="0" w:space="0" w:color="auto"/>
                                    <w:right w:val="none" w:sz="0" w:space="0" w:color="auto"/>
                                  </w:divBdr>
                                  <w:divsChild>
                                    <w:div w:id="8257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9887">
                              <w:marLeft w:val="0"/>
                              <w:marRight w:val="0"/>
                              <w:marTop w:val="0"/>
                              <w:marBottom w:val="0"/>
                              <w:divBdr>
                                <w:top w:val="none" w:sz="0" w:space="0" w:color="auto"/>
                                <w:left w:val="none" w:sz="0" w:space="0" w:color="auto"/>
                                <w:bottom w:val="none" w:sz="0" w:space="0" w:color="auto"/>
                                <w:right w:val="none" w:sz="0" w:space="0" w:color="auto"/>
                              </w:divBdr>
                              <w:divsChild>
                                <w:div w:id="1297562714">
                                  <w:marLeft w:val="0"/>
                                  <w:marRight w:val="0"/>
                                  <w:marTop w:val="0"/>
                                  <w:marBottom w:val="0"/>
                                  <w:divBdr>
                                    <w:top w:val="none" w:sz="0" w:space="0" w:color="auto"/>
                                    <w:left w:val="none" w:sz="0" w:space="0" w:color="auto"/>
                                    <w:bottom w:val="none" w:sz="0" w:space="0" w:color="auto"/>
                                    <w:right w:val="none" w:sz="0" w:space="0" w:color="auto"/>
                                  </w:divBdr>
                                </w:div>
                                <w:div w:id="310065198">
                                  <w:marLeft w:val="0"/>
                                  <w:marRight w:val="0"/>
                                  <w:marTop w:val="0"/>
                                  <w:marBottom w:val="0"/>
                                  <w:divBdr>
                                    <w:top w:val="none" w:sz="0" w:space="0" w:color="auto"/>
                                    <w:left w:val="none" w:sz="0" w:space="0" w:color="auto"/>
                                    <w:bottom w:val="none" w:sz="0" w:space="0" w:color="auto"/>
                                    <w:right w:val="none" w:sz="0" w:space="0" w:color="auto"/>
                                  </w:divBdr>
                                </w:div>
                                <w:div w:id="907032218">
                                  <w:marLeft w:val="0"/>
                                  <w:marRight w:val="0"/>
                                  <w:marTop w:val="0"/>
                                  <w:marBottom w:val="0"/>
                                  <w:divBdr>
                                    <w:top w:val="none" w:sz="0" w:space="0" w:color="auto"/>
                                    <w:left w:val="none" w:sz="0" w:space="0" w:color="auto"/>
                                    <w:bottom w:val="none" w:sz="0" w:space="0" w:color="auto"/>
                                    <w:right w:val="none" w:sz="0" w:space="0" w:color="auto"/>
                                  </w:divBdr>
                                </w:div>
                                <w:div w:id="1805737938">
                                  <w:marLeft w:val="0"/>
                                  <w:marRight w:val="0"/>
                                  <w:marTop w:val="0"/>
                                  <w:marBottom w:val="0"/>
                                  <w:divBdr>
                                    <w:top w:val="none" w:sz="0" w:space="0" w:color="auto"/>
                                    <w:left w:val="none" w:sz="0" w:space="0" w:color="auto"/>
                                    <w:bottom w:val="none" w:sz="0" w:space="0" w:color="auto"/>
                                    <w:right w:val="none" w:sz="0" w:space="0" w:color="auto"/>
                                  </w:divBdr>
                                </w:div>
                                <w:div w:id="957493674">
                                  <w:marLeft w:val="0"/>
                                  <w:marRight w:val="0"/>
                                  <w:marTop w:val="0"/>
                                  <w:marBottom w:val="0"/>
                                  <w:divBdr>
                                    <w:top w:val="none" w:sz="0" w:space="0" w:color="auto"/>
                                    <w:left w:val="none" w:sz="0" w:space="0" w:color="auto"/>
                                    <w:bottom w:val="none" w:sz="0" w:space="0" w:color="auto"/>
                                    <w:right w:val="none" w:sz="0" w:space="0" w:color="auto"/>
                                  </w:divBdr>
                                </w:div>
                                <w:div w:id="3091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7320">
      <w:bodyDiv w:val="1"/>
      <w:marLeft w:val="0"/>
      <w:marRight w:val="0"/>
      <w:marTop w:val="600"/>
      <w:marBottom w:val="0"/>
      <w:divBdr>
        <w:top w:val="none" w:sz="0" w:space="0" w:color="auto"/>
        <w:left w:val="none" w:sz="0" w:space="0" w:color="auto"/>
        <w:bottom w:val="none" w:sz="0" w:space="0" w:color="auto"/>
        <w:right w:val="none" w:sz="0" w:space="0" w:color="auto"/>
      </w:divBdr>
      <w:divsChild>
        <w:div w:id="1411653796">
          <w:marLeft w:val="0"/>
          <w:marRight w:val="0"/>
          <w:marTop w:val="0"/>
          <w:marBottom w:val="0"/>
          <w:divBdr>
            <w:top w:val="none" w:sz="0" w:space="0" w:color="auto"/>
            <w:left w:val="none" w:sz="0" w:space="0" w:color="auto"/>
            <w:bottom w:val="none" w:sz="0" w:space="0" w:color="auto"/>
            <w:right w:val="none" w:sz="0" w:space="0" w:color="auto"/>
          </w:divBdr>
          <w:divsChild>
            <w:div w:id="383990804">
              <w:marLeft w:val="0"/>
              <w:marRight w:val="0"/>
              <w:marTop w:val="0"/>
              <w:marBottom w:val="600"/>
              <w:divBdr>
                <w:top w:val="none" w:sz="0" w:space="0" w:color="auto"/>
                <w:left w:val="none" w:sz="0" w:space="0" w:color="auto"/>
                <w:bottom w:val="none" w:sz="0" w:space="0" w:color="auto"/>
                <w:right w:val="none" w:sz="0" w:space="0" w:color="auto"/>
              </w:divBdr>
              <w:divsChild>
                <w:div w:id="436561721">
                  <w:marLeft w:val="0"/>
                  <w:marRight w:val="0"/>
                  <w:marTop w:val="0"/>
                  <w:marBottom w:val="0"/>
                  <w:divBdr>
                    <w:top w:val="none" w:sz="0" w:space="0" w:color="auto"/>
                    <w:left w:val="none" w:sz="0" w:space="0" w:color="auto"/>
                    <w:bottom w:val="none" w:sz="0" w:space="0" w:color="auto"/>
                    <w:right w:val="none" w:sz="0" w:space="0" w:color="auto"/>
                  </w:divBdr>
                  <w:divsChild>
                    <w:div w:id="1809743591">
                      <w:marLeft w:val="0"/>
                      <w:marRight w:val="0"/>
                      <w:marTop w:val="0"/>
                      <w:marBottom w:val="0"/>
                      <w:divBdr>
                        <w:top w:val="none" w:sz="0" w:space="0" w:color="auto"/>
                        <w:left w:val="none" w:sz="0" w:space="0" w:color="auto"/>
                        <w:bottom w:val="single" w:sz="6" w:space="15" w:color="AAAAAA"/>
                        <w:right w:val="none" w:sz="0" w:space="0" w:color="auto"/>
                      </w:divBdr>
                      <w:divsChild>
                        <w:div w:id="78665787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18241372">
      <w:bodyDiv w:val="1"/>
      <w:marLeft w:val="0"/>
      <w:marRight w:val="0"/>
      <w:marTop w:val="0"/>
      <w:marBottom w:val="0"/>
      <w:divBdr>
        <w:top w:val="none" w:sz="0" w:space="0" w:color="auto"/>
        <w:left w:val="none" w:sz="0" w:space="0" w:color="auto"/>
        <w:bottom w:val="none" w:sz="0" w:space="0" w:color="auto"/>
        <w:right w:val="none" w:sz="0" w:space="0" w:color="auto"/>
      </w:divBdr>
      <w:divsChild>
        <w:div w:id="342510939">
          <w:marLeft w:val="0"/>
          <w:marRight w:val="0"/>
          <w:marTop w:val="0"/>
          <w:marBottom w:val="0"/>
          <w:divBdr>
            <w:top w:val="none" w:sz="0" w:space="0" w:color="auto"/>
            <w:left w:val="none" w:sz="0" w:space="0" w:color="auto"/>
            <w:bottom w:val="none" w:sz="0" w:space="0" w:color="auto"/>
            <w:right w:val="none" w:sz="0" w:space="0" w:color="auto"/>
          </w:divBdr>
          <w:divsChild>
            <w:div w:id="1601453454">
              <w:marLeft w:val="0"/>
              <w:marRight w:val="0"/>
              <w:marTop w:val="0"/>
              <w:marBottom w:val="0"/>
              <w:divBdr>
                <w:top w:val="none" w:sz="0" w:space="0" w:color="auto"/>
                <w:left w:val="none" w:sz="0" w:space="0" w:color="auto"/>
                <w:bottom w:val="none" w:sz="0" w:space="0" w:color="auto"/>
                <w:right w:val="none" w:sz="0" w:space="0" w:color="auto"/>
              </w:divBdr>
              <w:divsChild>
                <w:div w:id="1623069483">
                  <w:marLeft w:val="2928"/>
                  <w:marRight w:val="1950"/>
                  <w:marTop w:val="720"/>
                  <w:marBottom w:val="0"/>
                  <w:divBdr>
                    <w:top w:val="single" w:sz="6" w:space="0" w:color="AAAAAA"/>
                    <w:left w:val="single" w:sz="6" w:space="12" w:color="AAAAAA"/>
                    <w:bottom w:val="single" w:sz="6" w:space="18" w:color="AAAAAA"/>
                    <w:right w:val="none" w:sz="0" w:space="0" w:color="auto"/>
                  </w:divBdr>
                  <w:divsChild>
                    <w:div w:id="3808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56258">
      <w:bodyDiv w:val="1"/>
      <w:marLeft w:val="0"/>
      <w:marRight w:val="0"/>
      <w:marTop w:val="0"/>
      <w:marBottom w:val="0"/>
      <w:divBdr>
        <w:top w:val="none" w:sz="0" w:space="0" w:color="auto"/>
        <w:left w:val="none" w:sz="0" w:space="0" w:color="auto"/>
        <w:bottom w:val="none" w:sz="0" w:space="0" w:color="auto"/>
        <w:right w:val="none" w:sz="0" w:space="0" w:color="auto"/>
      </w:divBdr>
      <w:divsChild>
        <w:div w:id="1323313794">
          <w:marLeft w:val="0"/>
          <w:marRight w:val="0"/>
          <w:marTop w:val="100"/>
          <w:marBottom w:val="100"/>
          <w:divBdr>
            <w:top w:val="none" w:sz="0" w:space="0" w:color="auto"/>
            <w:left w:val="none" w:sz="0" w:space="0" w:color="auto"/>
            <w:bottom w:val="none" w:sz="0" w:space="0" w:color="auto"/>
            <w:right w:val="none" w:sz="0" w:space="0" w:color="auto"/>
          </w:divBdr>
          <w:divsChild>
            <w:div w:id="1427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60131">
      <w:bodyDiv w:val="1"/>
      <w:marLeft w:val="0"/>
      <w:marRight w:val="0"/>
      <w:marTop w:val="0"/>
      <w:marBottom w:val="0"/>
      <w:divBdr>
        <w:top w:val="none" w:sz="0" w:space="0" w:color="auto"/>
        <w:left w:val="none" w:sz="0" w:space="0" w:color="auto"/>
        <w:bottom w:val="none" w:sz="0" w:space="0" w:color="auto"/>
        <w:right w:val="none" w:sz="0" w:space="0" w:color="auto"/>
      </w:divBdr>
      <w:divsChild>
        <w:div w:id="1898205328">
          <w:marLeft w:val="0"/>
          <w:marRight w:val="0"/>
          <w:marTop w:val="0"/>
          <w:marBottom w:val="0"/>
          <w:divBdr>
            <w:top w:val="none" w:sz="0" w:space="10" w:color="auto"/>
            <w:left w:val="single" w:sz="6" w:space="0" w:color="BBBBBB"/>
            <w:bottom w:val="none" w:sz="0" w:space="0" w:color="auto"/>
            <w:right w:val="none" w:sz="0" w:space="0" w:color="auto"/>
          </w:divBdr>
          <w:divsChild>
            <w:div w:id="1502546490">
              <w:marLeft w:val="0"/>
              <w:marRight w:val="0"/>
              <w:marTop w:val="0"/>
              <w:marBottom w:val="0"/>
              <w:divBdr>
                <w:top w:val="none" w:sz="0" w:space="0" w:color="auto"/>
                <w:left w:val="none" w:sz="0" w:space="0" w:color="auto"/>
                <w:bottom w:val="none" w:sz="0" w:space="0" w:color="auto"/>
                <w:right w:val="none" w:sz="0" w:space="0" w:color="auto"/>
              </w:divBdr>
              <w:divsChild>
                <w:div w:id="70347392">
                  <w:marLeft w:val="0"/>
                  <w:marRight w:val="0"/>
                  <w:marTop w:val="0"/>
                  <w:marBottom w:val="0"/>
                  <w:divBdr>
                    <w:top w:val="none" w:sz="0" w:space="0" w:color="auto"/>
                    <w:left w:val="none" w:sz="0" w:space="0" w:color="auto"/>
                    <w:bottom w:val="none" w:sz="0" w:space="0" w:color="auto"/>
                    <w:right w:val="none" w:sz="0" w:space="0" w:color="auto"/>
                  </w:divBdr>
                  <w:divsChild>
                    <w:div w:id="1350135849">
                      <w:marLeft w:val="0"/>
                      <w:marRight w:val="0"/>
                      <w:marTop w:val="0"/>
                      <w:marBottom w:val="0"/>
                      <w:divBdr>
                        <w:top w:val="none" w:sz="0" w:space="0" w:color="auto"/>
                        <w:left w:val="none" w:sz="0" w:space="0" w:color="auto"/>
                        <w:bottom w:val="none" w:sz="0" w:space="0" w:color="auto"/>
                        <w:right w:val="none" w:sz="0" w:space="0" w:color="auto"/>
                      </w:divBdr>
                      <w:divsChild>
                        <w:div w:id="1814254136">
                          <w:marLeft w:val="0"/>
                          <w:marRight w:val="0"/>
                          <w:marTop w:val="0"/>
                          <w:marBottom w:val="0"/>
                          <w:divBdr>
                            <w:top w:val="none" w:sz="0" w:space="0" w:color="auto"/>
                            <w:left w:val="none" w:sz="0" w:space="0" w:color="auto"/>
                            <w:bottom w:val="none" w:sz="0" w:space="0" w:color="auto"/>
                            <w:right w:val="none" w:sz="0" w:space="0" w:color="auto"/>
                          </w:divBdr>
                          <w:divsChild>
                            <w:div w:id="737749508">
                              <w:marLeft w:val="0"/>
                              <w:marRight w:val="0"/>
                              <w:marTop w:val="0"/>
                              <w:marBottom w:val="0"/>
                              <w:divBdr>
                                <w:top w:val="none" w:sz="0" w:space="0" w:color="auto"/>
                                <w:left w:val="none" w:sz="0" w:space="0" w:color="auto"/>
                                <w:bottom w:val="none" w:sz="0" w:space="0" w:color="auto"/>
                                <w:right w:val="none" w:sz="0" w:space="0" w:color="auto"/>
                              </w:divBdr>
                              <w:divsChild>
                                <w:div w:id="980235235">
                                  <w:marLeft w:val="0"/>
                                  <w:marRight w:val="0"/>
                                  <w:marTop w:val="0"/>
                                  <w:marBottom w:val="0"/>
                                  <w:divBdr>
                                    <w:top w:val="none" w:sz="0" w:space="0" w:color="auto"/>
                                    <w:left w:val="none" w:sz="0" w:space="0" w:color="auto"/>
                                    <w:bottom w:val="none" w:sz="0" w:space="0" w:color="auto"/>
                                    <w:right w:val="none" w:sz="0" w:space="0" w:color="auto"/>
                                  </w:divBdr>
                                  <w:divsChild>
                                    <w:div w:id="1414545767">
                                      <w:marLeft w:val="0"/>
                                      <w:marRight w:val="0"/>
                                      <w:marTop w:val="0"/>
                                      <w:marBottom w:val="0"/>
                                      <w:divBdr>
                                        <w:top w:val="none" w:sz="0" w:space="0" w:color="auto"/>
                                        <w:left w:val="none" w:sz="0" w:space="0" w:color="auto"/>
                                        <w:bottom w:val="none" w:sz="0" w:space="0" w:color="auto"/>
                                        <w:right w:val="none" w:sz="0" w:space="0" w:color="auto"/>
                                      </w:divBdr>
                                      <w:divsChild>
                                        <w:div w:id="1203595463">
                                          <w:marLeft w:val="0"/>
                                          <w:marRight w:val="0"/>
                                          <w:marTop w:val="0"/>
                                          <w:marBottom w:val="0"/>
                                          <w:divBdr>
                                            <w:top w:val="none" w:sz="0" w:space="0" w:color="auto"/>
                                            <w:left w:val="none" w:sz="0" w:space="0" w:color="auto"/>
                                            <w:bottom w:val="none" w:sz="0" w:space="0" w:color="auto"/>
                                            <w:right w:val="none" w:sz="0" w:space="0" w:color="auto"/>
                                          </w:divBdr>
                                          <w:divsChild>
                                            <w:div w:id="1932931598">
                                              <w:marLeft w:val="0"/>
                                              <w:marRight w:val="0"/>
                                              <w:marTop w:val="0"/>
                                              <w:marBottom w:val="180"/>
                                              <w:divBdr>
                                                <w:top w:val="none" w:sz="0" w:space="0" w:color="auto"/>
                                                <w:left w:val="single" w:sz="6" w:space="0" w:color="BBBBBB"/>
                                                <w:bottom w:val="single" w:sz="18" w:space="0" w:color="E5E5E5"/>
                                                <w:right w:val="single" w:sz="6" w:space="0" w:color="E5E5E5"/>
                                              </w:divBdr>
                                              <w:divsChild>
                                                <w:div w:id="1387339221">
                                                  <w:marLeft w:val="0"/>
                                                  <w:marRight w:val="0"/>
                                                  <w:marTop w:val="0"/>
                                                  <w:marBottom w:val="0"/>
                                                  <w:divBdr>
                                                    <w:top w:val="none" w:sz="0" w:space="0" w:color="auto"/>
                                                    <w:left w:val="none" w:sz="0" w:space="0" w:color="auto"/>
                                                    <w:bottom w:val="none" w:sz="0" w:space="0" w:color="auto"/>
                                                    <w:right w:val="none" w:sz="0" w:space="0" w:color="auto"/>
                                                  </w:divBdr>
                                                  <w:divsChild>
                                                    <w:div w:id="4230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0079579">
      <w:bodyDiv w:val="1"/>
      <w:marLeft w:val="0"/>
      <w:marRight w:val="0"/>
      <w:marTop w:val="600"/>
      <w:marBottom w:val="0"/>
      <w:divBdr>
        <w:top w:val="none" w:sz="0" w:space="0" w:color="auto"/>
        <w:left w:val="none" w:sz="0" w:space="0" w:color="auto"/>
        <w:bottom w:val="none" w:sz="0" w:space="0" w:color="auto"/>
        <w:right w:val="none" w:sz="0" w:space="0" w:color="auto"/>
      </w:divBdr>
      <w:divsChild>
        <w:div w:id="1224876700">
          <w:marLeft w:val="0"/>
          <w:marRight w:val="0"/>
          <w:marTop w:val="0"/>
          <w:marBottom w:val="0"/>
          <w:divBdr>
            <w:top w:val="none" w:sz="0" w:space="0" w:color="auto"/>
            <w:left w:val="none" w:sz="0" w:space="0" w:color="auto"/>
            <w:bottom w:val="none" w:sz="0" w:space="0" w:color="auto"/>
            <w:right w:val="none" w:sz="0" w:space="0" w:color="auto"/>
          </w:divBdr>
          <w:divsChild>
            <w:div w:id="1048334303">
              <w:marLeft w:val="0"/>
              <w:marRight w:val="0"/>
              <w:marTop w:val="0"/>
              <w:marBottom w:val="600"/>
              <w:divBdr>
                <w:top w:val="none" w:sz="0" w:space="0" w:color="auto"/>
                <w:left w:val="none" w:sz="0" w:space="0" w:color="auto"/>
                <w:bottom w:val="none" w:sz="0" w:space="0" w:color="auto"/>
                <w:right w:val="none" w:sz="0" w:space="0" w:color="auto"/>
              </w:divBdr>
              <w:divsChild>
                <w:div w:id="1956524644">
                  <w:marLeft w:val="0"/>
                  <w:marRight w:val="0"/>
                  <w:marTop w:val="0"/>
                  <w:marBottom w:val="0"/>
                  <w:divBdr>
                    <w:top w:val="none" w:sz="0" w:space="0" w:color="auto"/>
                    <w:left w:val="none" w:sz="0" w:space="0" w:color="auto"/>
                    <w:bottom w:val="none" w:sz="0" w:space="0" w:color="auto"/>
                    <w:right w:val="none" w:sz="0" w:space="0" w:color="auto"/>
                  </w:divBdr>
                  <w:divsChild>
                    <w:div w:id="1728990526">
                      <w:marLeft w:val="0"/>
                      <w:marRight w:val="0"/>
                      <w:marTop w:val="0"/>
                      <w:marBottom w:val="0"/>
                      <w:divBdr>
                        <w:top w:val="none" w:sz="0" w:space="0" w:color="auto"/>
                        <w:left w:val="none" w:sz="0" w:space="0" w:color="auto"/>
                        <w:bottom w:val="single" w:sz="6" w:space="15" w:color="AAAAAA"/>
                        <w:right w:val="none" w:sz="0" w:space="0" w:color="auto"/>
                      </w:divBdr>
                      <w:divsChild>
                        <w:div w:id="38714844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71466002">
      <w:bodyDiv w:val="1"/>
      <w:marLeft w:val="0"/>
      <w:marRight w:val="0"/>
      <w:marTop w:val="600"/>
      <w:marBottom w:val="0"/>
      <w:divBdr>
        <w:top w:val="none" w:sz="0" w:space="0" w:color="auto"/>
        <w:left w:val="none" w:sz="0" w:space="0" w:color="auto"/>
        <w:bottom w:val="none" w:sz="0" w:space="0" w:color="auto"/>
        <w:right w:val="none" w:sz="0" w:space="0" w:color="auto"/>
      </w:divBdr>
      <w:divsChild>
        <w:div w:id="1185942494">
          <w:marLeft w:val="0"/>
          <w:marRight w:val="0"/>
          <w:marTop w:val="0"/>
          <w:marBottom w:val="0"/>
          <w:divBdr>
            <w:top w:val="none" w:sz="0" w:space="0" w:color="auto"/>
            <w:left w:val="none" w:sz="0" w:space="0" w:color="auto"/>
            <w:bottom w:val="none" w:sz="0" w:space="0" w:color="auto"/>
            <w:right w:val="none" w:sz="0" w:space="0" w:color="auto"/>
          </w:divBdr>
          <w:divsChild>
            <w:div w:id="684399373">
              <w:marLeft w:val="0"/>
              <w:marRight w:val="0"/>
              <w:marTop w:val="0"/>
              <w:marBottom w:val="600"/>
              <w:divBdr>
                <w:top w:val="none" w:sz="0" w:space="0" w:color="auto"/>
                <w:left w:val="none" w:sz="0" w:space="0" w:color="auto"/>
                <w:bottom w:val="none" w:sz="0" w:space="0" w:color="auto"/>
                <w:right w:val="none" w:sz="0" w:space="0" w:color="auto"/>
              </w:divBdr>
              <w:divsChild>
                <w:div w:id="967971962">
                  <w:marLeft w:val="0"/>
                  <w:marRight w:val="0"/>
                  <w:marTop w:val="0"/>
                  <w:marBottom w:val="0"/>
                  <w:divBdr>
                    <w:top w:val="none" w:sz="0" w:space="0" w:color="auto"/>
                    <w:left w:val="none" w:sz="0" w:space="0" w:color="auto"/>
                    <w:bottom w:val="none" w:sz="0" w:space="0" w:color="auto"/>
                    <w:right w:val="none" w:sz="0" w:space="0" w:color="auto"/>
                  </w:divBdr>
                  <w:divsChild>
                    <w:div w:id="558634644">
                      <w:marLeft w:val="0"/>
                      <w:marRight w:val="0"/>
                      <w:marTop w:val="0"/>
                      <w:marBottom w:val="0"/>
                      <w:divBdr>
                        <w:top w:val="none" w:sz="0" w:space="0" w:color="auto"/>
                        <w:left w:val="none" w:sz="0" w:space="0" w:color="auto"/>
                        <w:bottom w:val="none" w:sz="0" w:space="0" w:color="auto"/>
                        <w:right w:val="none" w:sz="0" w:space="0" w:color="auto"/>
                      </w:divBdr>
                      <w:divsChild>
                        <w:div w:id="2178559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81440305">
      <w:bodyDiv w:val="1"/>
      <w:marLeft w:val="0"/>
      <w:marRight w:val="0"/>
      <w:marTop w:val="0"/>
      <w:marBottom w:val="0"/>
      <w:divBdr>
        <w:top w:val="none" w:sz="0" w:space="0" w:color="auto"/>
        <w:left w:val="none" w:sz="0" w:space="0" w:color="auto"/>
        <w:bottom w:val="none" w:sz="0" w:space="0" w:color="auto"/>
        <w:right w:val="none" w:sz="0" w:space="0" w:color="auto"/>
      </w:divBdr>
    </w:div>
    <w:div w:id="1081564062">
      <w:bodyDiv w:val="1"/>
      <w:marLeft w:val="0"/>
      <w:marRight w:val="0"/>
      <w:marTop w:val="0"/>
      <w:marBottom w:val="0"/>
      <w:divBdr>
        <w:top w:val="none" w:sz="0" w:space="0" w:color="auto"/>
        <w:left w:val="none" w:sz="0" w:space="0" w:color="auto"/>
        <w:bottom w:val="none" w:sz="0" w:space="0" w:color="auto"/>
        <w:right w:val="none" w:sz="0" w:space="0" w:color="auto"/>
      </w:divBdr>
      <w:divsChild>
        <w:div w:id="1584410325">
          <w:marLeft w:val="0"/>
          <w:marRight w:val="0"/>
          <w:marTop w:val="0"/>
          <w:marBottom w:val="0"/>
          <w:divBdr>
            <w:top w:val="none" w:sz="0" w:space="0" w:color="auto"/>
            <w:left w:val="none" w:sz="0" w:space="0" w:color="auto"/>
            <w:bottom w:val="none" w:sz="0" w:space="0" w:color="auto"/>
            <w:right w:val="none" w:sz="0" w:space="0" w:color="auto"/>
          </w:divBdr>
          <w:divsChild>
            <w:div w:id="606351142">
              <w:marLeft w:val="0"/>
              <w:marRight w:val="0"/>
              <w:marTop w:val="0"/>
              <w:marBottom w:val="0"/>
              <w:divBdr>
                <w:top w:val="none" w:sz="0" w:space="0" w:color="auto"/>
                <w:left w:val="none" w:sz="0" w:space="0" w:color="auto"/>
                <w:bottom w:val="none" w:sz="0" w:space="0" w:color="auto"/>
                <w:right w:val="none" w:sz="0" w:space="0" w:color="auto"/>
              </w:divBdr>
              <w:divsChild>
                <w:div w:id="1530609209">
                  <w:marLeft w:val="0"/>
                  <w:marRight w:val="0"/>
                  <w:marTop w:val="0"/>
                  <w:marBottom w:val="0"/>
                  <w:divBdr>
                    <w:top w:val="none" w:sz="0" w:space="0" w:color="auto"/>
                    <w:left w:val="none" w:sz="0" w:space="0" w:color="auto"/>
                    <w:bottom w:val="none" w:sz="0" w:space="0" w:color="auto"/>
                    <w:right w:val="none" w:sz="0" w:space="0" w:color="auto"/>
                  </w:divBdr>
                  <w:divsChild>
                    <w:div w:id="1475367000">
                      <w:marLeft w:val="0"/>
                      <w:marRight w:val="0"/>
                      <w:marTop w:val="0"/>
                      <w:marBottom w:val="0"/>
                      <w:divBdr>
                        <w:top w:val="none" w:sz="0" w:space="0" w:color="auto"/>
                        <w:left w:val="none" w:sz="0" w:space="0" w:color="auto"/>
                        <w:bottom w:val="none" w:sz="0" w:space="0" w:color="auto"/>
                        <w:right w:val="none" w:sz="0" w:space="0" w:color="auto"/>
                      </w:divBdr>
                      <w:divsChild>
                        <w:div w:id="140579803">
                          <w:marLeft w:val="0"/>
                          <w:marRight w:val="0"/>
                          <w:marTop w:val="240"/>
                          <w:marBottom w:val="240"/>
                          <w:divBdr>
                            <w:top w:val="single" w:sz="6" w:space="0" w:color="E0E0E0"/>
                            <w:left w:val="single" w:sz="6" w:space="0" w:color="E0E0E0"/>
                            <w:bottom w:val="single" w:sz="6" w:space="0" w:color="E0E0E0"/>
                            <w:right w:val="single" w:sz="6" w:space="0" w:color="E0E0E0"/>
                          </w:divBdr>
                          <w:divsChild>
                            <w:div w:id="1069037678">
                              <w:marLeft w:val="0"/>
                              <w:marRight w:val="0"/>
                              <w:marTop w:val="0"/>
                              <w:marBottom w:val="0"/>
                              <w:divBdr>
                                <w:top w:val="none" w:sz="0" w:space="0" w:color="auto"/>
                                <w:left w:val="none" w:sz="0" w:space="0" w:color="auto"/>
                                <w:bottom w:val="none" w:sz="0" w:space="0" w:color="auto"/>
                                <w:right w:val="none" w:sz="0" w:space="0" w:color="auto"/>
                              </w:divBdr>
                              <w:divsChild>
                                <w:div w:id="1636250489">
                                  <w:marLeft w:val="0"/>
                                  <w:marRight w:val="0"/>
                                  <w:marTop w:val="0"/>
                                  <w:marBottom w:val="0"/>
                                  <w:divBdr>
                                    <w:top w:val="none" w:sz="0" w:space="0" w:color="auto"/>
                                    <w:left w:val="none" w:sz="0" w:space="0" w:color="auto"/>
                                    <w:bottom w:val="none" w:sz="0" w:space="0" w:color="auto"/>
                                    <w:right w:val="none" w:sz="0" w:space="0" w:color="auto"/>
                                  </w:divBdr>
                                  <w:divsChild>
                                    <w:div w:id="7266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2460">
                              <w:marLeft w:val="0"/>
                              <w:marRight w:val="0"/>
                              <w:marTop w:val="0"/>
                              <w:marBottom w:val="0"/>
                              <w:divBdr>
                                <w:top w:val="none" w:sz="0" w:space="0" w:color="auto"/>
                                <w:left w:val="none" w:sz="0" w:space="0" w:color="auto"/>
                                <w:bottom w:val="none" w:sz="0" w:space="0" w:color="auto"/>
                                <w:right w:val="none" w:sz="0" w:space="0" w:color="auto"/>
                              </w:divBdr>
                              <w:divsChild>
                                <w:div w:id="1606305554">
                                  <w:marLeft w:val="0"/>
                                  <w:marRight w:val="0"/>
                                  <w:marTop w:val="0"/>
                                  <w:marBottom w:val="0"/>
                                  <w:divBdr>
                                    <w:top w:val="none" w:sz="0" w:space="0" w:color="auto"/>
                                    <w:left w:val="none" w:sz="0" w:space="0" w:color="auto"/>
                                    <w:bottom w:val="none" w:sz="0" w:space="0" w:color="auto"/>
                                    <w:right w:val="none" w:sz="0" w:space="0" w:color="auto"/>
                                  </w:divBdr>
                                </w:div>
                                <w:div w:id="566578662">
                                  <w:marLeft w:val="0"/>
                                  <w:marRight w:val="0"/>
                                  <w:marTop w:val="0"/>
                                  <w:marBottom w:val="0"/>
                                  <w:divBdr>
                                    <w:top w:val="none" w:sz="0" w:space="0" w:color="auto"/>
                                    <w:left w:val="none" w:sz="0" w:space="0" w:color="auto"/>
                                    <w:bottom w:val="none" w:sz="0" w:space="0" w:color="auto"/>
                                    <w:right w:val="none" w:sz="0" w:space="0" w:color="auto"/>
                                  </w:divBdr>
                                </w:div>
                                <w:div w:id="1873037280">
                                  <w:marLeft w:val="0"/>
                                  <w:marRight w:val="0"/>
                                  <w:marTop w:val="0"/>
                                  <w:marBottom w:val="0"/>
                                  <w:divBdr>
                                    <w:top w:val="none" w:sz="0" w:space="0" w:color="auto"/>
                                    <w:left w:val="none" w:sz="0" w:space="0" w:color="auto"/>
                                    <w:bottom w:val="none" w:sz="0" w:space="0" w:color="auto"/>
                                    <w:right w:val="none" w:sz="0" w:space="0" w:color="auto"/>
                                  </w:divBdr>
                                </w:div>
                                <w:div w:id="697387119">
                                  <w:marLeft w:val="0"/>
                                  <w:marRight w:val="0"/>
                                  <w:marTop w:val="0"/>
                                  <w:marBottom w:val="0"/>
                                  <w:divBdr>
                                    <w:top w:val="none" w:sz="0" w:space="0" w:color="auto"/>
                                    <w:left w:val="none" w:sz="0" w:space="0" w:color="auto"/>
                                    <w:bottom w:val="none" w:sz="0" w:space="0" w:color="auto"/>
                                    <w:right w:val="none" w:sz="0" w:space="0" w:color="auto"/>
                                  </w:divBdr>
                                </w:div>
                                <w:div w:id="99304354">
                                  <w:marLeft w:val="0"/>
                                  <w:marRight w:val="0"/>
                                  <w:marTop w:val="0"/>
                                  <w:marBottom w:val="0"/>
                                  <w:divBdr>
                                    <w:top w:val="none" w:sz="0" w:space="0" w:color="auto"/>
                                    <w:left w:val="none" w:sz="0" w:space="0" w:color="auto"/>
                                    <w:bottom w:val="none" w:sz="0" w:space="0" w:color="auto"/>
                                    <w:right w:val="none" w:sz="0" w:space="0" w:color="auto"/>
                                  </w:divBdr>
                                </w:div>
                                <w:div w:id="2660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492501">
      <w:bodyDiv w:val="1"/>
      <w:marLeft w:val="0"/>
      <w:marRight w:val="0"/>
      <w:marTop w:val="600"/>
      <w:marBottom w:val="0"/>
      <w:divBdr>
        <w:top w:val="none" w:sz="0" w:space="0" w:color="auto"/>
        <w:left w:val="none" w:sz="0" w:space="0" w:color="auto"/>
        <w:bottom w:val="none" w:sz="0" w:space="0" w:color="auto"/>
        <w:right w:val="none" w:sz="0" w:space="0" w:color="auto"/>
      </w:divBdr>
      <w:divsChild>
        <w:div w:id="1041704744">
          <w:marLeft w:val="0"/>
          <w:marRight w:val="0"/>
          <w:marTop w:val="0"/>
          <w:marBottom w:val="0"/>
          <w:divBdr>
            <w:top w:val="none" w:sz="0" w:space="0" w:color="auto"/>
            <w:left w:val="none" w:sz="0" w:space="0" w:color="auto"/>
            <w:bottom w:val="none" w:sz="0" w:space="0" w:color="auto"/>
            <w:right w:val="none" w:sz="0" w:space="0" w:color="auto"/>
          </w:divBdr>
          <w:divsChild>
            <w:div w:id="1089085734">
              <w:marLeft w:val="0"/>
              <w:marRight w:val="0"/>
              <w:marTop w:val="0"/>
              <w:marBottom w:val="600"/>
              <w:divBdr>
                <w:top w:val="none" w:sz="0" w:space="0" w:color="auto"/>
                <w:left w:val="none" w:sz="0" w:space="0" w:color="auto"/>
                <w:bottom w:val="none" w:sz="0" w:space="0" w:color="auto"/>
                <w:right w:val="none" w:sz="0" w:space="0" w:color="auto"/>
              </w:divBdr>
              <w:divsChild>
                <w:div w:id="1379357887">
                  <w:marLeft w:val="0"/>
                  <w:marRight w:val="0"/>
                  <w:marTop w:val="0"/>
                  <w:marBottom w:val="0"/>
                  <w:divBdr>
                    <w:top w:val="none" w:sz="0" w:space="0" w:color="auto"/>
                    <w:left w:val="none" w:sz="0" w:space="0" w:color="auto"/>
                    <w:bottom w:val="none" w:sz="0" w:space="0" w:color="auto"/>
                    <w:right w:val="none" w:sz="0" w:space="0" w:color="auto"/>
                  </w:divBdr>
                  <w:divsChild>
                    <w:div w:id="1851330006">
                      <w:marLeft w:val="0"/>
                      <w:marRight w:val="0"/>
                      <w:marTop w:val="0"/>
                      <w:marBottom w:val="0"/>
                      <w:divBdr>
                        <w:top w:val="none" w:sz="0" w:space="0" w:color="auto"/>
                        <w:left w:val="none" w:sz="0" w:space="0" w:color="auto"/>
                        <w:bottom w:val="single" w:sz="6" w:space="15" w:color="AAAAAA"/>
                        <w:right w:val="none" w:sz="0" w:space="0" w:color="auto"/>
                      </w:divBdr>
                      <w:divsChild>
                        <w:div w:id="136918138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24538090">
      <w:bodyDiv w:val="1"/>
      <w:marLeft w:val="0"/>
      <w:marRight w:val="0"/>
      <w:marTop w:val="0"/>
      <w:marBottom w:val="0"/>
      <w:divBdr>
        <w:top w:val="none" w:sz="0" w:space="0" w:color="auto"/>
        <w:left w:val="none" w:sz="0" w:space="0" w:color="auto"/>
        <w:bottom w:val="none" w:sz="0" w:space="0" w:color="auto"/>
        <w:right w:val="none" w:sz="0" w:space="0" w:color="auto"/>
      </w:divBdr>
      <w:divsChild>
        <w:div w:id="883296729">
          <w:marLeft w:val="0"/>
          <w:marRight w:val="0"/>
          <w:marTop w:val="0"/>
          <w:marBottom w:val="0"/>
          <w:divBdr>
            <w:top w:val="none" w:sz="0" w:space="0" w:color="auto"/>
            <w:left w:val="none" w:sz="0" w:space="0" w:color="auto"/>
            <w:bottom w:val="none" w:sz="0" w:space="0" w:color="auto"/>
            <w:right w:val="none" w:sz="0" w:space="0" w:color="auto"/>
          </w:divBdr>
          <w:divsChild>
            <w:div w:id="90974766">
              <w:marLeft w:val="216"/>
              <w:marRight w:val="0"/>
              <w:marTop w:val="0"/>
              <w:marBottom w:val="0"/>
              <w:divBdr>
                <w:top w:val="none" w:sz="0" w:space="0" w:color="auto"/>
                <w:left w:val="none" w:sz="0" w:space="0" w:color="auto"/>
                <w:bottom w:val="none" w:sz="0" w:space="0" w:color="auto"/>
                <w:right w:val="none" w:sz="0" w:space="0" w:color="auto"/>
              </w:divBdr>
              <w:divsChild>
                <w:div w:id="202059993">
                  <w:marLeft w:val="0"/>
                  <w:marRight w:val="0"/>
                  <w:marTop w:val="0"/>
                  <w:marBottom w:val="0"/>
                  <w:divBdr>
                    <w:top w:val="none" w:sz="0" w:space="0" w:color="auto"/>
                    <w:left w:val="none" w:sz="0" w:space="0" w:color="auto"/>
                    <w:bottom w:val="none" w:sz="0" w:space="0" w:color="auto"/>
                    <w:right w:val="none" w:sz="0" w:space="0" w:color="auto"/>
                  </w:divBdr>
                  <w:divsChild>
                    <w:div w:id="245387607">
                      <w:marLeft w:val="0"/>
                      <w:marRight w:val="0"/>
                      <w:marTop w:val="0"/>
                      <w:marBottom w:val="0"/>
                      <w:divBdr>
                        <w:top w:val="none" w:sz="0" w:space="0" w:color="auto"/>
                        <w:left w:val="none" w:sz="0" w:space="0" w:color="auto"/>
                        <w:bottom w:val="none" w:sz="0" w:space="0" w:color="auto"/>
                        <w:right w:val="none" w:sz="0" w:space="0" w:color="auto"/>
                      </w:divBdr>
                      <w:divsChild>
                        <w:div w:id="473638819">
                          <w:marLeft w:val="0"/>
                          <w:marRight w:val="0"/>
                          <w:marTop w:val="0"/>
                          <w:marBottom w:val="0"/>
                          <w:divBdr>
                            <w:top w:val="none" w:sz="0" w:space="0" w:color="auto"/>
                            <w:left w:val="none" w:sz="0" w:space="0" w:color="auto"/>
                            <w:bottom w:val="none" w:sz="0" w:space="0" w:color="auto"/>
                            <w:right w:val="none" w:sz="0" w:space="0" w:color="auto"/>
                          </w:divBdr>
                        </w:div>
                        <w:div w:id="915018207">
                          <w:marLeft w:val="0"/>
                          <w:marRight w:val="0"/>
                          <w:marTop w:val="0"/>
                          <w:marBottom w:val="0"/>
                          <w:divBdr>
                            <w:top w:val="none" w:sz="0" w:space="0" w:color="auto"/>
                            <w:left w:val="none" w:sz="0" w:space="0" w:color="auto"/>
                            <w:bottom w:val="none" w:sz="0" w:space="0" w:color="auto"/>
                            <w:right w:val="none" w:sz="0" w:space="0" w:color="auto"/>
                          </w:divBdr>
                        </w:div>
                        <w:div w:id="1132091115">
                          <w:marLeft w:val="0"/>
                          <w:marRight w:val="0"/>
                          <w:marTop w:val="0"/>
                          <w:marBottom w:val="0"/>
                          <w:divBdr>
                            <w:top w:val="none" w:sz="0" w:space="0" w:color="auto"/>
                            <w:left w:val="none" w:sz="0" w:space="0" w:color="auto"/>
                            <w:bottom w:val="none" w:sz="0" w:space="0" w:color="auto"/>
                            <w:right w:val="none" w:sz="0" w:space="0" w:color="auto"/>
                          </w:divBdr>
                          <w:divsChild>
                            <w:div w:id="164177249">
                              <w:marLeft w:val="0"/>
                              <w:marRight w:val="0"/>
                              <w:marTop w:val="0"/>
                              <w:marBottom w:val="0"/>
                              <w:divBdr>
                                <w:top w:val="none" w:sz="0" w:space="0" w:color="auto"/>
                                <w:left w:val="none" w:sz="0" w:space="0" w:color="auto"/>
                                <w:bottom w:val="none" w:sz="0" w:space="0" w:color="auto"/>
                                <w:right w:val="none" w:sz="0" w:space="0" w:color="auto"/>
                              </w:divBdr>
                              <w:divsChild>
                                <w:div w:id="307712383">
                                  <w:marLeft w:val="0"/>
                                  <w:marRight w:val="0"/>
                                  <w:marTop w:val="0"/>
                                  <w:marBottom w:val="0"/>
                                  <w:divBdr>
                                    <w:top w:val="none" w:sz="0" w:space="0" w:color="auto"/>
                                    <w:left w:val="none" w:sz="0" w:space="0" w:color="auto"/>
                                    <w:bottom w:val="none" w:sz="0" w:space="0" w:color="auto"/>
                                    <w:right w:val="none" w:sz="0" w:space="0" w:color="auto"/>
                                  </w:divBdr>
                                </w:div>
                              </w:divsChild>
                            </w:div>
                            <w:div w:id="145243475">
                              <w:marLeft w:val="0"/>
                              <w:marRight w:val="0"/>
                              <w:marTop w:val="0"/>
                              <w:marBottom w:val="0"/>
                              <w:divBdr>
                                <w:top w:val="none" w:sz="0" w:space="0" w:color="auto"/>
                                <w:left w:val="none" w:sz="0" w:space="0" w:color="auto"/>
                                <w:bottom w:val="none" w:sz="0" w:space="0" w:color="auto"/>
                                <w:right w:val="none" w:sz="0" w:space="0" w:color="auto"/>
                              </w:divBdr>
                            </w:div>
                            <w:div w:id="561066147">
                              <w:marLeft w:val="0"/>
                              <w:marRight w:val="0"/>
                              <w:marTop w:val="0"/>
                              <w:marBottom w:val="0"/>
                              <w:divBdr>
                                <w:top w:val="none" w:sz="0" w:space="0" w:color="auto"/>
                                <w:left w:val="none" w:sz="0" w:space="0" w:color="auto"/>
                                <w:bottom w:val="none" w:sz="0" w:space="0" w:color="auto"/>
                                <w:right w:val="none" w:sz="0" w:space="0" w:color="auto"/>
                              </w:divBdr>
                            </w:div>
                            <w:div w:id="623581296">
                              <w:marLeft w:val="0"/>
                              <w:marRight w:val="0"/>
                              <w:marTop w:val="0"/>
                              <w:marBottom w:val="0"/>
                              <w:divBdr>
                                <w:top w:val="none" w:sz="0" w:space="0" w:color="auto"/>
                                <w:left w:val="none" w:sz="0" w:space="0" w:color="auto"/>
                                <w:bottom w:val="none" w:sz="0" w:space="0" w:color="auto"/>
                                <w:right w:val="none" w:sz="0" w:space="0" w:color="auto"/>
                              </w:divBdr>
                              <w:divsChild>
                                <w:div w:id="2065714763">
                                  <w:marLeft w:val="0"/>
                                  <w:marRight w:val="0"/>
                                  <w:marTop w:val="0"/>
                                  <w:marBottom w:val="0"/>
                                  <w:divBdr>
                                    <w:top w:val="none" w:sz="0" w:space="0" w:color="auto"/>
                                    <w:left w:val="none" w:sz="0" w:space="0" w:color="auto"/>
                                    <w:bottom w:val="none" w:sz="0" w:space="0" w:color="auto"/>
                                    <w:right w:val="none" w:sz="0" w:space="0" w:color="auto"/>
                                  </w:divBdr>
                                </w:div>
                              </w:divsChild>
                            </w:div>
                            <w:div w:id="293559984">
                              <w:marLeft w:val="0"/>
                              <w:marRight w:val="0"/>
                              <w:marTop w:val="0"/>
                              <w:marBottom w:val="0"/>
                              <w:divBdr>
                                <w:top w:val="none" w:sz="0" w:space="0" w:color="auto"/>
                                <w:left w:val="none" w:sz="0" w:space="0" w:color="auto"/>
                                <w:bottom w:val="none" w:sz="0" w:space="0" w:color="auto"/>
                                <w:right w:val="none" w:sz="0" w:space="0" w:color="auto"/>
                              </w:divBdr>
                              <w:divsChild>
                                <w:div w:id="342902346">
                                  <w:marLeft w:val="0"/>
                                  <w:marRight w:val="0"/>
                                  <w:marTop w:val="0"/>
                                  <w:marBottom w:val="0"/>
                                  <w:divBdr>
                                    <w:top w:val="none" w:sz="0" w:space="0" w:color="auto"/>
                                    <w:left w:val="none" w:sz="0" w:space="0" w:color="auto"/>
                                    <w:bottom w:val="none" w:sz="0" w:space="0" w:color="auto"/>
                                    <w:right w:val="none" w:sz="0" w:space="0" w:color="auto"/>
                                  </w:divBdr>
                                </w:div>
                              </w:divsChild>
                            </w:div>
                            <w:div w:id="617420049">
                              <w:marLeft w:val="0"/>
                              <w:marRight w:val="0"/>
                              <w:marTop w:val="0"/>
                              <w:marBottom w:val="0"/>
                              <w:divBdr>
                                <w:top w:val="none" w:sz="0" w:space="0" w:color="auto"/>
                                <w:left w:val="none" w:sz="0" w:space="0" w:color="auto"/>
                                <w:bottom w:val="none" w:sz="0" w:space="0" w:color="auto"/>
                                <w:right w:val="none" w:sz="0" w:space="0" w:color="auto"/>
                              </w:divBdr>
                              <w:divsChild>
                                <w:div w:id="868222090">
                                  <w:marLeft w:val="0"/>
                                  <w:marRight w:val="0"/>
                                  <w:marTop w:val="0"/>
                                  <w:marBottom w:val="0"/>
                                  <w:divBdr>
                                    <w:top w:val="none" w:sz="0" w:space="0" w:color="auto"/>
                                    <w:left w:val="none" w:sz="0" w:space="0" w:color="auto"/>
                                    <w:bottom w:val="none" w:sz="0" w:space="0" w:color="auto"/>
                                    <w:right w:val="none" w:sz="0" w:space="0" w:color="auto"/>
                                  </w:divBdr>
                                </w:div>
                              </w:divsChild>
                            </w:div>
                            <w:div w:id="11966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668465">
      <w:bodyDiv w:val="1"/>
      <w:marLeft w:val="0"/>
      <w:marRight w:val="0"/>
      <w:marTop w:val="0"/>
      <w:marBottom w:val="0"/>
      <w:divBdr>
        <w:top w:val="none" w:sz="0" w:space="0" w:color="auto"/>
        <w:left w:val="none" w:sz="0" w:space="0" w:color="auto"/>
        <w:bottom w:val="none" w:sz="0" w:space="0" w:color="auto"/>
        <w:right w:val="none" w:sz="0" w:space="0" w:color="auto"/>
      </w:divBdr>
      <w:divsChild>
        <w:div w:id="1708408391">
          <w:marLeft w:val="0"/>
          <w:marRight w:val="0"/>
          <w:marTop w:val="100"/>
          <w:marBottom w:val="100"/>
          <w:divBdr>
            <w:top w:val="none" w:sz="0" w:space="0" w:color="auto"/>
            <w:left w:val="none" w:sz="0" w:space="0" w:color="auto"/>
            <w:bottom w:val="none" w:sz="0" w:space="0" w:color="auto"/>
            <w:right w:val="none" w:sz="0" w:space="0" w:color="auto"/>
          </w:divBdr>
          <w:divsChild>
            <w:div w:id="18675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821">
      <w:bodyDiv w:val="1"/>
      <w:marLeft w:val="0"/>
      <w:marRight w:val="0"/>
      <w:marTop w:val="600"/>
      <w:marBottom w:val="0"/>
      <w:divBdr>
        <w:top w:val="none" w:sz="0" w:space="0" w:color="auto"/>
        <w:left w:val="none" w:sz="0" w:space="0" w:color="auto"/>
        <w:bottom w:val="none" w:sz="0" w:space="0" w:color="auto"/>
        <w:right w:val="none" w:sz="0" w:space="0" w:color="auto"/>
      </w:divBdr>
      <w:divsChild>
        <w:div w:id="1665550867">
          <w:marLeft w:val="0"/>
          <w:marRight w:val="0"/>
          <w:marTop w:val="0"/>
          <w:marBottom w:val="0"/>
          <w:divBdr>
            <w:top w:val="none" w:sz="0" w:space="0" w:color="auto"/>
            <w:left w:val="none" w:sz="0" w:space="0" w:color="auto"/>
            <w:bottom w:val="none" w:sz="0" w:space="0" w:color="auto"/>
            <w:right w:val="none" w:sz="0" w:space="0" w:color="auto"/>
          </w:divBdr>
          <w:divsChild>
            <w:div w:id="165287410">
              <w:marLeft w:val="0"/>
              <w:marRight w:val="0"/>
              <w:marTop w:val="0"/>
              <w:marBottom w:val="600"/>
              <w:divBdr>
                <w:top w:val="none" w:sz="0" w:space="0" w:color="auto"/>
                <w:left w:val="none" w:sz="0" w:space="0" w:color="auto"/>
                <w:bottom w:val="none" w:sz="0" w:space="0" w:color="auto"/>
                <w:right w:val="none" w:sz="0" w:space="0" w:color="auto"/>
              </w:divBdr>
              <w:divsChild>
                <w:div w:id="1662078151">
                  <w:marLeft w:val="0"/>
                  <w:marRight w:val="0"/>
                  <w:marTop w:val="0"/>
                  <w:marBottom w:val="0"/>
                  <w:divBdr>
                    <w:top w:val="none" w:sz="0" w:space="0" w:color="auto"/>
                    <w:left w:val="none" w:sz="0" w:space="0" w:color="auto"/>
                    <w:bottom w:val="none" w:sz="0" w:space="0" w:color="auto"/>
                    <w:right w:val="none" w:sz="0" w:space="0" w:color="auto"/>
                  </w:divBdr>
                  <w:divsChild>
                    <w:div w:id="1194810303">
                      <w:marLeft w:val="0"/>
                      <w:marRight w:val="0"/>
                      <w:marTop w:val="0"/>
                      <w:marBottom w:val="0"/>
                      <w:divBdr>
                        <w:top w:val="none" w:sz="0" w:space="0" w:color="auto"/>
                        <w:left w:val="none" w:sz="0" w:space="0" w:color="auto"/>
                        <w:bottom w:val="single" w:sz="6" w:space="15" w:color="AAAAAA"/>
                        <w:right w:val="none" w:sz="0" w:space="0" w:color="auto"/>
                      </w:divBdr>
                      <w:divsChild>
                        <w:div w:id="190502129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37666389">
      <w:bodyDiv w:val="1"/>
      <w:marLeft w:val="0"/>
      <w:marRight w:val="0"/>
      <w:marTop w:val="0"/>
      <w:marBottom w:val="0"/>
      <w:divBdr>
        <w:top w:val="none" w:sz="0" w:space="0" w:color="auto"/>
        <w:left w:val="none" w:sz="0" w:space="0" w:color="auto"/>
        <w:bottom w:val="none" w:sz="0" w:space="0" w:color="auto"/>
        <w:right w:val="none" w:sz="0" w:space="0" w:color="auto"/>
      </w:divBdr>
      <w:divsChild>
        <w:div w:id="1405175741">
          <w:marLeft w:val="0"/>
          <w:marRight w:val="0"/>
          <w:marTop w:val="0"/>
          <w:marBottom w:val="0"/>
          <w:divBdr>
            <w:top w:val="none" w:sz="0" w:space="0" w:color="auto"/>
            <w:left w:val="none" w:sz="0" w:space="0" w:color="auto"/>
            <w:bottom w:val="none" w:sz="0" w:space="0" w:color="auto"/>
            <w:right w:val="none" w:sz="0" w:space="0" w:color="auto"/>
          </w:divBdr>
          <w:divsChild>
            <w:div w:id="105319550">
              <w:marLeft w:val="0"/>
              <w:marRight w:val="0"/>
              <w:marTop w:val="0"/>
              <w:marBottom w:val="0"/>
              <w:divBdr>
                <w:top w:val="none" w:sz="0" w:space="0" w:color="auto"/>
                <w:left w:val="none" w:sz="0" w:space="0" w:color="auto"/>
                <w:bottom w:val="none" w:sz="0" w:space="0" w:color="auto"/>
                <w:right w:val="none" w:sz="0" w:space="0" w:color="auto"/>
              </w:divBdr>
              <w:divsChild>
                <w:div w:id="395706825">
                  <w:marLeft w:val="0"/>
                  <w:marRight w:val="0"/>
                  <w:marTop w:val="0"/>
                  <w:marBottom w:val="0"/>
                  <w:divBdr>
                    <w:top w:val="none" w:sz="0" w:space="0" w:color="auto"/>
                    <w:left w:val="none" w:sz="0" w:space="0" w:color="auto"/>
                    <w:bottom w:val="none" w:sz="0" w:space="0" w:color="auto"/>
                    <w:right w:val="none" w:sz="0" w:space="0" w:color="auto"/>
                  </w:divBdr>
                  <w:divsChild>
                    <w:div w:id="1644430440">
                      <w:marLeft w:val="0"/>
                      <w:marRight w:val="0"/>
                      <w:marTop w:val="0"/>
                      <w:marBottom w:val="0"/>
                      <w:divBdr>
                        <w:top w:val="none" w:sz="0" w:space="0" w:color="auto"/>
                        <w:left w:val="none" w:sz="0" w:space="0" w:color="auto"/>
                        <w:bottom w:val="none" w:sz="0" w:space="0" w:color="auto"/>
                        <w:right w:val="none" w:sz="0" w:space="0" w:color="auto"/>
                      </w:divBdr>
                      <w:divsChild>
                        <w:div w:id="4191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178879">
      <w:bodyDiv w:val="1"/>
      <w:marLeft w:val="0"/>
      <w:marRight w:val="0"/>
      <w:marTop w:val="0"/>
      <w:marBottom w:val="0"/>
      <w:divBdr>
        <w:top w:val="none" w:sz="0" w:space="0" w:color="auto"/>
        <w:left w:val="none" w:sz="0" w:space="0" w:color="auto"/>
        <w:bottom w:val="none" w:sz="0" w:space="0" w:color="auto"/>
        <w:right w:val="none" w:sz="0" w:space="0" w:color="auto"/>
      </w:divBdr>
      <w:divsChild>
        <w:div w:id="1970354605">
          <w:marLeft w:val="0"/>
          <w:marRight w:val="0"/>
          <w:marTop w:val="0"/>
          <w:marBottom w:val="0"/>
          <w:divBdr>
            <w:top w:val="none" w:sz="0" w:space="0" w:color="auto"/>
            <w:left w:val="none" w:sz="0" w:space="0" w:color="auto"/>
            <w:bottom w:val="none" w:sz="0" w:space="0" w:color="auto"/>
            <w:right w:val="none" w:sz="0" w:space="0" w:color="auto"/>
          </w:divBdr>
          <w:divsChild>
            <w:div w:id="2060083310">
              <w:marLeft w:val="0"/>
              <w:marRight w:val="0"/>
              <w:marTop w:val="0"/>
              <w:marBottom w:val="0"/>
              <w:divBdr>
                <w:top w:val="none" w:sz="0" w:space="0" w:color="auto"/>
                <w:left w:val="none" w:sz="0" w:space="0" w:color="auto"/>
                <w:bottom w:val="none" w:sz="0" w:space="0" w:color="auto"/>
                <w:right w:val="none" w:sz="0" w:space="0" w:color="auto"/>
              </w:divBdr>
              <w:divsChild>
                <w:div w:id="1999458293">
                  <w:marLeft w:val="0"/>
                  <w:marRight w:val="0"/>
                  <w:marTop w:val="0"/>
                  <w:marBottom w:val="0"/>
                  <w:divBdr>
                    <w:top w:val="none" w:sz="0" w:space="0" w:color="auto"/>
                    <w:left w:val="none" w:sz="0" w:space="0" w:color="auto"/>
                    <w:bottom w:val="none" w:sz="0" w:space="0" w:color="auto"/>
                    <w:right w:val="none" w:sz="0" w:space="0" w:color="auto"/>
                  </w:divBdr>
                  <w:divsChild>
                    <w:div w:id="1357384364">
                      <w:marLeft w:val="0"/>
                      <w:marRight w:val="0"/>
                      <w:marTop w:val="0"/>
                      <w:marBottom w:val="0"/>
                      <w:divBdr>
                        <w:top w:val="none" w:sz="0" w:space="0" w:color="auto"/>
                        <w:left w:val="none" w:sz="0" w:space="0" w:color="auto"/>
                        <w:bottom w:val="none" w:sz="0" w:space="0" w:color="auto"/>
                        <w:right w:val="none" w:sz="0" w:space="0" w:color="auto"/>
                      </w:divBdr>
                      <w:divsChild>
                        <w:div w:id="19158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571180">
      <w:bodyDiv w:val="1"/>
      <w:marLeft w:val="0"/>
      <w:marRight w:val="0"/>
      <w:marTop w:val="0"/>
      <w:marBottom w:val="0"/>
      <w:divBdr>
        <w:top w:val="none" w:sz="0" w:space="0" w:color="auto"/>
        <w:left w:val="none" w:sz="0" w:space="0" w:color="auto"/>
        <w:bottom w:val="none" w:sz="0" w:space="0" w:color="auto"/>
        <w:right w:val="none" w:sz="0" w:space="0" w:color="auto"/>
      </w:divBdr>
      <w:divsChild>
        <w:div w:id="207684914">
          <w:marLeft w:val="0"/>
          <w:marRight w:val="0"/>
          <w:marTop w:val="0"/>
          <w:marBottom w:val="0"/>
          <w:divBdr>
            <w:top w:val="none" w:sz="0" w:space="0" w:color="auto"/>
            <w:left w:val="none" w:sz="0" w:space="0" w:color="auto"/>
            <w:bottom w:val="none" w:sz="0" w:space="0" w:color="auto"/>
            <w:right w:val="none" w:sz="0" w:space="0" w:color="auto"/>
          </w:divBdr>
          <w:divsChild>
            <w:div w:id="1335498667">
              <w:marLeft w:val="0"/>
              <w:marRight w:val="0"/>
              <w:marTop w:val="0"/>
              <w:marBottom w:val="0"/>
              <w:divBdr>
                <w:top w:val="none" w:sz="0" w:space="0" w:color="auto"/>
                <w:left w:val="none" w:sz="0" w:space="0" w:color="auto"/>
                <w:bottom w:val="none" w:sz="0" w:space="0" w:color="auto"/>
                <w:right w:val="none" w:sz="0" w:space="0" w:color="auto"/>
              </w:divBdr>
              <w:divsChild>
                <w:div w:id="1933081244">
                  <w:marLeft w:val="0"/>
                  <w:marRight w:val="0"/>
                  <w:marTop w:val="0"/>
                  <w:marBottom w:val="0"/>
                  <w:divBdr>
                    <w:top w:val="none" w:sz="0" w:space="0" w:color="auto"/>
                    <w:left w:val="none" w:sz="0" w:space="0" w:color="auto"/>
                    <w:bottom w:val="none" w:sz="0" w:space="0" w:color="auto"/>
                    <w:right w:val="none" w:sz="0" w:space="0" w:color="auto"/>
                  </w:divBdr>
                  <w:divsChild>
                    <w:div w:id="583539049">
                      <w:marLeft w:val="0"/>
                      <w:marRight w:val="0"/>
                      <w:marTop w:val="0"/>
                      <w:marBottom w:val="0"/>
                      <w:divBdr>
                        <w:top w:val="none" w:sz="0" w:space="0" w:color="auto"/>
                        <w:left w:val="none" w:sz="0" w:space="0" w:color="auto"/>
                        <w:bottom w:val="none" w:sz="0" w:space="0" w:color="auto"/>
                        <w:right w:val="none" w:sz="0" w:space="0" w:color="auto"/>
                      </w:divBdr>
                      <w:divsChild>
                        <w:div w:id="557284064">
                          <w:marLeft w:val="0"/>
                          <w:marRight w:val="0"/>
                          <w:marTop w:val="240"/>
                          <w:marBottom w:val="240"/>
                          <w:divBdr>
                            <w:top w:val="single" w:sz="6" w:space="0" w:color="E0E0E0"/>
                            <w:left w:val="single" w:sz="6" w:space="0" w:color="E0E0E0"/>
                            <w:bottom w:val="single" w:sz="6" w:space="0" w:color="E0E0E0"/>
                            <w:right w:val="single" w:sz="6" w:space="0" w:color="E0E0E0"/>
                          </w:divBdr>
                          <w:divsChild>
                            <w:div w:id="387537160">
                              <w:marLeft w:val="0"/>
                              <w:marRight w:val="0"/>
                              <w:marTop w:val="0"/>
                              <w:marBottom w:val="0"/>
                              <w:divBdr>
                                <w:top w:val="none" w:sz="0" w:space="0" w:color="auto"/>
                                <w:left w:val="none" w:sz="0" w:space="0" w:color="auto"/>
                                <w:bottom w:val="none" w:sz="0" w:space="0" w:color="auto"/>
                                <w:right w:val="none" w:sz="0" w:space="0" w:color="auto"/>
                              </w:divBdr>
                              <w:divsChild>
                                <w:div w:id="377123348">
                                  <w:marLeft w:val="0"/>
                                  <w:marRight w:val="0"/>
                                  <w:marTop w:val="0"/>
                                  <w:marBottom w:val="0"/>
                                  <w:divBdr>
                                    <w:top w:val="none" w:sz="0" w:space="0" w:color="auto"/>
                                    <w:left w:val="none" w:sz="0" w:space="0" w:color="auto"/>
                                    <w:bottom w:val="none" w:sz="0" w:space="0" w:color="auto"/>
                                    <w:right w:val="none" w:sz="0" w:space="0" w:color="auto"/>
                                  </w:divBdr>
                                  <w:divsChild>
                                    <w:div w:id="16844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7605">
                              <w:marLeft w:val="0"/>
                              <w:marRight w:val="0"/>
                              <w:marTop w:val="0"/>
                              <w:marBottom w:val="0"/>
                              <w:divBdr>
                                <w:top w:val="none" w:sz="0" w:space="0" w:color="auto"/>
                                <w:left w:val="none" w:sz="0" w:space="0" w:color="auto"/>
                                <w:bottom w:val="none" w:sz="0" w:space="0" w:color="auto"/>
                                <w:right w:val="none" w:sz="0" w:space="0" w:color="auto"/>
                              </w:divBdr>
                              <w:divsChild>
                                <w:div w:id="771322704">
                                  <w:marLeft w:val="0"/>
                                  <w:marRight w:val="0"/>
                                  <w:marTop w:val="0"/>
                                  <w:marBottom w:val="0"/>
                                  <w:divBdr>
                                    <w:top w:val="none" w:sz="0" w:space="0" w:color="auto"/>
                                    <w:left w:val="none" w:sz="0" w:space="0" w:color="auto"/>
                                    <w:bottom w:val="none" w:sz="0" w:space="0" w:color="auto"/>
                                    <w:right w:val="none" w:sz="0" w:space="0" w:color="auto"/>
                                  </w:divBdr>
                                </w:div>
                                <w:div w:id="907499755">
                                  <w:marLeft w:val="0"/>
                                  <w:marRight w:val="0"/>
                                  <w:marTop w:val="0"/>
                                  <w:marBottom w:val="0"/>
                                  <w:divBdr>
                                    <w:top w:val="none" w:sz="0" w:space="0" w:color="auto"/>
                                    <w:left w:val="none" w:sz="0" w:space="0" w:color="auto"/>
                                    <w:bottom w:val="none" w:sz="0" w:space="0" w:color="auto"/>
                                    <w:right w:val="none" w:sz="0" w:space="0" w:color="auto"/>
                                  </w:divBdr>
                                </w:div>
                                <w:div w:id="495728099">
                                  <w:marLeft w:val="0"/>
                                  <w:marRight w:val="0"/>
                                  <w:marTop w:val="0"/>
                                  <w:marBottom w:val="0"/>
                                  <w:divBdr>
                                    <w:top w:val="none" w:sz="0" w:space="0" w:color="auto"/>
                                    <w:left w:val="none" w:sz="0" w:space="0" w:color="auto"/>
                                    <w:bottom w:val="none" w:sz="0" w:space="0" w:color="auto"/>
                                    <w:right w:val="none" w:sz="0" w:space="0" w:color="auto"/>
                                  </w:divBdr>
                                </w:div>
                                <w:div w:id="1764910366">
                                  <w:marLeft w:val="0"/>
                                  <w:marRight w:val="0"/>
                                  <w:marTop w:val="0"/>
                                  <w:marBottom w:val="0"/>
                                  <w:divBdr>
                                    <w:top w:val="none" w:sz="0" w:space="0" w:color="auto"/>
                                    <w:left w:val="none" w:sz="0" w:space="0" w:color="auto"/>
                                    <w:bottom w:val="none" w:sz="0" w:space="0" w:color="auto"/>
                                    <w:right w:val="none" w:sz="0" w:space="0" w:color="auto"/>
                                  </w:divBdr>
                                </w:div>
                                <w:div w:id="1640450829">
                                  <w:marLeft w:val="0"/>
                                  <w:marRight w:val="0"/>
                                  <w:marTop w:val="0"/>
                                  <w:marBottom w:val="0"/>
                                  <w:divBdr>
                                    <w:top w:val="none" w:sz="0" w:space="0" w:color="auto"/>
                                    <w:left w:val="none" w:sz="0" w:space="0" w:color="auto"/>
                                    <w:bottom w:val="none" w:sz="0" w:space="0" w:color="auto"/>
                                    <w:right w:val="none" w:sz="0" w:space="0" w:color="auto"/>
                                  </w:divBdr>
                                </w:div>
                                <w:div w:id="17889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408484">
      <w:bodyDiv w:val="1"/>
      <w:marLeft w:val="0"/>
      <w:marRight w:val="0"/>
      <w:marTop w:val="0"/>
      <w:marBottom w:val="0"/>
      <w:divBdr>
        <w:top w:val="none" w:sz="0" w:space="0" w:color="auto"/>
        <w:left w:val="none" w:sz="0" w:space="0" w:color="auto"/>
        <w:bottom w:val="none" w:sz="0" w:space="0" w:color="auto"/>
        <w:right w:val="none" w:sz="0" w:space="0" w:color="auto"/>
      </w:divBdr>
      <w:divsChild>
        <w:div w:id="1913999201">
          <w:marLeft w:val="0"/>
          <w:marRight w:val="0"/>
          <w:marTop w:val="0"/>
          <w:marBottom w:val="0"/>
          <w:divBdr>
            <w:top w:val="none" w:sz="0" w:space="0" w:color="auto"/>
            <w:left w:val="none" w:sz="0" w:space="0" w:color="auto"/>
            <w:bottom w:val="none" w:sz="0" w:space="0" w:color="auto"/>
            <w:right w:val="none" w:sz="0" w:space="0" w:color="auto"/>
          </w:divBdr>
          <w:divsChild>
            <w:div w:id="799303360">
              <w:marLeft w:val="0"/>
              <w:marRight w:val="0"/>
              <w:marTop w:val="0"/>
              <w:marBottom w:val="0"/>
              <w:divBdr>
                <w:top w:val="none" w:sz="0" w:space="0" w:color="auto"/>
                <w:left w:val="none" w:sz="0" w:space="0" w:color="auto"/>
                <w:bottom w:val="none" w:sz="0" w:space="0" w:color="auto"/>
                <w:right w:val="none" w:sz="0" w:space="0" w:color="auto"/>
              </w:divBdr>
              <w:divsChild>
                <w:div w:id="135145513">
                  <w:marLeft w:val="2928"/>
                  <w:marRight w:val="1950"/>
                  <w:marTop w:val="720"/>
                  <w:marBottom w:val="0"/>
                  <w:divBdr>
                    <w:top w:val="single" w:sz="6" w:space="0" w:color="AAAAAA"/>
                    <w:left w:val="single" w:sz="6" w:space="12" w:color="AAAAAA"/>
                    <w:bottom w:val="single" w:sz="6" w:space="18" w:color="AAAAAA"/>
                    <w:right w:val="none" w:sz="0" w:space="0" w:color="auto"/>
                  </w:divBdr>
                  <w:divsChild>
                    <w:div w:id="17761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12736">
      <w:bodyDiv w:val="1"/>
      <w:marLeft w:val="0"/>
      <w:marRight w:val="0"/>
      <w:marTop w:val="0"/>
      <w:marBottom w:val="0"/>
      <w:divBdr>
        <w:top w:val="none" w:sz="0" w:space="0" w:color="auto"/>
        <w:left w:val="none" w:sz="0" w:space="0" w:color="auto"/>
        <w:bottom w:val="none" w:sz="0" w:space="0" w:color="auto"/>
        <w:right w:val="none" w:sz="0" w:space="0" w:color="auto"/>
      </w:divBdr>
      <w:divsChild>
        <w:div w:id="1895653828">
          <w:marLeft w:val="0"/>
          <w:marRight w:val="0"/>
          <w:marTop w:val="0"/>
          <w:marBottom w:val="0"/>
          <w:divBdr>
            <w:top w:val="none" w:sz="0" w:space="0" w:color="auto"/>
            <w:left w:val="none" w:sz="0" w:space="0" w:color="auto"/>
            <w:bottom w:val="none" w:sz="0" w:space="0" w:color="auto"/>
            <w:right w:val="none" w:sz="0" w:space="0" w:color="auto"/>
          </w:divBdr>
          <w:divsChild>
            <w:div w:id="123237777">
              <w:marLeft w:val="0"/>
              <w:marRight w:val="0"/>
              <w:marTop w:val="0"/>
              <w:marBottom w:val="0"/>
              <w:divBdr>
                <w:top w:val="none" w:sz="0" w:space="0" w:color="auto"/>
                <w:left w:val="none" w:sz="0" w:space="0" w:color="auto"/>
                <w:bottom w:val="none" w:sz="0" w:space="0" w:color="auto"/>
                <w:right w:val="none" w:sz="0" w:space="0" w:color="auto"/>
              </w:divBdr>
              <w:divsChild>
                <w:div w:id="960182459">
                  <w:marLeft w:val="2928"/>
                  <w:marRight w:val="1950"/>
                  <w:marTop w:val="720"/>
                  <w:marBottom w:val="0"/>
                  <w:divBdr>
                    <w:top w:val="single" w:sz="6" w:space="0" w:color="AAAAAA"/>
                    <w:left w:val="single" w:sz="6" w:space="12" w:color="AAAAAA"/>
                    <w:bottom w:val="single" w:sz="6" w:space="18" w:color="AAAAAA"/>
                    <w:right w:val="none" w:sz="0" w:space="0" w:color="auto"/>
                  </w:divBdr>
                  <w:divsChild>
                    <w:div w:id="18491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94413">
      <w:bodyDiv w:val="1"/>
      <w:marLeft w:val="0"/>
      <w:marRight w:val="0"/>
      <w:marTop w:val="0"/>
      <w:marBottom w:val="0"/>
      <w:divBdr>
        <w:top w:val="none" w:sz="0" w:space="0" w:color="auto"/>
        <w:left w:val="none" w:sz="0" w:space="0" w:color="auto"/>
        <w:bottom w:val="none" w:sz="0" w:space="0" w:color="auto"/>
        <w:right w:val="none" w:sz="0" w:space="0" w:color="auto"/>
      </w:divBdr>
      <w:divsChild>
        <w:div w:id="194196112">
          <w:marLeft w:val="0"/>
          <w:marRight w:val="0"/>
          <w:marTop w:val="225"/>
          <w:marBottom w:val="0"/>
          <w:divBdr>
            <w:top w:val="none" w:sz="0" w:space="0" w:color="auto"/>
            <w:left w:val="none" w:sz="0" w:space="0" w:color="auto"/>
            <w:bottom w:val="none" w:sz="0" w:space="0" w:color="auto"/>
            <w:right w:val="none" w:sz="0" w:space="0" w:color="auto"/>
          </w:divBdr>
          <w:divsChild>
            <w:div w:id="1708332200">
              <w:marLeft w:val="0"/>
              <w:marRight w:val="0"/>
              <w:marTop w:val="0"/>
              <w:marBottom w:val="0"/>
              <w:divBdr>
                <w:top w:val="none" w:sz="0" w:space="0" w:color="auto"/>
                <w:left w:val="single" w:sz="6" w:space="5" w:color="CFCFCF"/>
                <w:bottom w:val="none" w:sz="0" w:space="0" w:color="auto"/>
                <w:right w:val="single" w:sz="6" w:space="0" w:color="CFCFCF"/>
              </w:divBdr>
              <w:divsChild>
                <w:div w:id="847520059">
                  <w:marLeft w:val="0"/>
                  <w:marRight w:val="90"/>
                  <w:marTop w:val="90"/>
                  <w:marBottom w:val="0"/>
                  <w:divBdr>
                    <w:top w:val="single" w:sz="6" w:space="0" w:color="DBDBDB"/>
                    <w:left w:val="single" w:sz="6" w:space="0" w:color="DBDBDB"/>
                    <w:bottom w:val="single" w:sz="6" w:space="0" w:color="DBDBDB"/>
                    <w:right w:val="single" w:sz="6" w:space="0" w:color="DBDBDB"/>
                  </w:divBdr>
                </w:div>
              </w:divsChild>
            </w:div>
          </w:divsChild>
        </w:div>
      </w:divsChild>
    </w:div>
    <w:div w:id="1414428833">
      <w:bodyDiv w:val="1"/>
      <w:marLeft w:val="0"/>
      <w:marRight w:val="0"/>
      <w:marTop w:val="0"/>
      <w:marBottom w:val="0"/>
      <w:divBdr>
        <w:top w:val="none" w:sz="0" w:space="0" w:color="auto"/>
        <w:left w:val="none" w:sz="0" w:space="0" w:color="auto"/>
        <w:bottom w:val="none" w:sz="0" w:space="0" w:color="auto"/>
        <w:right w:val="none" w:sz="0" w:space="0" w:color="auto"/>
      </w:divBdr>
      <w:divsChild>
        <w:div w:id="229579710">
          <w:marLeft w:val="0"/>
          <w:marRight w:val="0"/>
          <w:marTop w:val="0"/>
          <w:marBottom w:val="0"/>
          <w:divBdr>
            <w:top w:val="none" w:sz="0" w:space="0" w:color="auto"/>
            <w:left w:val="none" w:sz="0" w:space="0" w:color="auto"/>
            <w:bottom w:val="none" w:sz="0" w:space="0" w:color="auto"/>
            <w:right w:val="none" w:sz="0" w:space="0" w:color="auto"/>
          </w:divBdr>
          <w:divsChild>
            <w:div w:id="17334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948">
      <w:bodyDiv w:val="1"/>
      <w:marLeft w:val="0"/>
      <w:marRight w:val="0"/>
      <w:marTop w:val="0"/>
      <w:marBottom w:val="0"/>
      <w:divBdr>
        <w:top w:val="none" w:sz="0" w:space="0" w:color="auto"/>
        <w:left w:val="none" w:sz="0" w:space="0" w:color="auto"/>
        <w:bottom w:val="none" w:sz="0" w:space="0" w:color="auto"/>
        <w:right w:val="none" w:sz="0" w:space="0" w:color="auto"/>
      </w:divBdr>
      <w:divsChild>
        <w:div w:id="1459179991">
          <w:marLeft w:val="0"/>
          <w:marRight w:val="0"/>
          <w:marTop w:val="0"/>
          <w:marBottom w:val="0"/>
          <w:divBdr>
            <w:top w:val="none" w:sz="0" w:space="0" w:color="auto"/>
            <w:left w:val="none" w:sz="0" w:space="0" w:color="auto"/>
            <w:bottom w:val="none" w:sz="0" w:space="0" w:color="auto"/>
            <w:right w:val="none" w:sz="0" w:space="0" w:color="auto"/>
          </w:divBdr>
          <w:divsChild>
            <w:div w:id="804589945">
              <w:marLeft w:val="0"/>
              <w:marRight w:val="0"/>
              <w:marTop w:val="0"/>
              <w:marBottom w:val="0"/>
              <w:divBdr>
                <w:top w:val="none" w:sz="0" w:space="0" w:color="auto"/>
                <w:left w:val="single" w:sz="6" w:space="0" w:color="CCE1FC"/>
                <w:bottom w:val="none" w:sz="0" w:space="0" w:color="auto"/>
                <w:right w:val="single" w:sz="6" w:space="0" w:color="CCE1FC"/>
              </w:divBdr>
              <w:divsChild>
                <w:div w:id="230819088">
                  <w:marLeft w:val="0"/>
                  <w:marRight w:val="0"/>
                  <w:marTop w:val="0"/>
                  <w:marBottom w:val="0"/>
                  <w:divBdr>
                    <w:top w:val="none" w:sz="0" w:space="0" w:color="auto"/>
                    <w:left w:val="none" w:sz="0" w:space="0" w:color="auto"/>
                    <w:bottom w:val="none" w:sz="0" w:space="0" w:color="auto"/>
                    <w:right w:val="none" w:sz="0" w:space="0" w:color="auto"/>
                  </w:divBdr>
                  <w:divsChild>
                    <w:div w:id="1882663652">
                      <w:marLeft w:val="0"/>
                      <w:marRight w:val="0"/>
                      <w:marTop w:val="0"/>
                      <w:marBottom w:val="0"/>
                      <w:divBdr>
                        <w:top w:val="none" w:sz="0" w:space="0" w:color="auto"/>
                        <w:left w:val="none" w:sz="0" w:space="0" w:color="auto"/>
                        <w:bottom w:val="none" w:sz="0" w:space="0" w:color="auto"/>
                        <w:right w:val="none" w:sz="0" w:space="0" w:color="auto"/>
                      </w:divBdr>
                      <w:divsChild>
                        <w:div w:id="9147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14450">
      <w:bodyDiv w:val="1"/>
      <w:marLeft w:val="0"/>
      <w:marRight w:val="0"/>
      <w:marTop w:val="0"/>
      <w:marBottom w:val="0"/>
      <w:divBdr>
        <w:top w:val="none" w:sz="0" w:space="0" w:color="auto"/>
        <w:left w:val="none" w:sz="0" w:space="0" w:color="auto"/>
        <w:bottom w:val="none" w:sz="0" w:space="0" w:color="auto"/>
        <w:right w:val="none" w:sz="0" w:space="0" w:color="auto"/>
      </w:divBdr>
      <w:divsChild>
        <w:div w:id="1643537460">
          <w:marLeft w:val="0"/>
          <w:marRight w:val="0"/>
          <w:marTop w:val="0"/>
          <w:marBottom w:val="0"/>
          <w:divBdr>
            <w:top w:val="none" w:sz="0" w:space="10" w:color="auto"/>
            <w:left w:val="single" w:sz="6" w:space="0" w:color="BBBBBB"/>
            <w:bottom w:val="none" w:sz="0" w:space="0" w:color="auto"/>
            <w:right w:val="none" w:sz="0" w:space="0" w:color="auto"/>
          </w:divBdr>
          <w:divsChild>
            <w:div w:id="2025593023">
              <w:marLeft w:val="0"/>
              <w:marRight w:val="0"/>
              <w:marTop w:val="0"/>
              <w:marBottom w:val="0"/>
              <w:divBdr>
                <w:top w:val="none" w:sz="0" w:space="0" w:color="auto"/>
                <w:left w:val="none" w:sz="0" w:space="0" w:color="auto"/>
                <w:bottom w:val="none" w:sz="0" w:space="0" w:color="auto"/>
                <w:right w:val="none" w:sz="0" w:space="0" w:color="auto"/>
              </w:divBdr>
              <w:divsChild>
                <w:div w:id="35129494">
                  <w:marLeft w:val="0"/>
                  <w:marRight w:val="0"/>
                  <w:marTop w:val="0"/>
                  <w:marBottom w:val="0"/>
                  <w:divBdr>
                    <w:top w:val="none" w:sz="0" w:space="0" w:color="auto"/>
                    <w:left w:val="none" w:sz="0" w:space="0" w:color="auto"/>
                    <w:bottom w:val="none" w:sz="0" w:space="0" w:color="auto"/>
                    <w:right w:val="none" w:sz="0" w:space="0" w:color="auto"/>
                  </w:divBdr>
                  <w:divsChild>
                    <w:div w:id="621035845">
                      <w:marLeft w:val="0"/>
                      <w:marRight w:val="0"/>
                      <w:marTop w:val="0"/>
                      <w:marBottom w:val="0"/>
                      <w:divBdr>
                        <w:top w:val="none" w:sz="0" w:space="0" w:color="auto"/>
                        <w:left w:val="none" w:sz="0" w:space="0" w:color="auto"/>
                        <w:bottom w:val="none" w:sz="0" w:space="0" w:color="auto"/>
                        <w:right w:val="none" w:sz="0" w:space="0" w:color="auto"/>
                      </w:divBdr>
                      <w:divsChild>
                        <w:div w:id="353189530">
                          <w:marLeft w:val="0"/>
                          <w:marRight w:val="0"/>
                          <w:marTop w:val="0"/>
                          <w:marBottom w:val="0"/>
                          <w:divBdr>
                            <w:top w:val="none" w:sz="0" w:space="0" w:color="auto"/>
                            <w:left w:val="none" w:sz="0" w:space="0" w:color="auto"/>
                            <w:bottom w:val="none" w:sz="0" w:space="0" w:color="auto"/>
                            <w:right w:val="none" w:sz="0" w:space="0" w:color="auto"/>
                          </w:divBdr>
                          <w:divsChild>
                            <w:div w:id="2099983731">
                              <w:marLeft w:val="0"/>
                              <w:marRight w:val="0"/>
                              <w:marTop w:val="0"/>
                              <w:marBottom w:val="0"/>
                              <w:divBdr>
                                <w:top w:val="none" w:sz="0" w:space="0" w:color="auto"/>
                                <w:left w:val="none" w:sz="0" w:space="0" w:color="auto"/>
                                <w:bottom w:val="none" w:sz="0" w:space="0" w:color="auto"/>
                                <w:right w:val="none" w:sz="0" w:space="0" w:color="auto"/>
                              </w:divBdr>
                              <w:divsChild>
                                <w:div w:id="12504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405151">
      <w:bodyDiv w:val="1"/>
      <w:marLeft w:val="0"/>
      <w:marRight w:val="0"/>
      <w:marTop w:val="0"/>
      <w:marBottom w:val="0"/>
      <w:divBdr>
        <w:top w:val="none" w:sz="0" w:space="0" w:color="auto"/>
        <w:left w:val="none" w:sz="0" w:space="0" w:color="auto"/>
        <w:bottom w:val="none" w:sz="0" w:space="0" w:color="auto"/>
        <w:right w:val="none" w:sz="0" w:space="0" w:color="auto"/>
      </w:divBdr>
      <w:divsChild>
        <w:div w:id="809395810">
          <w:marLeft w:val="0"/>
          <w:marRight w:val="0"/>
          <w:marTop w:val="0"/>
          <w:marBottom w:val="0"/>
          <w:divBdr>
            <w:top w:val="none" w:sz="0" w:space="0" w:color="auto"/>
            <w:left w:val="none" w:sz="0" w:space="0" w:color="auto"/>
            <w:bottom w:val="none" w:sz="0" w:space="0" w:color="auto"/>
            <w:right w:val="none" w:sz="0" w:space="0" w:color="auto"/>
          </w:divBdr>
          <w:divsChild>
            <w:div w:id="1131094730">
              <w:marLeft w:val="0"/>
              <w:marRight w:val="0"/>
              <w:marTop w:val="0"/>
              <w:marBottom w:val="0"/>
              <w:divBdr>
                <w:top w:val="none" w:sz="0" w:space="0" w:color="auto"/>
                <w:left w:val="none" w:sz="0" w:space="0" w:color="auto"/>
                <w:bottom w:val="none" w:sz="0" w:space="0" w:color="auto"/>
                <w:right w:val="none" w:sz="0" w:space="0" w:color="auto"/>
              </w:divBdr>
              <w:divsChild>
                <w:div w:id="1663391391">
                  <w:marLeft w:val="0"/>
                  <w:marRight w:val="0"/>
                  <w:marTop w:val="0"/>
                  <w:marBottom w:val="0"/>
                  <w:divBdr>
                    <w:top w:val="none" w:sz="0" w:space="0" w:color="auto"/>
                    <w:left w:val="none" w:sz="0" w:space="0" w:color="auto"/>
                    <w:bottom w:val="none" w:sz="0" w:space="0" w:color="auto"/>
                    <w:right w:val="none" w:sz="0" w:space="0" w:color="auto"/>
                  </w:divBdr>
                  <w:divsChild>
                    <w:div w:id="780537803">
                      <w:marLeft w:val="0"/>
                      <w:marRight w:val="0"/>
                      <w:marTop w:val="0"/>
                      <w:marBottom w:val="0"/>
                      <w:divBdr>
                        <w:top w:val="none" w:sz="0" w:space="0" w:color="auto"/>
                        <w:left w:val="none" w:sz="0" w:space="0" w:color="auto"/>
                        <w:bottom w:val="none" w:sz="0" w:space="0" w:color="auto"/>
                        <w:right w:val="none" w:sz="0" w:space="0" w:color="auto"/>
                      </w:divBdr>
                      <w:divsChild>
                        <w:div w:id="506677378">
                          <w:marLeft w:val="0"/>
                          <w:marRight w:val="0"/>
                          <w:marTop w:val="0"/>
                          <w:marBottom w:val="0"/>
                          <w:divBdr>
                            <w:top w:val="none" w:sz="0" w:space="0" w:color="auto"/>
                            <w:left w:val="none" w:sz="0" w:space="0" w:color="auto"/>
                            <w:bottom w:val="none" w:sz="0" w:space="0" w:color="auto"/>
                            <w:right w:val="none" w:sz="0" w:space="0" w:color="auto"/>
                          </w:divBdr>
                          <w:divsChild>
                            <w:div w:id="1845778492">
                              <w:marLeft w:val="0"/>
                              <w:marRight w:val="0"/>
                              <w:marTop w:val="0"/>
                              <w:marBottom w:val="0"/>
                              <w:divBdr>
                                <w:top w:val="none" w:sz="0" w:space="0" w:color="auto"/>
                                <w:left w:val="none" w:sz="0" w:space="0" w:color="auto"/>
                                <w:bottom w:val="none" w:sz="0" w:space="0" w:color="auto"/>
                                <w:right w:val="none" w:sz="0" w:space="0" w:color="auto"/>
                              </w:divBdr>
                              <w:divsChild>
                                <w:div w:id="2023508770">
                                  <w:marLeft w:val="0"/>
                                  <w:marRight w:val="0"/>
                                  <w:marTop w:val="0"/>
                                  <w:marBottom w:val="0"/>
                                  <w:divBdr>
                                    <w:top w:val="none" w:sz="0" w:space="0" w:color="auto"/>
                                    <w:left w:val="none" w:sz="0" w:space="0" w:color="auto"/>
                                    <w:bottom w:val="none" w:sz="0" w:space="0" w:color="auto"/>
                                    <w:right w:val="none" w:sz="0" w:space="0" w:color="auto"/>
                                  </w:divBdr>
                                  <w:divsChild>
                                    <w:div w:id="6732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522096">
      <w:bodyDiv w:val="1"/>
      <w:marLeft w:val="0"/>
      <w:marRight w:val="0"/>
      <w:marTop w:val="0"/>
      <w:marBottom w:val="0"/>
      <w:divBdr>
        <w:top w:val="none" w:sz="0" w:space="0" w:color="auto"/>
        <w:left w:val="none" w:sz="0" w:space="0" w:color="auto"/>
        <w:bottom w:val="none" w:sz="0" w:space="0" w:color="auto"/>
        <w:right w:val="none" w:sz="0" w:space="0" w:color="auto"/>
      </w:divBdr>
      <w:divsChild>
        <w:div w:id="786511594">
          <w:marLeft w:val="0"/>
          <w:marRight w:val="0"/>
          <w:marTop w:val="100"/>
          <w:marBottom w:val="100"/>
          <w:divBdr>
            <w:top w:val="none" w:sz="0" w:space="0" w:color="auto"/>
            <w:left w:val="none" w:sz="0" w:space="0" w:color="auto"/>
            <w:bottom w:val="none" w:sz="0" w:space="0" w:color="auto"/>
            <w:right w:val="none" w:sz="0" w:space="0" w:color="auto"/>
          </w:divBdr>
          <w:divsChild>
            <w:div w:id="18054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1200">
      <w:bodyDiv w:val="1"/>
      <w:marLeft w:val="0"/>
      <w:marRight w:val="0"/>
      <w:marTop w:val="0"/>
      <w:marBottom w:val="0"/>
      <w:divBdr>
        <w:top w:val="none" w:sz="0" w:space="0" w:color="auto"/>
        <w:left w:val="none" w:sz="0" w:space="0" w:color="auto"/>
        <w:bottom w:val="none" w:sz="0" w:space="0" w:color="auto"/>
        <w:right w:val="none" w:sz="0" w:space="0" w:color="auto"/>
      </w:divBdr>
      <w:divsChild>
        <w:div w:id="1318654119">
          <w:marLeft w:val="0"/>
          <w:marRight w:val="0"/>
          <w:marTop w:val="0"/>
          <w:marBottom w:val="0"/>
          <w:divBdr>
            <w:top w:val="none" w:sz="0" w:space="0" w:color="auto"/>
            <w:left w:val="none" w:sz="0" w:space="0" w:color="auto"/>
            <w:bottom w:val="none" w:sz="0" w:space="0" w:color="auto"/>
            <w:right w:val="none" w:sz="0" w:space="0" w:color="auto"/>
          </w:divBdr>
          <w:divsChild>
            <w:div w:id="1008365361">
              <w:marLeft w:val="0"/>
              <w:marRight w:val="0"/>
              <w:marTop w:val="0"/>
              <w:marBottom w:val="0"/>
              <w:divBdr>
                <w:top w:val="none" w:sz="0" w:space="0" w:color="auto"/>
                <w:left w:val="none" w:sz="0" w:space="0" w:color="auto"/>
                <w:bottom w:val="none" w:sz="0" w:space="0" w:color="auto"/>
                <w:right w:val="none" w:sz="0" w:space="0" w:color="auto"/>
              </w:divBdr>
              <w:divsChild>
                <w:div w:id="1690639300">
                  <w:marLeft w:val="0"/>
                  <w:marRight w:val="0"/>
                  <w:marTop w:val="0"/>
                  <w:marBottom w:val="0"/>
                  <w:divBdr>
                    <w:top w:val="none" w:sz="0" w:space="0" w:color="auto"/>
                    <w:left w:val="none" w:sz="0" w:space="0" w:color="auto"/>
                    <w:bottom w:val="none" w:sz="0" w:space="0" w:color="auto"/>
                    <w:right w:val="none" w:sz="0" w:space="0" w:color="auto"/>
                  </w:divBdr>
                  <w:divsChild>
                    <w:div w:id="851645564">
                      <w:marLeft w:val="0"/>
                      <w:marRight w:val="0"/>
                      <w:marTop w:val="0"/>
                      <w:marBottom w:val="0"/>
                      <w:divBdr>
                        <w:top w:val="none" w:sz="0" w:space="0" w:color="auto"/>
                        <w:left w:val="none" w:sz="0" w:space="0" w:color="auto"/>
                        <w:bottom w:val="none" w:sz="0" w:space="0" w:color="auto"/>
                        <w:right w:val="none" w:sz="0" w:space="0" w:color="auto"/>
                      </w:divBdr>
                      <w:divsChild>
                        <w:div w:id="192616981">
                          <w:marLeft w:val="0"/>
                          <w:marRight w:val="0"/>
                          <w:marTop w:val="240"/>
                          <w:marBottom w:val="240"/>
                          <w:divBdr>
                            <w:top w:val="single" w:sz="6" w:space="0" w:color="E0E0E0"/>
                            <w:left w:val="single" w:sz="6" w:space="0" w:color="E0E0E0"/>
                            <w:bottom w:val="single" w:sz="6" w:space="0" w:color="E0E0E0"/>
                            <w:right w:val="single" w:sz="6" w:space="0" w:color="E0E0E0"/>
                          </w:divBdr>
                          <w:divsChild>
                            <w:div w:id="1457792009">
                              <w:marLeft w:val="0"/>
                              <w:marRight w:val="0"/>
                              <w:marTop w:val="0"/>
                              <w:marBottom w:val="0"/>
                              <w:divBdr>
                                <w:top w:val="none" w:sz="0" w:space="0" w:color="auto"/>
                                <w:left w:val="none" w:sz="0" w:space="0" w:color="auto"/>
                                <w:bottom w:val="none" w:sz="0" w:space="0" w:color="auto"/>
                                <w:right w:val="none" w:sz="0" w:space="0" w:color="auto"/>
                              </w:divBdr>
                              <w:divsChild>
                                <w:div w:id="1807552942">
                                  <w:marLeft w:val="0"/>
                                  <w:marRight w:val="0"/>
                                  <w:marTop w:val="0"/>
                                  <w:marBottom w:val="0"/>
                                  <w:divBdr>
                                    <w:top w:val="none" w:sz="0" w:space="0" w:color="auto"/>
                                    <w:left w:val="none" w:sz="0" w:space="0" w:color="auto"/>
                                    <w:bottom w:val="none" w:sz="0" w:space="0" w:color="auto"/>
                                    <w:right w:val="none" w:sz="0" w:space="0" w:color="auto"/>
                                  </w:divBdr>
                                </w:div>
                                <w:div w:id="929394117">
                                  <w:marLeft w:val="0"/>
                                  <w:marRight w:val="0"/>
                                  <w:marTop w:val="0"/>
                                  <w:marBottom w:val="0"/>
                                  <w:divBdr>
                                    <w:top w:val="none" w:sz="0" w:space="0" w:color="auto"/>
                                    <w:left w:val="none" w:sz="0" w:space="0" w:color="auto"/>
                                    <w:bottom w:val="none" w:sz="0" w:space="0" w:color="auto"/>
                                    <w:right w:val="none" w:sz="0" w:space="0" w:color="auto"/>
                                  </w:divBdr>
                                </w:div>
                                <w:div w:id="778260323">
                                  <w:marLeft w:val="0"/>
                                  <w:marRight w:val="0"/>
                                  <w:marTop w:val="0"/>
                                  <w:marBottom w:val="0"/>
                                  <w:divBdr>
                                    <w:top w:val="none" w:sz="0" w:space="0" w:color="auto"/>
                                    <w:left w:val="none" w:sz="0" w:space="0" w:color="auto"/>
                                    <w:bottom w:val="none" w:sz="0" w:space="0" w:color="auto"/>
                                    <w:right w:val="none" w:sz="0" w:space="0" w:color="auto"/>
                                  </w:divBdr>
                                </w:div>
                                <w:div w:id="860125950">
                                  <w:marLeft w:val="0"/>
                                  <w:marRight w:val="0"/>
                                  <w:marTop w:val="0"/>
                                  <w:marBottom w:val="0"/>
                                  <w:divBdr>
                                    <w:top w:val="none" w:sz="0" w:space="0" w:color="auto"/>
                                    <w:left w:val="none" w:sz="0" w:space="0" w:color="auto"/>
                                    <w:bottom w:val="none" w:sz="0" w:space="0" w:color="auto"/>
                                    <w:right w:val="none" w:sz="0" w:space="0" w:color="auto"/>
                                  </w:divBdr>
                                </w:div>
                                <w:div w:id="15886327">
                                  <w:marLeft w:val="0"/>
                                  <w:marRight w:val="0"/>
                                  <w:marTop w:val="0"/>
                                  <w:marBottom w:val="0"/>
                                  <w:divBdr>
                                    <w:top w:val="none" w:sz="0" w:space="0" w:color="auto"/>
                                    <w:left w:val="none" w:sz="0" w:space="0" w:color="auto"/>
                                    <w:bottom w:val="none" w:sz="0" w:space="0" w:color="auto"/>
                                    <w:right w:val="none" w:sz="0" w:space="0" w:color="auto"/>
                                  </w:divBdr>
                                </w:div>
                                <w:div w:id="105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185677">
      <w:bodyDiv w:val="1"/>
      <w:marLeft w:val="0"/>
      <w:marRight w:val="0"/>
      <w:marTop w:val="600"/>
      <w:marBottom w:val="0"/>
      <w:divBdr>
        <w:top w:val="none" w:sz="0" w:space="0" w:color="auto"/>
        <w:left w:val="none" w:sz="0" w:space="0" w:color="auto"/>
        <w:bottom w:val="none" w:sz="0" w:space="0" w:color="auto"/>
        <w:right w:val="none" w:sz="0" w:space="0" w:color="auto"/>
      </w:divBdr>
      <w:divsChild>
        <w:div w:id="618296584">
          <w:marLeft w:val="0"/>
          <w:marRight w:val="0"/>
          <w:marTop w:val="0"/>
          <w:marBottom w:val="0"/>
          <w:divBdr>
            <w:top w:val="none" w:sz="0" w:space="0" w:color="auto"/>
            <w:left w:val="none" w:sz="0" w:space="0" w:color="auto"/>
            <w:bottom w:val="none" w:sz="0" w:space="0" w:color="auto"/>
            <w:right w:val="none" w:sz="0" w:space="0" w:color="auto"/>
          </w:divBdr>
          <w:divsChild>
            <w:div w:id="289168131">
              <w:marLeft w:val="0"/>
              <w:marRight w:val="0"/>
              <w:marTop w:val="0"/>
              <w:marBottom w:val="600"/>
              <w:divBdr>
                <w:top w:val="none" w:sz="0" w:space="0" w:color="auto"/>
                <w:left w:val="none" w:sz="0" w:space="0" w:color="auto"/>
                <w:bottom w:val="none" w:sz="0" w:space="0" w:color="auto"/>
                <w:right w:val="none" w:sz="0" w:space="0" w:color="auto"/>
              </w:divBdr>
              <w:divsChild>
                <w:div w:id="1875119188">
                  <w:marLeft w:val="0"/>
                  <w:marRight w:val="0"/>
                  <w:marTop w:val="0"/>
                  <w:marBottom w:val="0"/>
                  <w:divBdr>
                    <w:top w:val="none" w:sz="0" w:space="0" w:color="auto"/>
                    <w:left w:val="none" w:sz="0" w:space="0" w:color="auto"/>
                    <w:bottom w:val="none" w:sz="0" w:space="0" w:color="auto"/>
                    <w:right w:val="none" w:sz="0" w:space="0" w:color="auto"/>
                  </w:divBdr>
                  <w:divsChild>
                    <w:div w:id="1563564013">
                      <w:marLeft w:val="0"/>
                      <w:marRight w:val="0"/>
                      <w:marTop w:val="0"/>
                      <w:marBottom w:val="0"/>
                      <w:divBdr>
                        <w:top w:val="none" w:sz="0" w:space="0" w:color="auto"/>
                        <w:left w:val="none" w:sz="0" w:space="0" w:color="auto"/>
                        <w:bottom w:val="single" w:sz="6" w:space="15" w:color="AAAAAA"/>
                        <w:right w:val="none" w:sz="0" w:space="0" w:color="auto"/>
                      </w:divBdr>
                      <w:divsChild>
                        <w:div w:id="21813168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19537216">
      <w:bodyDiv w:val="1"/>
      <w:marLeft w:val="0"/>
      <w:marRight w:val="0"/>
      <w:marTop w:val="0"/>
      <w:marBottom w:val="0"/>
      <w:divBdr>
        <w:top w:val="none" w:sz="0" w:space="0" w:color="auto"/>
        <w:left w:val="none" w:sz="0" w:space="0" w:color="auto"/>
        <w:bottom w:val="none" w:sz="0" w:space="0" w:color="auto"/>
        <w:right w:val="none" w:sz="0" w:space="0" w:color="auto"/>
      </w:divBdr>
      <w:divsChild>
        <w:div w:id="759830872">
          <w:marLeft w:val="0"/>
          <w:marRight w:val="0"/>
          <w:marTop w:val="100"/>
          <w:marBottom w:val="100"/>
          <w:divBdr>
            <w:top w:val="none" w:sz="0" w:space="0" w:color="auto"/>
            <w:left w:val="none" w:sz="0" w:space="0" w:color="auto"/>
            <w:bottom w:val="none" w:sz="0" w:space="0" w:color="auto"/>
            <w:right w:val="none" w:sz="0" w:space="0" w:color="auto"/>
          </w:divBdr>
          <w:divsChild>
            <w:div w:id="1042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2378">
      <w:bodyDiv w:val="1"/>
      <w:marLeft w:val="0"/>
      <w:marRight w:val="0"/>
      <w:marTop w:val="0"/>
      <w:marBottom w:val="0"/>
      <w:divBdr>
        <w:top w:val="none" w:sz="0" w:space="0" w:color="auto"/>
        <w:left w:val="none" w:sz="0" w:space="0" w:color="auto"/>
        <w:bottom w:val="none" w:sz="0" w:space="0" w:color="auto"/>
        <w:right w:val="none" w:sz="0" w:space="0" w:color="auto"/>
      </w:divBdr>
      <w:divsChild>
        <w:div w:id="1469476163">
          <w:marLeft w:val="0"/>
          <w:marRight w:val="0"/>
          <w:marTop w:val="0"/>
          <w:marBottom w:val="0"/>
          <w:divBdr>
            <w:top w:val="none" w:sz="0" w:space="0" w:color="auto"/>
            <w:left w:val="none" w:sz="0" w:space="0" w:color="auto"/>
            <w:bottom w:val="none" w:sz="0" w:space="0" w:color="auto"/>
            <w:right w:val="none" w:sz="0" w:space="0" w:color="auto"/>
          </w:divBdr>
          <w:divsChild>
            <w:div w:id="1313214564">
              <w:marLeft w:val="0"/>
              <w:marRight w:val="0"/>
              <w:marTop w:val="0"/>
              <w:marBottom w:val="0"/>
              <w:divBdr>
                <w:top w:val="none" w:sz="0" w:space="0" w:color="auto"/>
                <w:left w:val="none" w:sz="0" w:space="0" w:color="auto"/>
                <w:bottom w:val="none" w:sz="0" w:space="0" w:color="auto"/>
                <w:right w:val="none" w:sz="0" w:space="0" w:color="auto"/>
              </w:divBdr>
              <w:divsChild>
                <w:div w:id="1984432638">
                  <w:marLeft w:val="0"/>
                  <w:marRight w:val="0"/>
                  <w:marTop w:val="0"/>
                  <w:marBottom w:val="0"/>
                  <w:divBdr>
                    <w:top w:val="none" w:sz="0" w:space="0" w:color="auto"/>
                    <w:left w:val="none" w:sz="0" w:space="0" w:color="auto"/>
                    <w:bottom w:val="none" w:sz="0" w:space="0" w:color="auto"/>
                    <w:right w:val="none" w:sz="0" w:space="0" w:color="auto"/>
                  </w:divBdr>
                  <w:divsChild>
                    <w:div w:id="1128549241">
                      <w:marLeft w:val="0"/>
                      <w:marRight w:val="0"/>
                      <w:marTop w:val="0"/>
                      <w:marBottom w:val="0"/>
                      <w:divBdr>
                        <w:top w:val="none" w:sz="0" w:space="0" w:color="auto"/>
                        <w:left w:val="none" w:sz="0" w:space="0" w:color="auto"/>
                        <w:bottom w:val="none" w:sz="0" w:space="0" w:color="auto"/>
                        <w:right w:val="none" w:sz="0" w:space="0" w:color="auto"/>
                      </w:divBdr>
                      <w:divsChild>
                        <w:div w:id="1649045754">
                          <w:marLeft w:val="0"/>
                          <w:marRight w:val="0"/>
                          <w:marTop w:val="240"/>
                          <w:marBottom w:val="240"/>
                          <w:divBdr>
                            <w:top w:val="single" w:sz="6" w:space="0" w:color="E0E0E0"/>
                            <w:left w:val="single" w:sz="6" w:space="0" w:color="E0E0E0"/>
                            <w:bottom w:val="single" w:sz="6" w:space="0" w:color="E0E0E0"/>
                            <w:right w:val="single" w:sz="6" w:space="0" w:color="E0E0E0"/>
                          </w:divBdr>
                          <w:divsChild>
                            <w:div w:id="1902980544">
                              <w:marLeft w:val="0"/>
                              <w:marRight w:val="0"/>
                              <w:marTop w:val="0"/>
                              <w:marBottom w:val="0"/>
                              <w:divBdr>
                                <w:top w:val="none" w:sz="0" w:space="0" w:color="auto"/>
                                <w:left w:val="none" w:sz="0" w:space="0" w:color="auto"/>
                                <w:bottom w:val="none" w:sz="0" w:space="0" w:color="auto"/>
                                <w:right w:val="none" w:sz="0" w:space="0" w:color="auto"/>
                              </w:divBdr>
                              <w:divsChild>
                                <w:div w:id="511992084">
                                  <w:marLeft w:val="0"/>
                                  <w:marRight w:val="0"/>
                                  <w:marTop w:val="0"/>
                                  <w:marBottom w:val="0"/>
                                  <w:divBdr>
                                    <w:top w:val="none" w:sz="0" w:space="0" w:color="auto"/>
                                    <w:left w:val="none" w:sz="0" w:space="0" w:color="auto"/>
                                    <w:bottom w:val="none" w:sz="0" w:space="0" w:color="auto"/>
                                    <w:right w:val="none" w:sz="0" w:space="0" w:color="auto"/>
                                  </w:divBdr>
                                  <w:divsChild>
                                    <w:div w:id="3145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4494">
                              <w:marLeft w:val="0"/>
                              <w:marRight w:val="0"/>
                              <w:marTop w:val="0"/>
                              <w:marBottom w:val="0"/>
                              <w:divBdr>
                                <w:top w:val="none" w:sz="0" w:space="0" w:color="auto"/>
                                <w:left w:val="none" w:sz="0" w:space="0" w:color="auto"/>
                                <w:bottom w:val="none" w:sz="0" w:space="0" w:color="auto"/>
                                <w:right w:val="none" w:sz="0" w:space="0" w:color="auto"/>
                              </w:divBdr>
                              <w:divsChild>
                                <w:div w:id="1063680540">
                                  <w:marLeft w:val="0"/>
                                  <w:marRight w:val="0"/>
                                  <w:marTop w:val="0"/>
                                  <w:marBottom w:val="0"/>
                                  <w:divBdr>
                                    <w:top w:val="none" w:sz="0" w:space="0" w:color="auto"/>
                                    <w:left w:val="none" w:sz="0" w:space="0" w:color="auto"/>
                                    <w:bottom w:val="none" w:sz="0" w:space="0" w:color="auto"/>
                                    <w:right w:val="none" w:sz="0" w:space="0" w:color="auto"/>
                                  </w:divBdr>
                                </w:div>
                                <w:div w:id="46032651">
                                  <w:marLeft w:val="0"/>
                                  <w:marRight w:val="0"/>
                                  <w:marTop w:val="0"/>
                                  <w:marBottom w:val="0"/>
                                  <w:divBdr>
                                    <w:top w:val="none" w:sz="0" w:space="0" w:color="auto"/>
                                    <w:left w:val="none" w:sz="0" w:space="0" w:color="auto"/>
                                    <w:bottom w:val="none" w:sz="0" w:space="0" w:color="auto"/>
                                    <w:right w:val="none" w:sz="0" w:space="0" w:color="auto"/>
                                  </w:divBdr>
                                </w:div>
                                <w:div w:id="1890801801">
                                  <w:marLeft w:val="0"/>
                                  <w:marRight w:val="0"/>
                                  <w:marTop w:val="0"/>
                                  <w:marBottom w:val="0"/>
                                  <w:divBdr>
                                    <w:top w:val="none" w:sz="0" w:space="0" w:color="auto"/>
                                    <w:left w:val="none" w:sz="0" w:space="0" w:color="auto"/>
                                    <w:bottom w:val="none" w:sz="0" w:space="0" w:color="auto"/>
                                    <w:right w:val="none" w:sz="0" w:space="0" w:color="auto"/>
                                  </w:divBdr>
                                </w:div>
                                <w:div w:id="944768375">
                                  <w:marLeft w:val="0"/>
                                  <w:marRight w:val="0"/>
                                  <w:marTop w:val="0"/>
                                  <w:marBottom w:val="0"/>
                                  <w:divBdr>
                                    <w:top w:val="none" w:sz="0" w:space="0" w:color="auto"/>
                                    <w:left w:val="none" w:sz="0" w:space="0" w:color="auto"/>
                                    <w:bottom w:val="none" w:sz="0" w:space="0" w:color="auto"/>
                                    <w:right w:val="none" w:sz="0" w:space="0" w:color="auto"/>
                                  </w:divBdr>
                                </w:div>
                                <w:div w:id="229930640">
                                  <w:marLeft w:val="0"/>
                                  <w:marRight w:val="0"/>
                                  <w:marTop w:val="0"/>
                                  <w:marBottom w:val="0"/>
                                  <w:divBdr>
                                    <w:top w:val="none" w:sz="0" w:space="0" w:color="auto"/>
                                    <w:left w:val="none" w:sz="0" w:space="0" w:color="auto"/>
                                    <w:bottom w:val="none" w:sz="0" w:space="0" w:color="auto"/>
                                    <w:right w:val="none" w:sz="0" w:space="0" w:color="auto"/>
                                  </w:divBdr>
                                </w:div>
                                <w:div w:id="1647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313611">
      <w:bodyDiv w:val="1"/>
      <w:marLeft w:val="0"/>
      <w:marRight w:val="0"/>
      <w:marTop w:val="0"/>
      <w:marBottom w:val="0"/>
      <w:divBdr>
        <w:top w:val="none" w:sz="0" w:space="0" w:color="auto"/>
        <w:left w:val="none" w:sz="0" w:space="0" w:color="auto"/>
        <w:bottom w:val="none" w:sz="0" w:space="0" w:color="auto"/>
        <w:right w:val="none" w:sz="0" w:space="0" w:color="auto"/>
      </w:divBdr>
      <w:divsChild>
        <w:div w:id="458305872">
          <w:marLeft w:val="0"/>
          <w:marRight w:val="0"/>
          <w:marTop w:val="0"/>
          <w:marBottom w:val="0"/>
          <w:divBdr>
            <w:top w:val="none" w:sz="0" w:space="0" w:color="auto"/>
            <w:left w:val="none" w:sz="0" w:space="0" w:color="auto"/>
            <w:bottom w:val="none" w:sz="0" w:space="0" w:color="auto"/>
            <w:right w:val="none" w:sz="0" w:space="0" w:color="auto"/>
          </w:divBdr>
          <w:divsChild>
            <w:div w:id="674575571">
              <w:marLeft w:val="0"/>
              <w:marRight w:val="0"/>
              <w:marTop w:val="0"/>
              <w:marBottom w:val="0"/>
              <w:divBdr>
                <w:top w:val="none" w:sz="0" w:space="0" w:color="auto"/>
                <w:left w:val="none" w:sz="0" w:space="0" w:color="auto"/>
                <w:bottom w:val="none" w:sz="0" w:space="0" w:color="auto"/>
                <w:right w:val="none" w:sz="0" w:space="0" w:color="auto"/>
              </w:divBdr>
              <w:divsChild>
                <w:div w:id="2087069466">
                  <w:marLeft w:val="0"/>
                  <w:marRight w:val="0"/>
                  <w:marTop w:val="0"/>
                  <w:marBottom w:val="0"/>
                  <w:divBdr>
                    <w:top w:val="none" w:sz="0" w:space="0" w:color="auto"/>
                    <w:left w:val="none" w:sz="0" w:space="0" w:color="auto"/>
                    <w:bottom w:val="none" w:sz="0" w:space="0" w:color="auto"/>
                    <w:right w:val="none" w:sz="0" w:space="0" w:color="auto"/>
                  </w:divBdr>
                  <w:divsChild>
                    <w:div w:id="1558861920">
                      <w:marLeft w:val="0"/>
                      <w:marRight w:val="0"/>
                      <w:marTop w:val="0"/>
                      <w:marBottom w:val="0"/>
                      <w:divBdr>
                        <w:top w:val="none" w:sz="0" w:space="0" w:color="auto"/>
                        <w:left w:val="none" w:sz="0" w:space="0" w:color="auto"/>
                        <w:bottom w:val="none" w:sz="0" w:space="0" w:color="auto"/>
                        <w:right w:val="none" w:sz="0" w:space="0" w:color="auto"/>
                      </w:divBdr>
                      <w:divsChild>
                        <w:div w:id="543297519">
                          <w:marLeft w:val="0"/>
                          <w:marRight w:val="0"/>
                          <w:marTop w:val="0"/>
                          <w:marBottom w:val="0"/>
                          <w:divBdr>
                            <w:top w:val="none" w:sz="0" w:space="0" w:color="auto"/>
                            <w:left w:val="none" w:sz="0" w:space="0" w:color="auto"/>
                            <w:bottom w:val="none" w:sz="0" w:space="0" w:color="auto"/>
                            <w:right w:val="none" w:sz="0" w:space="0" w:color="auto"/>
                          </w:divBdr>
                          <w:divsChild>
                            <w:div w:id="1586644818">
                              <w:marLeft w:val="150"/>
                              <w:marRight w:val="150"/>
                              <w:marTop w:val="150"/>
                              <w:marBottom w:val="150"/>
                              <w:divBdr>
                                <w:top w:val="none" w:sz="0" w:space="0" w:color="auto"/>
                                <w:left w:val="none" w:sz="0" w:space="0" w:color="auto"/>
                                <w:bottom w:val="none" w:sz="0" w:space="0" w:color="auto"/>
                                <w:right w:val="none" w:sz="0" w:space="0" w:color="auto"/>
                              </w:divBdr>
                              <w:divsChild>
                                <w:div w:id="125121418">
                                  <w:marLeft w:val="0"/>
                                  <w:marRight w:val="0"/>
                                  <w:marTop w:val="0"/>
                                  <w:marBottom w:val="0"/>
                                  <w:divBdr>
                                    <w:top w:val="none" w:sz="0" w:space="0" w:color="auto"/>
                                    <w:left w:val="none" w:sz="0" w:space="0" w:color="auto"/>
                                    <w:bottom w:val="none" w:sz="0" w:space="0" w:color="auto"/>
                                    <w:right w:val="none" w:sz="0" w:space="0" w:color="auto"/>
                                  </w:divBdr>
                                  <w:divsChild>
                                    <w:div w:id="325325979">
                                      <w:marLeft w:val="0"/>
                                      <w:marRight w:val="0"/>
                                      <w:marTop w:val="0"/>
                                      <w:marBottom w:val="0"/>
                                      <w:divBdr>
                                        <w:top w:val="single" w:sz="6" w:space="0" w:color="D6D6D6"/>
                                        <w:left w:val="single" w:sz="6" w:space="0" w:color="D6D6D6"/>
                                        <w:bottom w:val="single" w:sz="6" w:space="0" w:color="D6D6D6"/>
                                        <w:right w:val="single" w:sz="6" w:space="0" w:color="D6D6D6"/>
                                      </w:divBdr>
                                      <w:divsChild>
                                        <w:div w:id="508451073">
                                          <w:marLeft w:val="0"/>
                                          <w:marRight w:val="0"/>
                                          <w:marTop w:val="0"/>
                                          <w:marBottom w:val="0"/>
                                          <w:divBdr>
                                            <w:top w:val="none" w:sz="0" w:space="0" w:color="auto"/>
                                            <w:left w:val="none" w:sz="0" w:space="0" w:color="auto"/>
                                            <w:bottom w:val="none" w:sz="0" w:space="0" w:color="auto"/>
                                            <w:right w:val="none" w:sz="0" w:space="0" w:color="auto"/>
                                          </w:divBdr>
                                          <w:divsChild>
                                            <w:div w:id="735857006">
                                              <w:marLeft w:val="0"/>
                                              <w:marRight w:val="0"/>
                                              <w:marTop w:val="0"/>
                                              <w:marBottom w:val="0"/>
                                              <w:divBdr>
                                                <w:top w:val="none" w:sz="0" w:space="0" w:color="auto"/>
                                                <w:left w:val="none" w:sz="0" w:space="0" w:color="auto"/>
                                                <w:bottom w:val="none" w:sz="0" w:space="0" w:color="auto"/>
                                                <w:right w:val="none" w:sz="0" w:space="0" w:color="auto"/>
                                              </w:divBdr>
                                              <w:divsChild>
                                                <w:div w:id="60909563">
                                                  <w:marLeft w:val="0"/>
                                                  <w:marRight w:val="0"/>
                                                  <w:marTop w:val="0"/>
                                                  <w:marBottom w:val="0"/>
                                                  <w:divBdr>
                                                    <w:top w:val="none" w:sz="0" w:space="0" w:color="auto"/>
                                                    <w:left w:val="none" w:sz="0" w:space="0" w:color="auto"/>
                                                    <w:bottom w:val="none" w:sz="0" w:space="0" w:color="auto"/>
                                                    <w:right w:val="none" w:sz="0" w:space="0" w:color="auto"/>
                                                  </w:divBdr>
                                                  <w:divsChild>
                                                    <w:div w:id="10340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322537">
      <w:bodyDiv w:val="1"/>
      <w:marLeft w:val="0"/>
      <w:marRight w:val="0"/>
      <w:marTop w:val="0"/>
      <w:marBottom w:val="0"/>
      <w:divBdr>
        <w:top w:val="none" w:sz="0" w:space="0" w:color="auto"/>
        <w:left w:val="none" w:sz="0" w:space="0" w:color="auto"/>
        <w:bottom w:val="none" w:sz="0" w:space="0" w:color="auto"/>
        <w:right w:val="none" w:sz="0" w:space="0" w:color="auto"/>
      </w:divBdr>
      <w:divsChild>
        <w:div w:id="144322145">
          <w:marLeft w:val="0"/>
          <w:marRight w:val="0"/>
          <w:marTop w:val="0"/>
          <w:marBottom w:val="0"/>
          <w:divBdr>
            <w:top w:val="none" w:sz="0" w:space="8" w:color="auto"/>
            <w:left w:val="single" w:sz="6" w:space="0" w:color="BBBBBB"/>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sChild>
                <w:div w:id="857280824">
                  <w:marLeft w:val="0"/>
                  <w:marRight w:val="0"/>
                  <w:marTop w:val="0"/>
                  <w:marBottom w:val="0"/>
                  <w:divBdr>
                    <w:top w:val="none" w:sz="0" w:space="0" w:color="auto"/>
                    <w:left w:val="none" w:sz="0" w:space="0" w:color="auto"/>
                    <w:bottom w:val="none" w:sz="0" w:space="0" w:color="auto"/>
                    <w:right w:val="none" w:sz="0" w:space="0" w:color="auto"/>
                  </w:divBdr>
                  <w:divsChild>
                    <w:div w:id="956913201">
                      <w:marLeft w:val="0"/>
                      <w:marRight w:val="0"/>
                      <w:marTop w:val="0"/>
                      <w:marBottom w:val="0"/>
                      <w:divBdr>
                        <w:top w:val="none" w:sz="0" w:space="0" w:color="auto"/>
                        <w:left w:val="none" w:sz="0" w:space="0" w:color="auto"/>
                        <w:bottom w:val="none" w:sz="0" w:space="0" w:color="auto"/>
                        <w:right w:val="none" w:sz="0" w:space="0" w:color="auto"/>
                      </w:divBdr>
                      <w:divsChild>
                        <w:div w:id="1391228574">
                          <w:marLeft w:val="0"/>
                          <w:marRight w:val="0"/>
                          <w:marTop w:val="0"/>
                          <w:marBottom w:val="0"/>
                          <w:divBdr>
                            <w:top w:val="none" w:sz="0" w:space="0" w:color="auto"/>
                            <w:left w:val="none" w:sz="0" w:space="0" w:color="auto"/>
                            <w:bottom w:val="none" w:sz="0" w:space="0" w:color="auto"/>
                            <w:right w:val="none" w:sz="0" w:space="0" w:color="auto"/>
                          </w:divBdr>
                          <w:divsChild>
                            <w:div w:id="1756510400">
                              <w:marLeft w:val="0"/>
                              <w:marRight w:val="0"/>
                              <w:marTop w:val="0"/>
                              <w:marBottom w:val="0"/>
                              <w:divBdr>
                                <w:top w:val="none" w:sz="0" w:space="0" w:color="auto"/>
                                <w:left w:val="none" w:sz="0" w:space="0" w:color="auto"/>
                                <w:bottom w:val="none" w:sz="0" w:space="0" w:color="auto"/>
                                <w:right w:val="none" w:sz="0" w:space="0" w:color="auto"/>
                              </w:divBdr>
                              <w:divsChild>
                                <w:div w:id="283540441">
                                  <w:marLeft w:val="0"/>
                                  <w:marRight w:val="0"/>
                                  <w:marTop w:val="0"/>
                                  <w:marBottom w:val="180"/>
                                  <w:divBdr>
                                    <w:top w:val="none" w:sz="0" w:space="0" w:color="auto"/>
                                    <w:left w:val="single" w:sz="6" w:space="0" w:color="BBBBBB"/>
                                    <w:bottom w:val="single" w:sz="18" w:space="0" w:color="E5E5E5"/>
                                    <w:right w:val="single" w:sz="6" w:space="0" w:color="E5E5E5"/>
                                  </w:divBdr>
                                  <w:divsChild>
                                    <w:div w:id="1469742262">
                                      <w:marLeft w:val="0"/>
                                      <w:marRight w:val="0"/>
                                      <w:marTop w:val="0"/>
                                      <w:marBottom w:val="0"/>
                                      <w:divBdr>
                                        <w:top w:val="none" w:sz="0" w:space="0" w:color="auto"/>
                                        <w:left w:val="none" w:sz="0" w:space="0" w:color="auto"/>
                                        <w:bottom w:val="none" w:sz="0" w:space="0" w:color="auto"/>
                                        <w:right w:val="none" w:sz="0" w:space="0" w:color="auto"/>
                                      </w:divBdr>
                                      <w:divsChild>
                                        <w:div w:id="2061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1924">
                              <w:marLeft w:val="0"/>
                              <w:marRight w:val="0"/>
                              <w:marTop w:val="0"/>
                              <w:marBottom w:val="0"/>
                              <w:divBdr>
                                <w:top w:val="none" w:sz="0" w:space="0" w:color="auto"/>
                                <w:left w:val="none" w:sz="0" w:space="0" w:color="auto"/>
                                <w:bottom w:val="none" w:sz="0" w:space="0" w:color="auto"/>
                                <w:right w:val="none" w:sz="0" w:space="0" w:color="auto"/>
                              </w:divBdr>
                              <w:divsChild>
                                <w:div w:id="962728719">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793396706">
                              <w:marLeft w:val="0"/>
                              <w:marRight w:val="0"/>
                              <w:marTop w:val="0"/>
                              <w:marBottom w:val="180"/>
                              <w:divBdr>
                                <w:top w:val="none" w:sz="0" w:space="0" w:color="auto"/>
                                <w:left w:val="single" w:sz="6" w:space="0" w:color="BBBBBB"/>
                                <w:bottom w:val="single" w:sz="18" w:space="0" w:color="E5E5E5"/>
                                <w:right w:val="single" w:sz="6" w:space="0" w:color="E5E5E5"/>
                              </w:divBdr>
                              <w:divsChild>
                                <w:div w:id="65495757">
                                  <w:marLeft w:val="0"/>
                                  <w:marRight w:val="0"/>
                                  <w:marTop w:val="0"/>
                                  <w:marBottom w:val="0"/>
                                  <w:divBdr>
                                    <w:top w:val="single" w:sz="18" w:space="0" w:color="E5E5E5"/>
                                    <w:left w:val="single" w:sz="6" w:space="0" w:color="BBBBBB"/>
                                    <w:bottom w:val="none" w:sz="0" w:space="0" w:color="auto"/>
                                    <w:right w:val="single" w:sz="18" w:space="0" w:color="E5E5E5"/>
                                  </w:divBdr>
                                  <w:divsChild>
                                    <w:div w:id="1967462809">
                                      <w:marLeft w:val="0"/>
                                      <w:marRight w:val="0"/>
                                      <w:marTop w:val="0"/>
                                      <w:marBottom w:val="0"/>
                                      <w:divBdr>
                                        <w:top w:val="none" w:sz="0" w:space="0" w:color="auto"/>
                                        <w:left w:val="none" w:sz="0" w:space="0" w:color="auto"/>
                                        <w:bottom w:val="none" w:sz="0" w:space="0" w:color="auto"/>
                                        <w:right w:val="none" w:sz="0" w:space="0" w:color="auto"/>
                                      </w:divBdr>
                                    </w:div>
                                  </w:divsChild>
                                </w:div>
                                <w:div w:id="1638795944">
                                  <w:marLeft w:val="0"/>
                                  <w:marRight w:val="0"/>
                                  <w:marTop w:val="0"/>
                                  <w:marBottom w:val="0"/>
                                  <w:divBdr>
                                    <w:top w:val="none" w:sz="0" w:space="0" w:color="auto"/>
                                    <w:left w:val="none" w:sz="0" w:space="0" w:color="auto"/>
                                    <w:bottom w:val="none" w:sz="0" w:space="0" w:color="auto"/>
                                    <w:right w:val="none" w:sz="0" w:space="0" w:color="auto"/>
                                  </w:divBdr>
                                  <w:divsChild>
                                    <w:div w:id="17710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854694">
      <w:bodyDiv w:val="1"/>
      <w:marLeft w:val="0"/>
      <w:marRight w:val="0"/>
      <w:marTop w:val="0"/>
      <w:marBottom w:val="0"/>
      <w:divBdr>
        <w:top w:val="none" w:sz="0" w:space="0" w:color="auto"/>
        <w:left w:val="none" w:sz="0" w:space="0" w:color="auto"/>
        <w:bottom w:val="none" w:sz="0" w:space="0" w:color="auto"/>
        <w:right w:val="none" w:sz="0" w:space="0" w:color="auto"/>
      </w:divBdr>
      <w:divsChild>
        <w:div w:id="833959916">
          <w:marLeft w:val="0"/>
          <w:marRight w:val="0"/>
          <w:marTop w:val="0"/>
          <w:marBottom w:val="0"/>
          <w:divBdr>
            <w:top w:val="none" w:sz="0" w:space="0" w:color="auto"/>
            <w:left w:val="none" w:sz="0" w:space="0" w:color="auto"/>
            <w:bottom w:val="none" w:sz="0" w:space="0" w:color="auto"/>
            <w:right w:val="none" w:sz="0" w:space="0" w:color="auto"/>
          </w:divBdr>
          <w:divsChild>
            <w:div w:id="2099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4495">
      <w:bodyDiv w:val="1"/>
      <w:marLeft w:val="0"/>
      <w:marRight w:val="0"/>
      <w:marTop w:val="0"/>
      <w:marBottom w:val="0"/>
      <w:divBdr>
        <w:top w:val="none" w:sz="0" w:space="0" w:color="auto"/>
        <w:left w:val="none" w:sz="0" w:space="0" w:color="auto"/>
        <w:bottom w:val="none" w:sz="0" w:space="0" w:color="auto"/>
        <w:right w:val="none" w:sz="0" w:space="0" w:color="auto"/>
      </w:divBdr>
      <w:divsChild>
        <w:div w:id="928739098">
          <w:marLeft w:val="0"/>
          <w:marRight w:val="0"/>
          <w:marTop w:val="0"/>
          <w:marBottom w:val="0"/>
          <w:divBdr>
            <w:top w:val="none" w:sz="0" w:space="0" w:color="auto"/>
            <w:left w:val="none" w:sz="0" w:space="0" w:color="auto"/>
            <w:bottom w:val="none" w:sz="0" w:space="0" w:color="auto"/>
            <w:right w:val="none" w:sz="0" w:space="0" w:color="auto"/>
          </w:divBdr>
          <w:divsChild>
            <w:div w:id="270209647">
              <w:marLeft w:val="0"/>
              <w:marRight w:val="0"/>
              <w:marTop w:val="0"/>
              <w:marBottom w:val="0"/>
              <w:divBdr>
                <w:top w:val="none" w:sz="0" w:space="0" w:color="auto"/>
                <w:left w:val="none" w:sz="0" w:space="0" w:color="auto"/>
                <w:bottom w:val="none" w:sz="0" w:space="0" w:color="auto"/>
                <w:right w:val="none" w:sz="0" w:space="0" w:color="auto"/>
              </w:divBdr>
              <w:divsChild>
                <w:div w:id="804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9334">
      <w:bodyDiv w:val="1"/>
      <w:marLeft w:val="0"/>
      <w:marRight w:val="0"/>
      <w:marTop w:val="0"/>
      <w:marBottom w:val="0"/>
      <w:divBdr>
        <w:top w:val="none" w:sz="0" w:space="0" w:color="auto"/>
        <w:left w:val="none" w:sz="0" w:space="0" w:color="auto"/>
        <w:bottom w:val="none" w:sz="0" w:space="0" w:color="auto"/>
        <w:right w:val="none" w:sz="0" w:space="0" w:color="auto"/>
      </w:divBdr>
      <w:divsChild>
        <w:div w:id="426924394">
          <w:marLeft w:val="0"/>
          <w:marRight w:val="0"/>
          <w:marTop w:val="0"/>
          <w:marBottom w:val="0"/>
          <w:divBdr>
            <w:top w:val="none" w:sz="0" w:space="0" w:color="auto"/>
            <w:left w:val="none" w:sz="0" w:space="0" w:color="auto"/>
            <w:bottom w:val="none" w:sz="0" w:space="0" w:color="auto"/>
            <w:right w:val="none" w:sz="0" w:space="0" w:color="auto"/>
          </w:divBdr>
          <w:divsChild>
            <w:div w:id="1516378391">
              <w:marLeft w:val="0"/>
              <w:marRight w:val="0"/>
              <w:marTop w:val="0"/>
              <w:marBottom w:val="0"/>
              <w:divBdr>
                <w:top w:val="none" w:sz="0" w:space="0" w:color="auto"/>
                <w:left w:val="none" w:sz="0" w:space="0" w:color="auto"/>
                <w:bottom w:val="none" w:sz="0" w:space="0" w:color="auto"/>
                <w:right w:val="none" w:sz="0" w:space="0" w:color="auto"/>
              </w:divBdr>
              <w:divsChild>
                <w:div w:id="194277724">
                  <w:marLeft w:val="0"/>
                  <w:marRight w:val="0"/>
                  <w:marTop w:val="0"/>
                  <w:marBottom w:val="0"/>
                  <w:divBdr>
                    <w:top w:val="none" w:sz="0" w:space="0" w:color="auto"/>
                    <w:left w:val="none" w:sz="0" w:space="0" w:color="auto"/>
                    <w:bottom w:val="none" w:sz="0" w:space="0" w:color="auto"/>
                    <w:right w:val="none" w:sz="0" w:space="0" w:color="auto"/>
                  </w:divBdr>
                </w:div>
                <w:div w:id="81924056">
                  <w:marLeft w:val="0"/>
                  <w:marRight w:val="0"/>
                  <w:marTop w:val="0"/>
                  <w:marBottom w:val="0"/>
                  <w:divBdr>
                    <w:top w:val="none" w:sz="0" w:space="0" w:color="auto"/>
                    <w:left w:val="none" w:sz="0" w:space="0" w:color="auto"/>
                    <w:bottom w:val="none" w:sz="0" w:space="0" w:color="auto"/>
                    <w:right w:val="none" w:sz="0" w:space="0" w:color="auto"/>
                  </w:divBdr>
                </w:div>
                <w:div w:id="1712263751">
                  <w:marLeft w:val="0"/>
                  <w:marRight w:val="0"/>
                  <w:marTop w:val="0"/>
                  <w:marBottom w:val="0"/>
                  <w:divBdr>
                    <w:top w:val="none" w:sz="0" w:space="0" w:color="auto"/>
                    <w:left w:val="none" w:sz="0" w:space="0" w:color="auto"/>
                    <w:bottom w:val="none" w:sz="0" w:space="0" w:color="auto"/>
                    <w:right w:val="none" w:sz="0" w:space="0" w:color="auto"/>
                  </w:divBdr>
                </w:div>
                <w:div w:id="1160654293">
                  <w:marLeft w:val="0"/>
                  <w:marRight w:val="0"/>
                  <w:marTop w:val="0"/>
                  <w:marBottom w:val="0"/>
                  <w:divBdr>
                    <w:top w:val="none" w:sz="0" w:space="0" w:color="auto"/>
                    <w:left w:val="none" w:sz="0" w:space="0" w:color="auto"/>
                    <w:bottom w:val="none" w:sz="0" w:space="0" w:color="auto"/>
                    <w:right w:val="none" w:sz="0" w:space="0" w:color="auto"/>
                  </w:divBdr>
                </w:div>
                <w:div w:id="12236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1334">
      <w:bodyDiv w:val="1"/>
      <w:marLeft w:val="0"/>
      <w:marRight w:val="0"/>
      <w:marTop w:val="0"/>
      <w:marBottom w:val="0"/>
      <w:divBdr>
        <w:top w:val="none" w:sz="0" w:space="0" w:color="auto"/>
        <w:left w:val="none" w:sz="0" w:space="0" w:color="auto"/>
        <w:bottom w:val="none" w:sz="0" w:space="0" w:color="auto"/>
        <w:right w:val="none" w:sz="0" w:space="0" w:color="auto"/>
      </w:divBdr>
      <w:divsChild>
        <w:div w:id="188110279">
          <w:marLeft w:val="0"/>
          <w:marRight w:val="0"/>
          <w:marTop w:val="0"/>
          <w:marBottom w:val="0"/>
          <w:divBdr>
            <w:top w:val="none" w:sz="0" w:space="0" w:color="auto"/>
            <w:left w:val="none" w:sz="0" w:space="0" w:color="auto"/>
            <w:bottom w:val="none" w:sz="0" w:space="0" w:color="auto"/>
            <w:right w:val="none" w:sz="0" w:space="0" w:color="auto"/>
          </w:divBdr>
          <w:divsChild>
            <w:div w:id="1122656069">
              <w:marLeft w:val="0"/>
              <w:marRight w:val="0"/>
              <w:marTop w:val="0"/>
              <w:marBottom w:val="0"/>
              <w:divBdr>
                <w:top w:val="none" w:sz="0" w:space="0" w:color="auto"/>
                <w:left w:val="none" w:sz="0" w:space="0" w:color="auto"/>
                <w:bottom w:val="none" w:sz="0" w:space="0" w:color="auto"/>
                <w:right w:val="none" w:sz="0" w:space="0" w:color="auto"/>
              </w:divBdr>
              <w:divsChild>
                <w:div w:id="575557789">
                  <w:marLeft w:val="0"/>
                  <w:marRight w:val="0"/>
                  <w:marTop w:val="0"/>
                  <w:marBottom w:val="0"/>
                  <w:divBdr>
                    <w:top w:val="none" w:sz="0" w:space="0" w:color="auto"/>
                    <w:left w:val="none" w:sz="0" w:space="0" w:color="auto"/>
                    <w:bottom w:val="none" w:sz="0" w:space="0" w:color="auto"/>
                    <w:right w:val="none" w:sz="0" w:space="0" w:color="auto"/>
                  </w:divBdr>
                  <w:divsChild>
                    <w:div w:id="2095083125">
                      <w:marLeft w:val="0"/>
                      <w:marRight w:val="0"/>
                      <w:marTop w:val="0"/>
                      <w:marBottom w:val="0"/>
                      <w:divBdr>
                        <w:top w:val="none" w:sz="0" w:space="0" w:color="auto"/>
                        <w:left w:val="none" w:sz="0" w:space="0" w:color="auto"/>
                        <w:bottom w:val="none" w:sz="0" w:space="0" w:color="auto"/>
                        <w:right w:val="none" w:sz="0" w:space="0" w:color="auto"/>
                      </w:divBdr>
                      <w:divsChild>
                        <w:div w:id="2126534765">
                          <w:marLeft w:val="0"/>
                          <w:marRight w:val="0"/>
                          <w:marTop w:val="0"/>
                          <w:marBottom w:val="0"/>
                          <w:divBdr>
                            <w:top w:val="none" w:sz="0" w:space="0" w:color="auto"/>
                            <w:left w:val="none" w:sz="0" w:space="0" w:color="auto"/>
                            <w:bottom w:val="none" w:sz="0" w:space="0" w:color="auto"/>
                            <w:right w:val="none" w:sz="0" w:space="0" w:color="auto"/>
                          </w:divBdr>
                          <w:divsChild>
                            <w:div w:id="441724844">
                              <w:marLeft w:val="150"/>
                              <w:marRight w:val="150"/>
                              <w:marTop w:val="150"/>
                              <w:marBottom w:val="150"/>
                              <w:divBdr>
                                <w:top w:val="none" w:sz="0" w:space="0" w:color="auto"/>
                                <w:left w:val="none" w:sz="0" w:space="0" w:color="auto"/>
                                <w:bottom w:val="none" w:sz="0" w:space="0" w:color="auto"/>
                                <w:right w:val="none" w:sz="0" w:space="0" w:color="auto"/>
                              </w:divBdr>
                              <w:divsChild>
                                <w:div w:id="891649550">
                                  <w:marLeft w:val="0"/>
                                  <w:marRight w:val="0"/>
                                  <w:marTop w:val="0"/>
                                  <w:marBottom w:val="0"/>
                                  <w:divBdr>
                                    <w:top w:val="none" w:sz="0" w:space="0" w:color="auto"/>
                                    <w:left w:val="none" w:sz="0" w:space="0" w:color="auto"/>
                                    <w:bottom w:val="none" w:sz="0" w:space="0" w:color="auto"/>
                                    <w:right w:val="none" w:sz="0" w:space="0" w:color="auto"/>
                                  </w:divBdr>
                                  <w:divsChild>
                                    <w:div w:id="878205996">
                                      <w:marLeft w:val="0"/>
                                      <w:marRight w:val="0"/>
                                      <w:marTop w:val="0"/>
                                      <w:marBottom w:val="0"/>
                                      <w:divBdr>
                                        <w:top w:val="single" w:sz="6" w:space="0" w:color="D6D6D6"/>
                                        <w:left w:val="single" w:sz="6" w:space="0" w:color="D6D6D6"/>
                                        <w:bottom w:val="single" w:sz="6" w:space="0" w:color="D6D6D6"/>
                                        <w:right w:val="single" w:sz="6" w:space="0" w:color="D6D6D6"/>
                                      </w:divBdr>
                                      <w:divsChild>
                                        <w:div w:id="1165122357">
                                          <w:marLeft w:val="0"/>
                                          <w:marRight w:val="0"/>
                                          <w:marTop w:val="0"/>
                                          <w:marBottom w:val="0"/>
                                          <w:divBdr>
                                            <w:top w:val="none" w:sz="0" w:space="0" w:color="auto"/>
                                            <w:left w:val="none" w:sz="0" w:space="0" w:color="auto"/>
                                            <w:bottom w:val="none" w:sz="0" w:space="0" w:color="auto"/>
                                            <w:right w:val="none" w:sz="0" w:space="0" w:color="auto"/>
                                          </w:divBdr>
                                          <w:divsChild>
                                            <w:div w:id="884215677">
                                              <w:marLeft w:val="0"/>
                                              <w:marRight w:val="0"/>
                                              <w:marTop w:val="0"/>
                                              <w:marBottom w:val="0"/>
                                              <w:divBdr>
                                                <w:top w:val="none" w:sz="0" w:space="0" w:color="auto"/>
                                                <w:left w:val="none" w:sz="0" w:space="0" w:color="auto"/>
                                                <w:bottom w:val="none" w:sz="0" w:space="0" w:color="auto"/>
                                                <w:right w:val="none" w:sz="0" w:space="0" w:color="auto"/>
                                              </w:divBdr>
                                              <w:divsChild>
                                                <w:div w:id="741026260">
                                                  <w:marLeft w:val="0"/>
                                                  <w:marRight w:val="0"/>
                                                  <w:marTop w:val="0"/>
                                                  <w:marBottom w:val="0"/>
                                                  <w:divBdr>
                                                    <w:top w:val="none" w:sz="0" w:space="0" w:color="auto"/>
                                                    <w:left w:val="none" w:sz="0" w:space="0" w:color="auto"/>
                                                    <w:bottom w:val="none" w:sz="0" w:space="0" w:color="auto"/>
                                                    <w:right w:val="none" w:sz="0" w:space="0" w:color="auto"/>
                                                  </w:divBdr>
                                                  <w:divsChild>
                                                    <w:div w:id="10542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5464126">
      <w:bodyDiv w:val="1"/>
      <w:marLeft w:val="0"/>
      <w:marRight w:val="0"/>
      <w:marTop w:val="0"/>
      <w:marBottom w:val="0"/>
      <w:divBdr>
        <w:top w:val="none" w:sz="0" w:space="0" w:color="auto"/>
        <w:left w:val="none" w:sz="0" w:space="0" w:color="auto"/>
        <w:bottom w:val="none" w:sz="0" w:space="0" w:color="auto"/>
        <w:right w:val="none" w:sz="0" w:space="0" w:color="auto"/>
      </w:divBdr>
      <w:divsChild>
        <w:div w:id="933246328">
          <w:marLeft w:val="0"/>
          <w:marRight w:val="0"/>
          <w:marTop w:val="0"/>
          <w:marBottom w:val="0"/>
          <w:divBdr>
            <w:top w:val="none" w:sz="0" w:space="0" w:color="auto"/>
            <w:left w:val="none" w:sz="0" w:space="0" w:color="auto"/>
            <w:bottom w:val="none" w:sz="0" w:space="0" w:color="auto"/>
            <w:right w:val="none" w:sz="0" w:space="0" w:color="auto"/>
          </w:divBdr>
          <w:divsChild>
            <w:div w:id="189497291">
              <w:marLeft w:val="0"/>
              <w:marRight w:val="0"/>
              <w:marTop w:val="0"/>
              <w:marBottom w:val="0"/>
              <w:divBdr>
                <w:top w:val="none" w:sz="0" w:space="0" w:color="auto"/>
                <w:left w:val="none" w:sz="0" w:space="0" w:color="auto"/>
                <w:bottom w:val="none" w:sz="0" w:space="0" w:color="auto"/>
                <w:right w:val="none" w:sz="0" w:space="0" w:color="auto"/>
              </w:divBdr>
              <w:divsChild>
                <w:div w:id="1871651412">
                  <w:marLeft w:val="2928"/>
                  <w:marRight w:val="1950"/>
                  <w:marTop w:val="720"/>
                  <w:marBottom w:val="0"/>
                  <w:divBdr>
                    <w:top w:val="single" w:sz="6" w:space="0" w:color="AAAAAA"/>
                    <w:left w:val="single" w:sz="6" w:space="12" w:color="AAAAAA"/>
                    <w:bottom w:val="single" w:sz="6" w:space="18" w:color="AAAAAA"/>
                    <w:right w:val="none" w:sz="0" w:space="0" w:color="auto"/>
                  </w:divBdr>
                  <w:divsChild>
                    <w:div w:id="2849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82790">
      <w:bodyDiv w:val="1"/>
      <w:marLeft w:val="0"/>
      <w:marRight w:val="0"/>
      <w:marTop w:val="0"/>
      <w:marBottom w:val="0"/>
      <w:divBdr>
        <w:top w:val="none" w:sz="0" w:space="0" w:color="auto"/>
        <w:left w:val="none" w:sz="0" w:space="0" w:color="auto"/>
        <w:bottom w:val="none" w:sz="0" w:space="0" w:color="auto"/>
        <w:right w:val="none" w:sz="0" w:space="0" w:color="auto"/>
      </w:divBdr>
      <w:divsChild>
        <w:div w:id="341129990">
          <w:marLeft w:val="0"/>
          <w:marRight w:val="0"/>
          <w:marTop w:val="0"/>
          <w:marBottom w:val="0"/>
          <w:divBdr>
            <w:top w:val="none" w:sz="0" w:space="0" w:color="auto"/>
            <w:left w:val="none" w:sz="0" w:space="0" w:color="auto"/>
            <w:bottom w:val="none" w:sz="0" w:space="0" w:color="auto"/>
            <w:right w:val="none" w:sz="0" w:space="0" w:color="auto"/>
          </w:divBdr>
          <w:divsChild>
            <w:div w:id="1643191976">
              <w:marLeft w:val="0"/>
              <w:marRight w:val="0"/>
              <w:marTop w:val="0"/>
              <w:marBottom w:val="0"/>
              <w:divBdr>
                <w:top w:val="none" w:sz="0" w:space="0" w:color="auto"/>
                <w:left w:val="none" w:sz="0" w:space="0" w:color="auto"/>
                <w:bottom w:val="none" w:sz="0" w:space="0" w:color="auto"/>
                <w:right w:val="none" w:sz="0" w:space="0" w:color="auto"/>
              </w:divBdr>
              <w:divsChild>
                <w:div w:id="934941450">
                  <w:marLeft w:val="0"/>
                  <w:marRight w:val="0"/>
                  <w:marTop w:val="0"/>
                  <w:marBottom w:val="0"/>
                  <w:divBdr>
                    <w:top w:val="none" w:sz="0" w:space="0" w:color="auto"/>
                    <w:left w:val="none" w:sz="0" w:space="0" w:color="auto"/>
                    <w:bottom w:val="none" w:sz="0" w:space="0" w:color="auto"/>
                    <w:right w:val="none" w:sz="0" w:space="0" w:color="auto"/>
                  </w:divBdr>
                  <w:divsChild>
                    <w:div w:id="980385789">
                      <w:marLeft w:val="0"/>
                      <w:marRight w:val="0"/>
                      <w:marTop w:val="0"/>
                      <w:marBottom w:val="0"/>
                      <w:divBdr>
                        <w:top w:val="none" w:sz="0" w:space="0" w:color="auto"/>
                        <w:left w:val="none" w:sz="0" w:space="0" w:color="auto"/>
                        <w:bottom w:val="none" w:sz="0" w:space="0" w:color="auto"/>
                        <w:right w:val="none" w:sz="0" w:space="0" w:color="auto"/>
                      </w:divBdr>
                      <w:divsChild>
                        <w:div w:id="1009065380">
                          <w:marLeft w:val="0"/>
                          <w:marRight w:val="0"/>
                          <w:marTop w:val="0"/>
                          <w:marBottom w:val="0"/>
                          <w:divBdr>
                            <w:top w:val="none" w:sz="0" w:space="0" w:color="auto"/>
                            <w:left w:val="none" w:sz="0" w:space="0" w:color="auto"/>
                            <w:bottom w:val="none" w:sz="0" w:space="0" w:color="auto"/>
                            <w:right w:val="none" w:sz="0" w:space="0" w:color="auto"/>
                          </w:divBdr>
                          <w:divsChild>
                            <w:div w:id="1916819647">
                              <w:marLeft w:val="0"/>
                              <w:marRight w:val="0"/>
                              <w:marTop w:val="0"/>
                              <w:marBottom w:val="0"/>
                              <w:divBdr>
                                <w:top w:val="none" w:sz="0" w:space="0" w:color="auto"/>
                                <w:left w:val="none" w:sz="0" w:space="0" w:color="auto"/>
                                <w:bottom w:val="none" w:sz="0" w:space="0" w:color="auto"/>
                                <w:right w:val="none" w:sz="0" w:space="0" w:color="auto"/>
                              </w:divBdr>
                              <w:divsChild>
                                <w:div w:id="494608035">
                                  <w:marLeft w:val="0"/>
                                  <w:marRight w:val="0"/>
                                  <w:marTop w:val="0"/>
                                  <w:marBottom w:val="0"/>
                                  <w:divBdr>
                                    <w:top w:val="none" w:sz="0" w:space="0" w:color="auto"/>
                                    <w:left w:val="none" w:sz="0" w:space="0" w:color="auto"/>
                                    <w:bottom w:val="none" w:sz="0" w:space="0" w:color="auto"/>
                                    <w:right w:val="none" w:sz="0" w:space="0" w:color="auto"/>
                                  </w:divBdr>
                                  <w:divsChild>
                                    <w:div w:id="7788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682258">
      <w:bodyDiv w:val="1"/>
      <w:marLeft w:val="0"/>
      <w:marRight w:val="0"/>
      <w:marTop w:val="0"/>
      <w:marBottom w:val="0"/>
      <w:divBdr>
        <w:top w:val="none" w:sz="0" w:space="0" w:color="auto"/>
        <w:left w:val="none" w:sz="0" w:space="0" w:color="auto"/>
        <w:bottom w:val="none" w:sz="0" w:space="0" w:color="auto"/>
        <w:right w:val="none" w:sz="0" w:space="0" w:color="auto"/>
      </w:divBdr>
      <w:divsChild>
        <w:div w:id="1864399593">
          <w:marLeft w:val="0"/>
          <w:marRight w:val="0"/>
          <w:marTop w:val="0"/>
          <w:marBottom w:val="0"/>
          <w:divBdr>
            <w:top w:val="none" w:sz="0" w:space="0" w:color="auto"/>
            <w:left w:val="none" w:sz="0" w:space="0" w:color="auto"/>
            <w:bottom w:val="none" w:sz="0" w:space="0" w:color="auto"/>
            <w:right w:val="none" w:sz="0" w:space="0" w:color="auto"/>
          </w:divBdr>
          <w:divsChild>
            <w:div w:id="1235356669">
              <w:marLeft w:val="0"/>
              <w:marRight w:val="0"/>
              <w:marTop w:val="0"/>
              <w:marBottom w:val="0"/>
              <w:divBdr>
                <w:top w:val="none" w:sz="0" w:space="0" w:color="auto"/>
                <w:left w:val="none" w:sz="0" w:space="0" w:color="auto"/>
                <w:bottom w:val="none" w:sz="0" w:space="0" w:color="auto"/>
                <w:right w:val="none" w:sz="0" w:space="0" w:color="auto"/>
              </w:divBdr>
              <w:divsChild>
                <w:div w:id="1339193978">
                  <w:marLeft w:val="-7245"/>
                  <w:marRight w:val="-7245"/>
                  <w:marTop w:val="0"/>
                  <w:marBottom w:val="0"/>
                  <w:divBdr>
                    <w:top w:val="none" w:sz="0" w:space="0" w:color="auto"/>
                    <w:left w:val="none" w:sz="0" w:space="0" w:color="auto"/>
                    <w:bottom w:val="none" w:sz="0" w:space="0" w:color="auto"/>
                    <w:right w:val="none" w:sz="0" w:space="0" w:color="auto"/>
                  </w:divBdr>
                  <w:divsChild>
                    <w:div w:id="1734739707">
                      <w:marLeft w:val="0"/>
                      <w:marRight w:val="0"/>
                      <w:marTop w:val="0"/>
                      <w:marBottom w:val="0"/>
                      <w:divBdr>
                        <w:top w:val="none" w:sz="0" w:space="0" w:color="auto"/>
                        <w:left w:val="none" w:sz="0" w:space="0" w:color="auto"/>
                        <w:bottom w:val="none" w:sz="0" w:space="0" w:color="auto"/>
                        <w:right w:val="none" w:sz="0" w:space="0" w:color="auto"/>
                      </w:divBdr>
                      <w:divsChild>
                        <w:div w:id="1497188410">
                          <w:marLeft w:val="0"/>
                          <w:marRight w:val="0"/>
                          <w:marTop w:val="0"/>
                          <w:marBottom w:val="0"/>
                          <w:divBdr>
                            <w:top w:val="none" w:sz="0" w:space="0" w:color="auto"/>
                            <w:left w:val="none" w:sz="0" w:space="0" w:color="auto"/>
                            <w:bottom w:val="none" w:sz="0" w:space="0" w:color="auto"/>
                            <w:right w:val="none" w:sz="0" w:space="0" w:color="auto"/>
                          </w:divBdr>
                          <w:divsChild>
                            <w:div w:id="1155998688">
                              <w:marLeft w:val="0"/>
                              <w:marRight w:val="0"/>
                              <w:marTop w:val="0"/>
                              <w:marBottom w:val="0"/>
                              <w:divBdr>
                                <w:top w:val="none" w:sz="0" w:space="0" w:color="auto"/>
                                <w:left w:val="none" w:sz="0" w:space="0" w:color="auto"/>
                                <w:bottom w:val="none" w:sz="0" w:space="0" w:color="auto"/>
                                <w:right w:val="none" w:sz="0" w:space="0" w:color="auto"/>
                              </w:divBdr>
                              <w:divsChild>
                                <w:div w:id="2100516338">
                                  <w:marLeft w:val="0"/>
                                  <w:marRight w:val="0"/>
                                  <w:marTop w:val="0"/>
                                  <w:marBottom w:val="0"/>
                                  <w:divBdr>
                                    <w:top w:val="none" w:sz="0" w:space="0" w:color="auto"/>
                                    <w:left w:val="none" w:sz="0" w:space="0" w:color="auto"/>
                                    <w:bottom w:val="none" w:sz="0" w:space="0" w:color="auto"/>
                                    <w:right w:val="none" w:sz="0" w:space="0" w:color="auto"/>
                                  </w:divBdr>
                                  <w:divsChild>
                                    <w:div w:id="2112387177">
                                      <w:marLeft w:val="0"/>
                                      <w:marRight w:val="0"/>
                                      <w:marTop w:val="0"/>
                                      <w:marBottom w:val="0"/>
                                      <w:divBdr>
                                        <w:top w:val="none" w:sz="0" w:space="0" w:color="auto"/>
                                        <w:left w:val="none" w:sz="0" w:space="0" w:color="auto"/>
                                        <w:bottom w:val="none" w:sz="0" w:space="0" w:color="auto"/>
                                        <w:right w:val="none" w:sz="0" w:space="0" w:color="auto"/>
                                      </w:divBdr>
                                      <w:divsChild>
                                        <w:div w:id="1072695537">
                                          <w:marLeft w:val="0"/>
                                          <w:marRight w:val="0"/>
                                          <w:marTop w:val="0"/>
                                          <w:marBottom w:val="0"/>
                                          <w:divBdr>
                                            <w:top w:val="none" w:sz="0" w:space="0" w:color="auto"/>
                                            <w:left w:val="none" w:sz="0" w:space="0" w:color="auto"/>
                                            <w:bottom w:val="none" w:sz="0" w:space="0" w:color="auto"/>
                                            <w:right w:val="none" w:sz="0" w:space="0" w:color="auto"/>
                                          </w:divBdr>
                                          <w:divsChild>
                                            <w:div w:id="850870832">
                                              <w:marLeft w:val="0"/>
                                              <w:marRight w:val="4875"/>
                                              <w:marTop w:val="165"/>
                                              <w:marBottom w:val="0"/>
                                              <w:divBdr>
                                                <w:top w:val="none" w:sz="0" w:space="0" w:color="auto"/>
                                                <w:left w:val="none" w:sz="0" w:space="0" w:color="auto"/>
                                                <w:bottom w:val="none" w:sz="0" w:space="0" w:color="auto"/>
                                                <w:right w:val="none" w:sz="0" w:space="0" w:color="auto"/>
                                              </w:divBdr>
                                              <w:divsChild>
                                                <w:div w:id="328025301">
                                                  <w:marLeft w:val="0"/>
                                                  <w:marRight w:val="0"/>
                                                  <w:marTop w:val="0"/>
                                                  <w:marBottom w:val="0"/>
                                                  <w:divBdr>
                                                    <w:top w:val="single" w:sz="12" w:space="12" w:color="BBBBBB"/>
                                                    <w:left w:val="none" w:sz="0" w:space="0" w:color="auto"/>
                                                    <w:bottom w:val="none" w:sz="0" w:space="0" w:color="auto"/>
                                                    <w:right w:val="none" w:sz="0" w:space="0" w:color="auto"/>
                                                  </w:divBdr>
                                                  <w:divsChild>
                                                    <w:div w:id="573466929">
                                                      <w:marLeft w:val="0"/>
                                                      <w:marRight w:val="0"/>
                                                      <w:marTop w:val="0"/>
                                                      <w:marBottom w:val="240"/>
                                                      <w:divBdr>
                                                        <w:top w:val="none" w:sz="0" w:space="0" w:color="auto"/>
                                                        <w:left w:val="none" w:sz="0" w:space="0" w:color="auto"/>
                                                        <w:bottom w:val="none" w:sz="0" w:space="0" w:color="auto"/>
                                                        <w:right w:val="none" w:sz="0" w:space="0" w:color="auto"/>
                                                      </w:divBdr>
                                                      <w:divsChild>
                                                        <w:div w:id="1012535271">
                                                          <w:marLeft w:val="0"/>
                                                          <w:marRight w:val="0"/>
                                                          <w:marTop w:val="0"/>
                                                          <w:marBottom w:val="0"/>
                                                          <w:divBdr>
                                                            <w:top w:val="none" w:sz="0" w:space="0" w:color="auto"/>
                                                            <w:left w:val="none" w:sz="0" w:space="0" w:color="auto"/>
                                                            <w:bottom w:val="none" w:sz="0" w:space="0" w:color="auto"/>
                                                            <w:right w:val="none" w:sz="0" w:space="0" w:color="auto"/>
                                                          </w:divBdr>
                                                          <w:divsChild>
                                                            <w:div w:id="853348174">
                                                              <w:marLeft w:val="0"/>
                                                              <w:marRight w:val="0"/>
                                                              <w:marTop w:val="0"/>
                                                              <w:marBottom w:val="0"/>
                                                              <w:divBdr>
                                                                <w:top w:val="none" w:sz="0" w:space="0" w:color="auto"/>
                                                                <w:left w:val="none" w:sz="0" w:space="0" w:color="auto"/>
                                                                <w:bottom w:val="none" w:sz="0" w:space="0" w:color="auto"/>
                                                                <w:right w:val="none" w:sz="0" w:space="0" w:color="auto"/>
                                                              </w:divBdr>
                                                              <w:divsChild>
                                                                <w:div w:id="1617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4056119">
      <w:bodyDiv w:val="1"/>
      <w:marLeft w:val="0"/>
      <w:marRight w:val="0"/>
      <w:marTop w:val="0"/>
      <w:marBottom w:val="0"/>
      <w:divBdr>
        <w:top w:val="none" w:sz="0" w:space="0" w:color="auto"/>
        <w:left w:val="none" w:sz="0" w:space="0" w:color="auto"/>
        <w:bottom w:val="none" w:sz="0" w:space="0" w:color="auto"/>
        <w:right w:val="none" w:sz="0" w:space="0" w:color="auto"/>
      </w:divBdr>
      <w:divsChild>
        <w:div w:id="498035866">
          <w:marLeft w:val="0"/>
          <w:marRight w:val="0"/>
          <w:marTop w:val="0"/>
          <w:marBottom w:val="480"/>
          <w:divBdr>
            <w:top w:val="none" w:sz="0" w:space="0" w:color="auto"/>
            <w:left w:val="none" w:sz="0" w:space="0" w:color="auto"/>
            <w:bottom w:val="none" w:sz="0" w:space="0" w:color="auto"/>
            <w:right w:val="none" w:sz="0" w:space="0" w:color="auto"/>
          </w:divBdr>
        </w:div>
      </w:divsChild>
    </w:div>
    <w:div w:id="1825925241">
      <w:bodyDiv w:val="1"/>
      <w:marLeft w:val="0"/>
      <w:marRight w:val="0"/>
      <w:marTop w:val="0"/>
      <w:marBottom w:val="0"/>
      <w:divBdr>
        <w:top w:val="none" w:sz="0" w:space="0" w:color="auto"/>
        <w:left w:val="none" w:sz="0" w:space="0" w:color="auto"/>
        <w:bottom w:val="none" w:sz="0" w:space="0" w:color="auto"/>
        <w:right w:val="none" w:sz="0" w:space="0" w:color="auto"/>
      </w:divBdr>
      <w:divsChild>
        <w:div w:id="1455905811">
          <w:marLeft w:val="0"/>
          <w:marRight w:val="0"/>
          <w:marTop w:val="0"/>
          <w:marBottom w:val="0"/>
          <w:divBdr>
            <w:top w:val="none" w:sz="0" w:space="0" w:color="auto"/>
            <w:left w:val="none" w:sz="0" w:space="0" w:color="auto"/>
            <w:bottom w:val="none" w:sz="0" w:space="0" w:color="auto"/>
            <w:right w:val="none" w:sz="0" w:space="0" w:color="auto"/>
          </w:divBdr>
          <w:divsChild>
            <w:div w:id="686909253">
              <w:marLeft w:val="0"/>
              <w:marRight w:val="0"/>
              <w:marTop w:val="0"/>
              <w:marBottom w:val="0"/>
              <w:divBdr>
                <w:top w:val="none" w:sz="0" w:space="0" w:color="auto"/>
                <w:left w:val="none" w:sz="0" w:space="0" w:color="auto"/>
                <w:bottom w:val="none" w:sz="0" w:space="0" w:color="auto"/>
                <w:right w:val="none" w:sz="0" w:space="0" w:color="auto"/>
              </w:divBdr>
              <w:divsChild>
                <w:div w:id="1091127219">
                  <w:marLeft w:val="0"/>
                  <w:marRight w:val="0"/>
                  <w:marTop w:val="0"/>
                  <w:marBottom w:val="0"/>
                  <w:divBdr>
                    <w:top w:val="none" w:sz="0" w:space="0" w:color="auto"/>
                    <w:left w:val="none" w:sz="0" w:space="0" w:color="auto"/>
                    <w:bottom w:val="none" w:sz="0" w:space="0" w:color="auto"/>
                    <w:right w:val="none" w:sz="0" w:space="0" w:color="auto"/>
                  </w:divBdr>
                  <w:divsChild>
                    <w:div w:id="674117207">
                      <w:marLeft w:val="0"/>
                      <w:marRight w:val="0"/>
                      <w:marTop w:val="0"/>
                      <w:marBottom w:val="0"/>
                      <w:divBdr>
                        <w:top w:val="none" w:sz="0" w:space="0" w:color="auto"/>
                        <w:left w:val="none" w:sz="0" w:space="0" w:color="auto"/>
                        <w:bottom w:val="none" w:sz="0" w:space="0" w:color="auto"/>
                        <w:right w:val="none" w:sz="0" w:space="0" w:color="auto"/>
                      </w:divBdr>
                      <w:divsChild>
                        <w:div w:id="550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636205">
      <w:bodyDiv w:val="1"/>
      <w:marLeft w:val="0"/>
      <w:marRight w:val="0"/>
      <w:marTop w:val="0"/>
      <w:marBottom w:val="0"/>
      <w:divBdr>
        <w:top w:val="none" w:sz="0" w:space="0" w:color="auto"/>
        <w:left w:val="none" w:sz="0" w:space="0" w:color="auto"/>
        <w:bottom w:val="none" w:sz="0" w:space="0" w:color="auto"/>
        <w:right w:val="none" w:sz="0" w:space="0" w:color="auto"/>
      </w:divBdr>
      <w:divsChild>
        <w:div w:id="166603348">
          <w:marLeft w:val="0"/>
          <w:marRight w:val="0"/>
          <w:marTop w:val="0"/>
          <w:marBottom w:val="0"/>
          <w:divBdr>
            <w:top w:val="none" w:sz="0" w:space="0" w:color="auto"/>
            <w:left w:val="none" w:sz="0" w:space="0" w:color="auto"/>
            <w:bottom w:val="none" w:sz="0" w:space="0" w:color="auto"/>
            <w:right w:val="none" w:sz="0" w:space="0" w:color="auto"/>
          </w:divBdr>
          <w:divsChild>
            <w:div w:id="1358655753">
              <w:marLeft w:val="0"/>
              <w:marRight w:val="0"/>
              <w:marTop w:val="0"/>
              <w:marBottom w:val="0"/>
              <w:divBdr>
                <w:top w:val="none" w:sz="0" w:space="0" w:color="auto"/>
                <w:left w:val="none" w:sz="0" w:space="0" w:color="auto"/>
                <w:bottom w:val="none" w:sz="0" w:space="0" w:color="auto"/>
                <w:right w:val="none" w:sz="0" w:space="0" w:color="auto"/>
              </w:divBdr>
              <w:divsChild>
                <w:div w:id="8042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4786">
      <w:bodyDiv w:val="1"/>
      <w:marLeft w:val="0"/>
      <w:marRight w:val="0"/>
      <w:marTop w:val="600"/>
      <w:marBottom w:val="0"/>
      <w:divBdr>
        <w:top w:val="none" w:sz="0" w:space="0" w:color="auto"/>
        <w:left w:val="none" w:sz="0" w:space="0" w:color="auto"/>
        <w:bottom w:val="none" w:sz="0" w:space="0" w:color="auto"/>
        <w:right w:val="none" w:sz="0" w:space="0" w:color="auto"/>
      </w:divBdr>
      <w:divsChild>
        <w:div w:id="2121294297">
          <w:marLeft w:val="0"/>
          <w:marRight w:val="0"/>
          <w:marTop w:val="0"/>
          <w:marBottom w:val="0"/>
          <w:divBdr>
            <w:top w:val="none" w:sz="0" w:space="0" w:color="auto"/>
            <w:left w:val="none" w:sz="0" w:space="0" w:color="auto"/>
            <w:bottom w:val="none" w:sz="0" w:space="0" w:color="auto"/>
            <w:right w:val="none" w:sz="0" w:space="0" w:color="auto"/>
          </w:divBdr>
          <w:divsChild>
            <w:div w:id="1056853274">
              <w:marLeft w:val="0"/>
              <w:marRight w:val="0"/>
              <w:marTop w:val="0"/>
              <w:marBottom w:val="600"/>
              <w:divBdr>
                <w:top w:val="none" w:sz="0" w:space="0" w:color="auto"/>
                <w:left w:val="none" w:sz="0" w:space="0" w:color="auto"/>
                <w:bottom w:val="none" w:sz="0" w:space="0" w:color="auto"/>
                <w:right w:val="none" w:sz="0" w:space="0" w:color="auto"/>
              </w:divBdr>
              <w:divsChild>
                <w:div w:id="2115248198">
                  <w:marLeft w:val="0"/>
                  <w:marRight w:val="0"/>
                  <w:marTop w:val="0"/>
                  <w:marBottom w:val="0"/>
                  <w:divBdr>
                    <w:top w:val="none" w:sz="0" w:space="0" w:color="auto"/>
                    <w:left w:val="none" w:sz="0" w:space="0" w:color="auto"/>
                    <w:bottom w:val="none" w:sz="0" w:space="0" w:color="auto"/>
                    <w:right w:val="none" w:sz="0" w:space="0" w:color="auto"/>
                  </w:divBdr>
                  <w:divsChild>
                    <w:div w:id="734358172">
                      <w:marLeft w:val="0"/>
                      <w:marRight w:val="0"/>
                      <w:marTop w:val="0"/>
                      <w:marBottom w:val="0"/>
                      <w:divBdr>
                        <w:top w:val="none" w:sz="0" w:space="0" w:color="auto"/>
                        <w:left w:val="none" w:sz="0" w:space="0" w:color="auto"/>
                        <w:bottom w:val="single" w:sz="6" w:space="15" w:color="AAAAAA"/>
                        <w:right w:val="none" w:sz="0" w:space="0" w:color="auto"/>
                      </w:divBdr>
                      <w:divsChild>
                        <w:div w:id="96877699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68983506">
      <w:bodyDiv w:val="1"/>
      <w:marLeft w:val="0"/>
      <w:marRight w:val="0"/>
      <w:marTop w:val="0"/>
      <w:marBottom w:val="0"/>
      <w:divBdr>
        <w:top w:val="none" w:sz="0" w:space="0" w:color="auto"/>
        <w:left w:val="none" w:sz="0" w:space="0" w:color="auto"/>
        <w:bottom w:val="none" w:sz="0" w:space="0" w:color="auto"/>
        <w:right w:val="none" w:sz="0" w:space="0" w:color="auto"/>
      </w:divBdr>
      <w:divsChild>
        <w:div w:id="648166374">
          <w:marLeft w:val="0"/>
          <w:marRight w:val="0"/>
          <w:marTop w:val="0"/>
          <w:marBottom w:val="0"/>
          <w:divBdr>
            <w:top w:val="none" w:sz="0" w:space="0" w:color="auto"/>
            <w:left w:val="none" w:sz="0" w:space="0" w:color="auto"/>
            <w:bottom w:val="none" w:sz="0" w:space="0" w:color="auto"/>
            <w:right w:val="none" w:sz="0" w:space="0" w:color="auto"/>
          </w:divBdr>
          <w:divsChild>
            <w:div w:id="345525588">
              <w:marLeft w:val="0"/>
              <w:marRight w:val="0"/>
              <w:marTop w:val="0"/>
              <w:marBottom w:val="0"/>
              <w:divBdr>
                <w:top w:val="none" w:sz="0" w:space="0" w:color="auto"/>
                <w:left w:val="none" w:sz="0" w:space="0" w:color="auto"/>
                <w:bottom w:val="none" w:sz="0" w:space="0" w:color="auto"/>
                <w:right w:val="none" w:sz="0" w:space="0" w:color="auto"/>
              </w:divBdr>
              <w:divsChild>
                <w:div w:id="436296097">
                  <w:marLeft w:val="0"/>
                  <w:marRight w:val="0"/>
                  <w:marTop w:val="0"/>
                  <w:marBottom w:val="0"/>
                  <w:divBdr>
                    <w:top w:val="none" w:sz="0" w:space="0" w:color="auto"/>
                    <w:left w:val="none" w:sz="0" w:space="0" w:color="auto"/>
                    <w:bottom w:val="none" w:sz="0" w:space="0" w:color="auto"/>
                    <w:right w:val="none" w:sz="0" w:space="0" w:color="auto"/>
                  </w:divBdr>
                  <w:divsChild>
                    <w:div w:id="260450457">
                      <w:marLeft w:val="0"/>
                      <w:marRight w:val="0"/>
                      <w:marTop w:val="0"/>
                      <w:marBottom w:val="0"/>
                      <w:divBdr>
                        <w:top w:val="none" w:sz="0" w:space="0" w:color="auto"/>
                        <w:left w:val="none" w:sz="0" w:space="0" w:color="auto"/>
                        <w:bottom w:val="none" w:sz="0" w:space="0" w:color="auto"/>
                        <w:right w:val="none" w:sz="0" w:space="0" w:color="auto"/>
                      </w:divBdr>
                      <w:divsChild>
                        <w:div w:id="7042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491648">
      <w:bodyDiv w:val="1"/>
      <w:marLeft w:val="0"/>
      <w:marRight w:val="0"/>
      <w:marTop w:val="0"/>
      <w:marBottom w:val="0"/>
      <w:divBdr>
        <w:top w:val="none" w:sz="0" w:space="0" w:color="auto"/>
        <w:left w:val="none" w:sz="0" w:space="0" w:color="auto"/>
        <w:bottom w:val="none" w:sz="0" w:space="0" w:color="auto"/>
        <w:right w:val="none" w:sz="0" w:space="0" w:color="auto"/>
      </w:divBdr>
      <w:divsChild>
        <w:div w:id="922955639">
          <w:marLeft w:val="0"/>
          <w:marRight w:val="0"/>
          <w:marTop w:val="225"/>
          <w:marBottom w:val="0"/>
          <w:divBdr>
            <w:top w:val="none" w:sz="0" w:space="0" w:color="auto"/>
            <w:left w:val="none" w:sz="0" w:space="0" w:color="auto"/>
            <w:bottom w:val="none" w:sz="0" w:space="0" w:color="auto"/>
            <w:right w:val="none" w:sz="0" w:space="0" w:color="auto"/>
          </w:divBdr>
          <w:divsChild>
            <w:div w:id="863904195">
              <w:marLeft w:val="0"/>
              <w:marRight w:val="0"/>
              <w:marTop w:val="0"/>
              <w:marBottom w:val="0"/>
              <w:divBdr>
                <w:top w:val="none" w:sz="0" w:space="0" w:color="auto"/>
                <w:left w:val="single" w:sz="6" w:space="5" w:color="CFCFCF"/>
                <w:bottom w:val="none" w:sz="0" w:space="0" w:color="auto"/>
                <w:right w:val="single" w:sz="6" w:space="0" w:color="CFCFCF"/>
              </w:divBdr>
              <w:divsChild>
                <w:div w:id="1045980185">
                  <w:marLeft w:val="0"/>
                  <w:marRight w:val="90"/>
                  <w:marTop w:val="90"/>
                  <w:marBottom w:val="0"/>
                  <w:divBdr>
                    <w:top w:val="single" w:sz="6" w:space="0" w:color="DBDBDB"/>
                    <w:left w:val="single" w:sz="6" w:space="0" w:color="DBDBDB"/>
                    <w:bottom w:val="single" w:sz="6" w:space="0" w:color="DBDBDB"/>
                    <w:right w:val="single" w:sz="6" w:space="0" w:color="DBDBDB"/>
                  </w:divBdr>
                </w:div>
              </w:divsChild>
            </w:div>
          </w:divsChild>
        </w:div>
      </w:divsChild>
    </w:div>
    <w:div w:id="1870995069">
      <w:bodyDiv w:val="1"/>
      <w:marLeft w:val="0"/>
      <w:marRight w:val="0"/>
      <w:marTop w:val="0"/>
      <w:marBottom w:val="0"/>
      <w:divBdr>
        <w:top w:val="none" w:sz="0" w:space="0" w:color="auto"/>
        <w:left w:val="none" w:sz="0" w:space="0" w:color="auto"/>
        <w:bottom w:val="none" w:sz="0" w:space="0" w:color="auto"/>
        <w:right w:val="none" w:sz="0" w:space="0" w:color="auto"/>
      </w:divBdr>
      <w:divsChild>
        <w:div w:id="531577729">
          <w:marLeft w:val="0"/>
          <w:marRight w:val="0"/>
          <w:marTop w:val="0"/>
          <w:marBottom w:val="0"/>
          <w:divBdr>
            <w:top w:val="none" w:sz="0" w:space="0" w:color="auto"/>
            <w:left w:val="none" w:sz="0" w:space="0" w:color="auto"/>
            <w:bottom w:val="none" w:sz="0" w:space="0" w:color="auto"/>
            <w:right w:val="none" w:sz="0" w:space="0" w:color="auto"/>
          </w:divBdr>
          <w:divsChild>
            <w:div w:id="1675104121">
              <w:marLeft w:val="0"/>
              <w:marRight w:val="0"/>
              <w:marTop w:val="0"/>
              <w:marBottom w:val="0"/>
              <w:divBdr>
                <w:top w:val="none" w:sz="0" w:space="0" w:color="auto"/>
                <w:left w:val="none" w:sz="0" w:space="0" w:color="auto"/>
                <w:bottom w:val="none" w:sz="0" w:space="0" w:color="auto"/>
                <w:right w:val="none" w:sz="0" w:space="0" w:color="auto"/>
              </w:divBdr>
              <w:divsChild>
                <w:div w:id="768357319">
                  <w:marLeft w:val="2928"/>
                  <w:marRight w:val="1950"/>
                  <w:marTop w:val="720"/>
                  <w:marBottom w:val="0"/>
                  <w:divBdr>
                    <w:top w:val="single" w:sz="6" w:space="0" w:color="AAAAAA"/>
                    <w:left w:val="single" w:sz="6" w:space="12" w:color="AAAAAA"/>
                    <w:bottom w:val="single" w:sz="6" w:space="18" w:color="AAAAAA"/>
                    <w:right w:val="none" w:sz="0" w:space="0" w:color="auto"/>
                  </w:divBdr>
                  <w:divsChild>
                    <w:div w:id="19617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9420">
      <w:bodyDiv w:val="1"/>
      <w:marLeft w:val="0"/>
      <w:marRight w:val="0"/>
      <w:marTop w:val="600"/>
      <w:marBottom w:val="0"/>
      <w:divBdr>
        <w:top w:val="none" w:sz="0" w:space="0" w:color="auto"/>
        <w:left w:val="none" w:sz="0" w:space="0" w:color="auto"/>
        <w:bottom w:val="none" w:sz="0" w:space="0" w:color="auto"/>
        <w:right w:val="none" w:sz="0" w:space="0" w:color="auto"/>
      </w:divBdr>
      <w:divsChild>
        <w:div w:id="2107457957">
          <w:marLeft w:val="0"/>
          <w:marRight w:val="0"/>
          <w:marTop w:val="0"/>
          <w:marBottom w:val="0"/>
          <w:divBdr>
            <w:top w:val="none" w:sz="0" w:space="0" w:color="auto"/>
            <w:left w:val="none" w:sz="0" w:space="0" w:color="auto"/>
            <w:bottom w:val="none" w:sz="0" w:space="0" w:color="auto"/>
            <w:right w:val="none" w:sz="0" w:space="0" w:color="auto"/>
          </w:divBdr>
          <w:divsChild>
            <w:div w:id="1182164839">
              <w:marLeft w:val="0"/>
              <w:marRight w:val="0"/>
              <w:marTop w:val="0"/>
              <w:marBottom w:val="600"/>
              <w:divBdr>
                <w:top w:val="none" w:sz="0" w:space="0" w:color="auto"/>
                <w:left w:val="none" w:sz="0" w:space="0" w:color="auto"/>
                <w:bottom w:val="none" w:sz="0" w:space="0" w:color="auto"/>
                <w:right w:val="none" w:sz="0" w:space="0" w:color="auto"/>
              </w:divBdr>
              <w:divsChild>
                <w:div w:id="1327779911">
                  <w:marLeft w:val="0"/>
                  <w:marRight w:val="0"/>
                  <w:marTop w:val="0"/>
                  <w:marBottom w:val="0"/>
                  <w:divBdr>
                    <w:top w:val="none" w:sz="0" w:space="0" w:color="auto"/>
                    <w:left w:val="none" w:sz="0" w:space="0" w:color="auto"/>
                    <w:bottom w:val="none" w:sz="0" w:space="0" w:color="auto"/>
                    <w:right w:val="none" w:sz="0" w:space="0" w:color="auto"/>
                  </w:divBdr>
                  <w:divsChild>
                    <w:div w:id="283779240">
                      <w:marLeft w:val="0"/>
                      <w:marRight w:val="0"/>
                      <w:marTop w:val="0"/>
                      <w:marBottom w:val="0"/>
                      <w:divBdr>
                        <w:top w:val="none" w:sz="0" w:space="0" w:color="auto"/>
                        <w:left w:val="none" w:sz="0" w:space="0" w:color="auto"/>
                        <w:bottom w:val="none" w:sz="0" w:space="0" w:color="auto"/>
                        <w:right w:val="none" w:sz="0" w:space="0" w:color="auto"/>
                      </w:divBdr>
                      <w:divsChild>
                        <w:div w:id="3212732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91187853">
      <w:bodyDiv w:val="1"/>
      <w:marLeft w:val="0"/>
      <w:marRight w:val="0"/>
      <w:marTop w:val="0"/>
      <w:marBottom w:val="0"/>
      <w:divBdr>
        <w:top w:val="none" w:sz="0" w:space="0" w:color="auto"/>
        <w:left w:val="none" w:sz="0" w:space="0" w:color="auto"/>
        <w:bottom w:val="none" w:sz="0" w:space="0" w:color="auto"/>
        <w:right w:val="none" w:sz="0" w:space="0" w:color="auto"/>
      </w:divBdr>
      <w:divsChild>
        <w:div w:id="1731073585">
          <w:marLeft w:val="0"/>
          <w:marRight w:val="0"/>
          <w:marTop w:val="0"/>
          <w:marBottom w:val="0"/>
          <w:divBdr>
            <w:top w:val="none" w:sz="0" w:space="0" w:color="auto"/>
            <w:left w:val="none" w:sz="0" w:space="0" w:color="auto"/>
            <w:bottom w:val="none" w:sz="0" w:space="0" w:color="auto"/>
            <w:right w:val="none" w:sz="0" w:space="0" w:color="auto"/>
          </w:divBdr>
          <w:divsChild>
            <w:div w:id="1706951322">
              <w:marLeft w:val="0"/>
              <w:marRight w:val="0"/>
              <w:marTop w:val="0"/>
              <w:marBottom w:val="0"/>
              <w:divBdr>
                <w:top w:val="none" w:sz="0" w:space="0" w:color="auto"/>
                <w:left w:val="none" w:sz="0" w:space="0" w:color="auto"/>
                <w:bottom w:val="none" w:sz="0" w:space="0" w:color="auto"/>
                <w:right w:val="none" w:sz="0" w:space="0" w:color="auto"/>
              </w:divBdr>
              <w:divsChild>
                <w:div w:id="230359803">
                  <w:marLeft w:val="0"/>
                  <w:marRight w:val="0"/>
                  <w:marTop w:val="0"/>
                  <w:marBottom w:val="0"/>
                  <w:divBdr>
                    <w:top w:val="none" w:sz="0" w:space="0" w:color="auto"/>
                    <w:left w:val="none" w:sz="0" w:space="0" w:color="auto"/>
                    <w:bottom w:val="none" w:sz="0" w:space="0" w:color="auto"/>
                    <w:right w:val="none" w:sz="0" w:space="0" w:color="auto"/>
                  </w:divBdr>
                  <w:divsChild>
                    <w:div w:id="461534060">
                      <w:marLeft w:val="0"/>
                      <w:marRight w:val="0"/>
                      <w:marTop w:val="0"/>
                      <w:marBottom w:val="0"/>
                      <w:divBdr>
                        <w:top w:val="none" w:sz="0" w:space="0" w:color="auto"/>
                        <w:left w:val="none" w:sz="0" w:space="0" w:color="auto"/>
                        <w:bottom w:val="none" w:sz="0" w:space="0" w:color="auto"/>
                        <w:right w:val="none" w:sz="0" w:space="0" w:color="auto"/>
                      </w:divBdr>
                      <w:divsChild>
                        <w:div w:id="3511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233452">
      <w:bodyDiv w:val="1"/>
      <w:marLeft w:val="0"/>
      <w:marRight w:val="0"/>
      <w:marTop w:val="0"/>
      <w:marBottom w:val="0"/>
      <w:divBdr>
        <w:top w:val="none" w:sz="0" w:space="0" w:color="auto"/>
        <w:left w:val="none" w:sz="0" w:space="0" w:color="auto"/>
        <w:bottom w:val="none" w:sz="0" w:space="0" w:color="auto"/>
        <w:right w:val="none" w:sz="0" w:space="0" w:color="auto"/>
      </w:divBdr>
      <w:divsChild>
        <w:div w:id="801773903">
          <w:marLeft w:val="0"/>
          <w:marRight w:val="0"/>
          <w:marTop w:val="0"/>
          <w:marBottom w:val="0"/>
          <w:divBdr>
            <w:top w:val="none" w:sz="0" w:space="0" w:color="auto"/>
            <w:left w:val="none" w:sz="0" w:space="0" w:color="auto"/>
            <w:bottom w:val="none" w:sz="0" w:space="0" w:color="auto"/>
            <w:right w:val="none" w:sz="0" w:space="0" w:color="auto"/>
          </w:divBdr>
          <w:divsChild>
            <w:div w:id="1026246749">
              <w:marLeft w:val="0"/>
              <w:marRight w:val="0"/>
              <w:marTop w:val="0"/>
              <w:marBottom w:val="0"/>
              <w:divBdr>
                <w:top w:val="none" w:sz="0" w:space="0" w:color="auto"/>
                <w:left w:val="none" w:sz="0" w:space="0" w:color="auto"/>
                <w:bottom w:val="none" w:sz="0" w:space="0" w:color="auto"/>
                <w:right w:val="none" w:sz="0" w:space="0" w:color="auto"/>
              </w:divBdr>
              <w:divsChild>
                <w:div w:id="2080441863">
                  <w:marLeft w:val="0"/>
                  <w:marRight w:val="0"/>
                  <w:marTop w:val="0"/>
                  <w:marBottom w:val="0"/>
                  <w:divBdr>
                    <w:top w:val="none" w:sz="0" w:space="0" w:color="auto"/>
                    <w:left w:val="none" w:sz="0" w:space="0" w:color="auto"/>
                    <w:bottom w:val="none" w:sz="0" w:space="0" w:color="auto"/>
                    <w:right w:val="none" w:sz="0" w:space="0" w:color="auto"/>
                  </w:divBdr>
                  <w:divsChild>
                    <w:div w:id="760763651">
                      <w:marLeft w:val="0"/>
                      <w:marRight w:val="0"/>
                      <w:marTop w:val="0"/>
                      <w:marBottom w:val="0"/>
                      <w:divBdr>
                        <w:top w:val="none" w:sz="0" w:space="0" w:color="auto"/>
                        <w:left w:val="none" w:sz="0" w:space="0" w:color="auto"/>
                        <w:bottom w:val="none" w:sz="0" w:space="0" w:color="auto"/>
                        <w:right w:val="none" w:sz="0" w:space="0" w:color="auto"/>
                      </w:divBdr>
                      <w:divsChild>
                        <w:div w:id="16402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725867">
      <w:bodyDiv w:val="1"/>
      <w:marLeft w:val="0"/>
      <w:marRight w:val="0"/>
      <w:marTop w:val="0"/>
      <w:marBottom w:val="0"/>
      <w:divBdr>
        <w:top w:val="none" w:sz="0" w:space="0" w:color="auto"/>
        <w:left w:val="none" w:sz="0" w:space="0" w:color="auto"/>
        <w:bottom w:val="none" w:sz="0" w:space="0" w:color="auto"/>
        <w:right w:val="none" w:sz="0" w:space="0" w:color="auto"/>
      </w:divBdr>
      <w:divsChild>
        <w:div w:id="1032652006">
          <w:marLeft w:val="0"/>
          <w:marRight w:val="0"/>
          <w:marTop w:val="0"/>
          <w:marBottom w:val="0"/>
          <w:divBdr>
            <w:top w:val="none" w:sz="0" w:space="10" w:color="auto"/>
            <w:left w:val="single" w:sz="6" w:space="0" w:color="BBBBBB"/>
            <w:bottom w:val="none" w:sz="0" w:space="0" w:color="auto"/>
            <w:right w:val="none" w:sz="0" w:space="0" w:color="auto"/>
          </w:divBdr>
          <w:divsChild>
            <w:div w:id="100344829">
              <w:marLeft w:val="0"/>
              <w:marRight w:val="0"/>
              <w:marTop w:val="0"/>
              <w:marBottom w:val="0"/>
              <w:divBdr>
                <w:top w:val="none" w:sz="0" w:space="0" w:color="auto"/>
                <w:left w:val="none" w:sz="0" w:space="0" w:color="auto"/>
                <w:bottom w:val="none" w:sz="0" w:space="0" w:color="auto"/>
                <w:right w:val="none" w:sz="0" w:space="0" w:color="auto"/>
              </w:divBdr>
              <w:divsChild>
                <w:div w:id="1869636051">
                  <w:marLeft w:val="0"/>
                  <w:marRight w:val="0"/>
                  <w:marTop w:val="0"/>
                  <w:marBottom w:val="0"/>
                  <w:divBdr>
                    <w:top w:val="none" w:sz="0" w:space="0" w:color="auto"/>
                    <w:left w:val="none" w:sz="0" w:space="0" w:color="auto"/>
                    <w:bottom w:val="none" w:sz="0" w:space="0" w:color="auto"/>
                    <w:right w:val="none" w:sz="0" w:space="0" w:color="auto"/>
                  </w:divBdr>
                  <w:divsChild>
                    <w:div w:id="1435201400">
                      <w:marLeft w:val="0"/>
                      <w:marRight w:val="0"/>
                      <w:marTop w:val="0"/>
                      <w:marBottom w:val="0"/>
                      <w:divBdr>
                        <w:top w:val="none" w:sz="0" w:space="0" w:color="auto"/>
                        <w:left w:val="none" w:sz="0" w:space="0" w:color="auto"/>
                        <w:bottom w:val="none" w:sz="0" w:space="0" w:color="auto"/>
                        <w:right w:val="none" w:sz="0" w:space="0" w:color="auto"/>
                      </w:divBdr>
                      <w:divsChild>
                        <w:div w:id="542062284">
                          <w:marLeft w:val="0"/>
                          <w:marRight w:val="0"/>
                          <w:marTop w:val="0"/>
                          <w:marBottom w:val="0"/>
                          <w:divBdr>
                            <w:top w:val="none" w:sz="0" w:space="0" w:color="auto"/>
                            <w:left w:val="none" w:sz="0" w:space="0" w:color="auto"/>
                            <w:bottom w:val="none" w:sz="0" w:space="0" w:color="auto"/>
                            <w:right w:val="none" w:sz="0" w:space="0" w:color="auto"/>
                          </w:divBdr>
                          <w:divsChild>
                            <w:div w:id="233275348">
                              <w:marLeft w:val="0"/>
                              <w:marRight w:val="0"/>
                              <w:marTop w:val="0"/>
                              <w:marBottom w:val="0"/>
                              <w:divBdr>
                                <w:top w:val="none" w:sz="0" w:space="0" w:color="auto"/>
                                <w:left w:val="none" w:sz="0" w:space="0" w:color="auto"/>
                                <w:bottom w:val="none" w:sz="0" w:space="0" w:color="auto"/>
                                <w:right w:val="none" w:sz="0" w:space="0" w:color="auto"/>
                              </w:divBdr>
                              <w:divsChild>
                                <w:div w:id="1273702570">
                                  <w:marLeft w:val="0"/>
                                  <w:marRight w:val="0"/>
                                  <w:marTop w:val="0"/>
                                  <w:marBottom w:val="0"/>
                                  <w:divBdr>
                                    <w:top w:val="none" w:sz="0" w:space="0" w:color="auto"/>
                                    <w:left w:val="none" w:sz="0" w:space="0" w:color="auto"/>
                                    <w:bottom w:val="none" w:sz="0" w:space="0" w:color="auto"/>
                                    <w:right w:val="none" w:sz="0" w:space="0" w:color="auto"/>
                                  </w:divBdr>
                                  <w:divsChild>
                                    <w:div w:id="662272487">
                                      <w:marLeft w:val="0"/>
                                      <w:marRight w:val="0"/>
                                      <w:marTop w:val="0"/>
                                      <w:marBottom w:val="0"/>
                                      <w:divBdr>
                                        <w:top w:val="none" w:sz="0" w:space="0" w:color="auto"/>
                                        <w:left w:val="none" w:sz="0" w:space="0" w:color="auto"/>
                                        <w:bottom w:val="none" w:sz="0" w:space="0" w:color="auto"/>
                                        <w:right w:val="none" w:sz="0" w:space="0" w:color="auto"/>
                                      </w:divBdr>
                                      <w:divsChild>
                                        <w:div w:id="2055736572">
                                          <w:marLeft w:val="0"/>
                                          <w:marRight w:val="0"/>
                                          <w:marTop w:val="0"/>
                                          <w:marBottom w:val="0"/>
                                          <w:divBdr>
                                            <w:top w:val="none" w:sz="0" w:space="0" w:color="auto"/>
                                            <w:left w:val="none" w:sz="0" w:space="0" w:color="auto"/>
                                            <w:bottom w:val="none" w:sz="0" w:space="0" w:color="auto"/>
                                            <w:right w:val="none" w:sz="0" w:space="0" w:color="auto"/>
                                          </w:divBdr>
                                          <w:divsChild>
                                            <w:div w:id="13533046">
                                              <w:marLeft w:val="0"/>
                                              <w:marRight w:val="0"/>
                                              <w:marTop w:val="0"/>
                                              <w:marBottom w:val="180"/>
                                              <w:divBdr>
                                                <w:top w:val="none" w:sz="0" w:space="0" w:color="auto"/>
                                                <w:left w:val="single" w:sz="6" w:space="0" w:color="BBBBBB"/>
                                                <w:bottom w:val="single" w:sz="18" w:space="0" w:color="E5E5E5"/>
                                                <w:right w:val="single" w:sz="6" w:space="0" w:color="E5E5E5"/>
                                              </w:divBdr>
                                              <w:divsChild>
                                                <w:div w:id="797725512">
                                                  <w:marLeft w:val="0"/>
                                                  <w:marRight w:val="0"/>
                                                  <w:marTop w:val="0"/>
                                                  <w:marBottom w:val="0"/>
                                                  <w:divBdr>
                                                    <w:top w:val="none" w:sz="0" w:space="0" w:color="auto"/>
                                                    <w:left w:val="none" w:sz="0" w:space="0" w:color="auto"/>
                                                    <w:bottom w:val="none" w:sz="0" w:space="0" w:color="auto"/>
                                                    <w:right w:val="none" w:sz="0" w:space="0" w:color="auto"/>
                                                  </w:divBdr>
                                                  <w:divsChild>
                                                    <w:div w:id="42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019050">
      <w:bodyDiv w:val="1"/>
      <w:marLeft w:val="0"/>
      <w:marRight w:val="0"/>
      <w:marTop w:val="0"/>
      <w:marBottom w:val="0"/>
      <w:divBdr>
        <w:top w:val="none" w:sz="0" w:space="0" w:color="auto"/>
        <w:left w:val="none" w:sz="0" w:space="0" w:color="auto"/>
        <w:bottom w:val="none" w:sz="0" w:space="0" w:color="auto"/>
        <w:right w:val="none" w:sz="0" w:space="0" w:color="auto"/>
      </w:divBdr>
      <w:divsChild>
        <w:div w:id="1257442179">
          <w:blockQuote w:val="1"/>
          <w:marLeft w:val="150"/>
          <w:marRight w:val="150"/>
          <w:marTop w:val="120"/>
          <w:marBottom w:val="0"/>
          <w:divBdr>
            <w:top w:val="dashed" w:sz="6" w:space="4" w:color="DBDBCE"/>
            <w:left w:val="dashed" w:sz="6" w:space="4" w:color="DBDBCE"/>
            <w:bottom w:val="dashed" w:sz="6" w:space="4" w:color="DBDBCE"/>
            <w:right w:val="dashed" w:sz="6" w:space="4" w:color="DBDBCE"/>
          </w:divBdr>
          <w:divsChild>
            <w:div w:id="1936282752">
              <w:marLeft w:val="0"/>
              <w:marRight w:val="0"/>
              <w:marTop w:val="0"/>
              <w:marBottom w:val="0"/>
              <w:divBdr>
                <w:top w:val="none" w:sz="0" w:space="0" w:color="auto"/>
                <w:left w:val="none" w:sz="0" w:space="0" w:color="auto"/>
                <w:bottom w:val="none" w:sz="0" w:space="0" w:color="auto"/>
                <w:right w:val="none" w:sz="0" w:space="0" w:color="auto"/>
              </w:divBdr>
            </w:div>
          </w:divsChild>
        </w:div>
        <w:div w:id="1437212760">
          <w:marLeft w:val="0"/>
          <w:marRight w:val="0"/>
          <w:marTop w:val="270"/>
          <w:marBottom w:val="270"/>
          <w:divBdr>
            <w:top w:val="none" w:sz="0" w:space="0" w:color="auto"/>
            <w:left w:val="none" w:sz="0" w:space="0" w:color="auto"/>
            <w:bottom w:val="none" w:sz="0" w:space="0" w:color="auto"/>
            <w:right w:val="none" w:sz="0" w:space="0" w:color="auto"/>
          </w:divBdr>
          <w:divsChild>
            <w:div w:id="89595035">
              <w:marLeft w:val="0"/>
              <w:marRight w:val="0"/>
              <w:marTop w:val="0"/>
              <w:marBottom w:val="0"/>
              <w:divBdr>
                <w:top w:val="none" w:sz="0" w:space="0" w:color="auto"/>
                <w:left w:val="none" w:sz="0" w:space="0" w:color="auto"/>
                <w:bottom w:val="none" w:sz="0" w:space="0" w:color="auto"/>
                <w:right w:val="none" w:sz="0" w:space="0" w:color="auto"/>
              </w:divBdr>
              <w:divsChild>
                <w:div w:id="999191073">
                  <w:marLeft w:val="0"/>
                  <w:marRight w:val="0"/>
                  <w:marTop w:val="0"/>
                  <w:marBottom w:val="0"/>
                  <w:divBdr>
                    <w:top w:val="none" w:sz="0" w:space="0" w:color="auto"/>
                    <w:left w:val="single" w:sz="18" w:space="8" w:color="DEC7A4"/>
                    <w:bottom w:val="none" w:sz="0" w:space="0" w:color="auto"/>
                    <w:right w:val="none" w:sz="0" w:space="0" w:color="auto"/>
                  </w:divBdr>
                </w:div>
              </w:divsChild>
            </w:div>
          </w:divsChild>
        </w:div>
      </w:divsChild>
    </w:div>
    <w:div w:id="1927836103">
      <w:bodyDiv w:val="1"/>
      <w:marLeft w:val="0"/>
      <w:marRight w:val="0"/>
      <w:marTop w:val="0"/>
      <w:marBottom w:val="0"/>
      <w:divBdr>
        <w:top w:val="none" w:sz="0" w:space="0" w:color="auto"/>
        <w:left w:val="none" w:sz="0" w:space="0" w:color="auto"/>
        <w:bottom w:val="none" w:sz="0" w:space="0" w:color="auto"/>
        <w:right w:val="none" w:sz="0" w:space="0" w:color="auto"/>
      </w:divBdr>
      <w:divsChild>
        <w:div w:id="602348372">
          <w:marLeft w:val="0"/>
          <w:marRight w:val="0"/>
          <w:marTop w:val="0"/>
          <w:marBottom w:val="0"/>
          <w:divBdr>
            <w:top w:val="none" w:sz="0" w:space="0" w:color="auto"/>
            <w:left w:val="none" w:sz="0" w:space="0" w:color="auto"/>
            <w:bottom w:val="none" w:sz="0" w:space="0" w:color="auto"/>
            <w:right w:val="none" w:sz="0" w:space="0" w:color="auto"/>
          </w:divBdr>
          <w:divsChild>
            <w:div w:id="1831363505">
              <w:marLeft w:val="0"/>
              <w:marRight w:val="0"/>
              <w:marTop w:val="0"/>
              <w:marBottom w:val="0"/>
              <w:divBdr>
                <w:top w:val="none" w:sz="0" w:space="0" w:color="auto"/>
                <w:left w:val="none" w:sz="0" w:space="0" w:color="auto"/>
                <w:bottom w:val="none" w:sz="0" w:space="0" w:color="auto"/>
                <w:right w:val="none" w:sz="0" w:space="0" w:color="auto"/>
              </w:divBdr>
              <w:divsChild>
                <w:div w:id="146433928">
                  <w:marLeft w:val="2928"/>
                  <w:marRight w:val="1950"/>
                  <w:marTop w:val="720"/>
                  <w:marBottom w:val="0"/>
                  <w:divBdr>
                    <w:top w:val="single" w:sz="6" w:space="0" w:color="AAAAAA"/>
                    <w:left w:val="single" w:sz="6" w:space="12" w:color="AAAAAA"/>
                    <w:bottom w:val="single" w:sz="6" w:space="18" w:color="AAAAAA"/>
                    <w:right w:val="none" w:sz="0" w:space="0" w:color="auto"/>
                  </w:divBdr>
                  <w:divsChild>
                    <w:div w:id="6718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73189">
      <w:bodyDiv w:val="1"/>
      <w:marLeft w:val="0"/>
      <w:marRight w:val="0"/>
      <w:marTop w:val="0"/>
      <w:marBottom w:val="0"/>
      <w:divBdr>
        <w:top w:val="none" w:sz="0" w:space="0" w:color="auto"/>
        <w:left w:val="none" w:sz="0" w:space="0" w:color="auto"/>
        <w:bottom w:val="none" w:sz="0" w:space="0" w:color="auto"/>
        <w:right w:val="none" w:sz="0" w:space="0" w:color="auto"/>
      </w:divBdr>
      <w:divsChild>
        <w:div w:id="1638757344">
          <w:marLeft w:val="0"/>
          <w:marRight w:val="0"/>
          <w:marTop w:val="100"/>
          <w:marBottom w:val="100"/>
          <w:divBdr>
            <w:top w:val="none" w:sz="0" w:space="0" w:color="auto"/>
            <w:left w:val="none" w:sz="0" w:space="0" w:color="auto"/>
            <w:bottom w:val="none" w:sz="0" w:space="0" w:color="auto"/>
            <w:right w:val="none" w:sz="0" w:space="0" w:color="auto"/>
          </w:divBdr>
          <w:divsChild>
            <w:div w:id="9519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4413">
      <w:bodyDiv w:val="1"/>
      <w:marLeft w:val="0"/>
      <w:marRight w:val="0"/>
      <w:marTop w:val="600"/>
      <w:marBottom w:val="0"/>
      <w:divBdr>
        <w:top w:val="none" w:sz="0" w:space="0" w:color="auto"/>
        <w:left w:val="none" w:sz="0" w:space="0" w:color="auto"/>
        <w:bottom w:val="none" w:sz="0" w:space="0" w:color="auto"/>
        <w:right w:val="none" w:sz="0" w:space="0" w:color="auto"/>
      </w:divBdr>
      <w:divsChild>
        <w:div w:id="1082262401">
          <w:marLeft w:val="0"/>
          <w:marRight w:val="0"/>
          <w:marTop w:val="0"/>
          <w:marBottom w:val="0"/>
          <w:divBdr>
            <w:top w:val="none" w:sz="0" w:space="0" w:color="auto"/>
            <w:left w:val="none" w:sz="0" w:space="0" w:color="auto"/>
            <w:bottom w:val="none" w:sz="0" w:space="0" w:color="auto"/>
            <w:right w:val="none" w:sz="0" w:space="0" w:color="auto"/>
          </w:divBdr>
          <w:divsChild>
            <w:div w:id="709768818">
              <w:marLeft w:val="0"/>
              <w:marRight w:val="0"/>
              <w:marTop w:val="0"/>
              <w:marBottom w:val="600"/>
              <w:divBdr>
                <w:top w:val="none" w:sz="0" w:space="0" w:color="auto"/>
                <w:left w:val="none" w:sz="0" w:space="0" w:color="auto"/>
                <w:bottom w:val="none" w:sz="0" w:space="0" w:color="auto"/>
                <w:right w:val="none" w:sz="0" w:space="0" w:color="auto"/>
              </w:divBdr>
              <w:divsChild>
                <w:div w:id="952906209">
                  <w:marLeft w:val="0"/>
                  <w:marRight w:val="0"/>
                  <w:marTop w:val="0"/>
                  <w:marBottom w:val="0"/>
                  <w:divBdr>
                    <w:top w:val="none" w:sz="0" w:space="0" w:color="auto"/>
                    <w:left w:val="none" w:sz="0" w:space="0" w:color="auto"/>
                    <w:bottom w:val="none" w:sz="0" w:space="0" w:color="auto"/>
                    <w:right w:val="none" w:sz="0" w:space="0" w:color="auto"/>
                  </w:divBdr>
                  <w:divsChild>
                    <w:div w:id="1609968584">
                      <w:marLeft w:val="0"/>
                      <w:marRight w:val="0"/>
                      <w:marTop w:val="0"/>
                      <w:marBottom w:val="0"/>
                      <w:divBdr>
                        <w:top w:val="none" w:sz="0" w:space="0" w:color="auto"/>
                        <w:left w:val="none" w:sz="0" w:space="0" w:color="auto"/>
                        <w:bottom w:val="single" w:sz="6" w:space="15" w:color="AAAAAA"/>
                        <w:right w:val="none" w:sz="0" w:space="0" w:color="auto"/>
                      </w:divBdr>
                      <w:divsChild>
                        <w:div w:id="19107700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86009114">
      <w:bodyDiv w:val="1"/>
      <w:marLeft w:val="0"/>
      <w:marRight w:val="0"/>
      <w:marTop w:val="600"/>
      <w:marBottom w:val="0"/>
      <w:divBdr>
        <w:top w:val="none" w:sz="0" w:space="0" w:color="auto"/>
        <w:left w:val="none" w:sz="0" w:space="0" w:color="auto"/>
        <w:bottom w:val="none" w:sz="0" w:space="0" w:color="auto"/>
        <w:right w:val="none" w:sz="0" w:space="0" w:color="auto"/>
      </w:divBdr>
      <w:divsChild>
        <w:div w:id="1785537722">
          <w:marLeft w:val="0"/>
          <w:marRight w:val="0"/>
          <w:marTop w:val="0"/>
          <w:marBottom w:val="0"/>
          <w:divBdr>
            <w:top w:val="none" w:sz="0" w:space="0" w:color="auto"/>
            <w:left w:val="none" w:sz="0" w:space="0" w:color="auto"/>
            <w:bottom w:val="none" w:sz="0" w:space="0" w:color="auto"/>
            <w:right w:val="none" w:sz="0" w:space="0" w:color="auto"/>
          </w:divBdr>
          <w:divsChild>
            <w:div w:id="1922717291">
              <w:marLeft w:val="0"/>
              <w:marRight w:val="0"/>
              <w:marTop w:val="0"/>
              <w:marBottom w:val="600"/>
              <w:divBdr>
                <w:top w:val="none" w:sz="0" w:space="0" w:color="auto"/>
                <w:left w:val="none" w:sz="0" w:space="0" w:color="auto"/>
                <w:bottom w:val="none" w:sz="0" w:space="0" w:color="auto"/>
                <w:right w:val="none" w:sz="0" w:space="0" w:color="auto"/>
              </w:divBdr>
              <w:divsChild>
                <w:div w:id="502360027">
                  <w:marLeft w:val="0"/>
                  <w:marRight w:val="0"/>
                  <w:marTop w:val="0"/>
                  <w:marBottom w:val="0"/>
                  <w:divBdr>
                    <w:top w:val="none" w:sz="0" w:space="0" w:color="auto"/>
                    <w:left w:val="none" w:sz="0" w:space="0" w:color="auto"/>
                    <w:bottom w:val="none" w:sz="0" w:space="0" w:color="auto"/>
                    <w:right w:val="none" w:sz="0" w:space="0" w:color="auto"/>
                  </w:divBdr>
                  <w:divsChild>
                    <w:div w:id="1154563200">
                      <w:marLeft w:val="0"/>
                      <w:marRight w:val="0"/>
                      <w:marTop w:val="0"/>
                      <w:marBottom w:val="0"/>
                      <w:divBdr>
                        <w:top w:val="none" w:sz="0" w:space="0" w:color="auto"/>
                        <w:left w:val="none" w:sz="0" w:space="0" w:color="auto"/>
                        <w:bottom w:val="single" w:sz="6" w:space="15" w:color="AAAAAA"/>
                        <w:right w:val="none" w:sz="0" w:space="0" w:color="auto"/>
                      </w:divBdr>
                      <w:divsChild>
                        <w:div w:id="118229178">
                          <w:marLeft w:val="0"/>
                          <w:marRight w:val="75"/>
                          <w:marTop w:val="0"/>
                          <w:marBottom w:val="75"/>
                          <w:divBdr>
                            <w:top w:val="none" w:sz="0" w:space="0" w:color="auto"/>
                            <w:left w:val="none" w:sz="0" w:space="0" w:color="auto"/>
                            <w:bottom w:val="none" w:sz="0" w:space="0" w:color="auto"/>
                            <w:right w:val="none" w:sz="0" w:space="0" w:color="auto"/>
                          </w:divBdr>
                          <w:divsChild>
                            <w:div w:id="1849245464">
                              <w:blockQuote w:val="1"/>
                              <w:marLeft w:val="720"/>
                              <w:marRight w:val="720"/>
                              <w:marTop w:val="100"/>
                              <w:marBottom w:val="150"/>
                              <w:divBdr>
                                <w:top w:val="none" w:sz="0" w:space="0" w:color="auto"/>
                                <w:left w:val="none" w:sz="0" w:space="0" w:color="auto"/>
                                <w:bottom w:val="none" w:sz="0" w:space="0" w:color="auto"/>
                                <w:right w:val="none" w:sz="0" w:space="0" w:color="auto"/>
                              </w:divBdr>
                            </w:div>
                            <w:div w:id="457335658">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14309">
      <w:bodyDiv w:val="1"/>
      <w:marLeft w:val="0"/>
      <w:marRight w:val="0"/>
      <w:marTop w:val="0"/>
      <w:marBottom w:val="0"/>
      <w:divBdr>
        <w:top w:val="none" w:sz="0" w:space="0" w:color="auto"/>
        <w:left w:val="none" w:sz="0" w:space="0" w:color="auto"/>
        <w:bottom w:val="none" w:sz="0" w:space="0" w:color="auto"/>
        <w:right w:val="none" w:sz="0" w:space="0" w:color="auto"/>
      </w:divBdr>
      <w:divsChild>
        <w:div w:id="989821877">
          <w:marLeft w:val="0"/>
          <w:marRight w:val="0"/>
          <w:marTop w:val="225"/>
          <w:marBottom w:val="0"/>
          <w:divBdr>
            <w:top w:val="none" w:sz="0" w:space="0" w:color="auto"/>
            <w:left w:val="none" w:sz="0" w:space="0" w:color="auto"/>
            <w:bottom w:val="none" w:sz="0" w:space="0" w:color="auto"/>
            <w:right w:val="none" w:sz="0" w:space="0" w:color="auto"/>
          </w:divBdr>
          <w:divsChild>
            <w:div w:id="1557618289">
              <w:marLeft w:val="0"/>
              <w:marRight w:val="0"/>
              <w:marTop w:val="0"/>
              <w:marBottom w:val="0"/>
              <w:divBdr>
                <w:top w:val="none" w:sz="0" w:space="0" w:color="auto"/>
                <w:left w:val="single" w:sz="6" w:space="5" w:color="CFCFCF"/>
                <w:bottom w:val="none" w:sz="0" w:space="0" w:color="auto"/>
                <w:right w:val="single" w:sz="6" w:space="0" w:color="CFCFCF"/>
              </w:divBdr>
              <w:divsChild>
                <w:div w:id="255136702">
                  <w:marLeft w:val="0"/>
                  <w:marRight w:val="90"/>
                  <w:marTop w:val="90"/>
                  <w:marBottom w:val="0"/>
                  <w:divBdr>
                    <w:top w:val="single" w:sz="6" w:space="0" w:color="DBDBDB"/>
                    <w:left w:val="single" w:sz="6" w:space="0" w:color="DBDBDB"/>
                    <w:bottom w:val="single" w:sz="6" w:space="0" w:color="DBDBDB"/>
                    <w:right w:val="single" w:sz="6" w:space="0" w:color="DBDBDB"/>
                  </w:divBdr>
                </w:div>
              </w:divsChild>
            </w:div>
          </w:divsChild>
        </w:div>
      </w:divsChild>
    </w:div>
    <w:div w:id="2015650072">
      <w:bodyDiv w:val="1"/>
      <w:marLeft w:val="0"/>
      <w:marRight w:val="0"/>
      <w:marTop w:val="600"/>
      <w:marBottom w:val="0"/>
      <w:divBdr>
        <w:top w:val="none" w:sz="0" w:space="0" w:color="auto"/>
        <w:left w:val="none" w:sz="0" w:space="0" w:color="auto"/>
        <w:bottom w:val="none" w:sz="0" w:space="0" w:color="auto"/>
        <w:right w:val="none" w:sz="0" w:space="0" w:color="auto"/>
      </w:divBdr>
      <w:divsChild>
        <w:div w:id="711416167">
          <w:marLeft w:val="0"/>
          <w:marRight w:val="0"/>
          <w:marTop w:val="0"/>
          <w:marBottom w:val="0"/>
          <w:divBdr>
            <w:top w:val="none" w:sz="0" w:space="0" w:color="auto"/>
            <w:left w:val="none" w:sz="0" w:space="0" w:color="auto"/>
            <w:bottom w:val="none" w:sz="0" w:space="0" w:color="auto"/>
            <w:right w:val="none" w:sz="0" w:space="0" w:color="auto"/>
          </w:divBdr>
          <w:divsChild>
            <w:div w:id="1727725736">
              <w:marLeft w:val="0"/>
              <w:marRight w:val="0"/>
              <w:marTop w:val="0"/>
              <w:marBottom w:val="600"/>
              <w:divBdr>
                <w:top w:val="none" w:sz="0" w:space="0" w:color="auto"/>
                <w:left w:val="none" w:sz="0" w:space="0" w:color="auto"/>
                <w:bottom w:val="none" w:sz="0" w:space="0" w:color="auto"/>
                <w:right w:val="none" w:sz="0" w:space="0" w:color="auto"/>
              </w:divBdr>
              <w:divsChild>
                <w:div w:id="1728845338">
                  <w:marLeft w:val="0"/>
                  <w:marRight w:val="0"/>
                  <w:marTop w:val="0"/>
                  <w:marBottom w:val="0"/>
                  <w:divBdr>
                    <w:top w:val="none" w:sz="0" w:space="0" w:color="auto"/>
                    <w:left w:val="none" w:sz="0" w:space="0" w:color="auto"/>
                    <w:bottom w:val="none" w:sz="0" w:space="0" w:color="auto"/>
                    <w:right w:val="none" w:sz="0" w:space="0" w:color="auto"/>
                  </w:divBdr>
                  <w:divsChild>
                    <w:div w:id="2016302946">
                      <w:marLeft w:val="0"/>
                      <w:marRight w:val="0"/>
                      <w:marTop w:val="0"/>
                      <w:marBottom w:val="0"/>
                      <w:divBdr>
                        <w:top w:val="none" w:sz="0" w:space="0" w:color="auto"/>
                        <w:left w:val="none" w:sz="0" w:space="0" w:color="auto"/>
                        <w:bottom w:val="none" w:sz="0" w:space="0" w:color="auto"/>
                        <w:right w:val="none" w:sz="0" w:space="0" w:color="auto"/>
                      </w:divBdr>
                      <w:divsChild>
                        <w:div w:id="124298069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43356972">
      <w:bodyDiv w:val="1"/>
      <w:marLeft w:val="0"/>
      <w:marRight w:val="0"/>
      <w:marTop w:val="0"/>
      <w:marBottom w:val="0"/>
      <w:divBdr>
        <w:top w:val="none" w:sz="0" w:space="0" w:color="auto"/>
        <w:left w:val="none" w:sz="0" w:space="0" w:color="auto"/>
        <w:bottom w:val="none" w:sz="0" w:space="0" w:color="auto"/>
        <w:right w:val="none" w:sz="0" w:space="0" w:color="auto"/>
      </w:divBdr>
      <w:divsChild>
        <w:div w:id="1075014406">
          <w:marLeft w:val="0"/>
          <w:marRight w:val="0"/>
          <w:marTop w:val="0"/>
          <w:marBottom w:val="0"/>
          <w:divBdr>
            <w:top w:val="none" w:sz="0" w:space="0" w:color="auto"/>
            <w:left w:val="none" w:sz="0" w:space="0" w:color="auto"/>
            <w:bottom w:val="none" w:sz="0" w:space="0" w:color="auto"/>
            <w:right w:val="none" w:sz="0" w:space="0" w:color="auto"/>
          </w:divBdr>
          <w:divsChild>
            <w:div w:id="286399792">
              <w:marLeft w:val="0"/>
              <w:marRight w:val="0"/>
              <w:marTop w:val="0"/>
              <w:marBottom w:val="0"/>
              <w:divBdr>
                <w:top w:val="none" w:sz="0" w:space="0" w:color="auto"/>
                <w:left w:val="none" w:sz="0" w:space="0" w:color="auto"/>
                <w:bottom w:val="none" w:sz="0" w:space="0" w:color="auto"/>
                <w:right w:val="none" w:sz="0" w:space="0" w:color="auto"/>
              </w:divBdr>
              <w:divsChild>
                <w:div w:id="1635914827">
                  <w:marLeft w:val="0"/>
                  <w:marRight w:val="0"/>
                  <w:marTop w:val="0"/>
                  <w:marBottom w:val="0"/>
                  <w:divBdr>
                    <w:top w:val="none" w:sz="0" w:space="0" w:color="auto"/>
                    <w:left w:val="none" w:sz="0" w:space="0" w:color="auto"/>
                    <w:bottom w:val="none" w:sz="0" w:space="0" w:color="auto"/>
                    <w:right w:val="none" w:sz="0" w:space="0" w:color="auto"/>
                  </w:divBdr>
                  <w:divsChild>
                    <w:div w:id="292441977">
                      <w:marLeft w:val="0"/>
                      <w:marRight w:val="0"/>
                      <w:marTop w:val="0"/>
                      <w:marBottom w:val="0"/>
                      <w:divBdr>
                        <w:top w:val="none" w:sz="0" w:space="0" w:color="auto"/>
                        <w:left w:val="none" w:sz="0" w:space="0" w:color="auto"/>
                        <w:bottom w:val="none" w:sz="0" w:space="0" w:color="auto"/>
                        <w:right w:val="none" w:sz="0" w:space="0" w:color="auto"/>
                      </w:divBdr>
                      <w:divsChild>
                        <w:div w:id="402679512">
                          <w:marLeft w:val="0"/>
                          <w:marRight w:val="0"/>
                          <w:marTop w:val="0"/>
                          <w:marBottom w:val="0"/>
                          <w:divBdr>
                            <w:top w:val="none" w:sz="0" w:space="0" w:color="auto"/>
                            <w:left w:val="none" w:sz="0" w:space="0" w:color="auto"/>
                            <w:bottom w:val="none" w:sz="0" w:space="0" w:color="auto"/>
                            <w:right w:val="none" w:sz="0" w:space="0" w:color="auto"/>
                          </w:divBdr>
                          <w:divsChild>
                            <w:div w:id="1772510345">
                              <w:marLeft w:val="150"/>
                              <w:marRight w:val="150"/>
                              <w:marTop w:val="150"/>
                              <w:marBottom w:val="150"/>
                              <w:divBdr>
                                <w:top w:val="none" w:sz="0" w:space="0" w:color="auto"/>
                                <w:left w:val="none" w:sz="0" w:space="0" w:color="auto"/>
                                <w:bottom w:val="none" w:sz="0" w:space="0" w:color="auto"/>
                                <w:right w:val="none" w:sz="0" w:space="0" w:color="auto"/>
                              </w:divBdr>
                              <w:divsChild>
                                <w:div w:id="1049456467">
                                  <w:marLeft w:val="0"/>
                                  <w:marRight w:val="0"/>
                                  <w:marTop w:val="0"/>
                                  <w:marBottom w:val="0"/>
                                  <w:divBdr>
                                    <w:top w:val="none" w:sz="0" w:space="0" w:color="auto"/>
                                    <w:left w:val="none" w:sz="0" w:space="0" w:color="auto"/>
                                    <w:bottom w:val="none" w:sz="0" w:space="0" w:color="auto"/>
                                    <w:right w:val="none" w:sz="0" w:space="0" w:color="auto"/>
                                  </w:divBdr>
                                  <w:divsChild>
                                    <w:div w:id="2005544161">
                                      <w:marLeft w:val="0"/>
                                      <w:marRight w:val="0"/>
                                      <w:marTop w:val="0"/>
                                      <w:marBottom w:val="0"/>
                                      <w:divBdr>
                                        <w:top w:val="single" w:sz="6" w:space="0" w:color="D6D6D6"/>
                                        <w:left w:val="single" w:sz="6" w:space="0" w:color="D6D6D6"/>
                                        <w:bottom w:val="single" w:sz="6" w:space="0" w:color="D6D6D6"/>
                                        <w:right w:val="single" w:sz="6" w:space="0" w:color="D6D6D6"/>
                                      </w:divBdr>
                                      <w:divsChild>
                                        <w:div w:id="130751800">
                                          <w:marLeft w:val="0"/>
                                          <w:marRight w:val="0"/>
                                          <w:marTop w:val="0"/>
                                          <w:marBottom w:val="0"/>
                                          <w:divBdr>
                                            <w:top w:val="none" w:sz="0" w:space="0" w:color="auto"/>
                                            <w:left w:val="none" w:sz="0" w:space="0" w:color="auto"/>
                                            <w:bottom w:val="none" w:sz="0" w:space="0" w:color="auto"/>
                                            <w:right w:val="none" w:sz="0" w:space="0" w:color="auto"/>
                                          </w:divBdr>
                                          <w:divsChild>
                                            <w:div w:id="897940422">
                                              <w:marLeft w:val="0"/>
                                              <w:marRight w:val="0"/>
                                              <w:marTop w:val="0"/>
                                              <w:marBottom w:val="0"/>
                                              <w:divBdr>
                                                <w:top w:val="none" w:sz="0" w:space="0" w:color="auto"/>
                                                <w:left w:val="none" w:sz="0" w:space="0" w:color="auto"/>
                                                <w:bottom w:val="none" w:sz="0" w:space="0" w:color="auto"/>
                                                <w:right w:val="none" w:sz="0" w:space="0" w:color="auto"/>
                                              </w:divBdr>
                                              <w:divsChild>
                                                <w:div w:id="1240484580">
                                                  <w:marLeft w:val="0"/>
                                                  <w:marRight w:val="0"/>
                                                  <w:marTop w:val="0"/>
                                                  <w:marBottom w:val="0"/>
                                                  <w:divBdr>
                                                    <w:top w:val="none" w:sz="0" w:space="0" w:color="auto"/>
                                                    <w:left w:val="none" w:sz="0" w:space="0" w:color="auto"/>
                                                    <w:bottom w:val="none" w:sz="0" w:space="0" w:color="auto"/>
                                                    <w:right w:val="none" w:sz="0" w:space="0" w:color="auto"/>
                                                  </w:divBdr>
                                                  <w:divsChild>
                                                    <w:div w:id="18791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229282">
      <w:bodyDiv w:val="1"/>
      <w:marLeft w:val="0"/>
      <w:marRight w:val="0"/>
      <w:marTop w:val="0"/>
      <w:marBottom w:val="0"/>
      <w:divBdr>
        <w:top w:val="none" w:sz="0" w:space="0" w:color="auto"/>
        <w:left w:val="none" w:sz="0" w:space="0" w:color="auto"/>
        <w:bottom w:val="none" w:sz="0" w:space="0" w:color="auto"/>
        <w:right w:val="none" w:sz="0" w:space="0" w:color="auto"/>
      </w:divBdr>
      <w:divsChild>
        <w:div w:id="6372606">
          <w:marLeft w:val="0"/>
          <w:marRight w:val="0"/>
          <w:marTop w:val="100"/>
          <w:marBottom w:val="100"/>
          <w:divBdr>
            <w:top w:val="none" w:sz="0" w:space="0" w:color="auto"/>
            <w:left w:val="none" w:sz="0" w:space="0" w:color="auto"/>
            <w:bottom w:val="none" w:sz="0" w:space="0" w:color="auto"/>
            <w:right w:val="none" w:sz="0" w:space="0" w:color="auto"/>
          </w:divBdr>
          <w:divsChild>
            <w:div w:id="16555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8271">
      <w:bodyDiv w:val="1"/>
      <w:marLeft w:val="0"/>
      <w:marRight w:val="0"/>
      <w:marTop w:val="600"/>
      <w:marBottom w:val="0"/>
      <w:divBdr>
        <w:top w:val="none" w:sz="0" w:space="0" w:color="auto"/>
        <w:left w:val="none" w:sz="0" w:space="0" w:color="auto"/>
        <w:bottom w:val="none" w:sz="0" w:space="0" w:color="auto"/>
        <w:right w:val="none" w:sz="0" w:space="0" w:color="auto"/>
      </w:divBdr>
      <w:divsChild>
        <w:div w:id="2139059405">
          <w:marLeft w:val="0"/>
          <w:marRight w:val="0"/>
          <w:marTop w:val="0"/>
          <w:marBottom w:val="0"/>
          <w:divBdr>
            <w:top w:val="none" w:sz="0" w:space="0" w:color="auto"/>
            <w:left w:val="none" w:sz="0" w:space="0" w:color="auto"/>
            <w:bottom w:val="none" w:sz="0" w:space="0" w:color="auto"/>
            <w:right w:val="none" w:sz="0" w:space="0" w:color="auto"/>
          </w:divBdr>
          <w:divsChild>
            <w:div w:id="1196114732">
              <w:marLeft w:val="0"/>
              <w:marRight w:val="0"/>
              <w:marTop w:val="0"/>
              <w:marBottom w:val="600"/>
              <w:divBdr>
                <w:top w:val="none" w:sz="0" w:space="0" w:color="auto"/>
                <w:left w:val="none" w:sz="0" w:space="0" w:color="auto"/>
                <w:bottom w:val="none" w:sz="0" w:space="0" w:color="auto"/>
                <w:right w:val="none" w:sz="0" w:space="0" w:color="auto"/>
              </w:divBdr>
              <w:divsChild>
                <w:div w:id="1781412963">
                  <w:marLeft w:val="0"/>
                  <w:marRight w:val="0"/>
                  <w:marTop w:val="0"/>
                  <w:marBottom w:val="0"/>
                  <w:divBdr>
                    <w:top w:val="none" w:sz="0" w:space="0" w:color="auto"/>
                    <w:left w:val="none" w:sz="0" w:space="0" w:color="auto"/>
                    <w:bottom w:val="none" w:sz="0" w:space="0" w:color="auto"/>
                    <w:right w:val="none" w:sz="0" w:space="0" w:color="auto"/>
                  </w:divBdr>
                  <w:divsChild>
                    <w:div w:id="1155490996">
                      <w:marLeft w:val="0"/>
                      <w:marRight w:val="0"/>
                      <w:marTop w:val="0"/>
                      <w:marBottom w:val="0"/>
                      <w:divBdr>
                        <w:top w:val="none" w:sz="0" w:space="0" w:color="auto"/>
                        <w:left w:val="none" w:sz="0" w:space="0" w:color="auto"/>
                        <w:bottom w:val="single" w:sz="6" w:space="15" w:color="AAAAAA"/>
                        <w:right w:val="none" w:sz="0" w:space="0" w:color="auto"/>
                      </w:divBdr>
                      <w:divsChild>
                        <w:div w:id="493764257">
                          <w:marLeft w:val="0"/>
                          <w:marRight w:val="75"/>
                          <w:marTop w:val="0"/>
                          <w:marBottom w:val="75"/>
                          <w:divBdr>
                            <w:top w:val="none" w:sz="0" w:space="0" w:color="auto"/>
                            <w:left w:val="none" w:sz="0" w:space="0" w:color="auto"/>
                            <w:bottom w:val="none" w:sz="0" w:space="0" w:color="auto"/>
                            <w:right w:val="none" w:sz="0" w:space="0" w:color="auto"/>
                          </w:divBdr>
                          <w:divsChild>
                            <w:div w:id="1601376879">
                              <w:blockQuote w:val="1"/>
                              <w:marLeft w:val="720"/>
                              <w:marRight w:val="720"/>
                              <w:marTop w:val="100"/>
                              <w:marBottom w:val="150"/>
                              <w:divBdr>
                                <w:top w:val="none" w:sz="0" w:space="0" w:color="auto"/>
                                <w:left w:val="none" w:sz="0" w:space="0" w:color="auto"/>
                                <w:bottom w:val="none" w:sz="0" w:space="0" w:color="auto"/>
                                <w:right w:val="none" w:sz="0" w:space="0" w:color="auto"/>
                              </w:divBdr>
                            </w:div>
                            <w:div w:id="1201044376">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444995">
      <w:bodyDiv w:val="1"/>
      <w:marLeft w:val="0"/>
      <w:marRight w:val="0"/>
      <w:marTop w:val="600"/>
      <w:marBottom w:val="0"/>
      <w:divBdr>
        <w:top w:val="none" w:sz="0" w:space="0" w:color="auto"/>
        <w:left w:val="none" w:sz="0" w:space="0" w:color="auto"/>
        <w:bottom w:val="none" w:sz="0" w:space="0" w:color="auto"/>
        <w:right w:val="none" w:sz="0" w:space="0" w:color="auto"/>
      </w:divBdr>
      <w:divsChild>
        <w:div w:id="1489975126">
          <w:marLeft w:val="0"/>
          <w:marRight w:val="0"/>
          <w:marTop w:val="0"/>
          <w:marBottom w:val="0"/>
          <w:divBdr>
            <w:top w:val="none" w:sz="0" w:space="0" w:color="auto"/>
            <w:left w:val="none" w:sz="0" w:space="0" w:color="auto"/>
            <w:bottom w:val="none" w:sz="0" w:space="0" w:color="auto"/>
            <w:right w:val="none" w:sz="0" w:space="0" w:color="auto"/>
          </w:divBdr>
          <w:divsChild>
            <w:div w:id="752355287">
              <w:marLeft w:val="0"/>
              <w:marRight w:val="0"/>
              <w:marTop w:val="0"/>
              <w:marBottom w:val="600"/>
              <w:divBdr>
                <w:top w:val="none" w:sz="0" w:space="0" w:color="auto"/>
                <w:left w:val="none" w:sz="0" w:space="0" w:color="auto"/>
                <w:bottom w:val="none" w:sz="0" w:space="0" w:color="auto"/>
                <w:right w:val="none" w:sz="0" w:space="0" w:color="auto"/>
              </w:divBdr>
              <w:divsChild>
                <w:div w:id="1522670518">
                  <w:marLeft w:val="0"/>
                  <w:marRight w:val="0"/>
                  <w:marTop w:val="0"/>
                  <w:marBottom w:val="0"/>
                  <w:divBdr>
                    <w:top w:val="none" w:sz="0" w:space="0" w:color="auto"/>
                    <w:left w:val="none" w:sz="0" w:space="0" w:color="auto"/>
                    <w:bottom w:val="none" w:sz="0" w:space="0" w:color="auto"/>
                    <w:right w:val="none" w:sz="0" w:space="0" w:color="auto"/>
                  </w:divBdr>
                  <w:divsChild>
                    <w:div w:id="79910040">
                      <w:marLeft w:val="0"/>
                      <w:marRight w:val="0"/>
                      <w:marTop w:val="0"/>
                      <w:marBottom w:val="0"/>
                      <w:divBdr>
                        <w:top w:val="none" w:sz="0" w:space="0" w:color="auto"/>
                        <w:left w:val="none" w:sz="0" w:space="0" w:color="auto"/>
                        <w:bottom w:val="single" w:sz="6" w:space="15" w:color="AAAAAA"/>
                        <w:right w:val="none" w:sz="0" w:space="0" w:color="auto"/>
                      </w:divBdr>
                      <w:divsChild>
                        <w:div w:id="56407230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_YogLU8KL35I/TJRkJ2dx2FI/AAAAAAAAD7o/vrg2No-WEzs/s1600/ff.png" TargetMode="External"/><Relationship Id="rId13" Type="http://schemas.openxmlformats.org/officeDocument/2006/relationships/image" Target="media/image3.png"/><Relationship Id="rId18" Type="http://schemas.openxmlformats.org/officeDocument/2006/relationships/hyperlink" Target="http://en.csharp-online.net/Glossary:Definition_-_Stack" TargetMode="External"/><Relationship Id="rId26" Type="http://schemas.openxmlformats.org/officeDocument/2006/relationships/hyperlink" Target="http://msdn.microsoft.com/en-us/library/2fc472t2(VS.80).aspx" TargetMode="External"/><Relationship Id="rId3" Type="http://schemas.openxmlformats.org/officeDocument/2006/relationships/styles" Target="styles.xml"/><Relationship Id="rId21" Type="http://schemas.openxmlformats.org/officeDocument/2006/relationships/hyperlink" Target="http://en.csharp-online.net/Glossary:Definition_-_Heap" TargetMode="External"/><Relationship Id="rId34" Type="http://schemas.openxmlformats.org/officeDocument/2006/relationships/fontTable" Target="fontTable.xml"/><Relationship Id="rId7" Type="http://schemas.openxmlformats.org/officeDocument/2006/relationships/hyperlink" Target="http://msdn.microsoft.com/en-us/library/system.weakreference.target.aspx" TargetMode="External"/><Relationship Id="rId12" Type="http://schemas.openxmlformats.org/officeDocument/2006/relationships/hyperlink" Target="http://3.bp.blogspot.com/_YogLU8KL35I/TJugjXRMjRI/AAAAAAAAD9A/0ZZjdRUDYic/s1600/Untitled.png" TargetMode="External"/><Relationship Id="rId17" Type="http://schemas.openxmlformats.org/officeDocument/2006/relationships/hyperlink" Target="http://en.csharp-online.net/Glossary:Definition_-_Stack" TargetMode="External"/><Relationship Id="rId25" Type="http://schemas.openxmlformats.org/officeDocument/2006/relationships/hyperlink" Target="http://stackoverflow.com/questions/267693/how-can-i-force-net-to-use-a-local-copy-of-an-assembly-thats-in-the-gac" TargetMode="External"/><Relationship Id="rId33"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en.csharp-online.net/Glossary:Definition_-_Heap" TargetMode="External"/><Relationship Id="rId29" Type="http://schemas.openxmlformats.org/officeDocument/2006/relationships/hyperlink" Target="http://msdn.microsoft.com/en-us/library/system.diagnostics.debug(VS.71).aspx" TargetMode="External"/><Relationship Id="rId1" Type="http://schemas.openxmlformats.org/officeDocument/2006/relationships/customXml" Target="../customXml/item1.xml"/><Relationship Id="rId6" Type="http://schemas.openxmlformats.org/officeDocument/2006/relationships/hyperlink" Target="http://msdn.microsoft.com/en-us/library/s4ys34ea.aspx" TargetMode="External"/><Relationship Id="rId11" Type="http://schemas.openxmlformats.org/officeDocument/2006/relationships/image" Target="media/image2.png"/><Relationship Id="rId24" Type="http://schemas.openxmlformats.org/officeDocument/2006/relationships/hyperlink" Target="http://www.dofactory.com/Patterns/PatternSingleton.aspx" TargetMode="External"/><Relationship Id="rId32" Type="http://schemas.openxmlformats.org/officeDocument/2006/relationships/hyperlink" Target="http://msdn.microsoft.com/en-us/library/f7dy01k1(v=VS.71).aspx" TargetMode="External"/><Relationship Id="rId5" Type="http://schemas.openxmlformats.org/officeDocument/2006/relationships/webSettings" Target="webSettings.xml"/><Relationship Id="rId15" Type="http://schemas.openxmlformats.org/officeDocument/2006/relationships/hyperlink" Target="http://www.roque-patrick.com/windows/final/images/fig350_01_0.jpg" TargetMode="External"/><Relationship Id="rId23" Type="http://schemas.openxmlformats.org/officeDocument/2006/relationships/hyperlink" Target="http://channel9.msdn.com/forums/TechOff/250972-Static-Inheritance/" TargetMode="External"/><Relationship Id="rId28" Type="http://schemas.openxmlformats.org/officeDocument/2006/relationships/hyperlink" Target="http://msdn.microsoft.com/en-us/library/cskzh7h6.aspx" TargetMode="External"/><Relationship Id="rId10" Type="http://schemas.openxmlformats.org/officeDocument/2006/relationships/hyperlink" Target="http://2.bp.blogspot.com/_YogLU8KL35I/TJueDD2wjcI/AAAAAAAAD8o/nKIeItio27A/s1600/Untitled.png" TargetMode="External"/><Relationship Id="rId19" Type="http://schemas.openxmlformats.org/officeDocument/2006/relationships/hyperlink" Target="http://en.csharp-online.net/Glossary:Definition_-_Value_type" TargetMode="External"/><Relationship Id="rId31" Type="http://schemas.openxmlformats.org/officeDocument/2006/relationships/hyperlink" Target="http://msdn.microsoft.com/en-us/library/system.obsoleteattribute(v=VS.71).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roque-patrick.com/windows/final/bbl0092.html" TargetMode="External"/><Relationship Id="rId22" Type="http://schemas.openxmlformats.org/officeDocument/2006/relationships/hyperlink" Target="http://connect.microsoft.com/VisualStudio/feedback/ViewFeedback.aspx?FeedbackID=97955" TargetMode="External"/><Relationship Id="rId27" Type="http://schemas.openxmlformats.org/officeDocument/2006/relationships/hyperlink" Target="http://msdn.microsoft.com/en-us/library/433ysdt1(VS.80).aspx" TargetMode="External"/><Relationship Id="rId30" Type="http://schemas.openxmlformats.org/officeDocument/2006/relationships/hyperlink" Target="http://msdn.microsoft.com/en-us/library/system.diagnostics.trace(VS.80).asp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94C55-96DD-47F2-821A-244125EF3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75</Pages>
  <Words>15702</Words>
  <Characters>89507</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105000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injypal</dc:creator>
  <cp:keywords/>
  <dc:description/>
  <cp:lastModifiedBy>Pal</cp:lastModifiedBy>
  <cp:revision>200</cp:revision>
  <dcterms:created xsi:type="dcterms:W3CDTF">2010-08-09T06:27:00Z</dcterms:created>
  <dcterms:modified xsi:type="dcterms:W3CDTF">2012-07-27T05:50:00Z</dcterms:modified>
</cp:coreProperties>
</file>